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E5AC2" w:rsidR="00C3575F" w:rsidP="00E91BEA" w:rsidRDefault="001B67B2" w14:paraId="109295F6" w14:textId="77777777">
      <w:pPr>
        <w:pStyle w:val="10spLeftInd05"/>
        <w:jc w:val="center"/>
      </w:pPr>
      <w:r>
        <w:t>“</w:t>
      </w:r>
      <w:r w:rsidR="004E5AC2">
        <w:rPr>
          <w:b/>
        </w:rPr>
        <w:t>Inspired Scripture.com</w:t>
      </w:r>
      <w:r>
        <w:t>”</w:t>
      </w:r>
      <w:r w:rsidR="00E91BEA">
        <w:t xml:space="preserve"> –</w:t>
      </w:r>
      <w:r w:rsidR="002E73FE">
        <w:t xml:space="preserve"> </w:t>
      </w:r>
      <w:r w:rsidR="00C3575F">
        <w:t>“All Scripture is inspired by God and profitable for teaching, for reproof, for correction, for training in righteousness;” (2 Tim. 3:16.)</w:t>
      </w:r>
    </w:p>
    <w:p w:rsidRPr="00C06E0B" w:rsidR="00C3575F" w:rsidP="003748FC" w:rsidRDefault="005E22FB" w14:paraId="628FB9DC" w14:textId="77777777">
      <w:pPr>
        <w:pStyle w:val="10spLeftInd05"/>
        <w:ind w:left="1440" w:hanging="1440"/>
        <w:jc w:val="center"/>
        <w:rPr>
          <w:b/>
        </w:rPr>
      </w:pPr>
      <w:r>
        <w:rPr>
          <w:b/>
        </w:rPr>
        <w:t xml:space="preserve">The First </w:t>
      </w:r>
      <w:r w:rsidR="00A92A5D">
        <w:rPr>
          <w:b/>
        </w:rPr>
        <w:t>1</w:t>
      </w:r>
      <w:r w:rsidR="00D83840">
        <w:rPr>
          <w:b/>
        </w:rPr>
        <w:t>4</w:t>
      </w:r>
      <w:r w:rsidR="00C507F1">
        <w:rPr>
          <w:b/>
        </w:rPr>
        <w:t xml:space="preserve"> Books of the Bible</w:t>
      </w:r>
      <w:r w:rsidRPr="00C06E0B" w:rsidR="00CE373E">
        <w:rPr>
          <w:b/>
        </w:rPr>
        <w:t xml:space="preserve">: </w:t>
      </w:r>
      <w:r w:rsidR="00EA5102">
        <w:rPr>
          <w:b/>
        </w:rPr>
        <w:t>(</w:t>
      </w:r>
      <w:r w:rsidR="00D83840">
        <w:rPr>
          <w:b/>
        </w:rPr>
        <w:t>403</w:t>
      </w:r>
      <w:r w:rsidR="00EA5102">
        <w:rPr>
          <w:b/>
        </w:rPr>
        <w:t xml:space="preserve"> Chapters – </w:t>
      </w:r>
      <w:r w:rsidR="00D355BA">
        <w:rPr>
          <w:b/>
        </w:rPr>
        <w:t>3,</w:t>
      </w:r>
      <w:r w:rsidR="00D83840">
        <w:rPr>
          <w:b/>
        </w:rPr>
        <w:t>99</w:t>
      </w:r>
      <w:r w:rsidR="00B670EC">
        <w:rPr>
          <w:b/>
        </w:rPr>
        <w:t>6</w:t>
      </w:r>
      <w:r w:rsidR="00053ADE">
        <w:rPr>
          <w:b/>
        </w:rPr>
        <w:t xml:space="preserve"> pages</w:t>
      </w:r>
      <w:r w:rsidR="00087E7E">
        <w:rPr>
          <w:b/>
        </w:rPr>
        <w:t>)</w:t>
      </w:r>
    </w:p>
    <w:p w:rsidR="0098710C" w:rsidP="00F138C7" w:rsidRDefault="0098710C" w14:paraId="3EDA0F4E" w14:textId="77777777">
      <w:pPr>
        <w:pStyle w:val="10spLeftInd05"/>
        <w:ind w:left="360" w:hanging="360"/>
      </w:pPr>
      <w:r>
        <w:t xml:space="preserve">(1) </w:t>
      </w:r>
      <w:r w:rsidRPr="0098710C">
        <w:rPr>
          <w:b/>
        </w:rPr>
        <w:t>Genesis</w:t>
      </w:r>
      <w:r>
        <w:t xml:space="preserve">: </w:t>
      </w:r>
      <w:r w:rsidR="00CE373E">
        <w:t xml:space="preserve"> </w:t>
      </w:r>
      <w:r w:rsidR="00C01404">
        <w:t>(</w:t>
      </w:r>
      <w:r w:rsidRPr="00C01404" w:rsidR="00C01404">
        <w:rPr>
          <w:i/>
        </w:rPr>
        <w:t>50 Chapters – 685 pa</w:t>
      </w:r>
      <w:r w:rsidRPr="00C01404" w:rsidR="00FD175D">
        <w:rPr>
          <w:i/>
        </w:rPr>
        <w:t>ges</w:t>
      </w:r>
      <w:r w:rsidR="00F178C8">
        <w:t xml:space="preserve">) </w:t>
      </w:r>
      <w:r w:rsidR="00FD175D">
        <w:t xml:space="preserve">(Gen. 1(a)(1)- </w:t>
      </w:r>
      <w:r w:rsidR="00E873C5">
        <w:t xml:space="preserve"> 20 </w:t>
      </w:r>
      <w:r w:rsidR="00FD175D">
        <w:t xml:space="preserve">pgs.; 1.1-8 </w:t>
      </w:r>
      <w:r w:rsidR="00A41D60">
        <w:t>–</w:t>
      </w:r>
      <w:r w:rsidR="00EC6C3A">
        <w:t xml:space="preserve"> 25</w:t>
      </w:r>
      <w:r w:rsidR="00FD175D">
        <w:t xml:space="preserve"> pgs.; </w:t>
      </w:r>
      <w:r w:rsidR="00DC2BB9">
        <w:t xml:space="preserve">Gen. </w:t>
      </w:r>
      <w:r w:rsidR="00FD175D">
        <w:t>1.9-19</w:t>
      </w:r>
      <w:r w:rsidR="006A1D27">
        <w:t xml:space="preserve">  </w:t>
      </w:r>
      <w:r w:rsidR="00FD175D">
        <w:t xml:space="preserve">- </w:t>
      </w:r>
      <w:r w:rsidR="0015643C">
        <w:t xml:space="preserve">38 </w:t>
      </w:r>
      <w:r w:rsidR="00FD175D">
        <w:t xml:space="preserve">pgs.; </w:t>
      </w:r>
      <w:r w:rsidR="00DC2BB9">
        <w:t xml:space="preserve">Gen. </w:t>
      </w:r>
      <w:r w:rsidR="00FD175D">
        <w:t>1.20-</w:t>
      </w:r>
      <w:r w:rsidR="006A1D27">
        <w:t>1.</w:t>
      </w:r>
      <w:r w:rsidR="00FD175D">
        <w:t xml:space="preserve">31 </w:t>
      </w:r>
      <w:r w:rsidR="006A1D27">
        <w:t xml:space="preserve">– 89 </w:t>
      </w:r>
      <w:r w:rsidR="00FD175D">
        <w:t xml:space="preserve">pgs.; </w:t>
      </w:r>
      <w:r w:rsidR="00DC2BB9">
        <w:t xml:space="preserve">Gen. </w:t>
      </w:r>
      <w:r w:rsidR="00FD175D">
        <w:t>2</w:t>
      </w:r>
      <w:r w:rsidR="00096A6F">
        <w:t xml:space="preserve"> - 26</w:t>
      </w:r>
      <w:r w:rsidR="00FD175D">
        <w:t xml:space="preserve"> pgs.; </w:t>
      </w:r>
      <w:r w:rsidR="00DC2BB9">
        <w:t xml:space="preserve">Gen. </w:t>
      </w:r>
      <w:r w:rsidR="005050DC">
        <w:t>3- 10</w:t>
      </w:r>
      <w:r w:rsidR="00FD175D">
        <w:t xml:space="preserve"> pgs.; </w:t>
      </w:r>
      <w:r w:rsidR="00DC2BB9">
        <w:t xml:space="preserve">Gen. </w:t>
      </w:r>
      <w:r w:rsidR="00FA7C24">
        <w:t>4 - 9</w:t>
      </w:r>
      <w:r w:rsidR="00FD175D">
        <w:t xml:space="preserve"> pgs.; </w:t>
      </w:r>
      <w:r w:rsidR="00DC2BB9">
        <w:t xml:space="preserve">Gen. </w:t>
      </w:r>
      <w:r w:rsidR="00CF51B8">
        <w:t>5 - 8</w:t>
      </w:r>
      <w:r w:rsidR="00FD175D">
        <w:t xml:space="preserve"> pgs.</w:t>
      </w:r>
      <w:r w:rsidR="00A079DB">
        <w:t xml:space="preserve">; </w:t>
      </w:r>
      <w:r w:rsidR="00DC2BB9">
        <w:t xml:space="preserve">Gen. </w:t>
      </w:r>
      <w:r w:rsidR="00A079DB">
        <w:t xml:space="preserve">6 – 9 </w:t>
      </w:r>
      <w:r w:rsidR="00FD175D">
        <w:t xml:space="preserve">pgs.; </w:t>
      </w:r>
      <w:r w:rsidR="00DC2BB9">
        <w:t xml:space="preserve">Gen. </w:t>
      </w:r>
      <w:r w:rsidR="008E622A">
        <w:t xml:space="preserve">7- 26 </w:t>
      </w:r>
      <w:r w:rsidR="00FD175D">
        <w:t>pgs.</w:t>
      </w:r>
      <w:r w:rsidR="008E622A">
        <w:t xml:space="preserve">; </w:t>
      </w:r>
      <w:r w:rsidR="00DC2BB9">
        <w:t xml:space="preserve">Gen. </w:t>
      </w:r>
      <w:r w:rsidR="008E622A">
        <w:t>8- 10</w:t>
      </w:r>
      <w:r w:rsidR="00FD175D">
        <w:t xml:space="preserve"> pgs.</w:t>
      </w:r>
      <w:r w:rsidR="005F029C">
        <w:t xml:space="preserve">; </w:t>
      </w:r>
      <w:r w:rsidR="00DC2BB9">
        <w:t xml:space="preserve">Gen. </w:t>
      </w:r>
      <w:r w:rsidR="005F029C">
        <w:t xml:space="preserve">9- 10 </w:t>
      </w:r>
      <w:r w:rsidR="00FD175D">
        <w:t xml:space="preserve">pgs.; </w:t>
      </w:r>
      <w:r w:rsidR="00DC2BB9">
        <w:t xml:space="preserve">Gen. </w:t>
      </w:r>
      <w:r w:rsidR="00FD175D">
        <w:t xml:space="preserve">10 - </w:t>
      </w:r>
      <w:r w:rsidR="00A9448D">
        <w:t>18</w:t>
      </w:r>
      <w:r w:rsidR="00FC70BB">
        <w:t xml:space="preserve"> pgs.; </w:t>
      </w:r>
      <w:r w:rsidR="00DC2BB9">
        <w:t xml:space="preserve">Gen. </w:t>
      </w:r>
      <w:r w:rsidR="00FC70BB">
        <w:t>11 -</w:t>
      </w:r>
      <w:r w:rsidR="00803AFA">
        <w:t xml:space="preserve"> </w:t>
      </w:r>
      <w:r w:rsidR="00B65D1C">
        <w:t>9</w:t>
      </w:r>
      <w:r w:rsidR="00803AFA">
        <w:t xml:space="preserve"> pgs.</w:t>
      </w:r>
      <w:r w:rsidR="00FC70BB">
        <w:t xml:space="preserve">; </w:t>
      </w:r>
      <w:r w:rsidR="00DC2BB9">
        <w:t xml:space="preserve">Gen. </w:t>
      </w:r>
      <w:r w:rsidR="00FC70BB">
        <w:t>12</w:t>
      </w:r>
      <w:r w:rsidR="002D05F8">
        <w:t xml:space="preserve"> - 9</w:t>
      </w:r>
      <w:r w:rsidRPr="00803AFA" w:rsidR="00803AFA">
        <w:t xml:space="preserve"> </w:t>
      </w:r>
      <w:r w:rsidR="00803AFA">
        <w:t>pgs.</w:t>
      </w:r>
      <w:r w:rsidR="00FC70BB">
        <w:t xml:space="preserve">; </w:t>
      </w:r>
      <w:r w:rsidR="00DC2BB9">
        <w:t xml:space="preserve">Gen. </w:t>
      </w:r>
      <w:r w:rsidR="00FC70BB">
        <w:t>13</w:t>
      </w:r>
      <w:r w:rsidR="001B76F6">
        <w:t xml:space="preserve"> - 8</w:t>
      </w:r>
      <w:r w:rsidRPr="0029472C" w:rsidR="0029472C">
        <w:t xml:space="preserve"> </w:t>
      </w:r>
      <w:r w:rsidR="0029472C">
        <w:t>pgs.</w:t>
      </w:r>
      <w:r w:rsidR="002F0450">
        <w:t xml:space="preserve">; </w:t>
      </w:r>
      <w:r w:rsidR="00DC2BB9">
        <w:t xml:space="preserve">Gen. </w:t>
      </w:r>
      <w:r w:rsidR="002F0450">
        <w:t>14 - 11</w:t>
      </w:r>
      <w:r w:rsidR="00FC70BB">
        <w:t xml:space="preserve"> pgs.; </w:t>
      </w:r>
      <w:r w:rsidR="00DC2BB9">
        <w:t xml:space="preserve">Gen. 15 – 10 </w:t>
      </w:r>
      <w:r w:rsidR="00AC43A7">
        <w:t>pgs.</w:t>
      </w:r>
      <w:r w:rsidR="00FC70BB">
        <w:t xml:space="preserve">; </w:t>
      </w:r>
      <w:r w:rsidR="00DC2BB9">
        <w:t xml:space="preserve">Gen. </w:t>
      </w:r>
      <w:r w:rsidR="00135E51">
        <w:t>16 - 9</w:t>
      </w:r>
      <w:r w:rsidR="00FC70BB">
        <w:t xml:space="preserve"> pgs.; </w:t>
      </w:r>
      <w:r w:rsidR="00DC2BB9">
        <w:t xml:space="preserve">Gen. </w:t>
      </w:r>
      <w:r w:rsidR="00B548B4">
        <w:t>17 - 9</w:t>
      </w:r>
      <w:r w:rsidR="00FC70BB">
        <w:t xml:space="preserve"> pgs.; </w:t>
      </w:r>
      <w:r w:rsidR="00DC2BB9">
        <w:t xml:space="preserve">Gen. </w:t>
      </w:r>
      <w:r w:rsidR="00FC70BB">
        <w:t>1</w:t>
      </w:r>
      <w:r w:rsidR="002F5418">
        <w:t xml:space="preserve">8- 8 </w:t>
      </w:r>
      <w:r w:rsidR="00EE5C9F">
        <w:t xml:space="preserve">pgs.; </w:t>
      </w:r>
      <w:r w:rsidR="00DC2BB9">
        <w:t xml:space="preserve">Gen. </w:t>
      </w:r>
      <w:r w:rsidR="00BE7A95">
        <w:t xml:space="preserve">19 – 12 </w:t>
      </w:r>
      <w:r w:rsidR="00EE5C9F">
        <w:t>pgs.</w:t>
      </w:r>
      <w:r w:rsidR="00FB4501">
        <w:t xml:space="preserve">;  </w:t>
      </w:r>
      <w:r w:rsidR="00DC2BB9">
        <w:t xml:space="preserve">Gen. </w:t>
      </w:r>
      <w:r w:rsidR="008F55C1">
        <w:t>20- 9</w:t>
      </w:r>
      <w:r w:rsidR="00FB4501">
        <w:t xml:space="preserve"> pgs.;  </w:t>
      </w:r>
      <w:r w:rsidR="00DC2BB9">
        <w:t xml:space="preserve">Gen. </w:t>
      </w:r>
      <w:r w:rsidR="00E01113">
        <w:t>21- 10</w:t>
      </w:r>
      <w:r w:rsidR="00FB4501">
        <w:t xml:space="preserve"> pgs.; </w:t>
      </w:r>
      <w:r w:rsidR="00DC2BB9">
        <w:t xml:space="preserve">Gen. </w:t>
      </w:r>
      <w:r w:rsidR="008736C9">
        <w:t xml:space="preserve">22 </w:t>
      </w:r>
      <w:r w:rsidR="00805B6F">
        <w:t>–</w:t>
      </w:r>
      <w:r w:rsidR="008736C9">
        <w:t xml:space="preserve"> 10</w:t>
      </w:r>
      <w:r w:rsidR="00805B6F">
        <w:t xml:space="preserve"> </w:t>
      </w:r>
      <w:r w:rsidR="00FB4501">
        <w:t xml:space="preserve">pgs.; </w:t>
      </w:r>
      <w:r w:rsidR="00DC2BB9">
        <w:t xml:space="preserve">Gen. </w:t>
      </w:r>
      <w:r w:rsidR="00B318E6">
        <w:t>23 - 7</w:t>
      </w:r>
      <w:r w:rsidR="00FB4501">
        <w:t xml:space="preserve"> pgs.; </w:t>
      </w:r>
      <w:r w:rsidR="00DC2BB9">
        <w:t xml:space="preserve">Gen. </w:t>
      </w:r>
      <w:r w:rsidR="001C307E">
        <w:t xml:space="preserve">24 </w:t>
      </w:r>
      <w:r w:rsidR="00AA2755">
        <w:t>–</w:t>
      </w:r>
      <w:r w:rsidR="001C307E">
        <w:t xml:space="preserve"> 11</w:t>
      </w:r>
      <w:r w:rsidR="00AA2755">
        <w:t xml:space="preserve"> pgs</w:t>
      </w:r>
      <w:r w:rsidR="00852A06">
        <w:t>.</w:t>
      </w:r>
      <w:r w:rsidR="00FB4501">
        <w:t xml:space="preserve">; </w:t>
      </w:r>
      <w:r w:rsidR="00DC2BB9">
        <w:t xml:space="preserve">Gen. </w:t>
      </w:r>
      <w:r w:rsidR="00AA6F71">
        <w:t>25 - 11</w:t>
      </w:r>
      <w:r w:rsidR="00FB4501">
        <w:t xml:space="preserve"> pgs.; </w:t>
      </w:r>
      <w:r w:rsidR="00DC2BB9">
        <w:t xml:space="preserve">Gen. </w:t>
      </w:r>
      <w:r w:rsidR="00487694">
        <w:t>26 - 11</w:t>
      </w:r>
      <w:r w:rsidR="00FB4501">
        <w:t xml:space="preserve"> pgs.; </w:t>
      </w:r>
      <w:r w:rsidR="00DC2BB9">
        <w:t xml:space="preserve">Gen. </w:t>
      </w:r>
      <w:r w:rsidR="00B93EC3">
        <w:t>27 - 11</w:t>
      </w:r>
      <w:r w:rsidR="00FB4501">
        <w:t xml:space="preserve"> pgs.; </w:t>
      </w:r>
      <w:r w:rsidR="00DC2BB9">
        <w:t xml:space="preserve">Gen. </w:t>
      </w:r>
      <w:r w:rsidR="00E37579">
        <w:t>28 - 11</w:t>
      </w:r>
      <w:r w:rsidR="00FB4501">
        <w:t xml:space="preserve"> pgs.; </w:t>
      </w:r>
      <w:r w:rsidR="00DC2BB9">
        <w:t xml:space="preserve">Gen. </w:t>
      </w:r>
      <w:r w:rsidR="00F279C7">
        <w:t>29 - 7</w:t>
      </w:r>
      <w:r w:rsidR="00FB4501">
        <w:t xml:space="preserve"> pgs.; </w:t>
      </w:r>
      <w:r w:rsidR="00DC2BB9">
        <w:t xml:space="preserve">Gen. </w:t>
      </w:r>
      <w:r w:rsidR="003F11EA">
        <w:t>30 - 11</w:t>
      </w:r>
      <w:r w:rsidR="00FB4501">
        <w:t xml:space="preserve"> pgs.; </w:t>
      </w:r>
      <w:r w:rsidR="00DC2BB9">
        <w:t xml:space="preserve">Gen. </w:t>
      </w:r>
      <w:r w:rsidR="0055387F">
        <w:t>31 - 10</w:t>
      </w:r>
      <w:r w:rsidR="00FB4501">
        <w:t xml:space="preserve"> pgs.;  </w:t>
      </w:r>
      <w:r w:rsidR="00DC2BB9">
        <w:t xml:space="preserve">Gen. </w:t>
      </w:r>
      <w:r w:rsidR="00DF147E">
        <w:t>32 – 11 pgs.</w:t>
      </w:r>
      <w:r w:rsidR="00FB4501">
        <w:t xml:space="preserve">; </w:t>
      </w:r>
      <w:r w:rsidR="00DC2BB9">
        <w:t xml:space="preserve">Gen. </w:t>
      </w:r>
      <w:r w:rsidR="00741072">
        <w:t xml:space="preserve">33 </w:t>
      </w:r>
      <w:r w:rsidR="002D7A07">
        <w:t>–</w:t>
      </w:r>
      <w:r w:rsidR="00741072">
        <w:t xml:space="preserve"> 7</w:t>
      </w:r>
      <w:r w:rsidR="00FB4501">
        <w:t xml:space="preserve"> pgs.; </w:t>
      </w:r>
      <w:r w:rsidR="00DC2BB9">
        <w:t xml:space="preserve">Gen. </w:t>
      </w:r>
      <w:r w:rsidR="00234E0E">
        <w:t>34 - 10</w:t>
      </w:r>
      <w:r w:rsidR="00FB4501">
        <w:t xml:space="preserve"> pgs.; </w:t>
      </w:r>
      <w:r w:rsidR="00DC2BB9">
        <w:t xml:space="preserve">Gen. </w:t>
      </w:r>
      <w:r w:rsidR="000A7DCA">
        <w:t xml:space="preserve">35 – 11 </w:t>
      </w:r>
      <w:r w:rsidR="00FB4501">
        <w:t xml:space="preserve">pgs.; </w:t>
      </w:r>
      <w:r w:rsidR="00DC2BB9">
        <w:t xml:space="preserve">Gen. </w:t>
      </w:r>
      <w:r w:rsidR="000D0130">
        <w:t>36 - 11</w:t>
      </w:r>
      <w:r w:rsidR="00FB4501">
        <w:t xml:space="preserve"> pgs.; </w:t>
      </w:r>
      <w:r w:rsidR="00DC2BB9">
        <w:t xml:space="preserve">Gen. </w:t>
      </w:r>
      <w:r w:rsidR="00864D17">
        <w:t>37 - 9</w:t>
      </w:r>
      <w:r w:rsidR="00FB4501">
        <w:t xml:space="preserve"> pgs.; </w:t>
      </w:r>
      <w:r w:rsidR="00DC2BB9">
        <w:t xml:space="preserve">Gen. </w:t>
      </w:r>
      <w:r w:rsidR="00D91663">
        <w:t>38 - 10</w:t>
      </w:r>
      <w:r w:rsidR="00FB4501">
        <w:t xml:space="preserve"> pgs.; </w:t>
      </w:r>
      <w:r w:rsidR="00DC2BB9">
        <w:t xml:space="preserve">Gen. </w:t>
      </w:r>
      <w:r w:rsidR="009A71C3">
        <w:t>39 - 12</w:t>
      </w:r>
      <w:r w:rsidR="00FB4501">
        <w:t xml:space="preserve"> pgs. </w:t>
      </w:r>
      <w:r w:rsidR="00DC2BB9">
        <w:t xml:space="preserve">Gen. </w:t>
      </w:r>
      <w:r w:rsidR="002A5BE8">
        <w:t xml:space="preserve">40 – 10 </w:t>
      </w:r>
      <w:r w:rsidR="00FB4501">
        <w:t xml:space="preserve">pgs.; </w:t>
      </w:r>
      <w:r w:rsidR="00DC2BB9">
        <w:t xml:space="preserve">Gen. </w:t>
      </w:r>
      <w:r w:rsidR="004B53A5">
        <w:t>41 – 11 pgs.</w:t>
      </w:r>
      <w:r w:rsidR="00FB4501">
        <w:t xml:space="preserve">; </w:t>
      </w:r>
      <w:r w:rsidR="00DC2BB9">
        <w:t xml:space="preserve">Gen. </w:t>
      </w:r>
      <w:r w:rsidR="00FB4920">
        <w:t>42 - 10</w:t>
      </w:r>
      <w:r w:rsidR="00FB4501">
        <w:t xml:space="preserve"> pgs.; </w:t>
      </w:r>
      <w:r w:rsidR="00DC2BB9">
        <w:t xml:space="preserve">Gen. </w:t>
      </w:r>
      <w:r w:rsidR="00B77552">
        <w:t>43 - 8</w:t>
      </w:r>
      <w:r w:rsidR="00FB4501">
        <w:t xml:space="preserve"> pgs.; </w:t>
      </w:r>
      <w:r w:rsidR="00DC2BB9">
        <w:t xml:space="preserve">Gen. </w:t>
      </w:r>
      <w:r w:rsidR="00256ECA">
        <w:t>44; 9 -</w:t>
      </w:r>
      <w:r w:rsidR="00FB4501">
        <w:t xml:space="preserve"> pgs.; </w:t>
      </w:r>
      <w:r w:rsidR="00DC2BB9">
        <w:t xml:space="preserve">Gen. </w:t>
      </w:r>
      <w:r w:rsidR="00FB4501">
        <w:t xml:space="preserve">45 - </w:t>
      </w:r>
      <w:r w:rsidR="009F154F">
        <w:t>8</w:t>
      </w:r>
      <w:r w:rsidRPr="00FB4501" w:rsidR="00FB4501">
        <w:t xml:space="preserve"> </w:t>
      </w:r>
      <w:r w:rsidR="00FB4501">
        <w:t xml:space="preserve">pgs.; </w:t>
      </w:r>
      <w:r w:rsidR="00DC2BB9">
        <w:t xml:space="preserve">Gen. </w:t>
      </w:r>
      <w:r w:rsidR="005D19E3">
        <w:t>46 - 8</w:t>
      </w:r>
      <w:r w:rsidRPr="00FB4501" w:rsidR="00FB4501">
        <w:t xml:space="preserve"> </w:t>
      </w:r>
      <w:r w:rsidR="00FB4501">
        <w:t xml:space="preserve">pgs.; </w:t>
      </w:r>
      <w:r w:rsidR="00DC2BB9">
        <w:t xml:space="preserve">Gen. </w:t>
      </w:r>
      <w:r w:rsidR="00AA343B">
        <w:t>47 - 8</w:t>
      </w:r>
      <w:r w:rsidRPr="00FB4501" w:rsidR="00FB4501">
        <w:t xml:space="preserve"> </w:t>
      </w:r>
      <w:r w:rsidR="00FB4501">
        <w:t xml:space="preserve">pgs.; </w:t>
      </w:r>
      <w:r w:rsidR="00DC2BB9">
        <w:t xml:space="preserve">Gen. </w:t>
      </w:r>
      <w:r w:rsidR="009E6B80">
        <w:t xml:space="preserve">48 </w:t>
      </w:r>
      <w:r w:rsidR="00F90E74">
        <w:t>–</w:t>
      </w:r>
      <w:r w:rsidR="009E6B80">
        <w:t xml:space="preserve"> 9</w:t>
      </w:r>
      <w:r w:rsidR="00DC2BB9">
        <w:t xml:space="preserve"> </w:t>
      </w:r>
      <w:r w:rsidR="00C507F1">
        <w:t xml:space="preserve">pgs.; </w:t>
      </w:r>
      <w:r w:rsidR="00DC2BB9">
        <w:t xml:space="preserve">Gen. </w:t>
      </w:r>
      <w:r w:rsidR="00FB4501">
        <w:t>49</w:t>
      </w:r>
      <w:r w:rsidR="00401092">
        <w:t>- 12</w:t>
      </w:r>
      <w:r w:rsidRPr="00395444" w:rsidR="00395444">
        <w:t xml:space="preserve"> </w:t>
      </w:r>
      <w:r w:rsidR="00395444">
        <w:t xml:space="preserve">pgs.; </w:t>
      </w:r>
      <w:r w:rsidR="00DC2BB9">
        <w:t xml:space="preserve">Gen. </w:t>
      </w:r>
      <w:r w:rsidR="00BF2CE4">
        <w:t>50 -9</w:t>
      </w:r>
      <w:r w:rsidRPr="00395444" w:rsidR="00395444">
        <w:t xml:space="preserve"> </w:t>
      </w:r>
      <w:r w:rsidR="00395444">
        <w:t>pgs.</w:t>
      </w:r>
      <w:r w:rsidR="00D925A4">
        <w:t>)</w:t>
      </w:r>
    </w:p>
    <w:p w:rsidR="0098710C" w:rsidP="00F138C7" w:rsidRDefault="00CE373E" w14:paraId="4E89E9C5" w14:textId="77777777">
      <w:pPr>
        <w:pStyle w:val="10spLeftInd05"/>
        <w:ind w:left="360" w:hanging="360"/>
      </w:pPr>
      <w:r>
        <w:t xml:space="preserve">(2) </w:t>
      </w:r>
      <w:r w:rsidRPr="0098710C">
        <w:rPr>
          <w:b/>
        </w:rPr>
        <w:t>Exodus</w:t>
      </w:r>
      <w:r w:rsidR="00FD175D">
        <w:t>:</w:t>
      </w:r>
      <w:r>
        <w:t xml:space="preserve"> </w:t>
      </w:r>
      <w:r w:rsidR="00114C05">
        <w:t>(</w:t>
      </w:r>
      <w:r w:rsidR="006066D3">
        <w:rPr>
          <w:i/>
        </w:rPr>
        <w:t xml:space="preserve">40 Chapters - </w:t>
      </w:r>
      <w:r w:rsidR="00066422">
        <w:rPr>
          <w:i/>
        </w:rPr>
        <w:t>400</w:t>
      </w:r>
      <w:r w:rsidRPr="004B0013" w:rsidR="00114C05">
        <w:rPr>
          <w:i/>
        </w:rPr>
        <w:t xml:space="preserve"> pages</w:t>
      </w:r>
      <w:r w:rsidR="00F178C8">
        <w:t xml:space="preserve">) </w:t>
      </w:r>
      <w:r w:rsidR="00EA6266">
        <w:t xml:space="preserve">(Ex. 1 – 7 </w:t>
      </w:r>
      <w:r w:rsidR="004A0F97">
        <w:t xml:space="preserve">pgs.; Ex. 2 – 7 </w:t>
      </w:r>
      <w:r w:rsidR="00114218">
        <w:t>pgs.;</w:t>
      </w:r>
      <w:r w:rsidRPr="00114218" w:rsidR="00114218">
        <w:t xml:space="preserve"> </w:t>
      </w:r>
      <w:r w:rsidR="00E33EBB">
        <w:t xml:space="preserve">Ex. 3 – 6 </w:t>
      </w:r>
      <w:r w:rsidR="00114218">
        <w:t>pgs.;</w:t>
      </w:r>
      <w:r w:rsidRPr="00114218" w:rsidR="00114218">
        <w:t xml:space="preserve"> </w:t>
      </w:r>
      <w:r w:rsidR="00332E63">
        <w:t xml:space="preserve">Ex. 4 – 7 </w:t>
      </w:r>
      <w:r w:rsidR="00114218">
        <w:t>pgs.;</w:t>
      </w:r>
      <w:r w:rsidRPr="00114218" w:rsidR="00114218">
        <w:t xml:space="preserve"> </w:t>
      </w:r>
      <w:r w:rsidR="00C62F6F">
        <w:t xml:space="preserve">Ex. 5 – 5 </w:t>
      </w:r>
      <w:r w:rsidR="00114218">
        <w:t>pgs.;</w:t>
      </w:r>
      <w:r w:rsidRPr="00114218" w:rsidR="00114218">
        <w:t xml:space="preserve"> </w:t>
      </w:r>
      <w:r w:rsidR="002A4D58">
        <w:t xml:space="preserve">Ex. 6 – 8 </w:t>
      </w:r>
      <w:r w:rsidR="00114218">
        <w:t>pgs.;</w:t>
      </w:r>
      <w:r w:rsidRPr="00114218" w:rsidR="00114218">
        <w:t xml:space="preserve"> </w:t>
      </w:r>
      <w:r w:rsidR="007633DF">
        <w:t xml:space="preserve">Ex. 7 – 7 </w:t>
      </w:r>
      <w:r w:rsidR="00114218">
        <w:t>pgs.;</w:t>
      </w:r>
      <w:r w:rsidRPr="00114218" w:rsidR="00114218">
        <w:t xml:space="preserve"> </w:t>
      </w:r>
      <w:r w:rsidR="00114218">
        <w:t>Ex. 8</w:t>
      </w:r>
      <w:r w:rsidR="001E0914">
        <w:t xml:space="preserve"> – 6 </w:t>
      </w:r>
      <w:r w:rsidR="00114218">
        <w:t>pgs.;</w:t>
      </w:r>
      <w:r w:rsidRPr="00114218" w:rsidR="00114218">
        <w:t xml:space="preserve"> </w:t>
      </w:r>
      <w:r w:rsidR="00D72D8C">
        <w:t xml:space="preserve">Ex. 9 – 6 </w:t>
      </w:r>
      <w:r w:rsidR="00114218">
        <w:t>pgs.;</w:t>
      </w:r>
      <w:r w:rsidRPr="00114218" w:rsidR="00114218">
        <w:t xml:space="preserve"> </w:t>
      </w:r>
      <w:r w:rsidR="00FF7149">
        <w:t xml:space="preserve">Ex. 10 – 7 </w:t>
      </w:r>
      <w:r w:rsidR="00114218">
        <w:t>pgs.;</w:t>
      </w:r>
      <w:r w:rsidRPr="00114218" w:rsidR="00114218">
        <w:t xml:space="preserve"> </w:t>
      </w:r>
      <w:r w:rsidR="003E7635">
        <w:t>Ex. 11 - 7</w:t>
      </w:r>
      <w:r w:rsidR="00CC7FE8">
        <w:t xml:space="preserve"> </w:t>
      </w:r>
      <w:r w:rsidR="00114218">
        <w:t>pgs.;</w:t>
      </w:r>
      <w:r w:rsidRPr="00114218" w:rsidR="00114218">
        <w:t xml:space="preserve"> </w:t>
      </w:r>
      <w:r w:rsidR="00D12338">
        <w:t xml:space="preserve">Ex. 12 – 11 </w:t>
      </w:r>
      <w:r w:rsidR="00114218">
        <w:t>pgs.;</w:t>
      </w:r>
      <w:r w:rsidRPr="00114218" w:rsidR="00114218">
        <w:t xml:space="preserve"> </w:t>
      </w:r>
      <w:r w:rsidR="0025428F">
        <w:t xml:space="preserve">Ex. 13 – 7 </w:t>
      </w:r>
      <w:r w:rsidR="00114218">
        <w:t>pgs.;</w:t>
      </w:r>
      <w:r w:rsidRPr="00114218" w:rsidR="00114218">
        <w:t xml:space="preserve"> </w:t>
      </w:r>
      <w:r w:rsidR="004C0CD1">
        <w:t xml:space="preserve">Ex. 14 – 13 </w:t>
      </w:r>
      <w:r w:rsidR="00114218">
        <w:t>pgs.;</w:t>
      </w:r>
      <w:r w:rsidRPr="00114218" w:rsidR="00114218">
        <w:t xml:space="preserve"> </w:t>
      </w:r>
      <w:r w:rsidR="003F278E">
        <w:t xml:space="preserve">Ex. 15 – 6 </w:t>
      </w:r>
      <w:r w:rsidR="00114218">
        <w:t>pgs.;</w:t>
      </w:r>
      <w:r w:rsidRPr="00114218" w:rsidR="00114218">
        <w:t xml:space="preserve"> </w:t>
      </w:r>
      <w:r w:rsidR="0081449D">
        <w:t xml:space="preserve">Ex. 16 – 7 </w:t>
      </w:r>
      <w:r w:rsidR="00114218">
        <w:t>pgs.;</w:t>
      </w:r>
      <w:r w:rsidRPr="00114218" w:rsidR="00114218">
        <w:t xml:space="preserve"> </w:t>
      </w:r>
      <w:r w:rsidR="00674A69">
        <w:t xml:space="preserve">Ex. 17 – 7 </w:t>
      </w:r>
      <w:r w:rsidR="00114218">
        <w:t>pgs.;</w:t>
      </w:r>
      <w:r w:rsidRPr="00114218" w:rsidR="00114218">
        <w:t xml:space="preserve"> </w:t>
      </w:r>
      <w:r w:rsidR="00AA17E2">
        <w:t xml:space="preserve">Ex. 18 – 7 </w:t>
      </w:r>
      <w:r w:rsidR="00114218">
        <w:t>pgs.;</w:t>
      </w:r>
      <w:r w:rsidRPr="00114218" w:rsidR="00114218">
        <w:t xml:space="preserve"> </w:t>
      </w:r>
      <w:r w:rsidR="005D7714">
        <w:t xml:space="preserve">Ex. 19 – 7 </w:t>
      </w:r>
      <w:r w:rsidR="00114218">
        <w:t>pgs.;</w:t>
      </w:r>
      <w:r w:rsidRPr="00114218" w:rsidR="00114218">
        <w:t xml:space="preserve"> </w:t>
      </w:r>
      <w:r w:rsidR="00535289">
        <w:t xml:space="preserve">Ex. 20 – 94 </w:t>
      </w:r>
      <w:r w:rsidR="00114218">
        <w:t>pgs.;</w:t>
      </w:r>
      <w:r w:rsidRPr="00114218" w:rsidR="00114218">
        <w:t xml:space="preserve"> </w:t>
      </w:r>
      <w:r w:rsidR="00A83622">
        <w:t xml:space="preserve">Ex. 21 – 10 </w:t>
      </w:r>
      <w:r w:rsidR="00114218">
        <w:t>pgs.;</w:t>
      </w:r>
      <w:r w:rsidRPr="00114218" w:rsidR="00114218">
        <w:t xml:space="preserve"> </w:t>
      </w:r>
      <w:r w:rsidR="00435BCB">
        <w:t xml:space="preserve">Ex. 22 – 8 </w:t>
      </w:r>
      <w:r w:rsidR="00114218">
        <w:t>pgs.;</w:t>
      </w:r>
      <w:r w:rsidRPr="00114218" w:rsidR="00114218">
        <w:t xml:space="preserve"> </w:t>
      </w:r>
      <w:r w:rsidR="00114218">
        <w:t xml:space="preserve">Ex. </w:t>
      </w:r>
      <w:r w:rsidR="00C50836">
        <w:t xml:space="preserve">23 – 9 </w:t>
      </w:r>
      <w:r w:rsidR="00114218">
        <w:t>pgs.;</w:t>
      </w:r>
      <w:r w:rsidRPr="00114218" w:rsidR="00114218">
        <w:t xml:space="preserve"> </w:t>
      </w:r>
      <w:r w:rsidR="00BA41B6">
        <w:t xml:space="preserve">Ex. 24 – 6 </w:t>
      </w:r>
      <w:r w:rsidR="00114218">
        <w:t>pgs.;</w:t>
      </w:r>
      <w:r w:rsidRPr="00114218" w:rsidR="00114218">
        <w:t xml:space="preserve"> </w:t>
      </w:r>
      <w:r w:rsidR="001A0D2E">
        <w:t xml:space="preserve">Ex. 25 – 10 </w:t>
      </w:r>
      <w:r w:rsidR="00114218">
        <w:t>pgs.;</w:t>
      </w:r>
      <w:r w:rsidRPr="00114218" w:rsidR="00114218">
        <w:t xml:space="preserve"> </w:t>
      </w:r>
      <w:r w:rsidR="00F8617B">
        <w:t xml:space="preserve">Ex. 26 – 10 </w:t>
      </w:r>
      <w:r w:rsidR="00114218">
        <w:t>pgs.;</w:t>
      </w:r>
      <w:r w:rsidRPr="00114218" w:rsidR="00114218">
        <w:t xml:space="preserve"> </w:t>
      </w:r>
      <w:r w:rsidR="004371FB">
        <w:t xml:space="preserve">Ex. 27 – 9 </w:t>
      </w:r>
      <w:r w:rsidR="00114218">
        <w:t>pgs.;</w:t>
      </w:r>
      <w:r w:rsidRPr="00114218" w:rsidR="00114218">
        <w:t xml:space="preserve"> </w:t>
      </w:r>
      <w:r w:rsidR="00AE7E43">
        <w:t xml:space="preserve">Ex. 28 – 8 </w:t>
      </w:r>
      <w:r w:rsidR="00114218">
        <w:t>pgs.;</w:t>
      </w:r>
      <w:r w:rsidRPr="00114218" w:rsidR="00114218">
        <w:t xml:space="preserve"> </w:t>
      </w:r>
      <w:r w:rsidR="006E003E">
        <w:t xml:space="preserve">Ex. 29 – 9 </w:t>
      </w:r>
      <w:r w:rsidR="00114218">
        <w:t>pgs.;</w:t>
      </w:r>
      <w:r w:rsidRPr="00114218" w:rsidR="00114218">
        <w:t xml:space="preserve"> </w:t>
      </w:r>
      <w:r w:rsidR="00DF3663">
        <w:t xml:space="preserve">Ex. 30 – 10 </w:t>
      </w:r>
      <w:r w:rsidR="00114218">
        <w:t>pgs.;</w:t>
      </w:r>
      <w:r w:rsidRPr="00114218" w:rsidR="00114218">
        <w:t xml:space="preserve"> </w:t>
      </w:r>
      <w:r w:rsidR="00FD2241">
        <w:t xml:space="preserve">Ex. 31 – 7 </w:t>
      </w:r>
      <w:r w:rsidR="00114218">
        <w:t>pgs.;</w:t>
      </w:r>
      <w:r w:rsidRPr="00114218" w:rsidR="00114218">
        <w:t xml:space="preserve"> </w:t>
      </w:r>
      <w:r w:rsidR="008127DC">
        <w:t xml:space="preserve">Ex. 32 – 8 </w:t>
      </w:r>
      <w:r w:rsidR="00114218">
        <w:t>pgs.;</w:t>
      </w:r>
      <w:r w:rsidRPr="00114218" w:rsidR="00114218">
        <w:t xml:space="preserve"> </w:t>
      </w:r>
      <w:r w:rsidR="00C6330B">
        <w:t xml:space="preserve">Ex. 33 – 7 </w:t>
      </w:r>
      <w:r w:rsidR="00114218">
        <w:t>pgs.;</w:t>
      </w:r>
      <w:r w:rsidRPr="00114218" w:rsidR="00114218">
        <w:t xml:space="preserve"> </w:t>
      </w:r>
      <w:r w:rsidR="00030EF1">
        <w:t xml:space="preserve">Ex. 34 – 9 </w:t>
      </w:r>
      <w:r w:rsidR="00114218">
        <w:t>pgs.;</w:t>
      </w:r>
      <w:r w:rsidRPr="00114218" w:rsidR="00114218">
        <w:t xml:space="preserve"> </w:t>
      </w:r>
      <w:r w:rsidR="00BC1BBF">
        <w:t xml:space="preserve">Ex. 35 – 8 </w:t>
      </w:r>
      <w:r w:rsidR="00114218">
        <w:t>pgs.;</w:t>
      </w:r>
      <w:r w:rsidRPr="00114218" w:rsidR="00114218">
        <w:t xml:space="preserve"> </w:t>
      </w:r>
      <w:r w:rsidR="00E201F6">
        <w:t xml:space="preserve">Ex. 36 – 7 </w:t>
      </w:r>
      <w:r w:rsidR="00114218">
        <w:t>pgs.;</w:t>
      </w:r>
      <w:r w:rsidRPr="00114218" w:rsidR="00114218">
        <w:t xml:space="preserve"> </w:t>
      </w:r>
      <w:r w:rsidR="005643B1">
        <w:t xml:space="preserve">Ex. 37 – 10 </w:t>
      </w:r>
      <w:r w:rsidR="00114218">
        <w:t>pgs.;</w:t>
      </w:r>
      <w:r w:rsidRPr="00114218" w:rsidR="00114218">
        <w:t xml:space="preserve"> </w:t>
      </w:r>
      <w:r w:rsidR="00114218">
        <w:t>Ex. 38 -</w:t>
      </w:r>
      <w:r w:rsidR="00A04D0B">
        <w:t xml:space="preserve"> 8 </w:t>
      </w:r>
      <w:r w:rsidR="00114218">
        <w:t>pgs.;</w:t>
      </w:r>
      <w:r w:rsidRPr="00114218" w:rsidR="00114218">
        <w:t xml:space="preserve"> </w:t>
      </w:r>
      <w:r w:rsidR="00653767">
        <w:t xml:space="preserve">Ex. 39 – 8 </w:t>
      </w:r>
      <w:r w:rsidR="00114218">
        <w:t>pgs.;</w:t>
      </w:r>
      <w:r w:rsidRPr="00114218" w:rsidR="00114218">
        <w:t xml:space="preserve"> </w:t>
      </w:r>
      <w:r w:rsidR="00114218">
        <w:t>Ex. 40</w:t>
      </w:r>
      <w:r w:rsidR="00CE320E">
        <w:t xml:space="preserve"> – </w:t>
      </w:r>
      <w:r w:rsidR="00303EA7">
        <w:t>7</w:t>
      </w:r>
      <w:r w:rsidR="00CE320E">
        <w:t xml:space="preserve"> </w:t>
      </w:r>
      <w:r w:rsidR="00E271F2">
        <w:t>pgs.)</w:t>
      </w:r>
    </w:p>
    <w:p w:rsidR="0098710C" w:rsidP="00F138C7" w:rsidRDefault="00CE373E" w14:paraId="1BD9FA84" w14:textId="77777777">
      <w:pPr>
        <w:pStyle w:val="10spLeftInd05"/>
        <w:ind w:left="360" w:hanging="360"/>
      </w:pPr>
      <w:r>
        <w:t xml:space="preserve">(3) </w:t>
      </w:r>
      <w:r w:rsidRPr="0098710C">
        <w:rPr>
          <w:b/>
        </w:rPr>
        <w:t>Leviticus</w:t>
      </w:r>
      <w:r w:rsidR="00FD175D">
        <w:t>:</w:t>
      </w:r>
      <w:r>
        <w:t xml:space="preserve"> </w:t>
      </w:r>
      <w:r w:rsidR="00114C05">
        <w:t>(</w:t>
      </w:r>
      <w:r w:rsidR="00B03251">
        <w:rPr>
          <w:i/>
        </w:rPr>
        <w:t>27 Chapters - 266</w:t>
      </w:r>
      <w:r w:rsidRPr="006761CD" w:rsidR="00114C05">
        <w:rPr>
          <w:i/>
        </w:rPr>
        <w:t xml:space="preserve"> pages</w:t>
      </w:r>
      <w:r w:rsidR="00F178C8">
        <w:t xml:space="preserve">) </w:t>
      </w:r>
      <w:r w:rsidR="000736E7">
        <w:t>(Lev. 1</w:t>
      </w:r>
      <w:r w:rsidR="00F50C1C">
        <w:t>–</w:t>
      </w:r>
      <w:r w:rsidR="005D2DA4">
        <w:t xml:space="preserve">10 </w:t>
      </w:r>
      <w:r w:rsidR="000736E7">
        <w:t xml:space="preserve">pgs.; Lev. </w:t>
      </w:r>
      <w:r w:rsidR="00F50C1C">
        <w:t xml:space="preserve">2– </w:t>
      </w:r>
      <w:r w:rsidR="009C7339">
        <w:t>9</w:t>
      </w:r>
      <w:r w:rsidR="000736E7">
        <w:t xml:space="preserve"> pgs.;</w:t>
      </w:r>
      <w:r w:rsidRPr="000736E7" w:rsidR="000736E7">
        <w:t xml:space="preserve"> </w:t>
      </w:r>
      <w:r w:rsidR="000736E7">
        <w:t xml:space="preserve">Lev. </w:t>
      </w:r>
      <w:r w:rsidR="00F50C1C">
        <w:t>3–</w:t>
      </w:r>
      <w:r w:rsidR="000736E7">
        <w:t xml:space="preserve"> </w:t>
      </w:r>
      <w:r w:rsidR="00A54379">
        <w:t xml:space="preserve">10 </w:t>
      </w:r>
      <w:r w:rsidR="000736E7">
        <w:t>pgs.;</w:t>
      </w:r>
      <w:r w:rsidRPr="000736E7" w:rsidR="000736E7">
        <w:t xml:space="preserve"> </w:t>
      </w:r>
      <w:r w:rsidR="000736E7">
        <w:t xml:space="preserve">Lev. </w:t>
      </w:r>
      <w:r w:rsidR="00F50C1C">
        <w:t>4–</w:t>
      </w:r>
      <w:r w:rsidR="000736E7">
        <w:t xml:space="preserve"> </w:t>
      </w:r>
      <w:r w:rsidR="002549B9">
        <w:t xml:space="preserve">9 </w:t>
      </w:r>
      <w:r w:rsidR="000736E7">
        <w:t>pgs.;</w:t>
      </w:r>
      <w:r w:rsidRPr="000736E7" w:rsidR="000736E7">
        <w:t xml:space="preserve"> </w:t>
      </w:r>
      <w:r w:rsidR="00B01990">
        <w:t xml:space="preserve">Lev. 5- 10 </w:t>
      </w:r>
      <w:r w:rsidR="000736E7">
        <w:t>pgs.;</w:t>
      </w:r>
      <w:r w:rsidRPr="000736E7" w:rsidR="000736E7">
        <w:t xml:space="preserve"> </w:t>
      </w:r>
      <w:r w:rsidR="00AD17F6">
        <w:t xml:space="preserve">Lev. 6- 6 </w:t>
      </w:r>
      <w:r w:rsidR="000736E7">
        <w:t>pgs.;</w:t>
      </w:r>
      <w:r w:rsidRPr="000736E7" w:rsidR="000736E7">
        <w:t xml:space="preserve"> </w:t>
      </w:r>
      <w:r w:rsidR="000736E7">
        <w:t xml:space="preserve">Lev. </w:t>
      </w:r>
      <w:r w:rsidR="00C746F2">
        <w:t xml:space="preserve">7 </w:t>
      </w:r>
      <w:r w:rsidR="001E30F9">
        <w:t>- 9</w:t>
      </w:r>
      <w:r w:rsidR="000736E7">
        <w:t xml:space="preserve"> pgs.;</w:t>
      </w:r>
      <w:r w:rsidRPr="000736E7" w:rsidR="000736E7">
        <w:t xml:space="preserve"> </w:t>
      </w:r>
      <w:r w:rsidR="00274588">
        <w:t>Lev. 8- 8</w:t>
      </w:r>
      <w:r w:rsidR="000736E7">
        <w:t xml:space="preserve"> pgs.;</w:t>
      </w:r>
      <w:r w:rsidRPr="000736E7" w:rsidR="000736E7">
        <w:t xml:space="preserve"> </w:t>
      </w:r>
      <w:r w:rsidR="00D313B1">
        <w:t>Lev. 9- 7</w:t>
      </w:r>
      <w:r w:rsidR="000736E7">
        <w:t xml:space="preserve"> pgs.;</w:t>
      </w:r>
      <w:r w:rsidRPr="000736E7" w:rsidR="000736E7">
        <w:t xml:space="preserve"> </w:t>
      </w:r>
      <w:r w:rsidR="004A1C60">
        <w:t xml:space="preserve">Lev. 10- 8 </w:t>
      </w:r>
      <w:r w:rsidR="000736E7">
        <w:t>pgs.;</w:t>
      </w:r>
      <w:r w:rsidRPr="000736E7" w:rsidR="000736E7">
        <w:t xml:space="preserve"> </w:t>
      </w:r>
      <w:r w:rsidR="00B178CD">
        <w:t>Lev. 11-9</w:t>
      </w:r>
      <w:r w:rsidR="000736E7">
        <w:t xml:space="preserve"> pgs.;</w:t>
      </w:r>
      <w:r w:rsidRPr="000736E7" w:rsidR="000736E7">
        <w:t xml:space="preserve"> </w:t>
      </w:r>
      <w:r w:rsidR="003A6C36">
        <w:t>Lev. 12- 6</w:t>
      </w:r>
      <w:r w:rsidR="000736E7">
        <w:t xml:space="preserve"> pgs.;</w:t>
      </w:r>
      <w:r w:rsidRPr="000736E7" w:rsidR="000736E7">
        <w:t xml:space="preserve"> </w:t>
      </w:r>
      <w:r w:rsidR="0050797B">
        <w:t>Lev. 13</w:t>
      </w:r>
      <w:r w:rsidR="00152996">
        <w:t xml:space="preserve"> </w:t>
      </w:r>
      <w:r w:rsidR="0050797B">
        <w:t>- 11</w:t>
      </w:r>
      <w:r w:rsidR="000736E7">
        <w:t xml:space="preserve"> pgs.;</w:t>
      </w:r>
      <w:r w:rsidRPr="000736E7" w:rsidR="000736E7">
        <w:t xml:space="preserve"> </w:t>
      </w:r>
      <w:r w:rsidR="000026E1">
        <w:t>Lev. 14 (1-32)</w:t>
      </w:r>
      <w:r w:rsidR="00910A0F">
        <w:t xml:space="preserve">- 8 </w:t>
      </w:r>
      <w:r w:rsidR="000026E1">
        <w:t xml:space="preserve">pgs.; </w:t>
      </w:r>
      <w:r w:rsidR="000736E7">
        <w:t>Lev. 14</w:t>
      </w:r>
      <w:r w:rsidR="00CC70D4">
        <w:t>(33-57</w:t>
      </w:r>
      <w:r w:rsidR="000026E1">
        <w:t xml:space="preserve">) </w:t>
      </w:r>
      <w:r w:rsidR="00E93806">
        <w:t xml:space="preserve">– 5 </w:t>
      </w:r>
      <w:r w:rsidR="000736E7">
        <w:t>pgs.;</w:t>
      </w:r>
      <w:r w:rsidRPr="000736E7" w:rsidR="000736E7">
        <w:t xml:space="preserve"> </w:t>
      </w:r>
      <w:r w:rsidR="00830B8A">
        <w:t xml:space="preserve">Lev. 15- 9 </w:t>
      </w:r>
      <w:r w:rsidR="000736E7">
        <w:t>pgs.;</w:t>
      </w:r>
      <w:r w:rsidRPr="000736E7" w:rsidR="000736E7">
        <w:t xml:space="preserve"> </w:t>
      </w:r>
      <w:r w:rsidR="000F3C81">
        <w:t xml:space="preserve">Lev. 16- </w:t>
      </w:r>
      <w:r w:rsidR="00AC5044">
        <w:t>9</w:t>
      </w:r>
      <w:r w:rsidR="000F3C81">
        <w:t xml:space="preserve"> </w:t>
      </w:r>
      <w:r w:rsidR="000736E7">
        <w:t>pgs.;</w:t>
      </w:r>
      <w:r w:rsidRPr="000736E7" w:rsidR="000736E7">
        <w:t xml:space="preserve"> </w:t>
      </w:r>
      <w:r w:rsidR="006D7F72">
        <w:t xml:space="preserve">Lev. 17-7 </w:t>
      </w:r>
      <w:r w:rsidR="000736E7">
        <w:t>pgs.;</w:t>
      </w:r>
      <w:r w:rsidRPr="000736E7" w:rsidR="000736E7">
        <w:t xml:space="preserve"> </w:t>
      </w:r>
      <w:r w:rsidR="00204B1A">
        <w:t xml:space="preserve">Lev. 18- 11 </w:t>
      </w:r>
      <w:r w:rsidR="000736E7">
        <w:t>pgs.;</w:t>
      </w:r>
      <w:r w:rsidRPr="000736E7" w:rsidR="000736E7">
        <w:t xml:space="preserve"> </w:t>
      </w:r>
      <w:r w:rsidR="001C1D16">
        <w:t>Lev. 19- 10</w:t>
      </w:r>
      <w:r w:rsidR="000736E7">
        <w:t xml:space="preserve"> pgs.;</w:t>
      </w:r>
      <w:r w:rsidRPr="000736E7" w:rsidR="000736E7">
        <w:t xml:space="preserve"> </w:t>
      </w:r>
      <w:r w:rsidR="009163B4">
        <w:t>Lev. 20- 8</w:t>
      </w:r>
      <w:r w:rsidR="000736E7">
        <w:t xml:space="preserve"> pgs.;</w:t>
      </w:r>
      <w:r w:rsidRPr="000736E7" w:rsidR="000736E7">
        <w:t xml:space="preserve"> </w:t>
      </w:r>
      <w:r w:rsidR="00A1352C">
        <w:t>Lev. 21- 6</w:t>
      </w:r>
      <w:r w:rsidR="00F058C9">
        <w:t xml:space="preserve"> pgs.; Lev. 22- 7 </w:t>
      </w:r>
      <w:r w:rsidR="000736E7">
        <w:t>pgs.;</w:t>
      </w:r>
      <w:r w:rsidRPr="000736E7" w:rsidR="000736E7">
        <w:t xml:space="preserve"> </w:t>
      </w:r>
      <w:r w:rsidR="000736E7">
        <w:t>Lev. 23</w:t>
      </w:r>
      <w:r w:rsidR="00534827">
        <w:t xml:space="preserve"> (1-3)</w:t>
      </w:r>
      <w:r w:rsidR="00131200">
        <w:t xml:space="preserve">- 8 </w:t>
      </w:r>
      <w:r w:rsidR="000736E7">
        <w:t>pgs.;</w:t>
      </w:r>
      <w:r w:rsidRPr="000736E7" w:rsidR="000736E7">
        <w:t xml:space="preserve"> </w:t>
      </w:r>
      <w:r w:rsidR="00BF321C">
        <w:t>Lev. 23 (4-22)- 6</w:t>
      </w:r>
      <w:r w:rsidR="00534827">
        <w:t xml:space="preserve"> pgs.;</w:t>
      </w:r>
      <w:r w:rsidRPr="000736E7" w:rsidR="00534827">
        <w:t xml:space="preserve"> </w:t>
      </w:r>
      <w:r w:rsidR="004D47D6">
        <w:t xml:space="preserve">Lev. 23 (23-32)- </w:t>
      </w:r>
      <w:r w:rsidR="00BF321C">
        <w:t xml:space="preserve">11 </w:t>
      </w:r>
      <w:r w:rsidR="00534827">
        <w:t>pgs.;</w:t>
      </w:r>
      <w:r w:rsidRPr="000736E7" w:rsidR="00534827">
        <w:t xml:space="preserve"> </w:t>
      </w:r>
      <w:r w:rsidR="00BF321C">
        <w:t xml:space="preserve">Lev. 23 (33-44)- </w:t>
      </w:r>
      <w:r w:rsidR="00413149">
        <w:t>10</w:t>
      </w:r>
      <w:r w:rsidR="0008289B">
        <w:t xml:space="preserve"> </w:t>
      </w:r>
      <w:r w:rsidR="00534827">
        <w:t>pgs.;</w:t>
      </w:r>
      <w:r w:rsidRPr="000736E7" w:rsidR="00534827">
        <w:t xml:space="preserve"> </w:t>
      </w:r>
      <w:r w:rsidR="008F4EF4">
        <w:t xml:space="preserve">Lev. 24- 10 </w:t>
      </w:r>
      <w:r w:rsidR="000736E7">
        <w:t>pgs.;</w:t>
      </w:r>
      <w:r w:rsidRPr="000736E7" w:rsidR="000736E7">
        <w:t xml:space="preserve"> </w:t>
      </w:r>
      <w:r w:rsidR="00226476">
        <w:t>Lev. 25- 10</w:t>
      </w:r>
      <w:r w:rsidR="000736E7">
        <w:t xml:space="preserve"> pgs.;</w:t>
      </w:r>
      <w:r w:rsidRPr="000736E7" w:rsidR="000736E7">
        <w:t xml:space="preserve"> </w:t>
      </w:r>
      <w:r w:rsidR="00B03251">
        <w:t>Lev. 26-11</w:t>
      </w:r>
      <w:r w:rsidR="00BE4E71">
        <w:t xml:space="preserve"> pgs.; Lev. 27- 8</w:t>
      </w:r>
      <w:r w:rsidR="000736E7">
        <w:t xml:space="preserve"> pgs.)</w:t>
      </w:r>
    </w:p>
    <w:p w:rsidR="0098710C" w:rsidP="00040E68" w:rsidRDefault="00CE373E" w14:paraId="146C6C87" w14:textId="77777777">
      <w:pPr>
        <w:pStyle w:val="10spLeftInd05"/>
        <w:tabs>
          <w:tab w:val="left" w:pos="5040"/>
        </w:tabs>
        <w:ind w:left="360" w:hanging="360"/>
      </w:pPr>
      <w:r>
        <w:t xml:space="preserve">(4) </w:t>
      </w:r>
      <w:r w:rsidRPr="00FD175D">
        <w:rPr>
          <w:b/>
        </w:rPr>
        <w:t>Numbers</w:t>
      </w:r>
      <w:r w:rsidR="00FD175D">
        <w:t>:</w:t>
      </w:r>
      <w:r>
        <w:t xml:space="preserve"> </w:t>
      </w:r>
      <w:r w:rsidR="00114C05">
        <w:t>(</w:t>
      </w:r>
      <w:r w:rsidR="00D81EC2">
        <w:rPr>
          <w:i/>
        </w:rPr>
        <w:t>36 Chapters - 243</w:t>
      </w:r>
      <w:r w:rsidRPr="006761CD" w:rsidR="00114C05">
        <w:rPr>
          <w:i/>
        </w:rPr>
        <w:t xml:space="preserve"> pages</w:t>
      </w:r>
      <w:r w:rsidR="00F178C8">
        <w:t xml:space="preserve">) </w:t>
      </w:r>
      <w:r w:rsidR="002A759A">
        <w:t>(Nu. 1(1-16)- 3 pgs.; Nu</w:t>
      </w:r>
      <w:r w:rsidR="0046344F">
        <w:t>. 1(4-16) – 4 pgs</w:t>
      </w:r>
      <w:r w:rsidR="00207ADC">
        <w:t>.: Nu. 1</w:t>
      </w:r>
      <w:r w:rsidR="006F1607">
        <w:t>(</w:t>
      </w:r>
      <w:r w:rsidR="00207ADC">
        <w:t>17-54</w:t>
      </w:r>
      <w:r w:rsidR="006F1607">
        <w:t>) – 10 pg</w:t>
      </w:r>
      <w:r w:rsidR="00040E68">
        <w:t xml:space="preserve">s.; </w:t>
      </w:r>
      <w:r w:rsidR="004C3016">
        <w:t>Nu. 2- 5</w:t>
      </w:r>
      <w:r w:rsidR="004F37F9">
        <w:t xml:space="preserve"> pgs.; Nu. 3- 7</w:t>
      </w:r>
      <w:r w:rsidR="00040E68">
        <w:t xml:space="preserve"> pgs.;</w:t>
      </w:r>
      <w:r w:rsidRPr="00040E68" w:rsidR="00040E68">
        <w:t xml:space="preserve"> </w:t>
      </w:r>
      <w:r w:rsidR="000C46CC">
        <w:t>Nu. 4- 6</w:t>
      </w:r>
      <w:r w:rsidR="00040E68">
        <w:t xml:space="preserve"> pgs.;</w:t>
      </w:r>
      <w:r w:rsidRPr="00040E68" w:rsidR="00040E68">
        <w:t xml:space="preserve"> </w:t>
      </w:r>
      <w:r w:rsidR="007D2D91">
        <w:t xml:space="preserve">Nu. 5- </w:t>
      </w:r>
      <w:r w:rsidR="009B36C6">
        <w:t>5</w:t>
      </w:r>
      <w:r w:rsidR="00040E68">
        <w:t xml:space="preserve"> pgs.;</w:t>
      </w:r>
      <w:r w:rsidRPr="00040E68" w:rsidR="00040E68">
        <w:t xml:space="preserve"> </w:t>
      </w:r>
      <w:r w:rsidR="00615CA0">
        <w:t>Nu. 6- 7</w:t>
      </w:r>
      <w:r w:rsidR="00040E68">
        <w:t xml:space="preserve"> pgs.;</w:t>
      </w:r>
      <w:r w:rsidRPr="00040E68" w:rsidR="00040E68">
        <w:t xml:space="preserve"> </w:t>
      </w:r>
      <w:r w:rsidR="00DB7934">
        <w:t>Nu. 7- 7</w:t>
      </w:r>
      <w:r w:rsidR="00040E68">
        <w:t xml:space="preserve"> pgs.;</w:t>
      </w:r>
      <w:r w:rsidRPr="00040E68" w:rsidR="00040E68">
        <w:t xml:space="preserve"> </w:t>
      </w:r>
      <w:r w:rsidR="008D1D36">
        <w:t xml:space="preserve">Nu. 8- 6 </w:t>
      </w:r>
      <w:r w:rsidR="00040E68">
        <w:t>pgs.;</w:t>
      </w:r>
      <w:r w:rsidRPr="00040E68" w:rsidR="00040E68">
        <w:t xml:space="preserve"> </w:t>
      </w:r>
      <w:r w:rsidR="000465F5">
        <w:t>Nu. 9- 7</w:t>
      </w:r>
      <w:r w:rsidR="00040E68">
        <w:t xml:space="preserve"> pgs.;</w:t>
      </w:r>
      <w:r w:rsidRPr="00040E68" w:rsidR="00040E68">
        <w:t xml:space="preserve"> </w:t>
      </w:r>
      <w:r w:rsidR="00674F7E">
        <w:t>Nu. 10- 5</w:t>
      </w:r>
      <w:r w:rsidR="00040E68">
        <w:t xml:space="preserve"> pgs.;</w:t>
      </w:r>
      <w:r w:rsidRPr="00040E68" w:rsidR="00040E68">
        <w:t xml:space="preserve"> </w:t>
      </w:r>
      <w:r w:rsidR="0061698D">
        <w:t>Nu. 11- 6</w:t>
      </w:r>
      <w:r w:rsidR="00040E68">
        <w:t xml:space="preserve"> pgs.;</w:t>
      </w:r>
      <w:r w:rsidRPr="00040E68" w:rsidR="00040E68">
        <w:t xml:space="preserve"> </w:t>
      </w:r>
      <w:r w:rsidR="00E5492B">
        <w:t>Nu. 12- 5</w:t>
      </w:r>
      <w:r w:rsidR="00040E68">
        <w:t xml:space="preserve"> pgs.;</w:t>
      </w:r>
      <w:r w:rsidRPr="00040E68" w:rsidR="00040E68">
        <w:t xml:space="preserve"> </w:t>
      </w:r>
      <w:r w:rsidR="00101C5D">
        <w:t xml:space="preserve">Nu. 13- </w:t>
      </w:r>
      <w:r w:rsidR="009840F5">
        <w:t>7</w:t>
      </w:r>
      <w:r w:rsidR="00040E68">
        <w:t xml:space="preserve"> pgs.;</w:t>
      </w:r>
      <w:r w:rsidRPr="00040E68" w:rsidR="00040E68">
        <w:t xml:space="preserve"> </w:t>
      </w:r>
      <w:r w:rsidR="003856EF">
        <w:t xml:space="preserve">Nu. 14- </w:t>
      </w:r>
      <w:r w:rsidR="007975D7">
        <w:t>7</w:t>
      </w:r>
      <w:r w:rsidR="00040E68">
        <w:t xml:space="preserve"> pgs.;</w:t>
      </w:r>
      <w:r w:rsidRPr="00040E68" w:rsidR="00040E68">
        <w:t xml:space="preserve"> </w:t>
      </w:r>
      <w:r w:rsidR="00014972">
        <w:t>Nu. 15- 7</w:t>
      </w:r>
      <w:r w:rsidR="00040E68">
        <w:t xml:space="preserve"> pgs.;</w:t>
      </w:r>
      <w:r w:rsidRPr="00040E68" w:rsidR="00040E68">
        <w:t xml:space="preserve"> </w:t>
      </w:r>
      <w:r w:rsidR="0073666C">
        <w:t>Nu. 16- 6</w:t>
      </w:r>
      <w:r w:rsidR="00040E68">
        <w:t xml:space="preserve"> pgs.;</w:t>
      </w:r>
      <w:r w:rsidRPr="00040E68" w:rsidR="00040E68">
        <w:t xml:space="preserve"> </w:t>
      </w:r>
      <w:r w:rsidR="002E3AE3">
        <w:t>Nu. 17- 5</w:t>
      </w:r>
      <w:r w:rsidR="00040E68">
        <w:t xml:space="preserve"> pgs.;</w:t>
      </w:r>
      <w:r w:rsidRPr="00040E68" w:rsidR="00040E68">
        <w:t xml:space="preserve"> </w:t>
      </w:r>
      <w:r w:rsidR="00040E68">
        <w:t xml:space="preserve">Nu. 18- </w:t>
      </w:r>
      <w:r w:rsidR="009068B9">
        <w:t xml:space="preserve">5 </w:t>
      </w:r>
      <w:r w:rsidR="00040E68">
        <w:t>pgs.;</w:t>
      </w:r>
      <w:r w:rsidRPr="00040E68" w:rsidR="00040E68">
        <w:t xml:space="preserve"> </w:t>
      </w:r>
      <w:r w:rsidR="0020780B">
        <w:t>Nu. 19- 6</w:t>
      </w:r>
      <w:r w:rsidR="00040E68">
        <w:t xml:space="preserve"> pgs.;</w:t>
      </w:r>
      <w:r w:rsidRPr="00040E68" w:rsidR="00040E68">
        <w:t xml:space="preserve"> </w:t>
      </w:r>
      <w:r w:rsidR="0081646B">
        <w:t>Nu. 20- 6</w:t>
      </w:r>
      <w:r w:rsidR="00040E68">
        <w:t xml:space="preserve"> pgs.;</w:t>
      </w:r>
      <w:r w:rsidRPr="00040E68" w:rsidR="00040E68">
        <w:t xml:space="preserve"> </w:t>
      </w:r>
      <w:r w:rsidR="00C1342C">
        <w:t>Nu. 21- 5</w:t>
      </w:r>
      <w:r w:rsidR="00E33DF3">
        <w:t xml:space="preserve"> </w:t>
      </w:r>
      <w:r w:rsidR="00040E68">
        <w:t>pgs.;</w:t>
      </w:r>
      <w:r w:rsidRPr="00040E68" w:rsidR="00040E68">
        <w:t xml:space="preserve"> </w:t>
      </w:r>
      <w:r w:rsidR="00C52833">
        <w:t>Nu. 22- 4</w:t>
      </w:r>
      <w:r w:rsidR="00040E68">
        <w:t xml:space="preserve"> pgs.;</w:t>
      </w:r>
      <w:r w:rsidRPr="00040E68" w:rsidR="00040E68">
        <w:t xml:space="preserve"> </w:t>
      </w:r>
      <w:r w:rsidR="0095729D">
        <w:t>Nu. 23/24 - 4</w:t>
      </w:r>
      <w:r w:rsidR="00040E68">
        <w:t xml:space="preserve"> pgs.;</w:t>
      </w:r>
      <w:r w:rsidRPr="00040E68" w:rsidR="00040E68">
        <w:t xml:space="preserve"> </w:t>
      </w:r>
      <w:r w:rsidR="00984818">
        <w:t xml:space="preserve">Nu. 25- 5 </w:t>
      </w:r>
      <w:r w:rsidR="00040E68">
        <w:t>pgs.;</w:t>
      </w:r>
      <w:r w:rsidRPr="00040E68" w:rsidR="00040E68">
        <w:t xml:space="preserve"> </w:t>
      </w:r>
      <w:r w:rsidR="00E55319">
        <w:t xml:space="preserve">Nu. 26- 6 </w:t>
      </w:r>
      <w:r w:rsidR="00040E68">
        <w:t>pgs.;</w:t>
      </w:r>
      <w:r w:rsidRPr="00040E68" w:rsidR="00040E68">
        <w:t xml:space="preserve"> </w:t>
      </w:r>
      <w:r w:rsidR="00CB2387">
        <w:t xml:space="preserve">Nu. 27- 5 </w:t>
      </w:r>
      <w:r w:rsidR="00040E68">
        <w:t>pgs.;</w:t>
      </w:r>
      <w:r w:rsidRPr="00040E68" w:rsidR="00040E68">
        <w:t xml:space="preserve"> </w:t>
      </w:r>
      <w:r w:rsidR="001812DC">
        <w:t>Nu.</w:t>
      </w:r>
      <w:r w:rsidR="00301CF5">
        <w:t xml:space="preserve"> 28(1-15)- 6 pgs.; </w:t>
      </w:r>
      <w:r w:rsidR="00040E68">
        <w:t>Nu. 28</w:t>
      </w:r>
      <w:r w:rsidR="00603E44">
        <w:t>(16-25</w:t>
      </w:r>
      <w:r w:rsidR="00574F25">
        <w:t xml:space="preserve">)- 6 </w:t>
      </w:r>
      <w:r w:rsidR="00603E44">
        <w:t xml:space="preserve">pgs.; </w:t>
      </w:r>
      <w:r w:rsidR="00040E68">
        <w:t>Nu. 29</w:t>
      </w:r>
      <w:r w:rsidR="00603E44">
        <w:t>(1-11)</w:t>
      </w:r>
      <w:r w:rsidR="00A0379C">
        <w:t>- 11</w:t>
      </w:r>
      <w:r w:rsidR="00040E68">
        <w:t xml:space="preserve"> pgs.;</w:t>
      </w:r>
      <w:r w:rsidRPr="00040E68" w:rsidR="00040E68">
        <w:t xml:space="preserve"> </w:t>
      </w:r>
      <w:r w:rsidR="00603E44">
        <w:t>Nu. 29(12-40)</w:t>
      </w:r>
      <w:r w:rsidR="002573E0">
        <w:t>- 10</w:t>
      </w:r>
      <w:r w:rsidR="00603E44">
        <w:t xml:space="preserve"> pgs.;</w:t>
      </w:r>
      <w:r w:rsidRPr="00040E68" w:rsidR="00603E44">
        <w:t xml:space="preserve"> </w:t>
      </w:r>
      <w:r w:rsidR="007E6F48">
        <w:t xml:space="preserve">Nu. 30- 5 </w:t>
      </w:r>
      <w:r w:rsidR="00040E68">
        <w:t>pgs.;</w:t>
      </w:r>
      <w:r w:rsidRPr="00040E68" w:rsidR="00040E68">
        <w:t xml:space="preserve"> </w:t>
      </w:r>
      <w:r w:rsidR="00953525">
        <w:t>Nu. 31- 6</w:t>
      </w:r>
      <w:r w:rsidR="00040E68">
        <w:t xml:space="preserve"> pgs.;</w:t>
      </w:r>
      <w:r w:rsidRPr="00040E68" w:rsidR="00040E68">
        <w:t xml:space="preserve"> </w:t>
      </w:r>
      <w:r w:rsidR="00DE7745">
        <w:t>Nu. 32- 6</w:t>
      </w:r>
      <w:r w:rsidR="00040E68">
        <w:t xml:space="preserve"> pgs.;</w:t>
      </w:r>
      <w:r w:rsidRPr="00040E68" w:rsidR="00040E68">
        <w:t xml:space="preserve"> </w:t>
      </w:r>
      <w:r w:rsidR="00363FD7">
        <w:t>Nu. 33- 9</w:t>
      </w:r>
      <w:r w:rsidR="00040E68">
        <w:t xml:space="preserve"> pgs.;</w:t>
      </w:r>
      <w:r w:rsidRPr="00040E68" w:rsidR="00040E68">
        <w:t xml:space="preserve"> </w:t>
      </w:r>
      <w:r w:rsidR="00D47295">
        <w:t>Nu. 34- 8</w:t>
      </w:r>
      <w:r w:rsidR="00040E68">
        <w:t xml:space="preserve"> pgs.;</w:t>
      </w:r>
      <w:r w:rsidRPr="00040E68" w:rsidR="00040E68">
        <w:t xml:space="preserve"> </w:t>
      </w:r>
      <w:r w:rsidR="008305F1">
        <w:t>Nu. 35- 10</w:t>
      </w:r>
      <w:r w:rsidR="00040E68">
        <w:t xml:space="preserve"> pgs.;</w:t>
      </w:r>
      <w:r w:rsidRPr="00040E68" w:rsidR="00040E68">
        <w:t xml:space="preserve"> </w:t>
      </w:r>
      <w:r w:rsidR="00D11AC1">
        <w:t>Nu. 36- 5</w:t>
      </w:r>
      <w:r w:rsidR="00040E68">
        <w:t xml:space="preserve"> pgs.</w:t>
      </w:r>
      <w:r w:rsidR="00C507F1">
        <w:t>)</w:t>
      </w:r>
    </w:p>
    <w:p w:rsidR="0098710C" w:rsidP="00F138C7" w:rsidRDefault="00CE373E" w14:paraId="1E8C30F7" w14:textId="77777777">
      <w:pPr>
        <w:pStyle w:val="10spLeftInd05"/>
        <w:ind w:left="360" w:hanging="360"/>
      </w:pPr>
      <w:r>
        <w:t xml:space="preserve">(5) </w:t>
      </w:r>
      <w:r w:rsidRPr="00FD175D">
        <w:rPr>
          <w:b/>
        </w:rPr>
        <w:t>Deuteronomy</w:t>
      </w:r>
      <w:r w:rsidR="00FD175D">
        <w:t xml:space="preserve">: </w:t>
      </w:r>
      <w:r w:rsidR="00114C05">
        <w:t>(</w:t>
      </w:r>
      <w:r w:rsidRPr="006761CD" w:rsidR="00114C05">
        <w:rPr>
          <w:i/>
        </w:rPr>
        <w:t>34 Ch</w:t>
      </w:r>
      <w:r w:rsidR="008118EF">
        <w:rPr>
          <w:i/>
        </w:rPr>
        <w:t xml:space="preserve">apters - </w:t>
      </w:r>
      <w:r w:rsidR="00CC5BAD">
        <w:rPr>
          <w:i/>
        </w:rPr>
        <w:t>383</w:t>
      </w:r>
      <w:r w:rsidRPr="008118EF" w:rsidR="00114C05">
        <w:rPr>
          <w:i/>
        </w:rPr>
        <w:t xml:space="preserve"> </w:t>
      </w:r>
      <w:r w:rsidRPr="006761CD" w:rsidR="00114C05">
        <w:rPr>
          <w:i/>
        </w:rPr>
        <w:t>pages</w:t>
      </w:r>
      <w:r w:rsidR="00F178C8">
        <w:t xml:space="preserve">) </w:t>
      </w:r>
      <w:r w:rsidR="0074452A">
        <w:t xml:space="preserve">(Dt. 1 – 13 </w:t>
      </w:r>
      <w:r w:rsidR="007C11B0">
        <w:t xml:space="preserve">pgs.; Dt. 2- 7 </w:t>
      </w:r>
      <w:r w:rsidR="00655E19">
        <w:t xml:space="preserve">pgs.; Dt. 3 – 9 </w:t>
      </w:r>
      <w:r w:rsidR="00BA241A">
        <w:t>pgs.;</w:t>
      </w:r>
      <w:r w:rsidRPr="00BA241A" w:rsidR="00BA241A">
        <w:t xml:space="preserve"> </w:t>
      </w:r>
      <w:r w:rsidR="00A77675">
        <w:t xml:space="preserve">Dt. 4 – 8 </w:t>
      </w:r>
      <w:r w:rsidR="00BA241A">
        <w:t>pgs.;</w:t>
      </w:r>
      <w:r w:rsidRPr="00BA241A" w:rsidR="00BA241A">
        <w:t xml:space="preserve"> </w:t>
      </w:r>
      <w:r w:rsidR="00BA241A">
        <w:t>Dt. 5:1-7 – 7 pgs.;</w:t>
      </w:r>
      <w:r w:rsidRPr="00BA241A" w:rsidR="00BA241A">
        <w:t xml:space="preserve"> </w:t>
      </w:r>
      <w:r w:rsidR="00BA241A">
        <w:t>Dt. 5:8-10 – 6 pgs.;</w:t>
      </w:r>
      <w:r w:rsidRPr="00BA241A" w:rsidR="00BA241A">
        <w:t xml:space="preserve"> </w:t>
      </w:r>
      <w:r w:rsidR="00BA241A">
        <w:t>Dt. 5:11 – 11 pgs.;</w:t>
      </w:r>
      <w:r w:rsidRPr="00BA241A" w:rsidR="00BA241A">
        <w:t xml:space="preserve"> </w:t>
      </w:r>
      <w:r w:rsidR="00BA241A">
        <w:t>Dt. 5:12-15- 8 pgs.;</w:t>
      </w:r>
      <w:r w:rsidRPr="00BA241A" w:rsidR="00BA241A">
        <w:t xml:space="preserve"> </w:t>
      </w:r>
      <w:r w:rsidR="00BA241A">
        <w:t xml:space="preserve">Dt. 5:16 </w:t>
      </w:r>
      <w:r w:rsidR="00AE212B">
        <w:t>–</w:t>
      </w:r>
      <w:r w:rsidR="00BA241A">
        <w:t xml:space="preserve"> </w:t>
      </w:r>
      <w:r w:rsidR="00AE212B">
        <w:t xml:space="preserve">6 </w:t>
      </w:r>
      <w:r w:rsidR="00BA241A">
        <w:t>pgs.;</w:t>
      </w:r>
      <w:r w:rsidRPr="00BA241A" w:rsidR="00BA241A">
        <w:t xml:space="preserve"> </w:t>
      </w:r>
      <w:r w:rsidR="00BA241A">
        <w:t>Dt. 5:17</w:t>
      </w:r>
      <w:r w:rsidR="00AE212B">
        <w:t xml:space="preserve"> – 7 </w:t>
      </w:r>
      <w:r w:rsidR="00BA241A">
        <w:t>pgs.;</w:t>
      </w:r>
      <w:r w:rsidRPr="00BA241A" w:rsidR="00BA241A">
        <w:t xml:space="preserve"> </w:t>
      </w:r>
      <w:r w:rsidR="00BA241A">
        <w:t>Dt. 5:18</w:t>
      </w:r>
      <w:r w:rsidR="00AE212B">
        <w:t xml:space="preserve"> – 12 </w:t>
      </w:r>
      <w:r w:rsidR="00BA241A">
        <w:t>pgs.;</w:t>
      </w:r>
      <w:r w:rsidRPr="00BA241A" w:rsidR="00BA241A">
        <w:t xml:space="preserve"> </w:t>
      </w:r>
      <w:r w:rsidR="00BA241A">
        <w:t>Dt. 5:19</w:t>
      </w:r>
      <w:r w:rsidR="00AE212B">
        <w:t xml:space="preserve"> – 9 </w:t>
      </w:r>
      <w:r w:rsidR="00BA241A">
        <w:t>pgs.;</w:t>
      </w:r>
      <w:r w:rsidRPr="00BA241A" w:rsidR="00BA241A">
        <w:t xml:space="preserve"> </w:t>
      </w:r>
      <w:r w:rsidR="00BA241A">
        <w:t>Dt. 5:20</w:t>
      </w:r>
      <w:r w:rsidR="00AE212B">
        <w:t xml:space="preserve"> – 9 </w:t>
      </w:r>
      <w:r w:rsidR="00BA241A">
        <w:t>pgs.;</w:t>
      </w:r>
      <w:r w:rsidRPr="00BA241A" w:rsidR="00BA241A">
        <w:t xml:space="preserve"> </w:t>
      </w:r>
      <w:r w:rsidR="00BA241A">
        <w:t>Dt. 5:21</w:t>
      </w:r>
      <w:r w:rsidR="00AE212B">
        <w:t xml:space="preserve"> – 12 </w:t>
      </w:r>
      <w:r w:rsidR="00BA241A">
        <w:t>pgs.;</w:t>
      </w:r>
      <w:r w:rsidRPr="00BA241A" w:rsidR="00BA241A">
        <w:t xml:space="preserve"> </w:t>
      </w:r>
      <w:r w:rsidR="00BA241A">
        <w:t xml:space="preserve"> Dt. 5:21-22</w:t>
      </w:r>
      <w:r w:rsidR="008E12F2">
        <w:t xml:space="preserve"> – 7 </w:t>
      </w:r>
      <w:r w:rsidR="00BA241A">
        <w:t>pgs.;</w:t>
      </w:r>
      <w:r w:rsidRPr="00BA241A" w:rsidR="00BA241A">
        <w:t xml:space="preserve"> </w:t>
      </w:r>
      <w:r w:rsidR="002D356B">
        <w:t xml:space="preserve">Dt. 6 – 7 </w:t>
      </w:r>
      <w:r w:rsidR="00BA241A">
        <w:t>pgs.;</w:t>
      </w:r>
      <w:r w:rsidRPr="00BA241A" w:rsidR="00BA241A">
        <w:t xml:space="preserve"> </w:t>
      </w:r>
      <w:r w:rsidR="00EF384D">
        <w:t xml:space="preserve">Dt. 7 – 9 </w:t>
      </w:r>
      <w:r w:rsidR="00BA241A">
        <w:t>pgs.;</w:t>
      </w:r>
      <w:r w:rsidRPr="00BA241A" w:rsidR="00BA241A">
        <w:t xml:space="preserve"> </w:t>
      </w:r>
      <w:r w:rsidR="004F3764">
        <w:t xml:space="preserve">Dt. 8 – 7 </w:t>
      </w:r>
      <w:r w:rsidR="00BA241A">
        <w:t>pgs.;</w:t>
      </w:r>
      <w:r w:rsidRPr="00BA241A" w:rsidR="00BA241A">
        <w:t xml:space="preserve"> </w:t>
      </w:r>
      <w:r w:rsidR="00BA241A">
        <w:t xml:space="preserve">Dt. 9 </w:t>
      </w:r>
      <w:r w:rsidR="006830D9">
        <w:t>–</w:t>
      </w:r>
      <w:r w:rsidR="00BA241A">
        <w:t xml:space="preserve"> </w:t>
      </w:r>
      <w:r w:rsidR="006830D9">
        <w:t xml:space="preserve">6 </w:t>
      </w:r>
      <w:r w:rsidR="00BA241A">
        <w:t>pgs.;</w:t>
      </w:r>
      <w:r w:rsidRPr="00BA241A" w:rsidR="00BA241A">
        <w:t xml:space="preserve"> </w:t>
      </w:r>
      <w:r w:rsidR="00CF7E80">
        <w:t xml:space="preserve">Dt. 10 – 8 </w:t>
      </w:r>
      <w:r w:rsidR="00BA241A">
        <w:t>pgs.;</w:t>
      </w:r>
      <w:r w:rsidRPr="00BA241A" w:rsidR="00BA241A">
        <w:t xml:space="preserve"> </w:t>
      </w:r>
      <w:r w:rsidR="00B33189">
        <w:t xml:space="preserve">Dt. 11 – 7 </w:t>
      </w:r>
      <w:r w:rsidR="00BA241A">
        <w:t>pgs.;</w:t>
      </w:r>
      <w:r w:rsidRPr="00BA241A" w:rsidR="00BA241A">
        <w:t xml:space="preserve"> </w:t>
      </w:r>
      <w:r w:rsidR="00A12EF2">
        <w:t xml:space="preserve">Dt. 12 – 8 </w:t>
      </w:r>
      <w:r w:rsidR="00BA241A">
        <w:t>pgs.;</w:t>
      </w:r>
      <w:r w:rsidRPr="00BA241A" w:rsidR="00BA241A">
        <w:t xml:space="preserve"> </w:t>
      </w:r>
      <w:r w:rsidR="00E41CD6">
        <w:t xml:space="preserve">Dt. 13 – 8 </w:t>
      </w:r>
      <w:r w:rsidR="00BA241A">
        <w:t>pgs.;</w:t>
      </w:r>
      <w:r w:rsidRPr="00BA241A" w:rsidR="00BA241A">
        <w:t xml:space="preserve"> </w:t>
      </w:r>
      <w:r w:rsidR="00B178CD">
        <w:t xml:space="preserve">Dt. 14 – 9 </w:t>
      </w:r>
      <w:r w:rsidR="00BA241A">
        <w:t>pgs.;</w:t>
      </w:r>
      <w:r w:rsidRPr="00BA241A" w:rsidR="00BA241A">
        <w:t xml:space="preserve"> </w:t>
      </w:r>
      <w:r w:rsidR="007E0664">
        <w:t xml:space="preserve">Dt. 15 -7 </w:t>
      </w:r>
      <w:r w:rsidR="00BA241A">
        <w:t>pgs.;</w:t>
      </w:r>
      <w:r w:rsidR="005E4B6F">
        <w:t xml:space="preserve"> Dt. 16 – 10 </w:t>
      </w:r>
      <w:r w:rsidR="002E73FE">
        <w:t>pgs.;</w:t>
      </w:r>
      <w:r w:rsidRPr="002E73FE" w:rsidR="002E73FE">
        <w:t xml:space="preserve"> </w:t>
      </w:r>
      <w:r w:rsidR="00AD4B09">
        <w:t xml:space="preserve">Dt. 17 – 8 </w:t>
      </w:r>
      <w:r w:rsidR="002E73FE">
        <w:t>pgs.;</w:t>
      </w:r>
      <w:r w:rsidRPr="002E73FE" w:rsidR="002E73FE">
        <w:t xml:space="preserve"> </w:t>
      </w:r>
      <w:r w:rsidR="00C11BD8">
        <w:t xml:space="preserve">Dt. 18 – 8 </w:t>
      </w:r>
      <w:r w:rsidR="002E73FE">
        <w:t>pgs.;</w:t>
      </w:r>
      <w:r w:rsidRPr="002E73FE" w:rsidR="002E73FE">
        <w:t xml:space="preserve"> </w:t>
      </w:r>
      <w:r w:rsidR="00512CF1">
        <w:t xml:space="preserve">Dt. 19 – 9 </w:t>
      </w:r>
      <w:r w:rsidR="002E73FE">
        <w:t>pgs.;</w:t>
      </w:r>
      <w:r w:rsidRPr="002E73FE" w:rsidR="002E73FE">
        <w:t xml:space="preserve"> </w:t>
      </w:r>
      <w:r w:rsidR="005F4EBA">
        <w:t xml:space="preserve">Dt. 20 – 10 </w:t>
      </w:r>
      <w:r w:rsidR="002E73FE">
        <w:t>pgs.;</w:t>
      </w:r>
      <w:r w:rsidRPr="002E73FE" w:rsidR="002E73FE">
        <w:t xml:space="preserve"> </w:t>
      </w:r>
      <w:r w:rsidR="008971DB">
        <w:t>Dt. 21– 8</w:t>
      </w:r>
      <w:r w:rsidR="00345BBF">
        <w:t xml:space="preserve"> </w:t>
      </w:r>
      <w:r w:rsidR="002E73FE">
        <w:t>pgs.;</w:t>
      </w:r>
      <w:r w:rsidRPr="002E73FE" w:rsidR="002E73FE">
        <w:t xml:space="preserve"> </w:t>
      </w:r>
      <w:r w:rsidR="00BB0F37">
        <w:t xml:space="preserve">Dt. 22 – 8 </w:t>
      </w:r>
      <w:r w:rsidR="002E73FE">
        <w:t>pgs.;</w:t>
      </w:r>
      <w:r w:rsidRPr="002E73FE" w:rsidR="002E73FE">
        <w:t xml:space="preserve"> </w:t>
      </w:r>
      <w:r w:rsidR="00B76F44">
        <w:t xml:space="preserve">Dt. 23 – 9 </w:t>
      </w:r>
      <w:r w:rsidR="002E73FE">
        <w:t>pgs.;</w:t>
      </w:r>
      <w:r w:rsidRPr="0046023B" w:rsidR="0046023B">
        <w:t xml:space="preserve"> </w:t>
      </w:r>
      <w:r w:rsidR="00923063">
        <w:t xml:space="preserve">Dt. 24 – 9 </w:t>
      </w:r>
      <w:r w:rsidR="0046023B">
        <w:t>pgs.;</w:t>
      </w:r>
      <w:r w:rsidRPr="0046023B" w:rsidR="0046023B">
        <w:t xml:space="preserve"> </w:t>
      </w:r>
      <w:r w:rsidR="00F44D97">
        <w:t xml:space="preserve">Dt. 25  – 8 </w:t>
      </w:r>
      <w:r w:rsidR="0046023B">
        <w:t>pgs.;</w:t>
      </w:r>
      <w:r w:rsidRPr="0046023B" w:rsidR="0046023B">
        <w:t xml:space="preserve"> </w:t>
      </w:r>
      <w:r w:rsidR="00AD5F03">
        <w:t xml:space="preserve">Dt. 26 – 7 </w:t>
      </w:r>
      <w:r w:rsidR="0046023B">
        <w:t>pgs.;</w:t>
      </w:r>
      <w:r w:rsidRPr="0046023B" w:rsidR="0046023B">
        <w:t xml:space="preserve"> </w:t>
      </w:r>
      <w:r w:rsidR="00BA10BA">
        <w:t xml:space="preserve">Dt. 27 – </w:t>
      </w:r>
      <w:r w:rsidR="006944EB">
        <w:t xml:space="preserve">7 </w:t>
      </w:r>
      <w:r w:rsidR="0046023B">
        <w:t>pgs.;</w:t>
      </w:r>
      <w:r w:rsidR="00BA10BA">
        <w:t xml:space="preserve"> Dt. 28</w:t>
      </w:r>
      <w:r w:rsidR="00BB420F">
        <w:t>(</w:t>
      </w:r>
      <w:r w:rsidR="00AD2F88">
        <w:t>1-14</w:t>
      </w:r>
      <w:r w:rsidR="00BB420F">
        <w:t>)</w:t>
      </w:r>
      <w:r w:rsidR="00BA10BA">
        <w:t xml:space="preserve"> – </w:t>
      </w:r>
      <w:r w:rsidR="00CC5BAD">
        <w:t>9</w:t>
      </w:r>
      <w:r w:rsidR="00356302">
        <w:t xml:space="preserve"> </w:t>
      </w:r>
      <w:r w:rsidR="00BA10BA">
        <w:t xml:space="preserve">pgs.; </w:t>
      </w:r>
      <w:r w:rsidR="00BB420F">
        <w:t>Dt. 28(</w:t>
      </w:r>
      <w:r w:rsidR="00AD2F88">
        <w:t>15-68</w:t>
      </w:r>
      <w:r w:rsidR="00B641A9">
        <w:t xml:space="preserve">) – 19 </w:t>
      </w:r>
      <w:r w:rsidR="00BB420F">
        <w:t xml:space="preserve">pgs.; </w:t>
      </w:r>
      <w:r w:rsidR="00BA10BA">
        <w:t xml:space="preserve">Dt. 29 – </w:t>
      </w:r>
      <w:r w:rsidR="00FD56A5">
        <w:t xml:space="preserve">7 </w:t>
      </w:r>
      <w:r w:rsidR="00EB2CEB">
        <w:t>pgs.;</w:t>
      </w:r>
      <w:r w:rsidRPr="00EB2CEB" w:rsidR="00EB2CEB">
        <w:t xml:space="preserve"> </w:t>
      </w:r>
      <w:r w:rsidR="00BA10BA">
        <w:t xml:space="preserve">Dt. 30 – </w:t>
      </w:r>
      <w:r w:rsidR="004A4290">
        <w:t xml:space="preserve">8 </w:t>
      </w:r>
      <w:r w:rsidR="00EB2CEB">
        <w:t>pgs.;</w:t>
      </w:r>
      <w:r w:rsidRPr="00EB2CEB" w:rsidR="00EB2CEB">
        <w:t xml:space="preserve"> </w:t>
      </w:r>
      <w:r w:rsidR="00BA10BA">
        <w:t xml:space="preserve">Dt. 31 – </w:t>
      </w:r>
      <w:r w:rsidR="00A35894">
        <w:t xml:space="preserve">8 </w:t>
      </w:r>
      <w:r w:rsidR="00EB2CEB">
        <w:t>pgs.;</w:t>
      </w:r>
      <w:r w:rsidRPr="00EB2CEB" w:rsidR="00EB2CEB">
        <w:t xml:space="preserve"> </w:t>
      </w:r>
      <w:r w:rsidR="00BA10BA">
        <w:t xml:space="preserve">Dt. 32 – </w:t>
      </w:r>
      <w:r w:rsidR="00896710">
        <w:t xml:space="preserve">7 </w:t>
      </w:r>
      <w:r w:rsidR="00EB2CEB">
        <w:t>pgs.;</w:t>
      </w:r>
      <w:r w:rsidRPr="00EB2CEB" w:rsidR="00EB2CEB">
        <w:t xml:space="preserve"> </w:t>
      </w:r>
      <w:r w:rsidR="00BA10BA">
        <w:t xml:space="preserve">Dt. 33 – </w:t>
      </w:r>
      <w:r w:rsidR="0071490B">
        <w:t xml:space="preserve">12 </w:t>
      </w:r>
      <w:r w:rsidR="00EB2CEB">
        <w:t>pgs.;</w:t>
      </w:r>
      <w:r w:rsidRPr="00EB2CEB" w:rsidR="00EB2CEB">
        <w:t xml:space="preserve"> </w:t>
      </w:r>
      <w:r w:rsidR="00BA10BA">
        <w:t xml:space="preserve">Dt. 34 – </w:t>
      </w:r>
      <w:r w:rsidR="003615EA">
        <w:t xml:space="preserve">5 </w:t>
      </w:r>
      <w:r w:rsidR="00EB2CEB">
        <w:t>pgs.</w:t>
      </w:r>
      <w:r w:rsidR="00C507F1">
        <w:t>)</w:t>
      </w:r>
    </w:p>
    <w:p w:rsidR="0098710C" w:rsidP="00F138C7" w:rsidRDefault="00CE373E" w14:paraId="033F36DF" w14:textId="77777777">
      <w:pPr>
        <w:pStyle w:val="10spLeftInd05"/>
        <w:ind w:left="360" w:hanging="360"/>
      </w:pPr>
      <w:r>
        <w:t xml:space="preserve">(6) </w:t>
      </w:r>
      <w:r w:rsidRPr="00FD175D">
        <w:rPr>
          <w:b/>
        </w:rPr>
        <w:t>Joshua</w:t>
      </w:r>
      <w:r w:rsidR="00FD175D">
        <w:t xml:space="preserve">: </w:t>
      </w:r>
      <w:r w:rsidR="00114C05">
        <w:t>(</w:t>
      </w:r>
      <w:r w:rsidR="00F178C8">
        <w:rPr>
          <w:i/>
        </w:rPr>
        <w:t>24 Chapters - 175</w:t>
      </w:r>
      <w:r w:rsidRPr="006761CD" w:rsidR="00114C05">
        <w:rPr>
          <w:i/>
        </w:rPr>
        <w:t xml:space="preserve"> pages</w:t>
      </w:r>
      <w:r w:rsidR="00F178C8">
        <w:t xml:space="preserve">) </w:t>
      </w:r>
      <w:r w:rsidR="00834D10">
        <w:t xml:space="preserve">(Josh. 1 – </w:t>
      </w:r>
      <w:r w:rsidR="0082789B">
        <w:t>8</w:t>
      </w:r>
      <w:r w:rsidR="00834D10">
        <w:t xml:space="preserve"> pgs.;</w:t>
      </w:r>
      <w:r w:rsidRPr="00834D10" w:rsidR="00834D10">
        <w:t xml:space="preserve"> </w:t>
      </w:r>
      <w:r w:rsidR="00834D10">
        <w:t xml:space="preserve">Josh. 2 – </w:t>
      </w:r>
      <w:r w:rsidR="00D12F33">
        <w:t>7</w:t>
      </w:r>
      <w:r w:rsidR="00834D10">
        <w:t xml:space="preserve"> pgs.;</w:t>
      </w:r>
      <w:r w:rsidRPr="00834D10" w:rsidR="00834D10">
        <w:t xml:space="preserve"> </w:t>
      </w:r>
      <w:r w:rsidR="00C93C68">
        <w:t>Josh. 3 – 6</w:t>
      </w:r>
      <w:r w:rsidR="00834D10">
        <w:t xml:space="preserve"> pgs.;</w:t>
      </w:r>
      <w:r w:rsidRPr="00834D10" w:rsidR="00834D10">
        <w:t xml:space="preserve"> </w:t>
      </w:r>
      <w:r w:rsidR="000C024F">
        <w:t xml:space="preserve">Josh. 4 – 6 </w:t>
      </w:r>
      <w:r w:rsidR="00834D10">
        <w:t>pgs.;</w:t>
      </w:r>
      <w:r w:rsidRPr="00834D10" w:rsidR="00834D10">
        <w:t xml:space="preserve"> </w:t>
      </w:r>
      <w:r w:rsidR="00A36ED0">
        <w:t>Josh. 5 – 7</w:t>
      </w:r>
      <w:r w:rsidR="00834D10">
        <w:t xml:space="preserve"> pgs.;</w:t>
      </w:r>
      <w:r w:rsidRPr="00834D10" w:rsidR="00834D10">
        <w:t xml:space="preserve"> </w:t>
      </w:r>
      <w:r w:rsidR="00E00B3A">
        <w:t>Josh. 6 – 9</w:t>
      </w:r>
      <w:r w:rsidR="00834D10">
        <w:t xml:space="preserve"> pgs.;</w:t>
      </w:r>
      <w:r w:rsidRPr="00834D10" w:rsidR="00834D10">
        <w:t xml:space="preserve"> </w:t>
      </w:r>
      <w:r w:rsidR="00370EEB">
        <w:t xml:space="preserve">Josh. 7 – 8 </w:t>
      </w:r>
      <w:r w:rsidR="00834D10">
        <w:t>pgs.;</w:t>
      </w:r>
      <w:r w:rsidRPr="00834D10" w:rsidR="00834D10">
        <w:t xml:space="preserve"> </w:t>
      </w:r>
      <w:r w:rsidR="00A854D7">
        <w:t>Josh. 8 – 9</w:t>
      </w:r>
      <w:r w:rsidR="00834D10">
        <w:t xml:space="preserve"> pgs.;</w:t>
      </w:r>
      <w:r w:rsidRPr="00834D10" w:rsidR="00834D10">
        <w:t xml:space="preserve"> </w:t>
      </w:r>
      <w:r w:rsidR="00834D10">
        <w:t>Josh.</w:t>
      </w:r>
      <w:r w:rsidR="00C24300">
        <w:t xml:space="preserve"> 9 – 7</w:t>
      </w:r>
      <w:r w:rsidR="00834D10">
        <w:t xml:space="preserve"> pgs.;</w:t>
      </w:r>
      <w:r w:rsidRPr="00834D10" w:rsidR="00834D10">
        <w:t xml:space="preserve"> </w:t>
      </w:r>
      <w:r w:rsidR="00C831C1">
        <w:t>Josh. 10 – 9</w:t>
      </w:r>
      <w:r w:rsidR="00834D10">
        <w:t xml:space="preserve"> pgs.;</w:t>
      </w:r>
      <w:r w:rsidRPr="00834D10" w:rsidR="00834D10">
        <w:t xml:space="preserve"> </w:t>
      </w:r>
      <w:r w:rsidR="00E60853">
        <w:t xml:space="preserve">Josh. 11 – 6 </w:t>
      </w:r>
      <w:r w:rsidR="00834D10">
        <w:t>pgs.;</w:t>
      </w:r>
      <w:r w:rsidRPr="00834D10" w:rsidR="00834D10">
        <w:t xml:space="preserve"> </w:t>
      </w:r>
      <w:r w:rsidR="008956A1">
        <w:t>Josh. 12 – 6</w:t>
      </w:r>
      <w:r w:rsidR="00834D10">
        <w:t xml:space="preserve"> pgs.;</w:t>
      </w:r>
      <w:r w:rsidRPr="00834D10" w:rsidR="00834D10">
        <w:t xml:space="preserve"> </w:t>
      </w:r>
      <w:r w:rsidR="008E160C">
        <w:t>Josh. 13 – 9</w:t>
      </w:r>
      <w:r w:rsidR="00834D10">
        <w:t xml:space="preserve"> pgs.;</w:t>
      </w:r>
      <w:r w:rsidRPr="00834D10" w:rsidR="00834D10">
        <w:t xml:space="preserve"> </w:t>
      </w:r>
      <w:r w:rsidR="005867B5">
        <w:t>Josh. 14 – 6</w:t>
      </w:r>
      <w:r w:rsidR="00834D10">
        <w:t xml:space="preserve"> pgs.;</w:t>
      </w:r>
      <w:r w:rsidRPr="00834D10" w:rsidR="00834D10">
        <w:t xml:space="preserve"> </w:t>
      </w:r>
      <w:r w:rsidR="00C31F60">
        <w:t>Josh. 15 – 7</w:t>
      </w:r>
      <w:r w:rsidR="00834D10">
        <w:t xml:space="preserve"> pgs.;</w:t>
      </w:r>
      <w:r w:rsidRPr="00834D10" w:rsidR="00834D10">
        <w:t xml:space="preserve"> </w:t>
      </w:r>
      <w:r w:rsidR="008A5F1E">
        <w:t>Josh. 16 – 5</w:t>
      </w:r>
      <w:r w:rsidR="00834D10">
        <w:t xml:space="preserve"> pgs.;</w:t>
      </w:r>
      <w:r w:rsidRPr="00834D10" w:rsidR="00834D10">
        <w:t xml:space="preserve"> </w:t>
      </w:r>
      <w:r w:rsidR="00195120">
        <w:t>Josh. 17 – 7</w:t>
      </w:r>
      <w:r w:rsidR="00834D10">
        <w:t xml:space="preserve"> pgs.;</w:t>
      </w:r>
      <w:r w:rsidRPr="00834D10" w:rsidR="00834D10">
        <w:t xml:space="preserve"> </w:t>
      </w:r>
      <w:r w:rsidR="00425A1A">
        <w:t xml:space="preserve">Josh. 18 – </w:t>
      </w:r>
      <w:r w:rsidR="00122C91">
        <w:t>7</w:t>
      </w:r>
      <w:r w:rsidR="00834D10">
        <w:t xml:space="preserve"> pgs.;</w:t>
      </w:r>
      <w:r w:rsidRPr="00834D10" w:rsidR="00834D10">
        <w:t xml:space="preserve"> </w:t>
      </w:r>
      <w:r w:rsidR="00004290">
        <w:t>Josh. 19 – 7</w:t>
      </w:r>
      <w:r w:rsidR="00834D10">
        <w:t xml:space="preserve"> pgs.;</w:t>
      </w:r>
      <w:r w:rsidRPr="00834D10" w:rsidR="00834D10">
        <w:t xml:space="preserve"> </w:t>
      </w:r>
      <w:r w:rsidR="00403A5F">
        <w:t xml:space="preserve">Josh. 20 – 10 </w:t>
      </w:r>
      <w:r w:rsidR="00834D10">
        <w:t xml:space="preserve"> pgs.;</w:t>
      </w:r>
      <w:r w:rsidRPr="00834D10" w:rsidR="00834D10">
        <w:t xml:space="preserve"> </w:t>
      </w:r>
      <w:r w:rsidR="00D54E43">
        <w:t>Josh. 21 – 9</w:t>
      </w:r>
      <w:r w:rsidR="00834D10">
        <w:t xml:space="preserve"> pgs.;</w:t>
      </w:r>
      <w:r w:rsidRPr="00834D10" w:rsidR="00834D10">
        <w:t xml:space="preserve"> </w:t>
      </w:r>
      <w:r w:rsidR="00A823F5">
        <w:t xml:space="preserve">Josh. 22 – 7 </w:t>
      </w:r>
      <w:r w:rsidR="00834D10">
        <w:t>pgs.;</w:t>
      </w:r>
      <w:r w:rsidRPr="00834D10" w:rsidR="00834D10">
        <w:t xml:space="preserve"> </w:t>
      </w:r>
      <w:r w:rsidR="00EC62BB">
        <w:t>Josh. 23 – 6</w:t>
      </w:r>
      <w:r w:rsidR="00834D10">
        <w:t xml:space="preserve"> pgs.;</w:t>
      </w:r>
      <w:r w:rsidRPr="00834D10" w:rsidR="00834D10">
        <w:t xml:space="preserve"> </w:t>
      </w:r>
      <w:r w:rsidR="0097676B">
        <w:t>Josh. 24 – 7</w:t>
      </w:r>
      <w:r w:rsidR="00834D10">
        <w:t xml:space="preserve"> pgs.)</w:t>
      </w:r>
    </w:p>
    <w:p w:rsidR="0098710C" w:rsidP="00F138C7" w:rsidRDefault="00CE373E" w14:paraId="2B28B2E6" w14:textId="77777777">
      <w:pPr>
        <w:pStyle w:val="10spLeftInd05"/>
        <w:ind w:left="360" w:hanging="360"/>
      </w:pPr>
      <w:r>
        <w:t xml:space="preserve">(7) </w:t>
      </w:r>
      <w:r w:rsidRPr="00FD175D">
        <w:rPr>
          <w:b/>
        </w:rPr>
        <w:t>Judges</w:t>
      </w:r>
      <w:r w:rsidR="00FD175D">
        <w:t xml:space="preserve">: </w:t>
      </w:r>
      <w:r>
        <w:t xml:space="preserve"> </w:t>
      </w:r>
      <w:r w:rsidR="00114C05">
        <w:t>(</w:t>
      </w:r>
      <w:r w:rsidR="00D90E65">
        <w:rPr>
          <w:i/>
        </w:rPr>
        <w:t>21 Chapters - 166</w:t>
      </w:r>
      <w:r w:rsidRPr="006761CD" w:rsidR="00114C05">
        <w:rPr>
          <w:i/>
        </w:rPr>
        <w:t xml:space="preserve"> pages</w:t>
      </w:r>
      <w:r w:rsidR="00E25702">
        <w:t xml:space="preserve">) (Jdgs. 1– </w:t>
      </w:r>
      <w:r w:rsidR="000544DA">
        <w:t>12</w:t>
      </w:r>
      <w:r w:rsidR="00E25702">
        <w:t xml:space="preserve"> pgs.;</w:t>
      </w:r>
      <w:r w:rsidRPr="00E25702" w:rsidR="00E25702">
        <w:t xml:space="preserve"> </w:t>
      </w:r>
      <w:r w:rsidR="00E25702">
        <w:t xml:space="preserve">Jdgs. 2 – </w:t>
      </w:r>
      <w:r w:rsidR="00F15F56">
        <w:t>8</w:t>
      </w:r>
      <w:r w:rsidR="00E25702">
        <w:t xml:space="preserve"> pgs.;</w:t>
      </w:r>
      <w:r w:rsidRPr="00E25702" w:rsidR="00E25702">
        <w:t xml:space="preserve"> </w:t>
      </w:r>
      <w:r w:rsidR="00E25702">
        <w:t xml:space="preserve">Jdgs. 3 – </w:t>
      </w:r>
      <w:r w:rsidR="005F437C">
        <w:t>7</w:t>
      </w:r>
      <w:r w:rsidR="00E25702">
        <w:t xml:space="preserve"> pgs.;</w:t>
      </w:r>
      <w:r w:rsidRPr="00E25702" w:rsidR="00E25702">
        <w:t xml:space="preserve"> </w:t>
      </w:r>
      <w:r w:rsidR="00E25702">
        <w:t xml:space="preserve">Jdgs. 4 – </w:t>
      </w:r>
      <w:r w:rsidR="00386044">
        <w:t>7</w:t>
      </w:r>
      <w:r w:rsidR="00E25702">
        <w:t xml:space="preserve"> pgs.;</w:t>
      </w:r>
      <w:r w:rsidRPr="00E25702" w:rsidR="00E25702">
        <w:t xml:space="preserve"> </w:t>
      </w:r>
      <w:r w:rsidR="00386044">
        <w:t xml:space="preserve">Jdgs. 5 – </w:t>
      </w:r>
      <w:r w:rsidR="008B3288">
        <w:t>6</w:t>
      </w:r>
      <w:r w:rsidR="00386044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6 – </w:t>
      </w:r>
      <w:r w:rsidR="0037540F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7 – </w:t>
      </w:r>
      <w:r w:rsidR="00C220C0">
        <w:t>8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8 – </w:t>
      </w:r>
      <w:r w:rsidR="002B646D">
        <w:t>8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9 – </w:t>
      </w:r>
      <w:r w:rsidR="002936E4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10 – </w:t>
      </w:r>
      <w:r w:rsidR="005F306A">
        <w:t>5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11 – </w:t>
      </w:r>
      <w:r w:rsidR="00B14178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12 – </w:t>
      </w:r>
      <w:r w:rsidR="00686151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B85115">
        <w:t xml:space="preserve">Jdgs. 13 – 8 </w:t>
      </w:r>
      <w:r w:rsidR="00E25702">
        <w:t>pgs.;</w:t>
      </w:r>
      <w:r w:rsidRPr="00E25702" w:rsidR="00E25702">
        <w:t xml:space="preserve"> </w:t>
      </w:r>
      <w:r w:rsidR="009F6A0F">
        <w:t xml:space="preserve">Jdgs. 14 – 7 </w:t>
      </w:r>
      <w:r w:rsidR="00E25702">
        <w:t>pgs.;</w:t>
      </w:r>
      <w:r w:rsidRPr="00E25702" w:rsidR="00E25702">
        <w:t xml:space="preserve"> </w:t>
      </w:r>
      <w:r w:rsidR="003C39CB">
        <w:t xml:space="preserve">Jdgs. 15 – </w:t>
      </w:r>
      <w:r w:rsidR="005F223A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16 – </w:t>
      </w:r>
      <w:r w:rsidR="002858CE">
        <w:t>8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17 – </w:t>
      </w:r>
      <w:r w:rsidR="00CD11F8">
        <w:t>8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18 – </w:t>
      </w:r>
      <w:r w:rsidR="00AC1B9F">
        <w:t>8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Jdgs. 19 – </w:t>
      </w:r>
      <w:r w:rsidR="008568A3">
        <w:t>9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1D258A">
        <w:t xml:space="preserve">Jdgs. 20 – 9 </w:t>
      </w:r>
      <w:r w:rsidR="005D4EB8">
        <w:t xml:space="preserve">pgs.; Jdgs. 21 – 7 </w:t>
      </w:r>
      <w:r w:rsidR="00F552E9">
        <w:t>pgs.)</w:t>
      </w:r>
    </w:p>
    <w:p w:rsidR="006A478B" w:rsidP="00CE373E" w:rsidRDefault="00CE373E" w14:paraId="5363E9A3" w14:textId="77777777">
      <w:pPr>
        <w:pStyle w:val="10spLeftInd05"/>
        <w:ind w:hanging="720"/>
      </w:pPr>
      <w:r>
        <w:t xml:space="preserve">(8) </w:t>
      </w:r>
      <w:r w:rsidRPr="00FD175D">
        <w:rPr>
          <w:b/>
        </w:rPr>
        <w:t>Ruth</w:t>
      </w:r>
      <w:r w:rsidR="00FD175D">
        <w:t xml:space="preserve">:  </w:t>
      </w:r>
      <w:r w:rsidR="00114C05">
        <w:t>(</w:t>
      </w:r>
      <w:r w:rsidR="00E61A0C">
        <w:rPr>
          <w:i/>
        </w:rPr>
        <w:t xml:space="preserve">4 Chapters – 33 </w:t>
      </w:r>
      <w:r w:rsidRPr="006761CD" w:rsidR="00114C05">
        <w:rPr>
          <w:i/>
        </w:rPr>
        <w:t>pages</w:t>
      </w:r>
      <w:r w:rsidR="003C39CB">
        <w:t xml:space="preserve">) (Ru. 1 – </w:t>
      </w:r>
      <w:r w:rsidR="006E4476">
        <w:t>8</w:t>
      </w:r>
      <w:r w:rsidR="003C39CB">
        <w:t xml:space="preserve"> pgs.; Ru. 2 – </w:t>
      </w:r>
      <w:r w:rsidR="00F61F26">
        <w:t>7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3C39CB">
        <w:t xml:space="preserve">Ru. 3 – </w:t>
      </w:r>
      <w:r w:rsidR="00183C98">
        <w:t>9</w:t>
      </w:r>
      <w:r w:rsidR="003C39CB">
        <w:t xml:space="preserve"> </w:t>
      </w:r>
      <w:r w:rsidR="00E25702">
        <w:t>pgs.;</w:t>
      </w:r>
      <w:r w:rsidRPr="00E25702" w:rsidR="00E25702">
        <w:t xml:space="preserve"> </w:t>
      </w:r>
      <w:r w:rsidR="00277BED">
        <w:t xml:space="preserve">Ru. 4 – 9 </w:t>
      </w:r>
      <w:r w:rsidR="00F552E9">
        <w:t>pgs.</w:t>
      </w:r>
      <w:r w:rsidR="00E25702">
        <w:t>)</w:t>
      </w:r>
    </w:p>
    <w:p w:rsidR="009A05D6" w:rsidP="00DA4625" w:rsidRDefault="009A05D6" w14:paraId="3B06F904" w14:textId="77777777">
      <w:pPr>
        <w:pStyle w:val="10spLeftInd05"/>
        <w:ind w:left="360" w:hanging="360"/>
      </w:pPr>
      <w:r>
        <w:t xml:space="preserve">(9) </w:t>
      </w:r>
      <w:r>
        <w:rPr>
          <w:b/>
        </w:rPr>
        <w:t>1 Samuel</w:t>
      </w:r>
      <w:r>
        <w:t>:  (</w:t>
      </w:r>
      <w:r w:rsidR="003C54D0">
        <w:rPr>
          <w:i/>
        </w:rPr>
        <w:t>31 Chapters - 268</w:t>
      </w:r>
      <w:r w:rsidRPr="006761CD">
        <w:rPr>
          <w:i/>
        </w:rPr>
        <w:t xml:space="preserve"> pages</w:t>
      </w:r>
      <w:r>
        <w:t xml:space="preserve">) (1 Sam 1– </w:t>
      </w:r>
      <w:r w:rsidR="00A34A4B">
        <w:t xml:space="preserve">15 </w:t>
      </w:r>
      <w:r>
        <w:t>pgs.;</w:t>
      </w:r>
      <w:r w:rsidRPr="00E25702">
        <w:t xml:space="preserve"> </w:t>
      </w:r>
      <w:r>
        <w:t xml:space="preserve">1 Sam 2– </w:t>
      </w:r>
      <w:r w:rsidR="00C32D66">
        <w:t>10</w:t>
      </w:r>
      <w:r>
        <w:t xml:space="preserve"> pgs.;</w:t>
      </w:r>
      <w:r w:rsidRPr="009A05D6">
        <w:t xml:space="preserve"> </w:t>
      </w:r>
      <w:r>
        <w:t xml:space="preserve">1 Sam 3– </w:t>
      </w:r>
      <w:r w:rsidR="00C32D66">
        <w:t>10</w:t>
      </w:r>
      <w:r>
        <w:t xml:space="preserve"> pgs.;</w:t>
      </w:r>
      <w:r w:rsidRPr="009A05D6">
        <w:t xml:space="preserve"> </w:t>
      </w:r>
      <w:r>
        <w:t xml:space="preserve">1 Sam 4– </w:t>
      </w:r>
      <w:r w:rsidR="00A26AFD">
        <w:t>10</w:t>
      </w:r>
      <w:r>
        <w:t xml:space="preserve"> pgs.;</w:t>
      </w:r>
      <w:r w:rsidRPr="009A05D6">
        <w:t xml:space="preserve"> </w:t>
      </w:r>
      <w:r>
        <w:t xml:space="preserve">1 Sam 5– </w:t>
      </w:r>
      <w:r w:rsidR="00C3009C">
        <w:t>6</w:t>
      </w:r>
      <w:r>
        <w:t xml:space="preserve"> pgs.;</w:t>
      </w:r>
      <w:r w:rsidRPr="009A05D6">
        <w:t xml:space="preserve"> </w:t>
      </w:r>
      <w:r>
        <w:t xml:space="preserve">1 Sam 6– </w:t>
      </w:r>
      <w:r w:rsidR="003F703C">
        <w:t>10</w:t>
      </w:r>
      <w:r>
        <w:t xml:space="preserve"> pgs.; 1 Sam 7– </w:t>
      </w:r>
      <w:r w:rsidR="003F703C">
        <w:t>8</w:t>
      </w:r>
      <w:r>
        <w:t xml:space="preserve"> pgs.;</w:t>
      </w:r>
      <w:r w:rsidRPr="009A05D6">
        <w:t xml:space="preserve"> </w:t>
      </w:r>
      <w:r>
        <w:t xml:space="preserve">1 Sam 8– </w:t>
      </w:r>
      <w:r w:rsidR="001E4BBF">
        <w:t>10</w:t>
      </w:r>
      <w:r>
        <w:t xml:space="preserve"> pgs.;</w:t>
      </w:r>
      <w:r w:rsidRPr="009A05D6">
        <w:t xml:space="preserve"> </w:t>
      </w:r>
      <w:r>
        <w:t xml:space="preserve">1 Sam 9– </w:t>
      </w:r>
      <w:r w:rsidR="004A16FA">
        <w:t>7</w:t>
      </w:r>
      <w:r>
        <w:t xml:space="preserve"> pgs.;</w:t>
      </w:r>
      <w:r w:rsidRPr="009A05D6">
        <w:t xml:space="preserve"> </w:t>
      </w:r>
      <w:r>
        <w:t xml:space="preserve">1 Sam 10– </w:t>
      </w:r>
      <w:r w:rsidR="004A16FA">
        <w:t>8</w:t>
      </w:r>
      <w:r w:rsidR="009024CE">
        <w:t xml:space="preserve"> </w:t>
      </w:r>
      <w:r>
        <w:t>pgs.;</w:t>
      </w:r>
      <w:r w:rsidRPr="009A05D6">
        <w:t xml:space="preserve"> </w:t>
      </w:r>
      <w:r w:rsidR="009024CE">
        <w:t>1 Sam 11– 9</w:t>
      </w:r>
      <w:r>
        <w:t xml:space="preserve"> pgs.;</w:t>
      </w:r>
      <w:r w:rsidRPr="009A05D6">
        <w:t xml:space="preserve"> </w:t>
      </w:r>
      <w:r w:rsidR="006A7F0D">
        <w:t>1 Sam 12– 9</w:t>
      </w:r>
      <w:r>
        <w:t xml:space="preserve"> pgs.;</w:t>
      </w:r>
      <w:r w:rsidRPr="009A05D6">
        <w:t xml:space="preserve"> </w:t>
      </w:r>
      <w:r w:rsidR="008679B0">
        <w:t>1 Sam 13– 8</w:t>
      </w:r>
      <w:r>
        <w:t xml:space="preserve"> pgs.;</w:t>
      </w:r>
      <w:r w:rsidRPr="009A05D6">
        <w:t xml:space="preserve"> </w:t>
      </w:r>
      <w:r w:rsidR="00BF536B">
        <w:t>1 Sam 14–9</w:t>
      </w:r>
      <w:r>
        <w:t xml:space="preserve"> pgs.;</w:t>
      </w:r>
      <w:r w:rsidRPr="009A05D6">
        <w:t xml:space="preserve"> </w:t>
      </w:r>
      <w:r w:rsidR="00BF536B">
        <w:t>1 Sam 15–9</w:t>
      </w:r>
      <w:r>
        <w:t xml:space="preserve"> pgs.;</w:t>
      </w:r>
      <w:r w:rsidRPr="009A05D6">
        <w:t xml:space="preserve"> </w:t>
      </w:r>
      <w:r w:rsidR="00205A4E">
        <w:t>1 Sam 16–9</w:t>
      </w:r>
      <w:r>
        <w:t xml:space="preserve"> pgs.;</w:t>
      </w:r>
      <w:r w:rsidRPr="009A05D6">
        <w:t xml:space="preserve"> </w:t>
      </w:r>
      <w:r w:rsidR="00205A4E">
        <w:t>1 Sam 17–</w:t>
      </w:r>
      <w:r w:rsidR="006223AB">
        <w:t xml:space="preserve"> </w:t>
      </w:r>
      <w:r w:rsidR="00205A4E">
        <w:t>11</w:t>
      </w:r>
      <w:r>
        <w:t xml:space="preserve"> pgs.;</w:t>
      </w:r>
      <w:r w:rsidRPr="009A05D6">
        <w:t xml:space="preserve"> </w:t>
      </w:r>
      <w:r w:rsidR="006223AB">
        <w:t>1 Sam 18– 8</w:t>
      </w:r>
      <w:r>
        <w:t xml:space="preserve"> pgs.;</w:t>
      </w:r>
      <w:r w:rsidRPr="009A05D6">
        <w:t xml:space="preserve"> </w:t>
      </w:r>
      <w:r w:rsidR="00273E13">
        <w:t>1 Sam 19– 8</w:t>
      </w:r>
      <w:r>
        <w:t xml:space="preserve"> pgs.;</w:t>
      </w:r>
      <w:r w:rsidRPr="009A05D6">
        <w:t xml:space="preserve"> </w:t>
      </w:r>
      <w:r w:rsidR="00C2542F">
        <w:t>1 Sam 20– 7</w:t>
      </w:r>
      <w:r>
        <w:t xml:space="preserve"> pgs.;</w:t>
      </w:r>
      <w:r w:rsidRPr="009A05D6">
        <w:t xml:space="preserve"> </w:t>
      </w:r>
      <w:r w:rsidR="008D25E3">
        <w:t>1 Sam 21– 9</w:t>
      </w:r>
      <w:r>
        <w:t xml:space="preserve"> pgs.;</w:t>
      </w:r>
      <w:r w:rsidRPr="009A05D6">
        <w:t xml:space="preserve"> </w:t>
      </w:r>
      <w:r w:rsidR="004240ED">
        <w:t>1 Sam 22– 8</w:t>
      </w:r>
      <w:r>
        <w:t xml:space="preserve"> pgs.;</w:t>
      </w:r>
      <w:r w:rsidRPr="009A05D6">
        <w:t xml:space="preserve"> </w:t>
      </w:r>
      <w:r w:rsidR="00974E8D">
        <w:t>1 Sam 23– 7</w:t>
      </w:r>
      <w:r>
        <w:t xml:space="preserve"> pgs.;</w:t>
      </w:r>
      <w:r w:rsidRPr="009A05D6">
        <w:t xml:space="preserve"> </w:t>
      </w:r>
      <w:r w:rsidR="00F21DB3">
        <w:t>1 Sam 24– 8</w:t>
      </w:r>
      <w:r>
        <w:t xml:space="preserve"> pgs.;</w:t>
      </w:r>
      <w:r w:rsidRPr="009A05D6">
        <w:t xml:space="preserve"> </w:t>
      </w:r>
      <w:r w:rsidR="002035C4">
        <w:t>1 Sam 25– 10</w:t>
      </w:r>
      <w:r>
        <w:t xml:space="preserve"> pgs.;</w:t>
      </w:r>
      <w:r w:rsidRPr="009A05D6">
        <w:t xml:space="preserve"> </w:t>
      </w:r>
      <w:r w:rsidR="00096212">
        <w:t>1 Sam 26– 9</w:t>
      </w:r>
      <w:r>
        <w:t xml:space="preserve"> pgs.;</w:t>
      </w:r>
      <w:r w:rsidRPr="009A05D6">
        <w:t xml:space="preserve"> </w:t>
      </w:r>
      <w:r w:rsidR="004542F2">
        <w:t>1 Sam 27– 7</w:t>
      </w:r>
      <w:r>
        <w:t xml:space="preserve"> pgs.;</w:t>
      </w:r>
      <w:r w:rsidRPr="009A05D6">
        <w:t xml:space="preserve"> </w:t>
      </w:r>
      <w:r w:rsidR="00DA0222">
        <w:t>1 Sam 28– 6</w:t>
      </w:r>
      <w:r>
        <w:t xml:space="preserve"> pgs.;</w:t>
      </w:r>
      <w:r w:rsidRPr="009A05D6">
        <w:t xml:space="preserve"> </w:t>
      </w:r>
      <w:r w:rsidR="00F7318A">
        <w:t>1 Sam 29– 7</w:t>
      </w:r>
      <w:r>
        <w:t xml:space="preserve"> pgs.;</w:t>
      </w:r>
      <w:r w:rsidRPr="009A05D6">
        <w:t xml:space="preserve"> </w:t>
      </w:r>
      <w:r w:rsidR="00EA54EB">
        <w:t xml:space="preserve">1 Sam 30– 9 </w:t>
      </w:r>
      <w:r>
        <w:t>pgs.;</w:t>
      </w:r>
      <w:r w:rsidRPr="009A05D6">
        <w:t xml:space="preserve"> </w:t>
      </w:r>
      <w:r w:rsidR="000F4A55">
        <w:t>1 Sam 31– 7</w:t>
      </w:r>
      <w:r>
        <w:t xml:space="preserve"> pgs.;</w:t>
      </w:r>
    </w:p>
    <w:p w:rsidR="00904766" w:rsidP="00DA4625" w:rsidRDefault="00904766" w14:paraId="158BF063" w14:textId="77777777">
      <w:pPr>
        <w:pStyle w:val="10spLeftInd05"/>
        <w:ind w:left="360" w:hanging="360"/>
      </w:pPr>
      <w:r>
        <w:t xml:space="preserve">(10) </w:t>
      </w:r>
      <w:r>
        <w:rPr>
          <w:b/>
        </w:rPr>
        <w:t>2 Samuel</w:t>
      </w:r>
      <w:r>
        <w:t>:  (</w:t>
      </w:r>
      <w:r>
        <w:rPr>
          <w:i/>
        </w:rPr>
        <w:t xml:space="preserve">24 Chapters </w:t>
      </w:r>
      <w:r w:rsidR="00335C41">
        <w:rPr>
          <w:i/>
        </w:rPr>
        <w:t>–</w:t>
      </w:r>
      <w:r>
        <w:rPr>
          <w:i/>
        </w:rPr>
        <w:t xml:space="preserve"> </w:t>
      </w:r>
      <w:r w:rsidR="00335C41">
        <w:rPr>
          <w:i/>
        </w:rPr>
        <w:t xml:space="preserve">242 </w:t>
      </w:r>
      <w:r w:rsidRPr="006761CD">
        <w:rPr>
          <w:i/>
        </w:rPr>
        <w:t>pages</w:t>
      </w:r>
      <w:r>
        <w:t xml:space="preserve">) (2 Sam 1– </w:t>
      </w:r>
      <w:r w:rsidR="00DA50D5">
        <w:t>8</w:t>
      </w:r>
      <w:r>
        <w:t xml:space="preserve"> pgs.;</w:t>
      </w:r>
      <w:r w:rsidRPr="00E25702">
        <w:t xml:space="preserve"> </w:t>
      </w:r>
      <w:r>
        <w:t xml:space="preserve">2 Sam 2– </w:t>
      </w:r>
      <w:r w:rsidR="00AD5DA0">
        <w:t xml:space="preserve">8 </w:t>
      </w:r>
      <w:r>
        <w:t>pgs.;</w:t>
      </w:r>
      <w:r w:rsidRPr="009A05D6">
        <w:t xml:space="preserve"> </w:t>
      </w:r>
      <w:r>
        <w:t xml:space="preserve">2 Sam 3– </w:t>
      </w:r>
      <w:r w:rsidR="00B57B5A">
        <w:t>7</w:t>
      </w:r>
      <w:r>
        <w:t xml:space="preserve"> pgs.;</w:t>
      </w:r>
      <w:r w:rsidRPr="009A05D6">
        <w:t xml:space="preserve"> </w:t>
      </w:r>
      <w:r>
        <w:t xml:space="preserve">2 Sam 4– </w:t>
      </w:r>
      <w:r w:rsidR="00E55AB6">
        <w:t>7</w:t>
      </w:r>
      <w:r>
        <w:t xml:space="preserve"> pgs.;</w:t>
      </w:r>
      <w:r w:rsidRPr="009A05D6">
        <w:t xml:space="preserve"> </w:t>
      </w:r>
      <w:r>
        <w:t xml:space="preserve">2 Sam 5– </w:t>
      </w:r>
      <w:r w:rsidR="009E78A2">
        <w:t>10</w:t>
      </w:r>
      <w:r>
        <w:t xml:space="preserve"> pgs.;</w:t>
      </w:r>
      <w:r w:rsidRPr="009A05D6">
        <w:t xml:space="preserve"> </w:t>
      </w:r>
      <w:r>
        <w:t xml:space="preserve">2 Sam 6– </w:t>
      </w:r>
      <w:r w:rsidR="00EC1EDC">
        <w:t>10</w:t>
      </w:r>
      <w:r>
        <w:t xml:space="preserve"> pgs.; 2 Sam 7– </w:t>
      </w:r>
      <w:r w:rsidR="005D4CFE">
        <w:t>9</w:t>
      </w:r>
      <w:r>
        <w:t xml:space="preserve"> pgs.;</w:t>
      </w:r>
      <w:r w:rsidRPr="009A05D6">
        <w:t xml:space="preserve"> </w:t>
      </w:r>
      <w:r>
        <w:t xml:space="preserve">2 Sam 8– </w:t>
      </w:r>
      <w:r w:rsidR="00A2357B">
        <w:t>12</w:t>
      </w:r>
      <w:r>
        <w:t xml:space="preserve"> pgs.;</w:t>
      </w:r>
      <w:r w:rsidRPr="009A05D6">
        <w:t xml:space="preserve"> </w:t>
      </w:r>
      <w:r>
        <w:t xml:space="preserve">2 Sam 9– </w:t>
      </w:r>
      <w:r w:rsidR="009538BA">
        <w:t>9</w:t>
      </w:r>
      <w:r>
        <w:t xml:space="preserve"> pgs.;</w:t>
      </w:r>
      <w:r w:rsidRPr="009A05D6">
        <w:t xml:space="preserve"> </w:t>
      </w:r>
      <w:r>
        <w:t xml:space="preserve">2 Sam 10– </w:t>
      </w:r>
      <w:r w:rsidR="007D01FF">
        <w:t>10</w:t>
      </w:r>
      <w:r>
        <w:t xml:space="preserve"> pgs.;</w:t>
      </w:r>
      <w:r w:rsidRPr="009A05D6">
        <w:t xml:space="preserve"> </w:t>
      </w:r>
      <w:r>
        <w:t>2 Sam 11–</w:t>
      </w:r>
      <w:r w:rsidR="00177807">
        <w:t xml:space="preserve"> 11</w:t>
      </w:r>
      <w:r>
        <w:t xml:space="preserve"> pgs.;</w:t>
      </w:r>
      <w:r w:rsidRPr="009A05D6">
        <w:t xml:space="preserve"> </w:t>
      </w:r>
      <w:r>
        <w:t xml:space="preserve">2 Sam 12– </w:t>
      </w:r>
      <w:r w:rsidR="00543F05">
        <w:t>9</w:t>
      </w:r>
      <w:r>
        <w:t xml:space="preserve"> pgs.;</w:t>
      </w:r>
      <w:r w:rsidRPr="009A05D6">
        <w:t xml:space="preserve"> </w:t>
      </w:r>
      <w:r>
        <w:t xml:space="preserve">2 Sam 13– </w:t>
      </w:r>
      <w:r w:rsidR="00790D37">
        <w:t>12</w:t>
      </w:r>
      <w:r>
        <w:t xml:space="preserve"> pgs.;</w:t>
      </w:r>
      <w:r w:rsidRPr="009A05D6">
        <w:t xml:space="preserve"> </w:t>
      </w:r>
      <w:r>
        <w:t>2 Sam 14–</w:t>
      </w:r>
      <w:r w:rsidR="00B33694">
        <w:t>10</w:t>
      </w:r>
      <w:r>
        <w:t xml:space="preserve"> pgs.;</w:t>
      </w:r>
      <w:r w:rsidRPr="009A05D6">
        <w:t xml:space="preserve"> </w:t>
      </w:r>
      <w:r>
        <w:t>2 Sam 15–</w:t>
      </w:r>
      <w:r w:rsidR="004615B4">
        <w:t>11</w:t>
      </w:r>
      <w:r>
        <w:t xml:space="preserve"> pgs.;</w:t>
      </w:r>
      <w:r w:rsidRPr="009A05D6">
        <w:t xml:space="preserve"> </w:t>
      </w:r>
      <w:r>
        <w:t>2 Sam 16–</w:t>
      </w:r>
      <w:r w:rsidR="00501B49">
        <w:t>11</w:t>
      </w:r>
      <w:r>
        <w:t xml:space="preserve"> pgs.;</w:t>
      </w:r>
      <w:r w:rsidRPr="009A05D6">
        <w:t xml:space="preserve"> </w:t>
      </w:r>
      <w:r>
        <w:t xml:space="preserve">2 Sam 17– </w:t>
      </w:r>
      <w:r w:rsidR="00650336">
        <w:t>9</w:t>
      </w:r>
      <w:r>
        <w:t xml:space="preserve"> pgs.;</w:t>
      </w:r>
      <w:r w:rsidRPr="009A05D6">
        <w:t xml:space="preserve"> </w:t>
      </w:r>
      <w:r>
        <w:t xml:space="preserve">2 Sam 18– </w:t>
      </w:r>
      <w:r w:rsidR="006F2C0D">
        <w:t xml:space="preserve">10 </w:t>
      </w:r>
      <w:r>
        <w:t>pgs.;</w:t>
      </w:r>
      <w:r w:rsidRPr="009A05D6">
        <w:t xml:space="preserve"> </w:t>
      </w:r>
      <w:r w:rsidR="0008514E">
        <w:t>2</w:t>
      </w:r>
      <w:r>
        <w:t xml:space="preserve"> Sam 19– </w:t>
      </w:r>
      <w:r w:rsidR="00613E5E">
        <w:t xml:space="preserve">10 </w:t>
      </w:r>
      <w:r>
        <w:t>pgs.;</w:t>
      </w:r>
      <w:r w:rsidRPr="009A05D6">
        <w:t xml:space="preserve"> </w:t>
      </w:r>
      <w:r w:rsidR="0008514E">
        <w:t>2</w:t>
      </w:r>
      <w:r>
        <w:t xml:space="preserve"> Sam 20– </w:t>
      </w:r>
      <w:r w:rsidR="00AB086C">
        <w:t xml:space="preserve">13 </w:t>
      </w:r>
      <w:r>
        <w:t>pgs.;</w:t>
      </w:r>
      <w:r w:rsidRPr="009A05D6">
        <w:t xml:space="preserve"> </w:t>
      </w:r>
      <w:r w:rsidR="0008514E">
        <w:t>2</w:t>
      </w:r>
      <w:r>
        <w:t xml:space="preserve"> Sam 21– </w:t>
      </w:r>
      <w:r w:rsidR="00EA73D7">
        <w:t xml:space="preserve">12 </w:t>
      </w:r>
      <w:r>
        <w:t>pgs.;</w:t>
      </w:r>
      <w:r w:rsidRPr="009A05D6">
        <w:t xml:space="preserve"> </w:t>
      </w:r>
      <w:r w:rsidR="0008514E">
        <w:t>2</w:t>
      </w:r>
      <w:r>
        <w:t xml:space="preserve"> Sam 22– </w:t>
      </w:r>
      <w:r w:rsidR="00D6292A">
        <w:t xml:space="preserve">9 </w:t>
      </w:r>
      <w:r>
        <w:t>pgs.;</w:t>
      </w:r>
      <w:r w:rsidRPr="009A05D6">
        <w:t xml:space="preserve"> </w:t>
      </w:r>
      <w:r w:rsidR="0008514E">
        <w:t>2</w:t>
      </w:r>
      <w:r>
        <w:t xml:space="preserve"> Sam 23– </w:t>
      </w:r>
      <w:r w:rsidR="00CD7CAD">
        <w:t xml:space="preserve">14 </w:t>
      </w:r>
      <w:r>
        <w:t>pgs.;</w:t>
      </w:r>
      <w:r w:rsidRPr="009A05D6">
        <w:t xml:space="preserve"> </w:t>
      </w:r>
      <w:r w:rsidR="0008514E">
        <w:t>2</w:t>
      </w:r>
      <w:r>
        <w:t xml:space="preserve"> Sam 24– </w:t>
      </w:r>
      <w:r w:rsidR="002736D8">
        <w:t xml:space="preserve">11 </w:t>
      </w:r>
      <w:r>
        <w:t>pgs.;</w:t>
      </w:r>
      <w:r w:rsidRPr="009A05D6">
        <w:t xml:space="preserve"> </w:t>
      </w:r>
    </w:p>
    <w:p w:rsidR="004E5AC2" w:rsidP="00AD396F" w:rsidRDefault="00B55C17" w14:paraId="3491C8F4" w14:textId="77777777">
      <w:pPr>
        <w:pStyle w:val="10spLeftInd05"/>
        <w:ind w:left="360" w:hanging="360"/>
      </w:pPr>
      <w:r>
        <w:t xml:space="preserve">(11) </w:t>
      </w:r>
      <w:r>
        <w:rPr>
          <w:b/>
        </w:rPr>
        <w:t>1 Kings</w:t>
      </w:r>
      <w:r>
        <w:t>:  (</w:t>
      </w:r>
      <w:r>
        <w:rPr>
          <w:i/>
        </w:rPr>
        <w:t xml:space="preserve">22 Chapters </w:t>
      </w:r>
      <w:r w:rsidR="00D7206C">
        <w:rPr>
          <w:i/>
        </w:rPr>
        <w:t>–</w:t>
      </w:r>
      <w:r>
        <w:rPr>
          <w:i/>
        </w:rPr>
        <w:t xml:space="preserve"> </w:t>
      </w:r>
      <w:r w:rsidR="00D274BC">
        <w:rPr>
          <w:i/>
        </w:rPr>
        <w:t>23</w:t>
      </w:r>
      <w:r w:rsidR="007C2F1C">
        <w:rPr>
          <w:i/>
        </w:rPr>
        <w:t xml:space="preserve">2 </w:t>
      </w:r>
      <w:r w:rsidRPr="006761CD">
        <w:rPr>
          <w:i/>
        </w:rPr>
        <w:t>pages</w:t>
      </w:r>
      <w:r>
        <w:t>) (</w:t>
      </w:r>
      <w:r w:rsidR="0046459F">
        <w:t>1 Kgs.</w:t>
      </w:r>
      <w:r>
        <w:t xml:space="preserve"> 1– </w:t>
      </w:r>
      <w:r w:rsidR="00437677">
        <w:t xml:space="preserve">16 </w:t>
      </w:r>
      <w:r>
        <w:t>pgs.;</w:t>
      </w:r>
      <w:r w:rsidRPr="00E25702">
        <w:t xml:space="preserve"> </w:t>
      </w:r>
      <w:r w:rsidR="0046459F">
        <w:t>1 Kgs. 2</w:t>
      </w:r>
      <w:r>
        <w:t xml:space="preserve">– </w:t>
      </w:r>
      <w:r w:rsidR="00CE3A0C">
        <w:t xml:space="preserve">11 </w:t>
      </w:r>
      <w:r>
        <w:t xml:space="preserve"> pgs.;</w:t>
      </w:r>
      <w:r w:rsidRPr="009A05D6">
        <w:t xml:space="preserve"> </w:t>
      </w:r>
      <w:r w:rsidR="0046459F">
        <w:t xml:space="preserve">1 Kgs. </w:t>
      </w:r>
      <w:r>
        <w:t xml:space="preserve">3– </w:t>
      </w:r>
      <w:r w:rsidR="00280C86">
        <w:t>11</w:t>
      </w:r>
      <w:r>
        <w:t xml:space="preserve"> pgs.;</w:t>
      </w:r>
      <w:r w:rsidRPr="009A05D6">
        <w:t xml:space="preserve"> </w:t>
      </w:r>
      <w:r w:rsidR="0046459F">
        <w:t>1 Kgs.</w:t>
      </w:r>
      <w:r>
        <w:t xml:space="preserve"> 4–</w:t>
      </w:r>
      <w:r w:rsidR="00DC6522">
        <w:t xml:space="preserve"> 10 </w:t>
      </w:r>
      <w:r>
        <w:t>pgs.;</w:t>
      </w:r>
      <w:r w:rsidRPr="009A05D6">
        <w:t xml:space="preserve"> </w:t>
      </w:r>
      <w:r w:rsidR="0046459F">
        <w:t>1 Kgs.</w:t>
      </w:r>
      <w:r>
        <w:t xml:space="preserve"> 5– </w:t>
      </w:r>
      <w:r w:rsidR="00224144">
        <w:t>9</w:t>
      </w:r>
      <w:r>
        <w:t xml:space="preserve"> pgs.;</w:t>
      </w:r>
      <w:r w:rsidRPr="0046459F" w:rsidR="0046459F">
        <w:t xml:space="preserve"> </w:t>
      </w:r>
      <w:r w:rsidR="0046459F">
        <w:t>1 Kgs.</w:t>
      </w:r>
      <w:r>
        <w:t xml:space="preserve"> 6– </w:t>
      </w:r>
      <w:r w:rsidR="00D267BF">
        <w:t>13</w:t>
      </w:r>
      <w:r>
        <w:t xml:space="preserve"> pgs.; </w:t>
      </w:r>
      <w:r w:rsidR="0046459F">
        <w:t xml:space="preserve">1 Kgs. 7 </w:t>
      </w:r>
      <w:r>
        <w:t xml:space="preserve">– </w:t>
      </w:r>
      <w:r w:rsidR="005738F6">
        <w:t xml:space="preserve">10 </w:t>
      </w:r>
      <w:r>
        <w:t>pgs.;</w:t>
      </w:r>
      <w:r w:rsidR="0046459F">
        <w:t xml:space="preserve"> 1 Kgs.</w:t>
      </w:r>
      <w:r>
        <w:t xml:space="preserve"> 8– </w:t>
      </w:r>
      <w:r w:rsidR="0005640F">
        <w:t xml:space="preserve">10 </w:t>
      </w:r>
      <w:r>
        <w:t>pgs.;</w:t>
      </w:r>
      <w:r w:rsidRPr="009A05D6">
        <w:t xml:space="preserve"> </w:t>
      </w:r>
      <w:r w:rsidR="0046459F">
        <w:t xml:space="preserve">1 Kgs. </w:t>
      </w:r>
      <w:r>
        <w:t xml:space="preserve">9– </w:t>
      </w:r>
      <w:r w:rsidR="005265D7">
        <w:t>9</w:t>
      </w:r>
      <w:r>
        <w:t xml:space="preserve"> pgs.;</w:t>
      </w:r>
      <w:r w:rsidRPr="009A05D6">
        <w:t xml:space="preserve"> </w:t>
      </w:r>
      <w:r w:rsidR="0046459F">
        <w:t xml:space="preserve">1 Kgs. </w:t>
      </w:r>
      <w:r>
        <w:t xml:space="preserve">10– </w:t>
      </w:r>
      <w:r w:rsidR="004E19A3">
        <w:t xml:space="preserve">9 </w:t>
      </w:r>
      <w:r>
        <w:t>pgs.;</w:t>
      </w:r>
      <w:r w:rsidRPr="009A05D6">
        <w:t xml:space="preserve"> </w:t>
      </w:r>
      <w:r w:rsidR="0046459F">
        <w:t xml:space="preserve">1 Kgs. </w:t>
      </w:r>
      <w:r>
        <w:t xml:space="preserve">11– </w:t>
      </w:r>
      <w:r w:rsidR="00AD396F">
        <w:t xml:space="preserve">12 </w:t>
      </w:r>
      <w:r>
        <w:t>pgs.;</w:t>
      </w:r>
      <w:r w:rsidRPr="0046459F" w:rsidR="0046459F">
        <w:t xml:space="preserve"> </w:t>
      </w:r>
      <w:r w:rsidR="0046459F">
        <w:t xml:space="preserve">1 Kgs. </w:t>
      </w:r>
      <w:r>
        <w:t xml:space="preserve">12– </w:t>
      </w:r>
      <w:r w:rsidR="003E5AC5">
        <w:t xml:space="preserve">12 </w:t>
      </w:r>
      <w:r>
        <w:t>pgs.;</w:t>
      </w:r>
      <w:r w:rsidRPr="009A05D6">
        <w:t xml:space="preserve"> </w:t>
      </w:r>
      <w:r w:rsidR="0046459F">
        <w:t xml:space="preserve">1 Kgs. </w:t>
      </w:r>
      <w:r>
        <w:t xml:space="preserve">13– </w:t>
      </w:r>
      <w:r w:rsidR="00EB31CF">
        <w:t>8</w:t>
      </w:r>
      <w:r>
        <w:t xml:space="preserve"> pgs.;</w:t>
      </w:r>
      <w:r w:rsidRPr="009A05D6">
        <w:t xml:space="preserve"> </w:t>
      </w:r>
      <w:r w:rsidR="0046459F">
        <w:t xml:space="preserve">1 Kgs. </w:t>
      </w:r>
      <w:r>
        <w:t>14–</w:t>
      </w:r>
      <w:r w:rsidR="00D071C8">
        <w:t>9</w:t>
      </w:r>
      <w:r>
        <w:t xml:space="preserve"> pgs.;</w:t>
      </w:r>
      <w:r w:rsidRPr="009A05D6">
        <w:t xml:space="preserve"> </w:t>
      </w:r>
      <w:r w:rsidR="0046459F">
        <w:t>1 Kgs.</w:t>
      </w:r>
      <w:r>
        <w:t xml:space="preserve"> 15–</w:t>
      </w:r>
      <w:r w:rsidR="009859A1">
        <w:t>10</w:t>
      </w:r>
      <w:r>
        <w:t xml:space="preserve"> pgs.;</w:t>
      </w:r>
      <w:r w:rsidRPr="009A05D6">
        <w:t xml:space="preserve"> </w:t>
      </w:r>
      <w:r w:rsidR="0046459F">
        <w:t>1 Kgs.</w:t>
      </w:r>
      <w:r>
        <w:t xml:space="preserve"> 16–</w:t>
      </w:r>
      <w:r w:rsidR="00F265FA">
        <w:t xml:space="preserve">11 </w:t>
      </w:r>
      <w:r>
        <w:t>pgs.;</w:t>
      </w:r>
      <w:r w:rsidRPr="009A05D6">
        <w:t xml:space="preserve"> </w:t>
      </w:r>
      <w:r w:rsidR="0046459F">
        <w:t xml:space="preserve">1 Kgs. </w:t>
      </w:r>
      <w:r>
        <w:t xml:space="preserve">17– </w:t>
      </w:r>
      <w:r w:rsidR="00DC1E31">
        <w:t>11</w:t>
      </w:r>
      <w:r>
        <w:t xml:space="preserve"> pgs.;</w:t>
      </w:r>
      <w:r w:rsidRPr="009A05D6">
        <w:t xml:space="preserve"> </w:t>
      </w:r>
      <w:r w:rsidR="0046459F">
        <w:t xml:space="preserve">1 Kgs. </w:t>
      </w:r>
      <w:r>
        <w:t xml:space="preserve">18– </w:t>
      </w:r>
      <w:r w:rsidR="00A052A0">
        <w:t xml:space="preserve">11 </w:t>
      </w:r>
      <w:r>
        <w:t>pgs.;</w:t>
      </w:r>
      <w:r w:rsidRPr="009A05D6">
        <w:t xml:space="preserve"> </w:t>
      </w:r>
      <w:r w:rsidR="0046459F">
        <w:t xml:space="preserve">1 Kgs. </w:t>
      </w:r>
      <w:r>
        <w:t>19–</w:t>
      </w:r>
      <w:r w:rsidR="00587C16">
        <w:t xml:space="preserve"> 9</w:t>
      </w:r>
      <w:r>
        <w:t xml:space="preserve"> pgs.;</w:t>
      </w:r>
      <w:r w:rsidRPr="009A05D6">
        <w:t xml:space="preserve"> </w:t>
      </w:r>
      <w:r w:rsidR="0046459F">
        <w:t xml:space="preserve">1 Kgs. </w:t>
      </w:r>
      <w:r>
        <w:t>20–</w:t>
      </w:r>
      <w:r w:rsidR="00575D24">
        <w:t xml:space="preserve"> 9</w:t>
      </w:r>
      <w:r>
        <w:t xml:space="preserve"> pgs.;</w:t>
      </w:r>
      <w:r w:rsidRPr="009A05D6">
        <w:t xml:space="preserve"> </w:t>
      </w:r>
      <w:r w:rsidR="0046459F">
        <w:t>1 Kgs.</w:t>
      </w:r>
      <w:r>
        <w:t xml:space="preserve"> 21– </w:t>
      </w:r>
      <w:r w:rsidR="00094756">
        <w:t xml:space="preserve">10 </w:t>
      </w:r>
      <w:r>
        <w:t>pgs.;</w:t>
      </w:r>
      <w:r w:rsidRPr="009A05D6">
        <w:t xml:space="preserve"> </w:t>
      </w:r>
      <w:r w:rsidR="0046459F">
        <w:t>1 Kgs.</w:t>
      </w:r>
      <w:r>
        <w:t xml:space="preserve"> 22– </w:t>
      </w:r>
      <w:r w:rsidR="00497D10">
        <w:t>12</w:t>
      </w:r>
      <w:r>
        <w:t xml:space="preserve"> pgs.</w:t>
      </w:r>
    </w:p>
    <w:p w:rsidR="004C6994" w:rsidP="00AD396F" w:rsidRDefault="004C6994" w14:paraId="57D6FAF3" w14:textId="77777777">
      <w:pPr>
        <w:pStyle w:val="10spLeftInd05"/>
        <w:ind w:left="360" w:hanging="360"/>
      </w:pPr>
      <w:r>
        <w:t xml:space="preserve">(12) </w:t>
      </w:r>
      <w:r>
        <w:rPr>
          <w:b/>
        </w:rPr>
        <w:t>2 Kings</w:t>
      </w:r>
      <w:r>
        <w:t>:  (</w:t>
      </w:r>
      <w:r>
        <w:rPr>
          <w:i/>
        </w:rPr>
        <w:t xml:space="preserve">25 Chapters – </w:t>
      </w:r>
      <w:r w:rsidR="006E06AF">
        <w:rPr>
          <w:i/>
        </w:rPr>
        <w:t>252</w:t>
      </w:r>
      <w:r>
        <w:rPr>
          <w:i/>
        </w:rPr>
        <w:t xml:space="preserve"> </w:t>
      </w:r>
      <w:r w:rsidRPr="006761CD">
        <w:rPr>
          <w:i/>
        </w:rPr>
        <w:t>pages</w:t>
      </w:r>
      <w:r>
        <w:t xml:space="preserve">) (2 Kgs. 1– </w:t>
      </w:r>
      <w:r w:rsidR="00B30F37">
        <w:t>7</w:t>
      </w:r>
      <w:r>
        <w:t xml:space="preserve"> pgs.;</w:t>
      </w:r>
      <w:r w:rsidRPr="00E25702">
        <w:t xml:space="preserve"> </w:t>
      </w:r>
      <w:r>
        <w:t xml:space="preserve">2 Kgs. 2– </w:t>
      </w:r>
      <w:r w:rsidR="003445F4">
        <w:t>9</w:t>
      </w:r>
      <w:r>
        <w:t xml:space="preserve"> pgs.;</w:t>
      </w:r>
      <w:r w:rsidRPr="009A05D6">
        <w:t xml:space="preserve"> </w:t>
      </w:r>
      <w:r>
        <w:t xml:space="preserve">2 Kgs. 3– </w:t>
      </w:r>
      <w:r w:rsidR="00B0030C">
        <w:t xml:space="preserve">10 </w:t>
      </w:r>
      <w:r>
        <w:t>pgs.;</w:t>
      </w:r>
      <w:r w:rsidRPr="009A05D6">
        <w:t xml:space="preserve"> </w:t>
      </w:r>
      <w:r>
        <w:t xml:space="preserve">2 Kgs. 4– </w:t>
      </w:r>
      <w:r w:rsidR="001A50DA">
        <w:t>10</w:t>
      </w:r>
      <w:r>
        <w:t xml:space="preserve"> pgs.;</w:t>
      </w:r>
      <w:r w:rsidRPr="009A05D6">
        <w:t xml:space="preserve"> </w:t>
      </w:r>
      <w:r>
        <w:t xml:space="preserve">1 Kgs. 5– </w:t>
      </w:r>
      <w:r w:rsidR="004E10DA">
        <w:t>10</w:t>
      </w:r>
      <w:r>
        <w:t xml:space="preserve"> pgs.;</w:t>
      </w:r>
      <w:r w:rsidRPr="0046459F">
        <w:t xml:space="preserve"> </w:t>
      </w:r>
      <w:r>
        <w:t xml:space="preserve">2 Kgs. 6– </w:t>
      </w:r>
      <w:r w:rsidR="00ED1ED7">
        <w:t>9</w:t>
      </w:r>
      <w:r>
        <w:t xml:space="preserve"> pgs.; 2 Kgs. 7 – </w:t>
      </w:r>
      <w:r w:rsidR="008855E9">
        <w:t>7</w:t>
      </w:r>
      <w:r>
        <w:t xml:space="preserve"> pgs.; 2 Kgs. 8–</w:t>
      </w:r>
      <w:r w:rsidR="00897952">
        <w:t>12</w:t>
      </w:r>
      <w:r>
        <w:t xml:space="preserve"> pgs.;</w:t>
      </w:r>
      <w:r w:rsidRPr="009A05D6">
        <w:t xml:space="preserve"> </w:t>
      </w:r>
      <w:r>
        <w:t xml:space="preserve">2 Kgs. 9– </w:t>
      </w:r>
      <w:r w:rsidR="00820388">
        <w:t>8</w:t>
      </w:r>
      <w:r>
        <w:t xml:space="preserve"> pgs.;</w:t>
      </w:r>
      <w:r w:rsidRPr="009A05D6">
        <w:t xml:space="preserve"> </w:t>
      </w:r>
      <w:r>
        <w:t xml:space="preserve">2 Kgs. 10– </w:t>
      </w:r>
      <w:r w:rsidR="00C9338E">
        <w:t>10</w:t>
      </w:r>
      <w:r>
        <w:t xml:space="preserve"> pgs.;</w:t>
      </w:r>
      <w:r w:rsidRPr="009A05D6">
        <w:t xml:space="preserve"> </w:t>
      </w:r>
      <w:r>
        <w:t xml:space="preserve">2 Kgs. 11– </w:t>
      </w:r>
      <w:r w:rsidR="00823A01">
        <w:t>9</w:t>
      </w:r>
      <w:r>
        <w:t xml:space="preserve"> pgs.;</w:t>
      </w:r>
      <w:r w:rsidRPr="0046459F">
        <w:t xml:space="preserve"> </w:t>
      </w:r>
      <w:r>
        <w:t xml:space="preserve">2 Kgs. 12– </w:t>
      </w:r>
      <w:r w:rsidR="009E48BD">
        <w:t>8</w:t>
      </w:r>
      <w:r>
        <w:t xml:space="preserve"> pgs.;</w:t>
      </w:r>
      <w:r w:rsidRPr="009A05D6">
        <w:t xml:space="preserve"> </w:t>
      </w:r>
      <w:r>
        <w:t xml:space="preserve">2 Kgs. 13– </w:t>
      </w:r>
      <w:r w:rsidR="0092395F">
        <w:t>10</w:t>
      </w:r>
      <w:r>
        <w:t xml:space="preserve"> pgs.;</w:t>
      </w:r>
      <w:r w:rsidRPr="009A05D6">
        <w:t xml:space="preserve"> </w:t>
      </w:r>
      <w:r>
        <w:t>2 Kgs. 14–</w:t>
      </w:r>
      <w:r w:rsidR="0052331C">
        <w:t>11</w:t>
      </w:r>
      <w:r>
        <w:t xml:space="preserve"> pgs.;</w:t>
      </w:r>
      <w:r w:rsidRPr="009A05D6">
        <w:t xml:space="preserve"> </w:t>
      </w:r>
      <w:r>
        <w:t>2 Kgs. 15–</w:t>
      </w:r>
      <w:r w:rsidR="00F8251B">
        <w:t>9</w:t>
      </w:r>
      <w:r>
        <w:t xml:space="preserve"> pgs.;</w:t>
      </w:r>
      <w:r w:rsidRPr="009A05D6">
        <w:t xml:space="preserve"> </w:t>
      </w:r>
      <w:r>
        <w:t>2 Kgs. 16–</w:t>
      </w:r>
      <w:r w:rsidR="007A26BA">
        <w:t xml:space="preserve">11 </w:t>
      </w:r>
      <w:r>
        <w:t>pgs.;</w:t>
      </w:r>
      <w:r w:rsidRPr="009A05D6">
        <w:t xml:space="preserve"> </w:t>
      </w:r>
      <w:r>
        <w:t xml:space="preserve">2 Kgs. 17– </w:t>
      </w:r>
      <w:r w:rsidR="007853C4">
        <w:t>13</w:t>
      </w:r>
      <w:r>
        <w:t xml:space="preserve"> pgs.;</w:t>
      </w:r>
      <w:r w:rsidRPr="009A05D6">
        <w:t xml:space="preserve"> </w:t>
      </w:r>
      <w:r>
        <w:t xml:space="preserve">2 Kgs. 18– </w:t>
      </w:r>
      <w:r w:rsidR="007175F4">
        <w:t>11</w:t>
      </w:r>
      <w:r>
        <w:t xml:space="preserve"> pgs.;</w:t>
      </w:r>
      <w:r w:rsidRPr="009A05D6">
        <w:t xml:space="preserve"> </w:t>
      </w:r>
      <w:r>
        <w:t xml:space="preserve">2 Kgs. 19– </w:t>
      </w:r>
      <w:r w:rsidR="00E939C0">
        <w:t>11</w:t>
      </w:r>
      <w:r>
        <w:t xml:space="preserve"> pgs.;</w:t>
      </w:r>
      <w:r w:rsidRPr="009A05D6">
        <w:t xml:space="preserve"> </w:t>
      </w:r>
      <w:r>
        <w:t xml:space="preserve">2 Kgs. 20– </w:t>
      </w:r>
      <w:r w:rsidR="00BF0014">
        <w:t>9</w:t>
      </w:r>
      <w:r>
        <w:t xml:space="preserve"> pgs.;</w:t>
      </w:r>
      <w:r w:rsidRPr="009A05D6">
        <w:t xml:space="preserve"> </w:t>
      </w:r>
      <w:r>
        <w:t xml:space="preserve">2 Kgs. 21– </w:t>
      </w:r>
      <w:r w:rsidR="00583919">
        <w:t>11</w:t>
      </w:r>
      <w:r>
        <w:t xml:space="preserve"> pgs.;</w:t>
      </w:r>
      <w:r w:rsidRPr="009A05D6">
        <w:t xml:space="preserve"> </w:t>
      </w:r>
      <w:r>
        <w:t xml:space="preserve">2 Kgs. 22– </w:t>
      </w:r>
      <w:r w:rsidR="005E6FF2">
        <w:t xml:space="preserve">11 </w:t>
      </w:r>
      <w:r>
        <w:t xml:space="preserve">pgs.; </w:t>
      </w:r>
      <w:r w:rsidR="00D871AB">
        <w:t xml:space="preserve">2 Kgs. 23– </w:t>
      </w:r>
      <w:r w:rsidR="008E5DEE">
        <w:t xml:space="preserve">14 </w:t>
      </w:r>
      <w:r w:rsidR="00D871AB">
        <w:t>pgs.; 2 Kgs. 24–</w:t>
      </w:r>
      <w:r w:rsidR="00372D34">
        <w:t xml:space="preserve">10 </w:t>
      </w:r>
      <w:r w:rsidR="00D871AB">
        <w:t>pgs.; 2 Kgs. 2</w:t>
      </w:r>
      <w:r w:rsidR="00CD046D">
        <w:t>5</w:t>
      </w:r>
      <w:r w:rsidR="00D871AB">
        <w:t xml:space="preserve">– </w:t>
      </w:r>
      <w:r w:rsidR="00861948">
        <w:t>12</w:t>
      </w:r>
      <w:r w:rsidR="00C656F9">
        <w:t xml:space="preserve"> </w:t>
      </w:r>
      <w:r w:rsidR="00D871AB">
        <w:t>pgs.</w:t>
      </w:r>
    </w:p>
    <w:p w:rsidRPr="009142C7" w:rsidR="009142C7" w:rsidP="009142C7" w:rsidRDefault="009142C7" w14:paraId="6D6632F6" w14:textId="77777777">
      <w:pPr>
        <w:pStyle w:val="10spLeftInd05"/>
        <w:ind w:left="360" w:hanging="360"/>
        <w:rPr>
          <w:b/>
        </w:rPr>
      </w:pPr>
      <w:r>
        <w:t xml:space="preserve">(13) </w:t>
      </w:r>
      <w:r>
        <w:rPr>
          <w:b/>
        </w:rPr>
        <w:t>1 Chronicles</w:t>
      </w:r>
      <w:r>
        <w:t>:  (</w:t>
      </w:r>
      <w:r>
        <w:rPr>
          <w:i/>
        </w:rPr>
        <w:t xml:space="preserve">29 Chapters – </w:t>
      </w:r>
      <w:r w:rsidR="006846C5">
        <w:rPr>
          <w:i/>
        </w:rPr>
        <w:t>295</w:t>
      </w:r>
      <w:r>
        <w:rPr>
          <w:i/>
        </w:rPr>
        <w:t xml:space="preserve"> </w:t>
      </w:r>
      <w:r w:rsidRPr="006761CD">
        <w:rPr>
          <w:i/>
        </w:rPr>
        <w:t>pages</w:t>
      </w:r>
      <w:r>
        <w:t xml:space="preserve">) (1 </w:t>
      </w:r>
      <w:r w:rsidR="00733C0B">
        <w:t>Chr</w:t>
      </w:r>
      <w:r>
        <w:t xml:space="preserve">. 1– </w:t>
      </w:r>
      <w:r w:rsidR="001048D9">
        <w:t>28</w:t>
      </w:r>
      <w:r>
        <w:t xml:space="preserve"> pgs.;</w:t>
      </w:r>
      <w:r w:rsidRPr="00E25702">
        <w:t xml:space="preserve"> </w:t>
      </w:r>
      <w:r>
        <w:t>1</w:t>
      </w:r>
      <w:r w:rsidR="00C73107">
        <w:t xml:space="preserve"> Chr</w:t>
      </w:r>
      <w:r>
        <w:t xml:space="preserve">. 2– </w:t>
      </w:r>
      <w:r w:rsidR="00FA1F00">
        <w:t>12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3– </w:t>
      </w:r>
      <w:r w:rsidR="00457736">
        <w:t>14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4– </w:t>
      </w:r>
      <w:r w:rsidR="00233966">
        <w:t>9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5– </w:t>
      </w:r>
      <w:r w:rsidR="007B756F">
        <w:t>11</w:t>
      </w:r>
      <w:r>
        <w:t xml:space="preserve"> pgs.;</w:t>
      </w:r>
      <w:r w:rsidRPr="0046459F">
        <w:t xml:space="preserve"> </w:t>
      </w:r>
      <w:r>
        <w:t xml:space="preserve">1 </w:t>
      </w:r>
      <w:r w:rsidR="00C73107">
        <w:t>Chr</w:t>
      </w:r>
      <w:r>
        <w:t xml:space="preserve">. 6– </w:t>
      </w:r>
      <w:r w:rsidR="000C6BDD">
        <w:t>14</w:t>
      </w:r>
      <w:r>
        <w:t xml:space="preserve"> pgs.; 1 </w:t>
      </w:r>
      <w:r w:rsidR="00C73107">
        <w:t>Chr</w:t>
      </w:r>
      <w:r>
        <w:t xml:space="preserve">. 7 – </w:t>
      </w:r>
      <w:r w:rsidR="00EB4349">
        <w:t>10</w:t>
      </w:r>
      <w:r>
        <w:t xml:space="preserve"> pgs.; 1 </w:t>
      </w:r>
      <w:r w:rsidR="00C73107">
        <w:t>Chr</w:t>
      </w:r>
      <w:r>
        <w:t xml:space="preserve">. 8– </w:t>
      </w:r>
      <w:r w:rsidR="00570761">
        <w:t>7</w:t>
      </w:r>
      <w:r>
        <w:t xml:space="preserve"> pgs.;</w:t>
      </w:r>
      <w:r w:rsidRPr="009A05D6">
        <w:t xml:space="preserve"> </w:t>
      </w:r>
      <w:r w:rsidRPr="00D65FDC">
        <w:t>1</w:t>
      </w:r>
      <w:r>
        <w:t xml:space="preserve"> </w:t>
      </w:r>
      <w:r w:rsidR="00C73107">
        <w:t>Chr</w:t>
      </w:r>
      <w:r>
        <w:t xml:space="preserve">. 9– </w:t>
      </w:r>
      <w:r w:rsidR="006C651D">
        <w:t>7</w:t>
      </w:r>
      <w:r>
        <w:t xml:space="preserve"> pgs.;</w:t>
      </w:r>
      <w:r w:rsidRPr="009A05D6">
        <w:t xml:space="preserve"> </w:t>
      </w:r>
      <w:r>
        <w:t>1</w:t>
      </w:r>
      <w:r w:rsidR="00C73107">
        <w:t xml:space="preserve"> Chr</w:t>
      </w:r>
      <w:r>
        <w:t xml:space="preserve">. 10– </w:t>
      </w:r>
      <w:r w:rsidR="00C64B4B">
        <w:t>8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 xml:space="preserve"> Chr</w:t>
      </w:r>
      <w:r>
        <w:t xml:space="preserve">. 11– </w:t>
      </w:r>
      <w:r w:rsidR="00DC6A77">
        <w:t xml:space="preserve">12 </w:t>
      </w:r>
      <w:r>
        <w:t>pgs.;</w:t>
      </w:r>
      <w:r w:rsidRPr="0046459F">
        <w:t xml:space="preserve"> </w:t>
      </w:r>
      <w:r>
        <w:t xml:space="preserve">1 </w:t>
      </w:r>
      <w:r w:rsidR="00C73107">
        <w:t>Chr</w:t>
      </w:r>
      <w:r>
        <w:t xml:space="preserve">. 12– </w:t>
      </w:r>
      <w:r w:rsidR="001A2152">
        <w:t xml:space="preserve">7 </w:t>
      </w:r>
      <w:r>
        <w:t>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13– </w:t>
      </w:r>
      <w:r w:rsidR="00DE793B">
        <w:t>8</w:t>
      </w:r>
      <w:r>
        <w:t xml:space="preserve"> pgs</w:t>
      </w:r>
      <w:r w:rsidR="00D65FDC">
        <w:t>.</w:t>
      </w:r>
      <w:r>
        <w:t>;</w:t>
      </w:r>
      <w:r w:rsidRPr="009A05D6">
        <w:t xml:space="preserve"> </w:t>
      </w:r>
      <w:r>
        <w:t xml:space="preserve">1 </w:t>
      </w:r>
      <w:r w:rsidR="00C73107">
        <w:t>Chr</w:t>
      </w:r>
      <w:r>
        <w:t>. 14–</w:t>
      </w:r>
      <w:r w:rsidR="00C04242">
        <w:t>8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>. 15–</w:t>
      </w:r>
      <w:r w:rsidR="0038550B">
        <w:t xml:space="preserve">8 </w:t>
      </w:r>
      <w:r>
        <w:t>pgs.;</w:t>
      </w:r>
      <w:r w:rsidRPr="009A05D6">
        <w:t xml:space="preserve"> </w:t>
      </w:r>
      <w:r>
        <w:t xml:space="preserve">1 </w:t>
      </w:r>
      <w:r w:rsidR="00C73107">
        <w:t>Chr</w:t>
      </w:r>
      <w:r>
        <w:t>. 16–</w:t>
      </w:r>
      <w:r w:rsidR="00CF6FCA">
        <w:t xml:space="preserve">9 </w:t>
      </w:r>
      <w:r>
        <w:t>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17– </w:t>
      </w:r>
      <w:r w:rsidR="0094355D">
        <w:t>9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18– </w:t>
      </w:r>
      <w:r w:rsidR="00265FA7">
        <w:t>12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19– </w:t>
      </w:r>
      <w:r w:rsidR="008A3423">
        <w:t>10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20– </w:t>
      </w:r>
      <w:r w:rsidR="00F860C2">
        <w:t>9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21– </w:t>
      </w:r>
      <w:r w:rsidR="00F13FD5">
        <w:t>11</w:t>
      </w:r>
      <w:r>
        <w:t xml:space="preserve"> pgs.;</w:t>
      </w:r>
      <w:r w:rsidRPr="009A05D6">
        <w:t xml:space="preserve"> </w:t>
      </w:r>
      <w:r>
        <w:t xml:space="preserve">1 </w:t>
      </w:r>
      <w:r w:rsidR="00C73107">
        <w:t>Chr</w:t>
      </w:r>
      <w:r>
        <w:t xml:space="preserve">. 22– </w:t>
      </w:r>
      <w:r w:rsidR="00415BC9">
        <w:t>9</w:t>
      </w:r>
      <w:r w:rsidR="00E44A47">
        <w:t xml:space="preserve"> </w:t>
      </w:r>
      <w:r>
        <w:t>pgs.; 1 Chr. 23-</w:t>
      </w:r>
      <w:r w:rsidR="00E60C34">
        <w:t>7</w:t>
      </w:r>
      <w:r w:rsidR="00E44A47">
        <w:t>[</w:t>
      </w:r>
      <w:r w:rsidR="00E44A47">
        <w:rPr>
          <w:b/>
        </w:rPr>
        <w:t>239</w:t>
      </w:r>
      <w:r w:rsidR="00E44A47">
        <w:t>]</w:t>
      </w:r>
      <w:r>
        <w:t xml:space="preserve"> pgs.; 1 Chr. 24-</w:t>
      </w:r>
      <w:r w:rsidR="004961F0">
        <w:t xml:space="preserve"> 9</w:t>
      </w:r>
      <w:r>
        <w:t xml:space="preserve"> pgs.; 1 Chr. 25-</w:t>
      </w:r>
      <w:r w:rsidR="00725922">
        <w:t>8</w:t>
      </w:r>
      <w:r>
        <w:t xml:space="preserve"> pgs.; 1 Chr. 26-</w:t>
      </w:r>
      <w:r w:rsidR="00CB7A78">
        <w:t>9</w:t>
      </w:r>
      <w:r>
        <w:t xml:space="preserve"> pgs.; 1 Chr. 27-</w:t>
      </w:r>
      <w:r w:rsidR="00B6706F">
        <w:t>11</w:t>
      </w:r>
      <w:r>
        <w:t xml:space="preserve"> pgs.; 1 Chr. 28-</w:t>
      </w:r>
      <w:r w:rsidR="00825C88">
        <w:t>11</w:t>
      </w:r>
      <w:r>
        <w:t xml:space="preserve"> pgs.; 1 Chr. 29-</w:t>
      </w:r>
      <w:r w:rsidR="00A6799E">
        <w:t>8</w:t>
      </w:r>
      <w:r>
        <w:t xml:space="preserve"> pgs.</w:t>
      </w:r>
      <w:r w:rsidR="0019662E">
        <w:t>)</w:t>
      </w:r>
    </w:p>
    <w:p w:rsidR="009142C7" w:rsidP="009142C7" w:rsidRDefault="009142C7" w14:paraId="04BDFCC9" w14:textId="77777777">
      <w:pPr>
        <w:pStyle w:val="10spLeftInd05"/>
        <w:ind w:left="360" w:hanging="360"/>
      </w:pPr>
      <w:r>
        <w:t xml:space="preserve">(14) </w:t>
      </w:r>
      <w:r>
        <w:rPr>
          <w:b/>
        </w:rPr>
        <w:t>2 Chronicles</w:t>
      </w:r>
      <w:r>
        <w:t>:  (</w:t>
      </w:r>
      <w:r w:rsidR="00B7472D">
        <w:rPr>
          <w:i/>
        </w:rPr>
        <w:t>36</w:t>
      </w:r>
      <w:r>
        <w:rPr>
          <w:i/>
        </w:rPr>
        <w:t xml:space="preserve"> Chapters – </w:t>
      </w:r>
      <w:r w:rsidR="00D90012">
        <w:rPr>
          <w:i/>
        </w:rPr>
        <w:t>35</w:t>
      </w:r>
      <w:r w:rsidR="00EA60F1">
        <w:rPr>
          <w:i/>
        </w:rPr>
        <w:t>6</w:t>
      </w:r>
      <w:r>
        <w:rPr>
          <w:i/>
        </w:rPr>
        <w:t xml:space="preserve"> </w:t>
      </w:r>
      <w:r w:rsidRPr="006761CD">
        <w:rPr>
          <w:i/>
        </w:rPr>
        <w:t>pages</w:t>
      </w:r>
      <w:r>
        <w:t xml:space="preserve">) </w:t>
      </w:r>
      <w:r w:rsidR="00AF47C3">
        <w:t xml:space="preserve">(2 Chr. 1– </w:t>
      </w:r>
      <w:r w:rsidR="00110835">
        <w:t>9</w:t>
      </w:r>
      <w:r w:rsidR="00AF47C3">
        <w:t xml:space="preserve"> pgs.;</w:t>
      </w:r>
      <w:r w:rsidRPr="00E25702" w:rsidR="00AF47C3">
        <w:t xml:space="preserve"> </w:t>
      </w:r>
      <w:r w:rsidR="00AF47C3">
        <w:t xml:space="preserve">2 Chr. 2– </w:t>
      </w:r>
      <w:r w:rsidR="00D41F08">
        <w:t>9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3– </w:t>
      </w:r>
      <w:r w:rsidR="007C4991">
        <w:t>1</w:t>
      </w:r>
      <w:r w:rsidR="00F71243">
        <w:t>0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4– </w:t>
      </w:r>
      <w:r w:rsidR="004E0E22">
        <w:t>10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5– </w:t>
      </w:r>
      <w:r w:rsidR="009C0F5D">
        <w:t>9</w:t>
      </w:r>
      <w:r w:rsidR="00AF47C3">
        <w:t xml:space="preserve"> pgs.;</w:t>
      </w:r>
      <w:r w:rsidRPr="0046459F" w:rsidR="00AF47C3">
        <w:t xml:space="preserve"> </w:t>
      </w:r>
      <w:r w:rsidR="00AF47C3">
        <w:t xml:space="preserve">2 Chr. 6– </w:t>
      </w:r>
      <w:r w:rsidR="00FB2759">
        <w:t>9</w:t>
      </w:r>
      <w:r w:rsidR="00AF47C3">
        <w:t xml:space="preserve"> pgs.; 2 Chr. 7 – </w:t>
      </w:r>
      <w:r w:rsidR="00821E84">
        <w:t>11</w:t>
      </w:r>
      <w:r w:rsidR="00AF47C3">
        <w:t xml:space="preserve"> pgs.; 2 Chr. 8– </w:t>
      </w:r>
      <w:r w:rsidR="00641406">
        <w:t>8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9– </w:t>
      </w:r>
      <w:r w:rsidR="00BB41B5">
        <w:t xml:space="preserve">10 </w:t>
      </w:r>
      <w:r w:rsidR="00AF47C3">
        <w:t>pgs.;</w:t>
      </w:r>
      <w:r w:rsidRPr="009A05D6" w:rsidR="00AF47C3">
        <w:t xml:space="preserve"> </w:t>
      </w:r>
      <w:r w:rsidR="00AF47C3">
        <w:t xml:space="preserve">2 Chr. 10– </w:t>
      </w:r>
      <w:r w:rsidR="0005493B">
        <w:t>9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11– </w:t>
      </w:r>
      <w:r w:rsidR="007341F7">
        <w:t>10</w:t>
      </w:r>
      <w:r w:rsidR="00AF47C3">
        <w:t xml:space="preserve"> pgs.;</w:t>
      </w:r>
      <w:r w:rsidRPr="0046459F" w:rsidR="00AF47C3">
        <w:t xml:space="preserve"> </w:t>
      </w:r>
      <w:r w:rsidR="00AF47C3">
        <w:t xml:space="preserve">2 Chr. 12– </w:t>
      </w:r>
      <w:r w:rsidR="006F0703">
        <w:t>10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13– </w:t>
      </w:r>
      <w:r w:rsidR="00B34726">
        <w:t>11</w:t>
      </w:r>
      <w:r w:rsidR="00AF47C3">
        <w:t xml:space="preserve"> pgs.;</w:t>
      </w:r>
      <w:r w:rsidRPr="009A05D6" w:rsidR="00AF47C3">
        <w:t xml:space="preserve"> </w:t>
      </w:r>
      <w:r w:rsidR="00AF47C3">
        <w:t>2 Chr. 14–</w:t>
      </w:r>
      <w:r w:rsidR="00E036C7">
        <w:t>8</w:t>
      </w:r>
      <w:r w:rsidR="00AF47C3">
        <w:t xml:space="preserve"> pgs.;</w:t>
      </w:r>
      <w:r w:rsidRPr="009A05D6" w:rsidR="00AF47C3">
        <w:t xml:space="preserve"> </w:t>
      </w:r>
      <w:r w:rsidR="00AF47C3">
        <w:t>2 Chr. 15–</w:t>
      </w:r>
      <w:r w:rsidR="00131E85">
        <w:t>8</w:t>
      </w:r>
      <w:r w:rsidR="00AF47C3">
        <w:t xml:space="preserve"> pgs.;</w:t>
      </w:r>
      <w:r w:rsidRPr="009A05D6" w:rsidR="00AF47C3">
        <w:t xml:space="preserve"> </w:t>
      </w:r>
      <w:r w:rsidR="00AF47C3">
        <w:t>2 Chr. 16–</w:t>
      </w:r>
      <w:r w:rsidR="00C83EB8">
        <w:t>8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17– </w:t>
      </w:r>
      <w:r w:rsidR="00C96DCE">
        <w:t>7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18– </w:t>
      </w:r>
      <w:r w:rsidR="00BF1BE1">
        <w:t>11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19– </w:t>
      </w:r>
      <w:r w:rsidR="00F024AD">
        <w:t>8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20– </w:t>
      </w:r>
      <w:r w:rsidR="003F6B8F">
        <w:t>9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21– </w:t>
      </w:r>
      <w:r w:rsidR="00A73B15">
        <w:t>11</w:t>
      </w:r>
      <w:r w:rsidR="00AF47C3">
        <w:t xml:space="preserve"> pgs.;</w:t>
      </w:r>
      <w:r w:rsidRPr="009A05D6" w:rsidR="00AF47C3">
        <w:t xml:space="preserve"> </w:t>
      </w:r>
      <w:r w:rsidR="00AF47C3">
        <w:t xml:space="preserve">2 Chr. 22– </w:t>
      </w:r>
      <w:r w:rsidR="009A0927">
        <w:t>8</w:t>
      </w:r>
      <w:r w:rsidR="00AF47C3">
        <w:t xml:space="preserve"> pgs.; 2 Chr. 23-</w:t>
      </w:r>
      <w:r w:rsidR="00B543EA">
        <w:t>8</w:t>
      </w:r>
      <w:r w:rsidR="00AF47C3">
        <w:t xml:space="preserve"> pgs.; 2 Chr. 24-</w:t>
      </w:r>
      <w:r w:rsidR="00DD3B12">
        <w:t>9</w:t>
      </w:r>
      <w:r w:rsidR="00AF47C3">
        <w:t xml:space="preserve"> pgs.; 2 Chr. 25-</w:t>
      </w:r>
      <w:r w:rsidR="00A83685">
        <w:t>10</w:t>
      </w:r>
      <w:r w:rsidR="00AF47C3">
        <w:t xml:space="preserve"> pgs.; 2 Chr. 26-</w:t>
      </w:r>
      <w:r w:rsidR="001A3410">
        <w:t>11</w:t>
      </w:r>
      <w:r w:rsidR="00AF47C3">
        <w:t xml:space="preserve"> pgs.; 2 Chr. 27-</w:t>
      </w:r>
      <w:r w:rsidR="00BE29C5">
        <w:t>8</w:t>
      </w:r>
      <w:r w:rsidR="00AF47C3">
        <w:t xml:space="preserve"> pgs.; 2 Chr. 28-</w:t>
      </w:r>
      <w:r w:rsidR="0040477D">
        <w:t>10</w:t>
      </w:r>
      <w:r w:rsidR="00AF47C3">
        <w:t xml:space="preserve"> pgs.; 2 Chr. 29-</w:t>
      </w:r>
      <w:r w:rsidR="00B81AB6">
        <w:t xml:space="preserve">9 </w:t>
      </w:r>
      <w:r w:rsidR="00AF47C3">
        <w:t>pgs.</w:t>
      </w:r>
      <w:r w:rsidR="007B7399">
        <w:t>; 2 Chr. 30-</w:t>
      </w:r>
      <w:r w:rsidR="00411448">
        <w:t>9</w:t>
      </w:r>
      <w:r w:rsidR="007B7399">
        <w:t xml:space="preserve"> pgs.; 2 Chr. 31-</w:t>
      </w:r>
      <w:r w:rsidR="00DD40A4">
        <w:t>9</w:t>
      </w:r>
      <w:r w:rsidR="007B7399">
        <w:t xml:space="preserve"> pgs.; 2 Chr. 32-</w:t>
      </w:r>
      <w:r w:rsidR="005D151F">
        <w:t>16</w:t>
      </w:r>
      <w:r w:rsidR="007B7399">
        <w:t xml:space="preserve"> pgs.; 2 Chr. 33-</w:t>
      </w:r>
      <w:r w:rsidR="00D65FB6">
        <w:t>12</w:t>
      </w:r>
      <w:r w:rsidR="007B7399">
        <w:t xml:space="preserve"> pgs.; 2 Chr. 34-</w:t>
      </w:r>
      <w:r w:rsidR="00172B40">
        <w:t>15</w:t>
      </w:r>
      <w:r w:rsidR="007B7399">
        <w:t xml:space="preserve"> pgs.</w:t>
      </w:r>
      <w:r w:rsidR="00B1649B">
        <w:t>; 2 Chr. 35-</w:t>
      </w:r>
      <w:r w:rsidR="007763E7">
        <w:t>11</w:t>
      </w:r>
      <w:r w:rsidR="00B1649B">
        <w:t xml:space="preserve"> pgs.; 2 Chr. 36-</w:t>
      </w:r>
      <w:r w:rsidR="00C85559">
        <w:t>1</w:t>
      </w:r>
      <w:r w:rsidR="00EA60F1">
        <w:t>6</w:t>
      </w:r>
      <w:r w:rsidR="00B1649B">
        <w:t xml:space="preserve"> pgs.)</w:t>
      </w:r>
    </w:p>
    <w:p w:rsidRPr="003748FC" w:rsidR="003748FC" w:rsidP="003748FC" w:rsidRDefault="003748FC" w14:paraId="0797506A" w14:textId="77777777">
      <w:pPr>
        <w:pStyle w:val="10spLeftInd05"/>
        <w:ind w:left="360" w:hanging="360"/>
        <w:jc w:val="center"/>
        <w:rPr>
          <w:b/>
          <w:bCs/>
        </w:rPr>
      </w:pPr>
      <w:r>
        <w:rPr>
          <w:b/>
          <w:bCs/>
        </w:rPr>
        <w:t>TOPIC INDEX</w:t>
      </w:r>
    </w:p>
    <w:p w:rsidR="003917C7" w:rsidP="001B67B2" w:rsidRDefault="00606DA4" w14:paraId="52F4981F" w14:textId="77777777">
      <w:pPr>
        <w:pStyle w:val="10spLeftInd05"/>
        <w:ind w:left="1440" w:hanging="1440"/>
        <w:rPr>
          <w:b/>
        </w:rPr>
      </w:pPr>
      <w:r>
        <w:rPr>
          <w:b/>
        </w:rPr>
        <w:t>I</w:t>
      </w:r>
      <w:r>
        <w:rPr>
          <w:b/>
        </w:rPr>
        <w:tab/>
        <w:t>FAITH</w:t>
      </w:r>
    </w:p>
    <w:p w:rsidRPr="00BC45CA" w:rsidR="003917C7" w:rsidP="003917C7" w:rsidRDefault="003917C7" w14:paraId="0C7CBE26" w14:textId="77777777">
      <w:pPr>
        <w:pStyle w:val="10spLeftInd05"/>
        <w:ind w:left="1440" w:hanging="1440"/>
        <w:rPr>
          <w:b/>
          <w:bCs/>
        </w:rPr>
      </w:pPr>
      <w:r w:rsidRPr="003A3CAE">
        <w:rPr>
          <w:b/>
          <w:bCs/>
        </w:rPr>
        <w:t>(</w:t>
      </w:r>
      <w:r>
        <w:rPr>
          <w:b/>
          <w:bCs/>
        </w:rPr>
        <w:t xml:space="preserve">1). </w:t>
      </w:r>
      <w:r>
        <w:rPr>
          <w:b/>
          <w:bCs/>
        </w:rPr>
        <w:tab/>
        <w:t>Heroic Acts of the Faith</w:t>
      </w:r>
      <w:r w:rsidR="00501A0B">
        <w:rPr>
          <w:b/>
          <w:bCs/>
        </w:rPr>
        <w:t xml:space="preserve"> / Trust</w:t>
      </w:r>
    </w:p>
    <w:p w:rsidR="003917C7" w:rsidP="003917C7" w:rsidRDefault="003917C7" w14:paraId="289765F6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Fonts w:eastAsia="Times New Roman"/>
        </w:rPr>
        <w:tab/>
        <w:t>Noah’s faith before the Flood  – Genesis 6</w:t>
      </w:r>
    </w:p>
    <w:p w:rsidR="003917C7" w:rsidP="003917C7" w:rsidRDefault="003917C7" w14:paraId="532F6402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eastAsia="Times New Roman"/>
        </w:rPr>
        <w:tab/>
        <w:t>Abraham’s faith in Isaac’s sacrifice  – Genesis 22</w:t>
      </w:r>
    </w:p>
    <w:p w:rsidR="003917C7" w:rsidP="003917C7" w:rsidRDefault="003917C7" w14:paraId="5C1C922B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Fonts w:eastAsia="Times New Roman"/>
        </w:rPr>
        <w:tab/>
        <w:t>Joseph’s faith in prison – Genesis 40</w:t>
      </w:r>
    </w:p>
    <w:p w:rsidR="003917C7" w:rsidP="003917C7" w:rsidRDefault="003917C7" w14:paraId="4F20559C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Fonts w:eastAsia="Times New Roman"/>
        </w:rPr>
        <w:tab/>
        <w:t>Moses’ faith against the Egyptian army – Exodus 14</w:t>
      </w:r>
    </w:p>
    <w:p w:rsidR="003917C7" w:rsidP="003917C7" w:rsidRDefault="003917C7" w14:paraId="26812148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Fonts w:eastAsia="Times New Roman"/>
        </w:rPr>
        <w:tab/>
        <w:t>Rahab’s faith with the Jewish spies – Joshua 2</w:t>
      </w:r>
    </w:p>
    <w:p w:rsidR="003917C7" w:rsidP="003917C7" w:rsidRDefault="003917C7" w14:paraId="42E6984E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Fonts w:eastAsia="Times New Roman"/>
        </w:rPr>
        <w:tab/>
      </w:r>
      <w:r>
        <w:rPr>
          <w:rStyle w:val="text"/>
        </w:rPr>
        <w:t>Deborah’s faith against the Canaanite army – Judges 4</w:t>
      </w:r>
    </w:p>
    <w:p w:rsidRPr="00315ED1" w:rsidR="003917C7" w:rsidP="003917C7" w:rsidRDefault="003917C7" w14:paraId="236DB750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7. </w:t>
      </w:r>
      <w:r>
        <w:rPr>
          <w:rFonts w:eastAsia="Times New Roman"/>
        </w:rPr>
        <w:tab/>
      </w:r>
      <w:r>
        <w:t>Gideon’s faith against the Midianite army</w:t>
      </w:r>
      <w:r>
        <w:rPr>
          <w:rFonts w:eastAsia="Times New Roman"/>
        </w:rPr>
        <w:t xml:space="preserve"> - Judges</w:t>
      </w:r>
      <w:r w:rsidRPr="009C78EA">
        <w:tab/>
      </w:r>
    </w:p>
    <w:p w:rsidR="003917C7" w:rsidP="003917C7" w:rsidRDefault="003917C7" w14:paraId="431E3CC6" w14:textId="77777777">
      <w:pPr>
        <w:pStyle w:val="10spLeftInd05"/>
        <w:ind w:left="1440" w:hanging="1440"/>
      </w:pPr>
      <w:r>
        <w:t xml:space="preserve">8. </w:t>
      </w:r>
      <w:r>
        <w:tab/>
        <w:t>Hanna</w:t>
      </w:r>
      <w:r w:rsidR="00DF7279">
        <w:t>h</w:t>
      </w:r>
      <w:r>
        <w:t>’s faith in giving up her only child – 1 Samuel 1</w:t>
      </w:r>
    </w:p>
    <w:p w:rsidR="003917C7" w:rsidP="003917C7" w:rsidRDefault="003917C7" w14:paraId="7A0E410E" w14:textId="77777777">
      <w:pPr>
        <w:pStyle w:val="10spLeftInd05"/>
        <w:ind w:left="1440" w:hanging="1440"/>
        <w:rPr>
          <w:rFonts w:eastAsia="Times New Roman"/>
        </w:rPr>
      </w:pPr>
      <w:r>
        <w:t xml:space="preserve">9. </w:t>
      </w:r>
      <w:r>
        <w:tab/>
      </w:r>
      <w:r w:rsidRPr="004E15AB">
        <w:rPr>
          <w:rFonts w:eastAsia="Times New Roman"/>
        </w:rPr>
        <w:t xml:space="preserve">Jonathan’s faith </w:t>
      </w:r>
      <w:r>
        <w:rPr>
          <w:rStyle w:val="text"/>
        </w:rPr>
        <w:t>against the</w:t>
      </w:r>
      <w:r w:rsidRPr="004E15AB">
        <w:rPr>
          <w:rFonts w:eastAsia="Times New Roman"/>
        </w:rPr>
        <w:t xml:space="preserve"> Philistine</w:t>
      </w:r>
      <w:r>
        <w:rPr>
          <w:rFonts w:eastAsia="Times New Roman"/>
        </w:rPr>
        <w:t xml:space="preserve"> army</w:t>
      </w:r>
      <w:r w:rsidRPr="004E15AB">
        <w:rPr>
          <w:rFonts w:eastAsia="Times New Roman"/>
        </w:rPr>
        <w:t xml:space="preserve"> – 1 Sam</w:t>
      </w:r>
      <w:r>
        <w:rPr>
          <w:rFonts w:eastAsia="Times New Roman"/>
        </w:rPr>
        <w:t>uel</w:t>
      </w:r>
      <w:r w:rsidRPr="004E15AB">
        <w:rPr>
          <w:rFonts w:eastAsia="Times New Roman"/>
        </w:rPr>
        <w:t xml:space="preserve"> 14</w:t>
      </w:r>
    </w:p>
    <w:p w:rsidR="003917C7" w:rsidP="003917C7" w:rsidRDefault="003917C7" w14:paraId="0FE2C115" w14:textId="77777777">
      <w:pPr>
        <w:pStyle w:val="10spLeftInd05"/>
        <w:ind w:left="1440" w:hanging="1440"/>
      </w:pPr>
      <w:r>
        <w:t xml:space="preserve">10. </w:t>
      </w:r>
      <w:r>
        <w:tab/>
        <w:t>David’s faith against Goliath – 1 Samuel 17</w:t>
      </w:r>
    </w:p>
    <w:p w:rsidRPr="00315ED1" w:rsidR="003917C7" w:rsidP="003917C7" w:rsidRDefault="003917C7" w14:paraId="0915F403" w14:textId="77777777">
      <w:pPr>
        <w:pStyle w:val="10spLeftInd05"/>
        <w:ind w:left="1440" w:hanging="1440"/>
        <w:rPr>
          <w:rFonts w:eastAsia="Times New Roman"/>
          <w:bCs/>
        </w:rPr>
      </w:pPr>
      <w:r>
        <w:t xml:space="preserve">11. </w:t>
      </w:r>
      <w:r>
        <w:tab/>
      </w:r>
      <w:r>
        <w:rPr>
          <w:rFonts w:eastAsia="Times New Roman"/>
          <w:bCs/>
        </w:rPr>
        <w:t>David’s faith in the wilderness against a Philistine army and Saul – 1 Samuel 23</w:t>
      </w:r>
    </w:p>
    <w:p w:rsidR="003917C7" w:rsidP="003917C7" w:rsidRDefault="003917C7" w14:paraId="2A3EBF1A" w14:textId="77777777">
      <w:pPr>
        <w:pStyle w:val="10spLeftInd05"/>
        <w:ind w:left="1440" w:hanging="1440"/>
      </w:pPr>
      <w:r>
        <w:t xml:space="preserve">12. </w:t>
      </w:r>
      <w:r>
        <w:tab/>
        <w:t>Elijah’s faith against Ahab and the prophets of Baal – 1 Kings 18</w:t>
      </w:r>
    </w:p>
    <w:p w:rsidRPr="00733424" w:rsidR="003917C7" w:rsidP="003917C7" w:rsidRDefault="003917C7" w14:paraId="44362222" w14:textId="77777777">
      <w:pPr>
        <w:pStyle w:val="10spLeftInd05"/>
        <w:ind w:left="1440" w:hanging="1440"/>
      </w:pPr>
      <w:r>
        <w:t xml:space="preserve">13. </w:t>
      </w:r>
      <w:r>
        <w:tab/>
        <w:t>Elisha’s faith against the Aramean army – 2 Kings 6</w:t>
      </w:r>
    </w:p>
    <w:p w:rsidRPr="003748FC" w:rsidR="009E0543" w:rsidP="009E0543" w:rsidRDefault="003917C7" w14:paraId="6BC85C73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14. </w:t>
      </w:r>
      <w:r>
        <w:rPr>
          <w:rFonts w:eastAsia="Times New Roman"/>
        </w:rPr>
        <w:tab/>
        <w:t>Hezekiah’s faith against the Assyrian army– 2 Chronicles 32</w:t>
      </w:r>
    </w:p>
    <w:p w:rsidR="009E0543" w:rsidP="009E0543" w:rsidRDefault="009E0543" w14:paraId="008F896A" w14:textId="77777777">
      <w:pPr>
        <w:pStyle w:val="10spLeftInd05"/>
        <w:ind w:left="1440" w:hanging="1440"/>
      </w:pPr>
      <w:r>
        <w:rPr>
          <w:b/>
          <w:bCs/>
        </w:rPr>
        <w:t xml:space="preserve">(2). </w:t>
      </w:r>
      <w:r>
        <w:rPr>
          <w:b/>
          <w:bCs/>
        </w:rPr>
        <w:tab/>
        <w:t>Patience</w:t>
      </w:r>
    </w:p>
    <w:p w:rsidR="009E0543" w:rsidP="009E0543" w:rsidRDefault="009E0543" w14:paraId="1D974EB3" w14:textId="77777777">
      <w:pPr>
        <w:pStyle w:val="10spLeftInd05"/>
        <w:ind w:left="1440" w:hanging="1440"/>
      </w:pPr>
      <w:r>
        <w:t>1.</w:t>
      </w:r>
      <w:r>
        <w:tab/>
      </w:r>
      <w:r>
        <w:rPr>
          <w:color w:val="000000"/>
        </w:rPr>
        <w:t xml:space="preserve">Abraham’s 100-year wait for God’s promised son -Genesis 21  </w:t>
      </w:r>
    </w:p>
    <w:p w:rsidR="009E0543" w:rsidP="009E0543" w:rsidRDefault="009E0543" w14:paraId="50B2DC6E" w14:textId="77777777">
      <w:pPr>
        <w:pStyle w:val="10spLeftInd05"/>
        <w:ind w:left="1440" w:hanging="1440"/>
      </w:pPr>
      <w:r>
        <w:t>2.</w:t>
      </w:r>
      <w:r>
        <w:tab/>
      </w:r>
      <w:r>
        <w:rPr>
          <w:color w:val="000000"/>
        </w:rPr>
        <w:t xml:space="preserve">Isaac’s 20-year wait for his promised son - </w:t>
      </w:r>
      <w:r>
        <w:t>Genesis 25</w:t>
      </w:r>
    </w:p>
    <w:p w:rsidR="009E0543" w:rsidP="009E0543" w:rsidRDefault="009E0543" w14:paraId="78BF3E2A" w14:textId="77777777">
      <w:pPr>
        <w:pStyle w:val="10spLeftInd05"/>
        <w:ind w:left="1440" w:hanging="1440"/>
        <w:rPr>
          <w:rStyle w:val="text"/>
        </w:rPr>
      </w:pPr>
      <w:r>
        <w:t>3.</w:t>
      </w:r>
      <w:r>
        <w:tab/>
        <w:t xml:space="preserve">The Jews’ failure to wait 40 days for </w:t>
      </w:r>
      <w:r>
        <w:rPr>
          <w:rStyle w:val="text"/>
        </w:rPr>
        <w:t>Moses – Exodus 32</w:t>
      </w:r>
    </w:p>
    <w:p w:rsidR="009E0543" w:rsidP="009E0543" w:rsidRDefault="009E0543" w14:paraId="5BC0BD74" w14:textId="77777777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</w:r>
      <w:r w:rsidRPr="005E5794">
        <w:t>Joshua’s patience in waiting on God</w:t>
      </w:r>
      <w:r>
        <w:t xml:space="preserve">  – Exodus 33</w:t>
      </w:r>
    </w:p>
    <w:p w:rsidR="009E0543" w:rsidP="009E0543" w:rsidRDefault="009E0543" w14:paraId="0C30F013" w14:textId="77777777">
      <w:pPr>
        <w:pStyle w:val="10spLeftInd05"/>
        <w:ind w:left="1440" w:hanging="1440"/>
      </w:pPr>
      <w:r>
        <w:t>5.</w:t>
      </w:r>
      <w:r>
        <w:tab/>
        <w:t>Being patient for God timing – Deuteronomy 7</w:t>
      </w:r>
    </w:p>
    <w:p w:rsidR="009E0543" w:rsidP="009E0543" w:rsidRDefault="009E0543" w14:paraId="4C76AFB7" w14:textId="77777777">
      <w:pPr>
        <w:pStyle w:val="10spLeftInd05"/>
        <w:ind w:left="1440" w:hanging="1440"/>
        <w:rPr>
          <w:rStyle w:val="text"/>
        </w:rPr>
      </w:pPr>
      <w:r>
        <w:t>6.</w:t>
      </w:r>
      <w:r>
        <w:tab/>
      </w:r>
      <w:r>
        <w:rPr>
          <w:rStyle w:val="text"/>
        </w:rPr>
        <w:t>Hannah waits on God’s promise – Samuel 1.</w:t>
      </w:r>
    </w:p>
    <w:p w:rsidRPr="00297242" w:rsidR="009E0543" w:rsidP="009E0543" w:rsidRDefault="009E0543" w14:paraId="003FDCC5" w14:textId="77777777">
      <w:pPr>
        <w:pStyle w:val="10spLeftInd05"/>
        <w:ind w:left="1440" w:hanging="1440"/>
      </w:pPr>
      <w:r>
        <w:t>7.</w:t>
      </w:r>
      <w:r>
        <w:tab/>
      </w:r>
      <w:r w:rsidRPr="00297242">
        <w:rPr>
          <w:rFonts w:eastAsia="Times New Roman"/>
        </w:rPr>
        <w:t xml:space="preserve">Samuel instructed Saul </w:t>
      </w:r>
      <w:r>
        <w:rPr>
          <w:rFonts w:eastAsia="Times New Roman"/>
        </w:rPr>
        <w:t xml:space="preserve">7 days </w:t>
      </w:r>
      <w:r w:rsidRPr="00297242">
        <w:rPr>
          <w:rFonts w:eastAsia="Times New Roman"/>
        </w:rPr>
        <w:t>to wait to be king 1 Sam</w:t>
      </w:r>
      <w:r>
        <w:rPr>
          <w:rFonts w:eastAsia="Times New Roman"/>
        </w:rPr>
        <w:t>uel</w:t>
      </w:r>
      <w:r w:rsidRPr="00297242">
        <w:rPr>
          <w:rFonts w:eastAsia="Times New Roman"/>
        </w:rPr>
        <w:t xml:space="preserve"> 10</w:t>
      </w:r>
    </w:p>
    <w:p w:rsidR="009E0543" w:rsidP="009E0543" w:rsidRDefault="009E0543" w14:paraId="2D052A83" w14:textId="77777777">
      <w:pPr>
        <w:pStyle w:val="10spLeftInd05"/>
        <w:ind w:left="1440" w:hanging="1440"/>
      </w:pPr>
      <w:r>
        <w:t>8.</w:t>
      </w:r>
      <w:r>
        <w:tab/>
        <w:t>Elijah forced to wait on God’s timing – 1 Kings 17</w:t>
      </w:r>
    </w:p>
    <w:p w:rsidRPr="007B0733" w:rsidR="007B0733" w:rsidP="007B0733" w:rsidRDefault="009E0543" w14:paraId="3A3CBF3B" w14:textId="77777777">
      <w:pPr>
        <w:pStyle w:val="10spLeftInd05"/>
        <w:ind w:left="1440" w:hanging="1440"/>
        <w:rPr>
          <w:rFonts w:eastAsia="Times New Roman"/>
        </w:rPr>
      </w:pPr>
      <w:r>
        <w:t xml:space="preserve">9. </w:t>
      </w:r>
      <w:r>
        <w:tab/>
      </w:r>
      <w:r w:rsidRPr="003C4CE5">
        <w:rPr>
          <w:rFonts w:eastAsia="Times New Roman"/>
        </w:rPr>
        <w:t>Hezekiah’s failure to wait on God’s timing – 2 Kings 18</w:t>
      </w:r>
    </w:p>
    <w:p w:rsidR="007B0733" w:rsidP="007B0733" w:rsidRDefault="007B0733" w14:paraId="478101EA" w14:textId="77777777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(3)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>God’s Testing</w:t>
      </w:r>
    </w:p>
    <w:p w:rsidR="007B0733" w:rsidP="007B0733" w:rsidRDefault="007B0733" w14:paraId="3B3352C9" w14:textId="77777777">
      <w:pPr>
        <w:pStyle w:val="10spLeftInd05"/>
        <w:ind w:left="1440" w:hanging="1440"/>
      </w:pPr>
      <w:r>
        <w:t>1.</w:t>
      </w:r>
      <w:r>
        <w:tab/>
        <w:t>God tests Abraham’s faith – Genesis 12</w:t>
      </w:r>
    </w:p>
    <w:p w:rsidR="007B0733" w:rsidP="007B0733" w:rsidRDefault="007B0733" w14:paraId="3AFBCE9F" w14:textId="77777777">
      <w:pPr>
        <w:pStyle w:val="10spLeftInd05"/>
        <w:ind w:left="1440" w:hanging="1440"/>
        <w:rPr>
          <w:rStyle w:val="text"/>
        </w:rPr>
      </w:pPr>
      <w:r>
        <w:t>2.</w:t>
      </w:r>
      <w:r>
        <w:tab/>
        <w:t xml:space="preserve">God tests Isaac’s faith </w:t>
      </w:r>
      <w:r>
        <w:rPr>
          <w:rStyle w:val="text"/>
        </w:rPr>
        <w:t>– Genesis 26</w:t>
      </w:r>
    </w:p>
    <w:p w:rsidR="007B0733" w:rsidP="007B0733" w:rsidRDefault="007B0733" w14:paraId="69328F4A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  <w:t>God tests Joseph’s faith – Genesis 39</w:t>
      </w:r>
    </w:p>
    <w:p w:rsidR="007B0733" w:rsidP="007B0733" w:rsidRDefault="007B0733" w14:paraId="53AFE871" w14:textId="77777777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  <w:t xml:space="preserve">God tests </w:t>
      </w:r>
      <w:r w:rsidRPr="0090101A">
        <w:t>Jacob’s family – Genesis 42</w:t>
      </w:r>
    </w:p>
    <w:p w:rsidR="007B0733" w:rsidP="007B0733" w:rsidRDefault="007B0733" w14:paraId="1E7519BC" w14:textId="77777777">
      <w:pPr>
        <w:pStyle w:val="10spLeftInd05"/>
        <w:ind w:left="1440" w:hanging="1440"/>
      </w:pPr>
      <w:r>
        <w:t>5.</w:t>
      </w:r>
      <w:r>
        <w:tab/>
        <w:t>Joseph tests his brothers – Genesis 44</w:t>
      </w:r>
    </w:p>
    <w:p w:rsidR="007B0733" w:rsidP="007B0733" w:rsidRDefault="007B0733" w14:paraId="0D68FD3E" w14:textId="77777777">
      <w:pPr>
        <w:pStyle w:val="10spLeftInd05"/>
        <w:ind w:left="1440" w:hanging="1440"/>
      </w:pPr>
      <w:r>
        <w:t>6.</w:t>
      </w:r>
      <w:r>
        <w:tab/>
        <w:t>God tests the Jews in Egypt – Exodus 5</w:t>
      </w:r>
    </w:p>
    <w:p w:rsidR="007B0733" w:rsidP="007B0733" w:rsidRDefault="007B0733" w14:paraId="0FC7F2FE" w14:textId="77777777">
      <w:pPr>
        <w:pStyle w:val="10spLeftInd05"/>
        <w:ind w:left="1440" w:hanging="1440"/>
      </w:pPr>
      <w:r>
        <w:t>7.</w:t>
      </w:r>
      <w:r>
        <w:tab/>
        <w:t>God tests the Jews in the wilderness – Exodus 17</w:t>
      </w:r>
    </w:p>
    <w:p w:rsidR="007B0733" w:rsidP="007B0733" w:rsidRDefault="007B0733" w14:paraId="04C1A7FC" w14:textId="77777777">
      <w:pPr>
        <w:pStyle w:val="10spLeftInd05"/>
        <w:ind w:left="1440" w:hanging="1440"/>
      </w:pPr>
      <w:r>
        <w:t>8.</w:t>
      </w:r>
      <w:r>
        <w:tab/>
        <w:t xml:space="preserve">The reasons for God’s testing in the wilderness - Deuteronomy 8  </w:t>
      </w:r>
    </w:p>
    <w:p w:rsidR="007B0733" w:rsidP="007B0733" w:rsidRDefault="007B0733" w14:paraId="14561A62" w14:textId="77777777">
      <w:pPr>
        <w:pStyle w:val="10spLeftInd05"/>
        <w:ind w:left="1440" w:hanging="1440"/>
      </w:pPr>
      <w:r>
        <w:t>9.</w:t>
      </w:r>
      <w:r>
        <w:tab/>
      </w:r>
      <w:r w:rsidRPr="0043573E">
        <w:t xml:space="preserve">God’s </w:t>
      </w:r>
      <w:r>
        <w:t>s</w:t>
      </w:r>
      <w:r w:rsidRPr="0043573E">
        <w:t xml:space="preserve">even </w:t>
      </w:r>
      <w:r>
        <w:t>t</w:t>
      </w:r>
      <w:r w:rsidRPr="0043573E">
        <w:t xml:space="preserve">ests for </w:t>
      </w:r>
      <w:r>
        <w:t>c</w:t>
      </w:r>
      <w:r w:rsidRPr="0043573E">
        <w:t xml:space="preserve">ounterfeit </w:t>
      </w:r>
      <w:r>
        <w:t>p</w:t>
      </w:r>
      <w:r w:rsidRPr="0043573E">
        <w:t>rophets</w:t>
      </w:r>
      <w:r>
        <w:t xml:space="preserve"> - Deuteronomy 13</w:t>
      </w:r>
    </w:p>
    <w:p w:rsidR="007B0733" w:rsidP="007B0733" w:rsidRDefault="007B0733" w14:paraId="463EDF0B" w14:textId="77777777">
      <w:pPr>
        <w:pStyle w:val="10spLeftInd05"/>
        <w:ind w:left="1440" w:hanging="1440"/>
      </w:pPr>
      <w:r>
        <w:t>10.</w:t>
      </w:r>
      <w:r>
        <w:tab/>
        <w:t>God tests the Jews by delivering them from bondage – Judges 3</w:t>
      </w:r>
    </w:p>
    <w:p w:rsidR="007B0733" w:rsidP="007B0733" w:rsidRDefault="007B0733" w14:paraId="74FF80BC" w14:textId="77777777">
      <w:pPr>
        <w:pStyle w:val="10spLeftInd05"/>
        <w:ind w:left="1440" w:hanging="1440"/>
      </w:pPr>
      <w:r>
        <w:t>11.</w:t>
      </w:r>
      <w:r>
        <w:tab/>
        <w:t>God uses Goliath to test the Jews – 1 Samuel 17</w:t>
      </w:r>
    </w:p>
    <w:p w:rsidR="007B0733" w:rsidP="007B0733" w:rsidRDefault="007B0733" w14:paraId="08FAA10A" w14:textId="77777777">
      <w:pPr>
        <w:pStyle w:val="10spLeftInd05"/>
        <w:ind w:left="1440" w:hanging="1440"/>
      </w:pPr>
      <w:r>
        <w:t>12.</w:t>
      </w:r>
      <w:r>
        <w:tab/>
        <w:t>David’s testing in the wilderness – 1 Samuel 26</w:t>
      </w:r>
    </w:p>
    <w:p w:rsidR="007B0733" w:rsidP="007B0733" w:rsidRDefault="007B0733" w14:paraId="1200B01D" w14:textId="77777777">
      <w:pPr>
        <w:pStyle w:val="10spLeftInd05"/>
        <w:ind w:left="1440" w:hanging="1440"/>
      </w:pPr>
      <w:r>
        <w:t>13.</w:t>
      </w:r>
      <w:r>
        <w:tab/>
        <w:t>David’s testing as king – 2 Samuel 24</w:t>
      </w:r>
    </w:p>
    <w:p w:rsidR="007B0733" w:rsidP="007B0733" w:rsidRDefault="007B0733" w14:paraId="3F70F3D8" w14:textId="77777777">
      <w:pPr>
        <w:pStyle w:val="10spLeftInd05"/>
        <w:ind w:left="1440" w:hanging="1440"/>
      </w:pPr>
      <w:r>
        <w:t>14.</w:t>
      </w:r>
      <w:r>
        <w:tab/>
        <w:t xml:space="preserve">Elijah’s testing in the wilderness (Part I) – 1 Kings 17 </w:t>
      </w:r>
    </w:p>
    <w:p w:rsidR="007B0733" w:rsidP="007B0733" w:rsidRDefault="007B0733" w14:paraId="6B477EDB" w14:textId="77777777">
      <w:pPr>
        <w:pStyle w:val="10spLeftInd05"/>
        <w:ind w:left="1440" w:hanging="1440"/>
      </w:pPr>
      <w:r>
        <w:t>15.</w:t>
      </w:r>
      <w:r>
        <w:tab/>
        <w:t xml:space="preserve">Elijah’s testing in the wilderness (Part II) – 1 Kings 19 </w:t>
      </w:r>
    </w:p>
    <w:p w:rsidR="007B0733" w:rsidP="007B0733" w:rsidRDefault="007B0733" w14:paraId="30DA8C26" w14:textId="77777777">
      <w:pPr>
        <w:pStyle w:val="10spLeftInd05"/>
        <w:ind w:left="1440" w:hanging="1440"/>
        <w:rPr>
          <w:rFonts w:eastAsia="Times New Roman"/>
        </w:rPr>
      </w:pPr>
      <w:r>
        <w:t>16.</w:t>
      </w:r>
      <w:r>
        <w:tab/>
      </w:r>
      <w:r w:rsidRPr="00175785">
        <w:rPr>
          <w:rFonts w:eastAsia="Times New Roman"/>
        </w:rPr>
        <w:t>Micaiah</w:t>
      </w:r>
      <w:r>
        <w:rPr>
          <w:rFonts w:eastAsia="Times New Roman"/>
        </w:rPr>
        <w:t xml:space="preserve"> testing in speaking God’s Word – 1 Kings 22</w:t>
      </w:r>
    </w:p>
    <w:p w:rsidRPr="001513FA" w:rsidR="007B0733" w:rsidP="007B0733" w:rsidRDefault="007B0733" w14:paraId="4B3F598F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17.</w:t>
      </w:r>
      <w:r>
        <w:rPr>
          <w:rFonts w:eastAsia="Times New Roman"/>
        </w:rPr>
        <w:tab/>
      </w:r>
      <w:r w:rsidRPr="00C4743A">
        <w:t>Elijah tests Elisha</w:t>
      </w:r>
      <w:r>
        <w:t xml:space="preserve"> before his rapture </w:t>
      </w:r>
      <w:r w:rsidRPr="00C4743A">
        <w:t>– 2 Kings 2</w:t>
      </w:r>
    </w:p>
    <w:p w:rsidR="007B0733" w:rsidP="007B0733" w:rsidRDefault="007B0733" w14:paraId="585B8EED" w14:textId="77777777">
      <w:pPr>
        <w:pStyle w:val="NormalWeb"/>
      </w:pPr>
      <w:r>
        <w:t>(</w:t>
      </w:r>
      <w:r>
        <w:rPr>
          <w:b/>
          <w:bCs/>
        </w:rPr>
        <w:t>4)</w:t>
      </w:r>
      <w:r>
        <w:tab/>
      </w:r>
      <w:r>
        <w:tab/>
      </w:r>
      <w:r w:rsidRPr="00740D0B">
        <w:rPr>
          <w:b/>
          <w:bCs/>
        </w:rPr>
        <w:t xml:space="preserve">Hope </w:t>
      </w:r>
      <w:r>
        <w:rPr>
          <w:b/>
          <w:bCs/>
        </w:rPr>
        <w:t xml:space="preserve">and Comfort During </w:t>
      </w:r>
      <w:r w:rsidRPr="00080DEA">
        <w:rPr>
          <w:b/>
          <w:bCs/>
        </w:rPr>
        <w:t>Dea</w:t>
      </w:r>
      <w:r>
        <w:rPr>
          <w:b/>
          <w:bCs/>
        </w:rPr>
        <w:t>th, Suffering or Tragedy</w:t>
      </w:r>
    </w:p>
    <w:p w:rsidR="007B0733" w:rsidP="007B0733" w:rsidRDefault="007B0733" w14:paraId="4B86FAFB" w14:textId="77777777">
      <w:pPr>
        <w:pStyle w:val="NormalWeb"/>
      </w:pPr>
      <w:r>
        <w:t>1.</w:t>
      </w:r>
      <w:r>
        <w:tab/>
      </w:r>
      <w:r>
        <w:tab/>
        <w:t>Eternal hope following Sara’s death – Genesis 23</w:t>
      </w:r>
    </w:p>
    <w:p w:rsidR="007B0733" w:rsidP="007B0733" w:rsidRDefault="007B0733" w14:paraId="145743B5" w14:textId="77777777">
      <w:pPr>
        <w:pStyle w:val="NormalWeb"/>
      </w:pPr>
      <w:r>
        <w:t>2.</w:t>
      </w:r>
      <w:r>
        <w:tab/>
      </w:r>
      <w:r>
        <w:tab/>
        <w:t>Jacob’s request to be buried in the Promised Land – Genesis 47</w:t>
      </w:r>
    </w:p>
    <w:p w:rsidR="007B0733" w:rsidP="007B0733" w:rsidRDefault="007B0733" w14:paraId="72CD2608" w14:textId="77777777">
      <w:pPr>
        <w:pStyle w:val="NormalWeb"/>
      </w:pPr>
      <w:r>
        <w:t>3.</w:t>
      </w:r>
      <w:r>
        <w:tab/>
      </w:r>
      <w:r>
        <w:tab/>
        <w:t>Eternal hope following Joseph’s death - Genesis 50</w:t>
      </w:r>
    </w:p>
    <w:p w:rsidR="007B0733" w:rsidP="007B0733" w:rsidRDefault="007B0733" w14:paraId="4338F259" w14:textId="77777777">
      <w:pPr>
        <w:pStyle w:val="NormalWeb"/>
      </w:pPr>
      <w:r>
        <w:t>4.</w:t>
      </w:r>
      <w:r>
        <w:tab/>
      </w:r>
      <w:r>
        <w:tab/>
        <w:t>God’s hope during the Jews’ slavery – Exodus 1</w:t>
      </w:r>
    </w:p>
    <w:p w:rsidR="007B0733" w:rsidP="007B0733" w:rsidRDefault="007B0733" w14:paraId="7AB61A78" w14:textId="77777777">
      <w:pPr>
        <w:pStyle w:val="NormalWeb"/>
      </w:pPr>
      <w:r>
        <w:t>5.</w:t>
      </w:r>
      <w:r>
        <w:tab/>
      </w:r>
      <w:r>
        <w:tab/>
        <w:t>God’s comfort and hope for Moses following his rejection – Exodus 6</w:t>
      </w:r>
    </w:p>
    <w:p w:rsidR="007B0733" w:rsidP="007B0733" w:rsidRDefault="007B0733" w14:paraId="37225B24" w14:textId="77777777">
      <w:pPr>
        <w:pStyle w:val="NormalWeb"/>
      </w:pPr>
      <w:r>
        <w:t>6.</w:t>
      </w:r>
      <w:r>
        <w:tab/>
      </w:r>
      <w:r>
        <w:tab/>
        <w:t>Joshua encourages the Jews after Moses’ death – Joshua 1</w:t>
      </w:r>
    </w:p>
    <w:p w:rsidR="007B0733" w:rsidP="007B0733" w:rsidRDefault="007B0733" w14:paraId="3C0F3D22" w14:textId="77777777">
      <w:pPr>
        <w:pStyle w:val="NormalWeb"/>
      </w:pPr>
      <w:r>
        <w:t>7.</w:t>
      </w:r>
      <w:r>
        <w:tab/>
      </w:r>
      <w:r>
        <w:tab/>
        <w:t>Eternal hope following Joshua’s death – Joshua 24</w:t>
      </w:r>
    </w:p>
    <w:p w:rsidR="007B0733" w:rsidP="007B0733" w:rsidRDefault="007B0733" w14:paraId="2FA91F03" w14:textId="77777777">
      <w:pPr>
        <w:pStyle w:val="NormalWeb"/>
      </w:pPr>
      <w:r>
        <w:t>8.</w:t>
      </w:r>
      <w:r>
        <w:tab/>
      </w:r>
      <w:r>
        <w:tab/>
      </w:r>
      <w:r w:rsidRPr="000E1570">
        <w:t xml:space="preserve">Jonathan strengthens David in </w:t>
      </w:r>
      <w:r>
        <w:t>his distress – 1 Samuel 23</w:t>
      </w:r>
    </w:p>
    <w:p w:rsidR="007B0733" w:rsidP="007B0733" w:rsidRDefault="007B0733" w14:paraId="061791E2" w14:textId="77777777">
      <w:pPr>
        <w:pStyle w:val="NormalWeb"/>
      </w:pPr>
      <w:r>
        <w:t>9.</w:t>
      </w:r>
      <w:r>
        <w:tab/>
      </w:r>
      <w:r>
        <w:tab/>
        <w:t>The eternal hope in David’s mourning for the backslidden Saul – 2 Samuel 1</w:t>
      </w:r>
    </w:p>
    <w:p w:rsidR="007B0733" w:rsidP="007B0733" w:rsidRDefault="007B0733" w14:paraId="51442BC5" w14:textId="77777777">
      <w:pPr>
        <w:pStyle w:val="10spLeftInd05"/>
        <w:ind w:left="1440" w:hanging="1440"/>
        <w:rPr>
          <w:b/>
        </w:rPr>
      </w:pPr>
      <w:r>
        <w:t>10.</w:t>
      </w:r>
      <w:r>
        <w:tab/>
        <w:t>The hope God gave the Jews while in exile – 2 Chronicles 36</w:t>
      </w:r>
    </w:p>
    <w:p w:rsidR="007634B2" w:rsidP="001B67B2" w:rsidRDefault="00606DA4" w14:paraId="3F5005E6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rPr>
          <w:b/>
        </w:rPr>
        <w:t>II</w:t>
      </w:r>
      <w:r>
        <w:rPr>
          <w:b/>
        </w:rPr>
        <w:tab/>
      </w:r>
      <w:r>
        <w:rPr>
          <w:rFonts w:eastAsia="Times New Roman"/>
          <w:b/>
          <w:bCs/>
          <w:szCs w:val="24"/>
        </w:rPr>
        <w:t xml:space="preserve">SPIRITUAL RENEWAL </w:t>
      </w:r>
    </w:p>
    <w:p w:rsidR="007634B2" w:rsidP="007634B2" w:rsidRDefault="007634B2" w14:paraId="7BFF2084" w14:textId="77777777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 xml:space="preserve">(1). </w:t>
      </w:r>
      <w:r>
        <w:rPr>
          <w:b/>
          <w:bCs/>
        </w:rPr>
        <w:tab/>
        <w:t>Spiritual Renewal / Transformation</w:t>
      </w:r>
    </w:p>
    <w:p w:rsidR="007634B2" w:rsidP="007634B2" w:rsidRDefault="007634B2" w14:paraId="058F719A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1.</w:t>
      </w:r>
      <w:r>
        <w:rPr>
          <w:rFonts w:eastAsia="Times New Roman"/>
        </w:rPr>
        <w:tab/>
        <w:t>God transforms Abraham and Sara – Genesis 17</w:t>
      </w:r>
    </w:p>
    <w:p w:rsidR="007634B2" w:rsidP="007634B2" w:rsidRDefault="007634B2" w14:paraId="6B05C7FB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eastAsia="Times New Roman"/>
        </w:rPr>
        <w:tab/>
        <w:t>Jacob’s spiritual transformation to Israel – Genesis 32</w:t>
      </w:r>
    </w:p>
    <w:p w:rsidR="007634B2" w:rsidP="007634B2" w:rsidRDefault="007634B2" w14:paraId="57D5DA60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Fonts w:eastAsia="Times New Roman"/>
        </w:rPr>
        <w:tab/>
        <w:t xml:space="preserve">Jacob’s second spiritual renewal – Genesis 35 </w:t>
      </w:r>
    </w:p>
    <w:p w:rsidR="007634B2" w:rsidP="007634B2" w:rsidRDefault="007634B2" w14:paraId="422767D2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Fonts w:eastAsia="Times New Roman"/>
        </w:rPr>
        <w:tab/>
        <w:t>Jacob’s third spiritual renewal – Genesis 46</w:t>
      </w:r>
    </w:p>
    <w:p w:rsidR="007634B2" w:rsidP="007634B2" w:rsidRDefault="007634B2" w14:paraId="7CC6C00C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Fonts w:eastAsia="Times New Roman"/>
        </w:rPr>
        <w:tab/>
      </w:r>
      <w:r w:rsidRPr="00CB1C05">
        <w:rPr>
          <w:rStyle w:val="text"/>
        </w:rPr>
        <w:t>Judah’s spiritual renewal – Genesis 43</w:t>
      </w:r>
      <w:r>
        <w:rPr>
          <w:rFonts w:eastAsia="Times New Roman"/>
        </w:rPr>
        <w:t xml:space="preserve"> </w:t>
      </w:r>
    </w:p>
    <w:p w:rsidR="007634B2" w:rsidP="007634B2" w:rsidRDefault="007634B2" w14:paraId="6FC2879D" w14:textId="77777777">
      <w:pPr>
        <w:pStyle w:val="10spLeftInd05"/>
        <w:ind w:left="1440" w:hanging="1440"/>
      </w:pPr>
      <w:r>
        <w:rPr>
          <w:rFonts w:eastAsia="Times New Roman"/>
        </w:rPr>
        <w:t>6.</w:t>
      </w:r>
      <w:r>
        <w:rPr>
          <w:rFonts w:eastAsia="Times New Roman"/>
        </w:rPr>
        <w:tab/>
        <w:t xml:space="preserve">How to help a new believer’s transformation - </w:t>
      </w:r>
      <w:r>
        <w:t>Leviticus 6:8-30</w:t>
      </w:r>
    </w:p>
    <w:p w:rsidR="007634B2" w:rsidP="007634B2" w:rsidRDefault="007634B2" w14:paraId="14D98A99" w14:textId="77777777">
      <w:pPr>
        <w:pStyle w:val="10spLeftInd05"/>
        <w:ind w:left="1440" w:hanging="1440"/>
      </w:pPr>
      <w:r>
        <w:t>7.</w:t>
      </w:r>
      <w:r>
        <w:tab/>
        <w:t>Lessons on transformation from the circumcision – Leviticus 12</w:t>
      </w:r>
    </w:p>
    <w:p w:rsidR="007634B2" w:rsidP="007634B2" w:rsidRDefault="007634B2" w14:paraId="78A6CD18" w14:textId="77777777">
      <w:pPr>
        <w:pStyle w:val="10spLeftInd05"/>
        <w:ind w:left="1440" w:hanging="1440"/>
      </w:pPr>
      <w:r>
        <w:t>8.</w:t>
      </w:r>
      <w:r>
        <w:tab/>
        <w:t>Seven signs of a transformed believer – Leviticus 19</w:t>
      </w:r>
    </w:p>
    <w:p w:rsidR="007634B2" w:rsidP="007634B2" w:rsidRDefault="007634B2" w14:paraId="321716CB" w14:textId="77777777">
      <w:pPr>
        <w:pStyle w:val="10spLeftInd05"/>
        <w:ind w:left="1440" w:hanging="1440"/>
        <w:rPr>
          <w:rFonts w:eastAsia="Times New Roman"/>
        </w:rPr>
      </w:pPr>
      <w:r>
        <w:t xml:space="preserve">9. </w:t>
      </w:r>
      <w:r>
        <w:tab/>
        <w:t>Spiritual renewal through God’s holy days  - Numbers 28:1-15</w:t>
      </w:r>
    </w:p>
    <w:p w:rsidR="007634B2" w:rsidP="007634B2" w:rsidRDefault="007634B2" w14:paraId="3AD23400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10.</w:t>
      </w:r>
      <w:r>
        <w:rPr>
          <w:rFonts w:eastAsia="Times New Roman"/>
        </w:rPr>
        <w:tab/>
        <w:t>Joshua leads a spiritual renewal – Joshua 6</w:t>
      </w:r>
    </w:p>
    <w:p w:rsidR="007634B2" w:rsidP="007634B2" w:rsidRDefault="007634B2" w14:paraId="2D21BE11" w14:textId="77777777">
      <w:pPr>
        <w:pStyle w:val="10spLeftInd05"/>
        <w:ind w:left="1440" w:hanging="1440"/>
      </w:pPr>
      <w:r>
        <w:rPr>
          <w:rFonts w:eastAsia="Times New Roman"/>
        </w:rPr>
        <w:t>11.</w:t>
      </w:r>
      <w:r>
        <w:rPr>
          <w:rFonts w:eastAsia="Times New Roman"/>
        </w:rPr>
        <w:tab/>
      </w:r>
      <w:r w:rsidRPr="00701AB3">
        <w:rPr>
          <w:rFonts w:eastAsia="Times New Roman"/>
        </w:rPr>
        <w:t xml:space="preserve">God transform </w:t>
      </w:r>
      <w:r w:rsidRPr="00701AB3">
        <w:t>Naomi’s bitter heart  - Ruth 2</w:t>
      </w:r>
    </w:p>
    <w:p w:rsidR="007634B2" w:rsidP="007634B2" w:rsidRDefault="007634B2" w14:paraId="02855265" w14:textId="77777777">
      <w:pPr>
        <w:pStyle w:val="10spLeftInd05"/>
        <w:ind w:left="1440" w:hanging="1440"/>
        <w:rPr>
          <w:rFonts w:eastAsia="Times New Roman"/>
        </w:rPr>
      </w:pPr>
      <w:r>
        <w:t>12.</w:t>
      </w:r>
      <w:r>
        <w:tab/>
      </w:r>
      <w:r>
        <w:rPr>
          <w:rStyle w:val="text"/>
        </w:rPr>
        <w:t xml:space="preserve">The seven stages of a believer’s transformation - </w:t>
      </w:r>
      <w:r>
        <w:t>1 Samuel 10</w:t>
      </w:r>
    </w:p>
    <w:p w:rsidR="007634B2" w:rsidP="007634B2" w:rsidRDefault="007634B2" w14:paraId="4FB6935B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13.  </w:t>
      </w:r>
      <w:r>
        <w:rPr>
          <w:rFonts w:eastAsia="Times New Roman"/>
        </w:rPr>
        <w:tab/>
      </w:r>
      <w:r>
        <w:t xml:space="preserve">Seven lessons on spiritual renewal from </w:t>
      </w:r>
      <w:r>
        <w:rPr>
          <w:rStyle w:val="text"/>
        </w:rPr>
        <w:t xml:space="preserve">David’s wilderness victory </w:t>
      </w:r>
      <w:r>
        <w:rPr>
          <w:rFonts w:eastAsia="Times New Roman"/>
        </w:rPr>
        <w:t>– 1 Samuel 30</w:t>
      </w:r>
    </w:p>
    <w:p w:rsidR="007634B2" w:rsidP="007634B2" w:rsidRDefault="007634B2" w14:paraId="2A3FD969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14.</w:t>
      </w:r>
      <w:r>
        <w:rPr>
          <w:rFonts w:eastAsia="Times New Roman"/>
        </w:rPr>
        <w:tab/>
      </w:r>
      <w:r>
        <w:t>God’s transformation of the leper Naaman - 2 Kings 5</w:t>
      </w:r>
    </w:p>
    <w:p w:rsidR="007634B2" w:rsidP="007634B2" w:rsidRDefault="007634B2" w14:paraId="6E846955" w14:textId="77777777">
      <w:pPr>
        <w:pStyle w:val="10spLeftInd05"/>
        <w:ind w:left="1440" w:hanging="1440"/>
        <w:rPr>
          <w:b/>
          <w:bCs/>
        </w:rPr>
      </w:pPr>
      <w:r>
        <w:rPr>
          <w:rFonts w:eastAsia="Times New Roman"/>
        </w:rPr>
        <w:t xml:space="preserve">15. </w:t>
      </w:r>
      <w:r>
        <w:rPr>
          <w:rFonts w:eastAsia="Times New Roman"/>
        </w:rPr>
        <w:tab/>
        <w:t>Asa leads a spiritual renewal – 2 Chronicles 15</w:t>
      </w:r>
    </w:p>
    <w:p w:rsidR="007634B2" w:rsidP="007634B2" w:rsidRDefault="007634B2" w14:paraId="68C9DA10" w14:textId="77777777">
      <w:pPr>
        <w:pStyle w:val="10spLeftInd05"/>
        <w:ind w:left="1440" w:hanging="1440"/>
        <w:rPr>
          <w:rFonts w:eastAsia="Times New Roman"/>
        </w:rPr>
      </w:pPr>
      <w:r>
        <w:t xml:space="preserve">16. </w:t>
      </w:r>
      <w:r>
        <w:tab/>
      </w:r>
      <w:r>
        <w:rPr>
          <w:rFonts w:eastAsia="Times New Roman"/>
        </w:rPr>
        <w:t>Hezekiah leads a spiritual renewal – 2 Chronicles 29</w:t>
      </w:r>
    </w:p>
    <w:p w:rsidR="007634B2" w:rsidP="007634B2" w:rsidRDefault="007634B2" w14:paraId="22BF7F24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 xml:space="preserve">17. </w:t>
      </w:r>
      <w:r>
        <w:rPr>
          <w:rFonts w:eastAsia="Times New Roman"/>
        </w:rPr>
        <w:tab/>
        <w:t>Josiah leads a spiritual renewal – 2 Chronicles 34</w:t>
      </w:r>
    </w:p>
    <w:p w:rsidRPr="007634B2" w:rsidR="007634B2" w:rsidP="007634B2" w:rsidRDefault="007634B2" w14:paraId="277D4E10" w14:textId="77777777">
      <w:pPr>
        <w:pStyle w:val="10spLeftInd05"/>
        <w:ind w:left="1440" w:hanging="1440"/>
      </w:pPr>
      <w:r>
        <w:rPr>
          <w:rFonts w:eastAsia="Times New Roman"/>
        </w:rPr>
        <w:t>18.</w:t>
      </w:r>
      <w:r>
        <w:rPr>
          <w:rFonts w:eastAsia="Times New Roman"/>
        </w:rPr>
        <w:tab/>
      </w:r>
      <w:r>
        <w:t>Seven lessons on the evidence of a nation’s spiritual renewal -2 Chronicles 31</w:t>
      </w:r>
    </w:p>
    <w:p w:rsidR="007634B2" w:rsidP="007634B2" w:rsidRDefault="007634B2" w14:paraId="0D288851" w14:textId="77777777">
      <w:pPr>
        <w:pStyle w:val="10spLeftInd05"/>
        <w:ind w:left="1440" w:hanging="1440"/>
      </w:pPr>
      <w:r>
        <w:rPr>
          <w:rFonts w:eastAsia="Times New Roman"/>
        </w:rPr>
        <w:t>(</w:t>
      </w:r>
      <w:r>
        <w:rPr>
          <w:rFonts w:eastAsia="Times New Roman"/>
          <w:b/>
          <w:bCs/>
        </w:rPr>
        <w:t>2</w:t>
      </w:r>
      <w:r>
        <w:rPr>
          <w:rFonts w:eastAsia="Times New Roman"/>
        </w:rPr>
        <w:t xml:space="preserve">)  </w:t>
      </w:r>
      <w:r>
        <w:rPr>
          <w:rFonts w:eastAsia="Times New Roman"/>
        </w:rPr>
        <w:tab/>
      </w:r>
      <w:r>
        <w:rPr>
          <w:rFonts w:eastAsia="Times New Roman"/>
          <w:b/>
          <w:bCs/>
        </w:rPr>
        <w:t>Humility / Meekness</w:t>
      </w:r>
      <w:r>
        <w:rPr>
          <w:rStyle w:val="text"/>
        </w:rPr>
        <w:tab/>
      </w:r>
    </w:p>
    <w:p w:rsidR="007634B2" w:rsidP="007634B2" w:rsidRDefault="007634B2" w14:paraId="6702505C" w14:textId="77777777">
      <w:pPr>
        <w:pStyle w:val="10spLeftInd05"/>
        <w:ind w:left="1440" w:hanging="1440"/>
      </w:pPr>
      <w:r>
        <w:t>1.</w:t>
      </w:r>
      <w:r>
        <w:tab/>
      </w:r>
      <w:r>
        <w:rPr>
          <w:rFonts w:eastAsia="Times New Roman"/>
        </w:rPr>
        <w:t>Jacob’s humility before God – Genesis 32</w:t>
      </w:r>
    </w:p>
    <w:p w:rsidR="007634B2" w:rsidP="007634B2" w:rsidRDefault="007634B2" w14:paraId="5ED1B775" w14:textId="77777777">
      <w:pPr>
        <w:pStyle w:val="10spLeftInd05"/>
        <w:ind w:left="1440" w:hanging="1440"/>
      </w:pPr>
      <w:r>
        <w:t>2.</w:t>
      </w:r>
      <w:r>
        <w:tab/>
        <w:t>Moses’ humility before God – Numbers 12</w:t>
      </w:r>
    </w:p>
    <w:p w:rsidR="007634B2" w:rsidP="007634B2" w:rsidRDefault="007634B2" w14:paraId="2E77DBC5" w14:textId="77777777">
      <w:pPr>
        <w:pStyle w:val="10spLeftInd05"/>
        <w:ind w:left="1440" w:hanging="1440"/>
      </w:pPr>
      <w:r>
        <w:t>3.</w:t>
      </w:r>
      <w:r>
        <w:tab/>
        <w:t>God’s command to be humble - Deuteronomy 9</w:t>
      </w:r>
    </w:p>
    <w:p w:rsidR="007634B2" w:rsidP="007634B2" w:rsidRDefault="007634B2" w14:paraId="4736ED5B" w14:textId="77777777">
      <w:pPr>
        <w:pStyle w:val="10spLeftInd05"/>
        <w:ind w:left="1440" w:hanging="1440"/>
      </w:pPr>
      <w:r>
        <w:t>4.</w:t>
      </w:r>
      <w:r>
        <w:tab/>
        <w:t xml:space="preserve">God empowers a lowly </w:t>
      </w:r>
      <w:r>
        <w:rPr>
          <w:rFonts w:eastAsia="Times New Roman"/>
          <w:bCs/>
        </w:rPr>
        <w:t>foreigner, Sham</w:t>
      </w:r>
      <w:r w:rsidRPr="009D1DDB">
        <w:rPr>
          <w:rFonts w:eastAsia="Times New Roman"/>
          <w:bCs/>
        </w:rPr>
        <w:t>gar</w:t>
      </w:r>
      <w:r>
        <w:rPr>
          <w:rFonts w:eastAsia="Times New Roman"/>
          <w:bCs/>
        </w:rPr>
        <w:t>, as a judge – Judges 3</w:t>
      </w:r>
    </w:p>
    <w:p w:rsidR="007634B2" w:rsidP="007634B2" w:rsidRDefault="007634B2" w14:paraId="213C9F44" w14:textId="77777777">
      <w:pPr>
        <w:pStyle w:val="10spLeftInd05"/>
        <w:ind w:left="1440" w:hanging="1440"/>
      </w:pPr>
      <w:r>
        <w:t>5.</w:t>
      </w:r>
      <w:r>
        <w:tab/>
        <w:t>David’s humility before God– 1 Samuel 16</w:t>
      </w:r>
    </w:p>
    <w:p w:rsidR="007634B2" w:rsidP="007634B2" w:rsidRDefault="007634B2" w14:paraId="2DB6BA10" w14:textId="77777777">
      <w:pPr>
        <w:pStyle w:val="10spLeftInd05"/>
        <w:ind w:left="1440" w:hanging="1440"/>
      </w:pPr>
      <w:r>
        <w:t>6.</w:t>
      </w:r>
      <w:r>
        <w:tab/>
        <w:t>David’s strength in meekness – 1 Samuel 17</w:t>
      </w:r>
    </w:p>
    <w:p w:rsidR="007634B2" w:rsidP="007634B2" w:rsidRDefault="007634B2" w14:paraId="560CC0CB" w14:textId="77777777">
      <w:pPr>
        <w:pStyle w:val="10spLeftInd05"/>
        <w:ind w:left="1440" w:hanging="1440"/>
      </w:pPr>
      <w:r>
        <w:t>7.</w:t>
      </w:r>
      <w:r>
        <w:tab/>
        <w:t>David’s humility defuses Saul’s anger – 1 Samuel 26</w:t>
      </w:r>
    </w:p>
    <w:p w:rsidR="007634B2" w:rsidP="007634B2" w:rsidRDefault="007634B2" w14:paraId="424D0270" w14:textId="77777777">
      <w:pPr>
        <w:pStyle w:val="10spLeftInd05"/>
        <w:ind w:left="1440" w:hanging="1440"/>
      </w:pPr>
      <w:r>
        <w:t>8.</w:t>
      </w:r>
      <w:r>
        <w:tab/>
        <w:t>David’s humility prepared him to be king – 2 Samuel 7</w:t>
      </w:r>
    </w:p>
    <w:p w:rsidR="007634B2" w:rsidP="007634B2" w:rsidRDefault="007634B2" w14:paraId="1F636299" w14:textId="77777777">
      <w:pPr>
        <w:pStyle w:val="10spLeftInd05"/>
        <w:ind w:left="1440" w:hanging="1440"/>
        <w:rPr>
          <w:rFonts w:eastAsia="Times New Roman"/>
        </w:rPr>
      </w:pPr>
      <w:r>
        <w:t>9.</w:t>
      </w:r>
      <w:r>
        <w:tab/>
      </w:r>
      <w:r w:rsidRPr="00C01C0F">
        <w:rPr>
          <w:rFonts w:eastAsia="Times New Roman"/>
        </w:rPr>
        <w:t>David’s mighty men</w:t>
      </w:r>
      <w:r>
        <w:rPr>
          <w:rFonts w:eastAsia="Times New Roman"/>
        </w:rPr>
        <w:t>’s humility - 2 Samuel 23</w:t>
      </w:r>
    </w:p>
    <w:p w:rsidR="007634B2" w:rsidP="007634B2" w:rsidRDefault="007634B2" w14:paraId="42CA4E3D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10.</w:t>
      </w:r>
      <w:r>
        <w:rPr>
          <w:rFonts w:eastAsia="Times New Roman"/>
        </w:rPr>
        <w:tab/>
        <w:t xml:space="preserve">God exalts </w:t>
      </w:r>
      <w:r w:rsidRPr="002B6310">
        <w:rPr>
          <w:rFonts w:eastAsia="Times New Roman"/>
        </w:rPr>
        <w:t>Solomon for his humility – 1 Kings 3</w:t>
      </w:r>
    </w:p>
    <w:p w:rsidRPr="00637626" w:rsidR="007634B2" w:rsidP="007634B2" w:rsidRDefault="007634B2" w14:paraId="66285F03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11.</w:t>
      </w:r>
      <w:r>
        <w:rPr>
          <w:rFonts w:eastAsia="Times New Roman"/>
        </w:rPr>
        <w:tab/>
      </w:r>
      <w:r>
        <w:t>God humbles Naaman before healing him - 2 Kings 5</w:t>
      </w:r>
    </w:p>
    <w:p w:rsidR="007634B2" w:rsidP="007634B2" w:rsidRDefault="007634B2" w14:paraId="35D1E2A9" w14:textId="77777777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 xml:space="preserve">(3). </w:t>
      </w:r>
      <w:r>
        <w:rPr>
          <w:b/>
          <w:bCs/>
        </w:rPr>
        <w:tab/>
      </w:r>
      <w:r>
        <w:rPr>
          <w:rFonts w:eastAsia="Times New Roman"/>
          <w:b/>
          <w:bCs/>
        </w:rPr>
        <w:t xml:space="preserve">True </w:t>
      </w:r>
      <w:r>
        <w:rPr>
          <w:b/>
          <w:bCs/>
        </w:rPr>
        <w:t>Repentance and Avoiding Backsliding</w:t>
      </w:r>
    </w:p>
    <w:p w:rsidR="007634B2" w:rsidP="007634B2" w:rsidRDefault="007634B2" w14:paraId="4FF14ECD" w14:textId="77777777">
      <w:pPr>
        <w:spacing w:before="100" w:beforeAutospacing="1" w:after="100" w:afterAutospacing="1"/>
      </w:pPr>
      <w:r>
        <w:t>1.</w:t>
      </w:r>
      <w:r>
        <w:tab/>
      </w:r>
      <w:r>
        <w:tab/>
        <w:t>Jacob’s backsliding  - Genesis 33</w:t>
      </w:r>
    </w:p>
    <w:p w:rsidR="007634B2" w:rsidP="007634B2" w:rsidRDefault="007634B2" w14:paraId="7768ED67" w14:textId="77777777">
      <w:pPr>
        <w:spacing w:before="100" w:beforeAutospacing="1" w:after="100" w:afterAutospacing="1"/>
      </w:pPr>
      <w:r>
        <w:t>2.</w:t>
      </w:r>
      <w:r>
        <w:tab/>
      </w:r>
      <w:r>
        <w:tab/>
        <w:t>Seven lessons in true repentance from Jacob’s family – Genesis 44</w:t>
      </w:r>
    </w:p>
    <w:p w:rsidR="007634B2" w:rsidP="007634B2" w:rsidRDefault="007634B2" w14:paraId="0F688DF2" w14:textId="77777777">
      <w:pPr>
        <w:pStyle w:val="10spLeftInd05"/>
        <w:ind w:left="1440" w:hanging="1440"/>
      </w:pPr>
      <w:r>
        <w:t>3.</w:t>
      </w:r>
      <w:r>
        <w:tab/>
        <w:t>Pharaoh’s two false repentances – Exodus 10</w:t>
      </w:r>
    </w:p>
    <w:p w:rsidR="007634B2" w:rsidP="007634B2" w:rsidRDefault="007634B2" w14:paraId="391A2467" w14:textId="77777777">
      <w:pPr>
        <w:pStyle w:val="10spLeftInd05"/>
        <w:ind w:left="1440" w:hanging="1440"/>
      </w:pPr>
      <w:r>
        <w:t>4.</w:t>
      </w:r>
      <w:r>
        <w:tab/>
      </w:r>
      <w:r w:rsidRPr="00C84C3D">
        <w:t>Repenting of a stubborn heart</w:t>
      </w:r>
      <w:r w:rsidRPr="00C84C3D">
        <w:rPr>
          <w:rStyle w:val="text"/>
        </w:rPr>
        <w:t xml:space="preserve">  </w:t>
      </w:r>
      <w:r>
        <w:rPr>
          <w:rStyle w:val="text"/>
        </w:rPr>
        <w:t xml:space="preserve">– </w:t>
      </w:r>
      <w:r>
        <w:rPr>
          <w:color w:val="000000"/>
        </w:rPr>
        <w:t xml:space="preserve">Deuteronomy </w:t>
      </w:r>
      <w:r>
        <w:t>9</w:t>
      </w:r>
    </w:p>
    <w:p w:rsidR="007634B2" w:rsidP="007634B2" w:rsidRDefault="007634B2" w14:paraId="3AF352B1" w14:textId="77777777">
      <w:pPr>
        <w:pStyle w:val="10spLeftInd05"/>
        <w:ind w:left="1440" w:hanging="1440"/>
      </w:pPr>
      <w:r>
        <w:t>5.</w:t>
      </w:r>
      <w:r>
        <w:tab/>
        <w:t>Restoration requires repentance – Deuteronomy 30</w:t>
      </w:r>
    </w:p>
    <w:p w:rsidR="007634B2" w:rsidP="007634B2" w:rsidRDefault="007634B2" w14:paraId="23B830E3" w14:textId="77777777">
      <w:pPr>
        <w:pStyle w:val="10spLeftInd05"/>
        <w:ind w:left="1440" w:hanging="1440"/>
        <w:rPr>
          <w:rFonts w:eastAsia="Times New Roman"/>
          <w:color w:val="000000"/>
          <w:szCs w:val="24"/>
        </w:rPr>
      </w:pPr>
      <w:r>
        <w:t>6.</w:t>
      </w:r>
      <w:r>
        <w:tab/>
      </w:r>
      <w:r w:rsidRPr="008508A1">
        <w:rPr>
          <w:rFonts w:eastAsia="Times New Roman"/>
          <w:color w:val="000000"/>
          <w:szCs w:val="24"/>
        </w:rPr>
        <w:t>Rahab’s plea for mercy for her sins</w:t>
      </w:r>
      <w:r>
        <w:rPr>
          <w:rFonts w:eastAsia="Times New Roman"/>
          <w:color w:val="000000"/>
          <w:szCs w:val="24"/>
        </w:rPr>
        <w:t xml:space="preserve"> - Joshua 2</w:t>
      </w:r>
    </w:p>
    <w:p w:rsidR="007634B2" w:rsidP="007634B2" w:rsidRDefault="007634B2" w14:paraId="6C382D1C" w14:textId="77777777">
      <w:pPr>
        <w:pStyle w:val="10spLeftInd05"/>
        <w:ind w:left="1440" w:hanging="1440"/>
      </w:pPr>
      <w:r>
        <w:rPr>
          <w:rFonts w:eastAsia="Times New Roman"/>
          <w:color w:val="000000"/>
          <w:szCs w:val="24"/>
        </w:rPr>
        <w:t>7.</w:t>
      </w:r>
      <w:r>
        <w:rPr>
          <w:rFonts w:eastAsia="Times New Roman"/>
          <w:color w:val="000000"/>
          <w:szCs w:val="24"/>
        </w:rPr>
        <w:tab/>
        <w:t xml:space="preserve">The Jews’ </w:t>
      </w:r>
      <w:r>
        <w:t>false repentances and cycle of sin  (Part I)– Judges 2</w:t>
      </w:r>
    </w:p>
    <w:p w:rsidRPr="008508A1" w:rsidR="007634B2" w:rsidP="007634B2" w:rsidRDefault="007634B2" w14:paraId="4227714D" w14:textId="77777777">
      <w:pPr>
        <w:pStyle w:val="10spLeftInd05"/>
        <w:ind w:left="1440" w:hanging="1440"/>
      </w:pPr>
      <w:r>
        <w:rPr>
          <w:rFonts w:eastAsia="Times New Roman"/>
          <w:color w:val="000000"/>
          <w:szCs w:val="24"/>
        </w:rPr>
        <w:t>8.</w:t>
      </w:r>
      <w:r>
        <w:rPr>
          <w:rFonts w:eastAsia="Times New Roman"/>
          <w:color w:val="000000"/>
          <w:szCs w:val="24"/>
        </w:rPr>
        <w:tab/>
        <w:t xml:space="preserve">The Jews’ </w:t>
      </w:r>
      <w:r>
        <w:t xml:space="preserve">false repentances and cycle of sin  (Part II) - </w:t>
      </w:r>
      <w:r w:rsidRPr="005E1D45">
        <w:rPr>
          <w:rStyle w:val="text"/>
        </w:rPr>
        <w:t>Judges</w:t>
      </w:r>
      <w:r w:rsidRPr="005E1D45">
        <w:t xml:space="preserve"> 10</w:t>
      </w:r>
    </w:p>
    <w:p w:rsidR="007634B2" w:rsidP="007634B2" w:rsidRDefault="007634B2" w14:paraId="7E3260A0" w14:textId="77777777">
      <w:pPr>
        <w:pStyle w:val="10spLeftInd05"/>
        <w:ind w:left="1440" w:hanging="1440"/>
      </w:pPr>
      <w:r>
        <w:t>9.</w:t>
      </w:r>
      <w:r>
        <w:tab/>
        <w:t xml:space="preserve">Seven lessons on false repentance from </w:t>
      </w:r>
      <w:r>
        <w:rPr>
          <w:rStyle w:val="text"/>
        </w:rPr>
        <w:t>the Philistines and Jews</w:t>
      </w:r>
      <w:r>
        <w:t>– 1 Samuel 6</w:t>
      </w:r>
    </w:p>
    <w:p w:rsidR="007634B2" w:rsidP="007634B2" w:rsidRDefault="007634B2" w14:paraId="6DB1C92B" w14:textId="77777777">
      <w:pPr>
        <w:pStyle w:val="10spLeftInd05"/>
        <w:ind w:left="1440" w:hanging="1440"/>
      </w:pPr>
      <w:r>
        <w:t>10.</w:t>
      </w:r>
      <w:r>
        <w:tab/>
        <w:t xml:space="preserve">Seven lessons on true repentance from Samuel’s advice </w:t>
      </w:r>
      <w:r>
        <w:rPr>
          <w:rStyle w:val="text"/>
        </w:rPr>
        <w:t xml:space="preserve">to Israel - </w:t>
      </w:r>
      <w:r>
        <w:t>1 Samuel 7</w:t>
      </w:r>
    </w:p>
    <w:p w:rsidR="007634B2" w:rsidP="007634B2" w:rsidRDefault="007634B2" w14:paraId="587F57F4" w14:textId="77777777">
      <w:pPr>
        <w:pStyle w:val="10spLeftInd05"/>
        <w:ind w:left="1440" w:hanging="1440"/>
        <w:rPr>
          <w:rStyle w:val="text"/>
        </w:rPr>
      </w:pPr>
      <w:r>
        <w:t>11.</w:t>
      </w:r>
      <w:r>
        <w:tab/>
      </w:r>
      <w:r w:rsidRPr="00D770F6">
        <w:rPr>
          <w:rStyle w:val="text"/>
        </w:rPr>
        <w:t>Saul false, temporary repentance</w:t>
      </w:r>
      <w:r>
        <w:rPr>
          <w:rStyle w:val="text"/>
        </w:rPr>
        <w:t>s</w:t>
      </w:r>
      <w:r w:rsidRPr="00D770F6">
        <w:rPr>
          <w:rStyle w:val="text"/>
        </w:rPr>
        <w:t xml:space="preserve"> to David – 1 Sam</w:t>
      </w:r>
      <w:r>
        <w:rPr>
          <w:rStyle w:val="text"/>
        </w:rPr>
        <w:t>uel</w:t>
      </w:r>
      <w:r w:rsidRPr="00D770F6">
        <w:rPr>
          <w:rStyle w:val="text"/>
        </w:rPr>
        <w:t xml:space="preserve"> </w:t>
      </w:r>
      <w:r>
        <w:rPr>
          <w:rStyle w:val="text"/>
        </w:rPr>
        <w:t>26</w:t>
      </w:r>
    </w:p>
    <w:p w:rsidRPr="00D770F6" w:rsidR="007634B2" w:rsidP="007634B2" w:rsidRDefault="007634B2" w14:paraId="285E03AF" w14:textId="77777777">
      <w:pPr>
        <w:pStyle w:val="10spLeftInd05"/>
        <w:ind w:left="1440" w:hanging="1440"/>
      </w:pPr>
      <w:r>
        <w:t>12.</w:t>
      </w:r>
      <w:r>
        <w:tab/>
        <w:t xml:space="preserve">Seven signs from </w:t>
      </w:r>
      <w:r>
        <w:rPr>
          <w:rStyle w:val="text"/>
        </w:rPr>
        <w:t>David of a backslidden believer</w:t>
      </w:r>
      <w:r>
        <w:t>– 1 Samuel 27</w:t>
      </w:r>
    </w:p>
    <w:p w:rsidR="007634B2" w:rsidP="007634B2" w:rsidRDefault="007634B2" w14:paraId="39C01476" w14:textId="77777777">
      <w:pPr>
        <w:pStyle w:val="10spLeftInd05"/>
        <w:ind w:left="1440" w:hanging="1440"/>
      </w:pPr>
      <w:r>
        <w:t>13.</w:t>
      </w:r>
      <w:r>
        <w:tab/>
        <w:t>Saul’s false repentance to Samuel – 1 Samuel 15</w:t>
      </w:r>
    </w:p>
    <w:p w:rsidR="007634B2" w:rsidP="007634B2" w:rsidRDefault="007634B2" w14:paraId="18DDBC13" w14:textId="77777777">
      <w:pPr>
        <w:pStyle w:val="10spLeftInd05"/>
        <w:ind w:left="1440" w:hanging="1440"/>
      </w:pPr>
      <w:r>
        <w:t>14.</w:t>
      </w:r>
      <w:r>
        <w:tab/>
        <w:t>David’s repentance for his adultery and murder saves his life - 2 Samuel 12</w:t>
      </w:r>
    </w:p>
    <w:p w:rsidR="007634B2" w:rsidP="007634B2" w:rsidRDefault="007634B2" w14:paraId="0D84EA24" w14:textId="77777777">
      <w:pPr>
        <w:pStyle w:val="10spLeftInd05"/>
        <w:ind w:left="1440" w:hanging="1440"/>
      </w:pPr>
      <w:r>
        <w:t>15.</w:t>
      </w:r>
      <w:r>
        <w:tab/>
      </w:r>
      <w:r w:rsidRPr="00082354">
        <w:rPr>
          <w:rFonts w:eastAsia="Times New Roman"/>
        </w:rPr>
        <w:t>Absalom’s failure to repent of his sins</w:t>
      </w:r>
      <w:r>
        <w:rPr>
          <w:rFonts w:eastAsia="Times New Roman"/>
        </w:rPr>
        <w:t xml:space="preserve">  </w:t>
      </w:r>
      <w:r>
        <w:t>- 2 Samuel 13</w:t>
      </w:r>
    </w:p>
    <w:p w:rsidR="007634B2" w:rsidP="007634B2" w:rsidRDefault="007634B2" w14:paraId="3F171443" w14:textId="77777777">
      <w:pPr>
        <w:pStyle w:val="10spLeftInd05"/>
        <w:ind w:left="1440" w:hanging="1440"/>
      </w:pPr>
      <w:r>
        <w:t>16.</w:t>
      </w:r>
      <w:r>
        <w:tab/>
        <w:t>Seven lessons from Kings on breaking the cycle of sin - 2 Kings 13</w:t>
      </w:r>
    </w:p>
    <w:p w:rsidR="007634B2" w:rsidP="007634B2" w:rsidRDefault="007634B2" w14:paraId="7371161E" w14:textId="77777777">
      <w:pPr>
        <w:pStyle w:val="10spLeftInd05"/>
        <w:ind w:left="1440" w:hanging="1440"/>
      </w:pPr>
      <w:r>
        <w:t>17.</w:t>
      </w:r>
      <w:r>
        <w:tab/>
        <w:t>Seven warnings from Manasseh and Amon on backsliding - 2 Kings 21</w:t>
      </w:r>
    </w:p>
    <w:p w:rsidR="007634B2" w:rsidP="007634B2" w:rsidRDefault="007634B2" w14:paraId="546A7D8D" w14:textId="77777777">
      <w:pPr>
        <w:pStyle w:val="10spLeftInd05"/>
        <w:ind w:left="1440" w:hanging="1440"/>
        <w:rPr>
          <w:rFonts w:eastAsia="Times New Roman"/>
        </w:rPr>
      </w:pPr>
      <w:r>
        <w:t>18.</w:t>
      </w:r>
      <w:r>
        <w:tab/>
      </w:r>
      <w:r w:rsidRPr="00754D3E">
        <w:rPr>
          <w:rFonts w:eastAsia="Times New Roman"/>
        </w:rPr>
        <w:t>Josiah leads the nation on repenting -</w:t>
      </w:r>
      <w:r>
        <w:rPr>
          <w:rFonts w:eastAsia="Times New Roman"/>
        </w:rPr>
        <w:t xml:space="preserve"> </w:t>
      </w:r>
      <w:r w:rsidRPr="00754D3E">
        <w:rPr>
          <w:rFonts w:eastAsia="Times New Roman"/>
        </w:rPr>
        <w:t>2 Kings 22</w:t>
      </w:r>
    </w:p>
    <w:p w:rsidR="007634B2" w:rsidP="007634B2" w:rsidRDefault="007634B2" w14:paraId="145F5F6B" w14:textId="77777777">
      <w:pPr>
        <w:pStyle w:val="10spLeftInd05"/>
        <w:ind w:left="1440" w:hanging="1440"/>
      </w:pPr>
      <w:r>
        <w:rPr>
          <w:rFonts w:eastAsia="Times New Roman"/>
        </w:rPr>
        <w:t>19.</w:t>
      </w:r>
      <w:r>
        <w:rPr>
          <w:rFonts w:eastAsia="Times New Roman"/>
        </w:rPr>
        <w:tab/>
      </w:r>
      <w:r>
        <w:t xml:space="preserve">From Asa’s failures, seven signs of a backslidden believer - 2 Chronicles 16  </w:t>
      </w:r>
    </w:p>
    <w:p w:rsidR="00501A0B" w:rsidP="00501A0B" w:rsidRDefault="00501A0B" w14:paraId="29DC5381" w14:textId="77777777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t>(</w:t>
      </w:r>
      <w:r>
        <w:rPr>
          <w:rFonts w:eastAsia="Times New Roman"/>
          <w:b/>
          <w:bCs/>
        </w:rPr>
        <w:t>4)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 w:rsidR="001670D1">
        <w:rPr>
          <w:rFonts w:eastAsia="Times New Roman"/>
          <w:b/>
          <w:bCs/>
        </w:rPr>
        <w:t xml:space="preserve">Seeking God’s </w:t>
      </w:r>
      <w:r>
        <w:rPr>
          <w:rFonts w:eastAsia="Times New Roman"/>
          <w:b/>
          <w:bCs/>
        </w:rPr>
        <w:t>Fellowship</w:t>
      </w:r>
    </w:p>
    <w:p w:rsidR="00501A0B" w:rsidP="00501A0B" w:rsidRDefault="00501A0B" w14:paraId="047C4838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1.</w:t>
      </w:r>
      <w:r>
        <w:rPr>
          <w:rFonts w:eastAsia="Times New Roman"/>
        </w:rPr>
        <w:tab/>
      </w:r>
      <w:r>
        <w:rPr>
          <w:rFonts w:eastAsia="Times New Roman"/>
        </w:rPr>
        <w:tab/>
        <w:t>The three stages of a believers walk in the Tabernacle – Exodus 27</w:t>
      </w:r>
    </w:p>
    <w:p w:rsidR="00501A0B" w:rsidP="00501A0B" w:rsidRDefault="00501A0B" w14:paraId="2EEB4358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  <w:t>Being in a Covenant relationship – Exodus 38</w:t>
      </w:r>
    </w:p>
    <w:p w:rsidR="00501A0B" w:rsidP="00501A0B" w:rsidRDefault="00501A0B" w14:paraId="128346E3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  <w:t>Salvation (the burnt offering) -Leviticus 1</w:t>
      </w:r>
    </w:p>
    <w:p w:rsidR="00501A0B" w:rsidP="00501A0B" w:rsidRDefault="00501A0B" w14:paraId="5143239E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4.</w:t>
      </w:r>
      <w:r>
        <w:rPr>
          <w:rFonts w:eastAsia="Times New Roman"/>
        </w:rPr>
        <w:tab/>
        <w:t>Being a living sacrifice (the grain offering) – Leviticus 2</w:t>
      </w:r>
    </w:p>
    <w:p w:rsidR="00501A0B" w:rsidP="00501A0B" w:rsidRDefault="00501A0B" w14:paraId="17BA443C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5.</w:t>
      </w:r>
      <w:r>
        <w:rPr>
          <w:rFonts w:eastAsia="Times New Roman"/>
        </w:rPr>
        <w:tab/>
        <w:t>God’s Fellowship (the peace offering) – Leviticus 3</w:t>
      </w:r>
    </w:p>
    <w:p w:rsidR="00501A0B" w:rsidP="00501A0B" w:rsidRDefault="00501A0B" w14:paraId="5FD8717C" w14:textId="77777777">
      <w:pPr>
        <w:pStyle w:val="10spLeftInd05"/>
        <w:ind w:left="1440" w:hanging="1440"/>
        <w:rPr>
          <w:color w:val="000000"/>
        </w:rPr>
      </w:pPr>
      <w:r>
        <w:rPr>
          <w:rFonts w:eastAsia="Times New Roman"/>
        </w:rPr>
        <w:t>6.</w:t>
      </w:r>
      <w:r>
        <w:rPr>
          <w:rFonts w:eastAsia="Times New Roman"/>
        </w:rPr>
        <w:tab/>
      </w:r>
      <w:r w:rsidRPr="00482AB2">
        <w:rPr>
          <w:color w:val="000000"/>
        </w:rPr>
        <w:t xml:space="preserve">Seven </w:t>
      </w:r>
      <w:r>
        <w:rPr>
          <w:color w:val="000000"/>
        </w:rPr>
        <w:t>l</w:t>
      </w:r>
      <w:r w:rsidRPr="00482AB2">
        <w:rPr>
          <w:color w:val="000000"/>
        </w:rPr>
        <w:t xml:space="preserve">essons </w:t>
      </w:r>
      <w:r>
        <w:rPr>
          <w:color w:val="000000"/>
        </w:rPr>
        <w:t>f</w:t>
      </w:r>
      <w:r w:rsidRPr="00482AB2">
        <w:rPr>
          <w:color w:val="000000"/>
        </w:rPr>
        <w:t xml:space="preserve">or </w:t>
      </w:r>
      <w:r>
        <w:rPr>
          <w:color w:val="000000"/>
        </w:rPr>
        <w:t>m</w:t>
      </w:r>
      <w:r w:rsidRPr="00482AB2">
        <w:rPr>
          <w:color w:val="000000"/>
        </w:rPr>
        <w:t xml:space="preserve">aintaining God’s </w:t>
      </w:r>
      <w:r>
        <w:rPr>
          <w:color w:val="000000"/>
        </w:rPr>
        <w:t>f</w:t>
      </w:r>
      <w:r w:rsidRPr="00482AB2">
        <w:rPr>
          <w:color w:val="000000"/>
        </w:rPr>
        <w:t>ellowship</w:t>
      </w:r>
      <w:r>
        <w:rPr>
          <w:color w:val="000000"/>
        </w:rPr>
        <w:t xml:space="preserve"> - </w:t>
      </w:r>
      <w:r w:rsidRPr="00482AB2">
        <w:rPr>
          <w:color w:val="000000"/>
        </w:rPr>
        <w:t>Leviticus Ch. 5</w:t>
      </w:r>
      <w:r>
        <w:rPr>
          <w:color w:val="000000"/>
        </w:rPr>
        <w:t>:</w:t>
      </w:r>
      <w:r w:rsidRPr="00482AB2">
        <w:rPr>
          <w:color w:val="000000"/>
        </w:rPr>
        <w:t>1-6</w:t>
      </w:r>
      <w:r>
        <w:rPr>
          <w:color w:val="000000"/>
        </w:rPr>
        <w:t>:</w:t>
      </w:r>
      <w:r w:rsidRPr="00482AB2">
        <w:rPr>
          <w:color w:val="000000"/>
        </w:rPr>
        <w:t>7</w:t>
      </w:r>
    </w:p>
    <w:p w:rsidR="00501A0B" w:rsidP="00501A0B" w:rsidRDefault="00501A0B" w14:paraId="0D868B06" w14:textId="77777777">
      <w:pPr>
        <w:pStyle w:val="10spLeftInd05"/>
        <w:ind w:left="1440" w:hanging="1440"/>
      </w:pPr>
      <w:r>
        <w:rPr>
          <w:color w:val="000000"/>
        </w:rPr>
        <w:t>7.</w:t>
      </w:r>
      <w:r>
        <w:rPr>
          <w:color w:val="000000"/>
        </w:rPr>
        <w:tab/>
      </w:r>
      <w:r>
        <w:t>Seven rules for restoring fellowship with God after sin - Numbers 15</w:t>
      </w:r>
    </w:p>
    <w:p w:rsidR="00501A0B" w:rsidP="00501A0B" w:rsidRDefault="00501A0B" w14:paraId="7D902B02" w14:textId="77777777">
      <w:pPr>
        <w:pStyle w:val="10spLeftInd05"/>
        <w:ind w:left="1440" w:hanging="1440"/>
      </w:pPr>
      <w:r>
        <w:t>8.</w:t>
      </w:r>
      <w:r>
        <w:tab/>
        <w:t>God’s plan for fellowship through His Word – 2 Samuel 7</w:t>
      </w:r>
    </w:p>
    <w:p w:rsidR="00501A0B" w:rsidP="00501A0B" w:rsidRDefault="00501A0B" w14:paraId="1ECEF705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t>9.</w:t>
      </w:r>
      <w:r>
        <w:tab/>
      </w:r>
      <w:r w:rsidRPr="001534F5">
        <w:rPr>
          <w:rFonts w:eastAsia="Times New Roman"/>
          <w:szCs w:val="24"/>
        </w:rPr>
        <w:t xml:space="preserve">God’s </w:t>
      </w:r>
      <w:r>
        <w:rPr>
          <w:rFonts w:eastAsia="Times New Roman"/>
          <w:szCs w:val="24"/>
        </w:rPr>
        <w:t>d</w:t>
      </w:r>
      <w:r w:rsidRPr="001534F5">
        <w:rPr>
          <w:rFonts w:eastAsia="Times New Roman"/>
          <w:szCs w:val="24"/>
        </w:rPr>
        <w:t xml:space="preserve">elights in </w:t>
      </w:r>
      <w:r>
        <w:rPr>
          <w:rFonts w:eastAsia="Times New Roman"/>
          <w:szCs w:val="24"/>
        </w:rPr>
        <w:t>y</w:t>
      </w:r>
      <w:r w:rsidRPr="001534F5">
        <w:rPr>
          <w:rFonts w:eastAsia="Times New Roman"/>
          <w:szCs w:val="24"/>
        </w:rPr>
        <w:t xml:space="preserve">our </w:t>
      </w:r>
      <w:r>
        <w:rPr>
          <w:rFonts w:eastAsia="Times New Roman"/>
          <w:szCs w:val="24"/>
        </w:rPr>
        <w:t>f</w:t>
      </w:r>
      <w:r w:rsidRPr="001534F5">
        <w:rPr>
          <w:rFonts w:eastAsia="Times New Roman"/>
          <w:szCs w:val="24"/>
        </w:rPr>
        <w:t>ellowship</w:t>
      </w:r>
      <w:r>
        <w:rPr>
          <w:rFonts w:eastAsia="Times New Roman"/>
          <w:szCs w:val="24"/>
        </w:rPr>
        <w:t xml:space="preserve"> - 2 Samuel 22</w:t>
      </w:r>
    </w:p>
    <w:p w:rsidR="00501A0B" w:rsidP="00501A0B" w:rsidRDefault="00501A0B" w14:paraId="04E74812" w14:textId="77777777">
      <w:pPr>
        <w:pStyle w:val="10spLeftInd05"/>
        <w:ind w:left="1440" w:hanging="1440"/>
      </w:pPr>
      <w:r>
        <w:t>10.</w:t>
      </w:r>
      <w:r>
        <w:tab/>
        <w:t xml:space="preserve">Seven lessons on the restoration of God’s fellowship - 1 Kings 7 </w:t>
      </w:r>
    </w:p>
    <w:p w:rsidR="00501A0B" w:rsidP="00501A0B" w:rsidRDefault="00501A0B" w14:paraId="37C4986E" w14:textId="77777777">
      <w:pPr>
        <w:pStyle w:val="10spLeftInd05"/>
        <w:ind w:left="1440" w:hanging="1440"/>
      </w:pPr>
      <w:r>
        <w:t>11.</w:t>
      </w:r>
      <w:r>
        <w:tab/>
        <w:t>From David, seven lessons on finding fellowship with God - 1 Chronicles 15</w:t>
      </w:r>
    </w:p>
    <w:p w:rsidR="00501A0B" w:rsidP="00501A0B" w:rsidRDefault="00501A0B" w14:paraId="0C188F27" w14:textId="77777777">
      <w:pPr>
        <w:pStyle w:val="10spLeftInd05"/>
        <w:ind w:left="1440" w:hanging="1440"/>
      </w:pPr>
      <w:r>
        <w:t>12.</w:t>
      </w:r>
      <w:r>
        <w:tab/>
        <w:t>Seven signs of a person walking in faithful fellowship with God -1 Chronicles 28</w:t>
      </w:r>
    </w:p>
    <w:p w:rsidRPr="007634B2" w:rsidR="00501A0B" w:rsidP="00501A0B" w:rsidRDefault="00501A0B" w14:paraId="253880D2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t>13.</w:t>
      </w:r>
      <w:r>
        <w:tab/>
        <w:t>Seven lessons from the Temple on maintaining God’s fellowship - 2 Chronicles 5</w:t>
      </w:r>
    </w:p>
    <w:p w:rsidRPr="00E43491" w:rsidR="00C92351" w:rsidP="001B67B2" w:rsidRDefault="00C622C0" w14:paraId="03B2ADDE" w14:textId="77777777">
      <w:pPr>
        <w:pStyle w:val="10spLeftInd05"/>
        <w:ind w:left="1440" w:hanging="1440"/>
        <w:rPr>
          <w:b/>
        </w:rPr>
      </w:pPr>
      <w:r>
        <w:rPr>
          <w:b/>
        </w:rPr>
        <w:t>II</w:t>
      </w:r>
      <w:r w:rsidR="00606DA4">
        <w:rPr>
          <w:b/>
        </w:rPr>
        <w:t>I</w:t>
      </w:r>
      <w:r>
        <w:rPr>
          <w:b/>
        </w:rPr>
        <w:tab/>
      </w:r>
      <w:r w:rsidR="00A22040">
        <w:rPr>
          <w:b/>
        </w:rPr>
        <w:t>D</w:t>
      </w:r>
      <w:r w:rsidR="00606DA4">
        <w:rPr>
          <w:b/>
        </w:rPr>
        <w:t>ISCIPLESHIP</w:t>
      </w:r>
      <w:r w:rsidR="00A22040">
        <w:rPr>
          <w:b/>
        </w:rPr>
        <w:t xml:space="preserve"> </w:t>
      </w:r>
    </w:p>
    <w:p w:rsidRPr="008561CA" w:rsidR="008561CA" w:rsidP="001B67B2" w:rsidRDefault="00F3447E" w14:paraId="78C4CC40" w14:textId="77777777">
      <w:pPr>
        <w:pStyle w:val="10spLeftInd05"/>
        <w:ind w:left="1440" w:hanging="1440"/>
        <w:rPr>
          <w:b/>
        </w:rPr>
      </w:pPr>
      <w:r>
        <w:rPr>
          <w:b/>
        </w:rPr>
        <w:t>(1)</w:t>
      </w:r>
      <w:r w:rsidR="008561CA">
        <w:rPr>
          <w:b/>
        </w:rPr>
        <w:tab/>
      </w:r>
      <w:r w:rsidR="00B662FD">
        <w:rPr>
          <w:b/>
        </w:rPr>
        <w:t xml:space="preserve">Following </w:t>
      </w:r>
      <w:r w:rsidR="00BD16ED">
        <w:rPr>
          <w:b/>
        </w:rPr>
        <w:t>Jesus’</w:t>
      </w:r>
      <w:r w:rsidR="008561CA">
        <w:rPr>
          <w:b/>
        </w:rPr>
        <w:t xml:space="preserve"> Ten Commandments</w:t>
      </w:r>
      <w:r w:rsidR="00B662FD">
        <w:rPr>
          <w:b/>
        </w:rPr>
        <w:t xml:space="preserve"> </w:t>
      </w:r>
    </w:p>
    <w:p w:rsidR="000A0375" w:rsidP="001B67B2" w:rsidRDefault="00496B4A" w14:paraId="30DCB2B4" w14:textId="77777777">
      <w:pPr>
        <w:pStyle w:val="10spLeftInd05"/>
        <w:ind w:left="1440" w:hanging="1440"/>
      </w:pPr>
      <w:r>
        <w:t>1.</w:t>
      </w:r>
      <w:r>
        <w:tab/>
      </w:r>
      <w:r w:rsidR="00FD20AD">
        <w:t>Prelude to Jesus’</w:t>
      </w:r>
      <w:r w:rsidR="000A0375">
        <w:t xml:space="preserve"> Ten Commandments</w:t>
      </w:r>
      <w:r w:rsidR="001305D0">
        <w:t xml:space="preserve"> -</w:t>
      </w:r>
      <w:r w:rsidR="00FC259C">
        <w:tab/>
      </w:r>
      <w:r w:rsidR="001305D0">
        <w:t>Ex</w:t>
      </w:r>
      <w:r w:rsidR="005E5603">
        <w:t>odus</w:t>
      </w:r>
      <w:r w:rsidR="001305D0">
        <w:t xml:space="preserve"> 19</w:t>
      </w:r>
    </w:p>
    <w:p w:rsidRPr="00C92351" w:rsidR="00C92351" w:rsidP="001B67B2" w:rsidRDefault="00496B4A" w14:paraId="1DC07C2F" w14:textId="77777777">
      <w:pPr>
        <w:pStyle w:val="10spLeftInd05"/>
        <w:ind w:left="1440" w:hanging="1440"/>
        <w:rPr>
          <w:b/>
        </w:rPr>
      </w:pPr>
      <w:r>
        <w:t>2.</w:t>
      </w:r>
      <w:r>
        <w:tab/>
      </w:r>
      <w:r w:rsidR="004D6E2D">
        <w:t xml:space="preserve"> </w:t>
      </w:r>
      <w:r w:rsidR="00AE7BC5">
        <w:t xml:space="preserve">Jesus’ </w:t>
      </w:r>
      <w:r w:rsidR="008561CA">
        <w:t>1</w:t>
      </w:r>
      <w:r w:rsidRPr="008561CA" w:rsidR="008561CA">
        <w:rPr>
          <w:vertAlign w:val="superscript"/>
        </w:rPr>
        <w:t>st</w:t>
      </w:r>
      <w:r w:rsidR="00C92351">
        <w:t xml:space="preserve"> Commandment </w:t>
      </w:r>
      <w:r w:rsidR="00826C76">
        <w:t>(</w:t>
      </w:r>
      <w:r w:rsidR="00FD20AD">
        <w:t xml:space="preserve">no </w:t>
      </w:r>
      <w:r w:rsidR="001774AB">
        <w:t>o</w:t>
      </w:r>
      <w:r w:rsidR="00826C76">
        <w:t>ther gods)</w:t>
      </w:r>
      <w:r w:rsidR="003204DC">
        <w:t xml:space="preserve">- </w:t>
      </w:r>
      <w:r w:rsidR="00C92351">
        <w:tab/>
      </w:r>
      <w:r w:rsidR="00AE7BC5">
        <w:t xml:space="preserve"> </w:t>
      </w:r>
      <w:r w:rsidR="0041054C">
        <w:t>D</w:t>
      </w:r>
      <w:r w:rsidR="005E5603">
        <w:t xml:space="preserve">euteronomy </w:t>
      </w:r>
      <w:r w:rsidR="00C92351">
        <w:t>5</w:t>
      </w:r>
      <w:r w:rsidR="00535289">
        <w:t>:1-7</w:t>
      </w:r>
    </w:p>
    <w:p w:rsidR="0041054C" w:rsidP="000A47AE" w:rsidRDefault="00496B4A" w14:paraId="7C68D3EA" w14:textId="77777777">
      <w:pPr>
        <w:pStyle w:val="10spLeftInd05"/>
        <w:ind w:left="4320" w:hanging="4320"/>
      </w:pPr>
      <w:r>
        <w:t xml:space="preserve">3.                      </w:t>
      </w:r>
      <w:r w:rsidR="00AE7BC5">
        <w:t xml:space="preserve">Jesus’  </w:t>
      </w:r>
      <w:r w:rsidR="008561CA">
        <w:t>2</w:t>
      </w:r>
      <w:r w:rsidRPr="008561CA" w:rsidR="008561CA">
        <w:rPr>
          <w:vertAlign w:val="superscript"/>
        </w:rPr>
        <w:t>nd</w:t>
      </w:r>
      <w:r w:rsidR="00C92351">
        <w:t xml:space="preserve"> Commandment </w:t>
      </w:r>
      <w:r w:rsidR="00826C76">
        <w:t>(</w:t>
      </w:r>
      <w:r w:rsidR="00FD20AD">
        <w:t xml:space="preserve">no </w:t>
      </w:r>
      <w:r w:rsidR="00826C76">
        <w:t xml:space="preserve">idols) </w:t>
      </w:r>
      <w:r w:rsidR="003204DC">
        <w:t>-</w:t>
      </w:r>
      <w:r w:rsidR="0041054C">
        <w:tab/>
      </w:r>
      <w:r w:rsidR="00AE7BC5">
        <w:t xml:space="preserve"> </w:t>
      </w:r>
      <w:r w:rsidR="005E5603">
        <w:t>Deuteronomy</w:t>
      </w:r>
      <w:r w:rsidR="0041054C">
        <w:t xml:space="preserve"> 5</w:t>
      </w:r>
      <w:r w:rsidR="00535289">
        <w:t>:8-10</w:t>
      </w:r>
    </w:p>
    <w:p w:rsidR="0041054C" w:rsidP="001B67B2" w:rsidRDefault="00496B4A" w14:paraId="5C96A4BA" w14:textId="77777777">
      <w:pPr>
        <w:pStyle w:val="10spLeftInd05"/>
        <w:ind w:left="1440" w:hanging="1440"/>
      </w:pPr>
      <w:r>
        <w:t>4.</w:t>
      </w:r>
      <w:r>
        <w:tab/>
      </w:r>
      <w:r w:rsidR="00AE7BC5">
        <w:t xml:space="preserve">Jesus’  </w:t>
      </w:r>
      <w:r w:rsidR="008561CA">
        <w:t>3</w:t>
      </w:r>
      <w:r w:rsidRPr="008561CA" w:rsidR="008561CA">
        <w:rPr>
          <w:vertAlign w:val="superscript"/>
        </w:rPr>
        <w:t>rd</w:t>
      </w:r>
      <w:r w:rsidR="00C92351">
        <w:t xml:space="preserve"> Commandment </w:t>
      </w:r>
      <w:r w:rsidR="00826C76">
        <w:t>(the</w:t>
      </w:r>
      <w:r w:rsidR="00AE7BC5">
        <w:t xml:space="preserve"> </w:t>
      </w:r>
      <w:r w:rsidR="00826C76">
        <w:t>Lord’s name)</w:t>
      </w:r>
      <w:r w:rsidR="003204DC">
        <w:t>-</w:t>
      </w:r>
      <w:r w:rsidRPr="005E5603" w:rsidR="005E5603">
        <w:t xml:space="preserve"> </w:t>
      </w:r>
      <w:r w:rsidR="005E5603">
        <w:t>Deuteronomy</w:t>
      </w:r>
      <w:r w:rsidR="0041054C">
        <w:t xml:space="preserve"> 5</w:t>
      </w:r>
      <w:r w:rsidR="00535289">
        <w:t>:11</w:t>
      </w:r>
    </w:p>
    <w:p w:rsidR="00AF4F46" w:rsidP="00AD628B" w:rsidRDefault="00496B4A" w14:paraId="1A3A62FE" w14:textId="77777777">
      <w:pPr>
        <w:pStyle w:val="10spLeftInd05"/>
        <w:ind w:left="4320" w:hanging="4320"/>
      </w:pPr>
      <w:r>
        <w:t xml:space="preserve">5.                     </w:t>
      </w:r>
      <w:r w:rsidR="00AE7BC5">
        <w:t xml:space="preserve">Jesus’  </w:t>
      </w:r>
      <w:r w:rsidR="008561CA">
        <w:t>4</w:t>
      </w:r>
      <w:r w:rsidRPr="008561CA" w:rsidR="008561CA">
        <w:rPr>
          <w:vertAlign w:val="superscript"/>
        </w:rPr>
        <w:t>th</w:t>
      </w:r>
      <w:r w:rsidR="00826C76">
        <w:t xml:space="preserve"> Commandment (</w:t>
      </w:r>
      <w:r w:rsidR="00C92351">
        <w:t xml:space="preserve">the </w:t>
      </w:r>
      <w:r w:rsidR="00826C76">
        <w:t>Sabbath)</w:t>
      </w:r>
      <w:r w:rsidR="003204DC">
        <w:t xml:space="preserve"> -</w:t>
      </w:r>
      <w:r w:rsidR="00AF4F46">
        <w:tab/>
      </w:r>
      <w:r w:rsidR="00AE7BC5">
        <w:t xml:space="preserve"> </w:t>
      </w:r>
      <w:r w:rsidR="005E5603">
        <w:t>Deuteronomy</w:t>
      </w:r>
      <w:r w:rsidR="0041054C">
        <w:t xml:space="preserve"> 5</w:t>
      </w:r>
      <w:r w:rsidR="00535289">
        <w:t>:12-16</w:t>
      </w:r>
    </w:p>
    <w:p w:rsidR="0041054C" w:rsidP="00E977D9" w:rsidRDefault="00D904AA" w14:paraId="4CF46192" w14:textId="77777777">
      <w:pPr>
        <w:pStyle w:val="10spLeftInd05"/>
        <w:ind w:left="4320" w:hanging="4320"/>
      </w:pPr>
      <w:r>
        <w:t xml:space="preserve">6.                     </w:t>
      </w:r>
      <w:r w:rsidR="00AE7BC5">
        <w:t xml:space="preserve">Jesus’  </w:t>
      </w:r>
      <w:r w:rsidR="008561CA">
        <w:t>5</w:t>
      </w:r>
      <w:r w:rsidRPr="008561CA" w:rsidR="008561CA">
        <w:rPr>
          <w:vertAlign w:val="superscript"/>
        </w:rPr>
        <w:t>th</w:t>
      </w:r>
      <w:r w:rsidR="00C92351">
        <w:t xml:space="preserve"> Commandment </w:t>
      </w:r>
      <w:r w:rsidR="00BD0A24">
        <w:t>(honoring p</w:t>
      </w:r>
      <w:r w:rsidR="00826C76">
        <w:t>arents)</w:t>
      </w:r>
      <w:r w:rsidR="003204DC">
        <w:t>-</w:t>
      </w:r>
      <w:r w:rsidRPr="005E5603" w:rsidR="005E5603">
        <w:t xml:space="preserve"> </w:t>
      </w:r>
      <w:r w:rsidR="005E5603">
        <w:t>Deuteronomy</w:t>
      </w:r>
      <w:r w:rsidR="0041054C">
        <w:t xml:space="preserve"> 5</w:t>
      </w:r>
      <w:r w:rsidR="00535289">
        <w:t>:16</w:t>
      </w:r>
    </w:p>
    <w:p w:rsidR="0041054C" w:rsidP="00AF4F46" w:rsidRDefault="00A84213" w14:paraId="564FF9D3" w14:textId="77777777">
      <w:pPr>
        <w:pStyle w:val="10spLeftInd05"/>
        <w:ind w:left="1440" w:hanging="1440"/>
      </w:pPr>
      <w:r>
        <w:t>7.</w:t>
      </w:r>
      <w:r>
        <w:tab/>
      </w:r>
      <w:r w:rsidR="00AE7BC5">
        <w:t xml:space="preserve">Jesus’  </w:t>
      </w:r>
      <w:r w:rsidR="008561CA">
        <w:t>6</w:t>
      </w:r>
      <w:r w:rsidRPr="008561CA" w:rsidR="008561CA">
        <w:rPr>
          <w:vertAlign w:val="superscript"/>
        </w:rPr>
        <w:t>th</w:t>
      </w:r>
      <w:r w:rsidR="00C92351">
        <w:t xml:space="preserve"> Commandment </w:t>
      </w:r>
      <w:r w:rsidR="001774AB">
        <w:t>(</w:t>
      </w:r>
      <w:r w:rsidR="00AE7BC5">
        <w:t xml:space="preserve">no </w:t>
      </w:r>
      <w:r w:rsidR="001774AB">
        <w:t>murder)</w:t>
      </w:r>
      <w:r w:rsidR="003204DC">
        <w:t>-</w:t>
      </w:r>
      <w:r w:rsidR="001774AB">
        <w:tab/>
      </w:r>
      <w:r w:rsidR="00AE7BC5">
        <w:t xml:space="preserve">  </w:t>
      </w:r>
      <w:r w:rsidR="005E5603">
        <w:t xml:space="preserve">Deuteronomy </w:t>
      </w:r>
      <w:r w:rsidR="0041054C">
        <w:t>5</w:t>
      </w:r>
      <w:r w:rsidR="00535289">
        <w:t>:17</w:t>
      </w:r>
    </w:p>
    <w:p w:rsidR="0041054C" w:rsidP="00ED5E4B" w:rsidRDefault="00A84213" w14:paraId="5530010C" w14:textId="77777777">
      <w:pPr>
        <w:pStyle w:val="10spLeftInd05"/>
        <w:ind w:left="4320" w:hanging="4320"/>
      </w:pPr>
      <w:r>
        <w:t xml:space="preserve">8.                     </w:t>
      </w:r>
      <w:r w:rsidR="00AE7BC5">
        <w:t xml:space="preserve">Jesus’  </w:t>
      </w:r>
      <w:r w:rsidR="008561CA">
        <w:t>7</w:t>
      </w:r>
      <w:r w:rsidRPr="008561CA" w:rsidR="008561CA">
        <w:rPr>
          <w:vertAlign w:val="superscript"/>
        </w:rPr>
        <w:t>th</w:t>
      </w:r>
      <w:r w:rsidR="00C92351">
        <w:t xml:space="preserve"> Commandment </w:t>
      </w:r>
      <w:r w:rsidR="001774AB">
        <w:t>(</w:t>
      </w:r>
      <w:r w:rsidR="00676EFF">
        <w:t xml:space="preserve">no </w:t>
      </w:r>
      <w:r w:rsidR="001774AB">
        <w:t>adultery)</w:t>
      </w:r>
      <w:r w:rsidR="003204DC">
        <w:t>-</w:t>
      </w:r>
      <w:r w:rsidR="00ED5E4B">
        <w:tab/>
      </w:r>
      <w:r w:rsidR="00AE7BC5">
        <w:t xml:space="preserve">  </w:t>
      </w:r>
      <w:r w:rsidR="005E5603">
        <w:t>Deuteronomy</w:t>
      </w:r>
      <w:r w:rsidR="0041054C">
        <w:t xml:space="preserve"> 5</w:t>
      </w:r>
      <w:r w:rsidR="00535289">
        <w:t>:18</w:t>
      </w:r>
    </w:p>
    <w:p w:rsidR="0041054C" w:rsidP="00AF4F46" w:rsidRDefault="00A84213" w14:paraId="2DA50AB1" w14:textId="77777777">
      <w:pPr>
        <w:pStyle w:val="10spLeftInd05"/>
        <w:ind w:left="1440" w:hanging="1440"/>
      </w:pPr>
      <w:r>
        <w:t>9.</w:t>
      </w:r>
      <w:r>
        <w:tab/>
      </w:r>
      <w:r w:rsidR="00AE7BC5">
        <w:t xml:space="preserve">Jesus’  </w:t>
      </w:r>
      <w:r w:rsidR="008561CA">
        <w:t>8</w:t>
      </w:r>
      <w:r w:rsidRPr="008561CA" w:rsidR="008561CA">
        <w:rPr>
          <w:vertAlign w:val="superscript"/>
        </w:rPr>
        <w:t>th</w:t>
      </w:r>
      <w:r w:rsidR="008561CA">
        <w:t xml:space="preserve"> Commandment </w:t>
      </w:r>
      <w:r w:rsidR="001774AB">
        <w:t>(</w:t>
      </w:r>
      <w:r w:rsidR="00AE7BC5">
        <w:t xml:space="preserve">no </w:t>
      </w:r>
      <w:r w:rsidR="001774AB">
        <w:t>theft)</w:t>
      </w:r>
      <w:r w:rsidR="003204DC">
        <w:t>-</w:t>
      </w:r>
      <w:r w:rsidR="001774AB">
        <w:tab/>
      </w:r>
      <w:r w:rsidR="001774AB">
        <w:tab/>
      </w:r>
      <w:r w:rsidR="00AE7BC5">
        <w:t xml:space="preserve">  </w:t>
      </w:r>
      <w:r w:rsidR="005E5603">
        <w:t>Deuteronomy</w:t>
      </w:r>
      <w:r w:rsidR="0041054C">
        <w:t xml:space="preserve"> 5</w:t>
      </w:r>
      <w:r w:rsidR="00535289">
        <w:t>:19</w:t>
      </w:r>
    </w:p>
    <w:p w:rsidR="0041054C" w:rsidP="00AF4F46" w:rsidRDefault="00A84213" w14:paraId="2F980045" w14:textId="77777777">
      <w:pPr>
        <w:pStyle w:val="10spLeftInd05"/>
        <w:ind w:left="1440" w:hanging="1440"/>
      </w:pPr>
      <w:r>
        <w:t>10.</w:t>
      </w:r>
      <w:r>
        <w:tab/>
      </w:r>
      <w:r w:rsidR="00AE7BC5">
        <w:t xml:space="preserve">Jesus’  </w:t>
      </w:r>
      <w:r w:rsidR="008561CA">
        <w:t>9</w:t>
      </w:r>
      <w:r w:rsidRPr="008561CA" w:rsidR="008561CA">
        <w:rPr>
          <w:vertAlign w:val="superscript"/>
        </w:rPr>
        <w:t>th</w:t>
      </w:r>
      <w:r w:rsidR="00C92351">
        <w:t xml:space="preserve"> Commandment </w:t>
      </w:r>
      <w:r w:rsidR="001774AB">
        <w:t>(</w:t>
      </w:r>
      <w:r w:rsidR="00AE7BC5">
        <w:t xml:space="preserve">no </w:t>
      </w:r>
      <w:r w:rsidR="001774AB">
        <w:t>false witness)</w:t>
      </w:r>
      <w:r w:rsidR="003204DC">
        <w:t>-</w:t>
      </w:r>
      <w:r w:rsidR="00AE7BC5">
        <w:t xml:space="preserve">  </w:t>
      </w:r>
      <w:r w:rsidR="005E5603">
        <w:t>Deuteronomy</w:t>
      </w:r>
      <w:r w:rsidR="0041054C">
        <w:t xml:space="preserve"> 5</w:t>
      </w:r>
      <w:r w:rsidR="00535289">
        <w:t>:20</w:t>
      </w:r>
    </w:p>
    <w:p w:rsidR="0041054C" w:rsidP="00AF4F46" w:rsidRDefault="00A84213" w14:paraId="754F13FB" w14:textId="77777777">
      <w:pPr>
        <w:pStyle w:val="10spLeftInd05"/>
        <w:ind w:left="1440" w:hanging="1440"/>
      </w:pPr>
      <w:r>
        <w:t>11.</w:t>
      </w:r>
      <w:r>
        <w:tab/>
      </w:r>
      <w:r w:rsidR="00A329FF">
        <w:t xml:space="preserve">Jesus’ </w:t>
      </w:r>
      <w:r w:rsidR="008561CA">
        <w:t>10</w:t>
      </w:r>
      <w:r w:rsidRPr="008561CA" w:rsidR="008561CA">
        <w:rPr>
          <w:vertAlign w:val="superscript"/>
        </w:rPr>
        <w:t>th</w:t>
      </w:r>
      <w:r w:rsidR="00C92351">
        <w:t xml:space="preserve"> Commandment </w:t>
      </w:r>
      <w:r w:rsidR="001774AB">
        <w:t>(</w:t>
      </w:r>
      <w:r w:rsidR="00AE7BC5">
        <w:t xml:space="preserve">no </w:t>
      </w:r>
      <w:r w:rsidR="001774AB">
        <w:t>c</w:t>
      </w:r>
      <w:r w:rsidR="00826C76">
        <w:t xml:space="preserve">oveting) </w:t>
      </w:r>
      <w:r w:rsidR="003204DC">
        <w:t>-</w:t>
      </w:r>
      <w:r w:rsidR="0041054C">
        <w:tab/>
      </w:r>
      <w:r w:rsidR="00A329FF">
        <w:t xml:space="preserve">  </w:t>
      </w:r>
      <w:r w:rsidR="005E5603">
        <w:t>Deuteronomy</w:t>
      </w:r>
      <w:r w:rsidR="0041054C">
        <w:t xml:space="preserve"> 5</w:t>
      </w:r>
      <w:r w:rsidR="00535289">
        <w:t>:21</w:t>
      </w:r>
    </w:p>
    <w:p w:rsidR="004C6E04" w:rsidP="00AF4F46" w:rsidRDefault="00A84213" w14:paraId="75BE77DF" w14:textId="77777777">
      <w:pPr>
        <w:pStyle w:val="10spLeftInd05"/>
        <w:ind w:left="1440" w:hanging="1440"/>
      </w:pPr>
      <w:r>
        <w:t>12.</w:t>
      </w:r>
      <w:r>
        <w:tab/>
      </w:r>
      <w:r w:rsidR="00FD20AD">
        <w:t>Post-Script to Jesus’</w:t>
      </w:r>
      <w:r w:rsidR="004C6E04">
        <w:t xml:space="preserve"> Ten Commandments</w:t>
      </w:r>
      <w:r w:rsidR="004C6E04">
        <w:tab/>
      </w:r>
      <w:r w:rsidR="00AE7BC5">
        <w:t xml:space="preserve">  </w:t>
      </w:r>
      <w:r w:rsidR="005E5603">
        <w:t>Deuteronomy</w:t>
      </w:r>
      <w:r w:rsidR="004C6E04">
        <w:t xml:space="preserve"> 5.22-33</w:t>
      </w:r>
    </w:p>
    <w:p w:rsidRPr="008314D2" w:rsidR="00A22040" w:rsidP="00AF4F46" w:rsidRDefault="00A84213" w14:paraId="2709913C" w14:textId="77777777">
      <w:pPr>
        <w:pStyle w:val="10spLeftInd05"/>
        <w:ind w:left="1440" w:hanging="1440"/>
      </w:pPr>
      <w:r>
        <w:tab/>
      </w:r>
      <w:r w:rsidR="00496B4A">
        <w:t xml:space="preserve">Jesus’ 10 Commandments- Single Doc.- </w:t>
      </w:r>
      <w:r w:rsidR="00496B4A">
        <w:tab/>
      </w:r>
      <w:r w:rsidR="001511AD">
        <w:t xml:space="preserve">  </w:t>
      </w:r>
      <w:r w:rsidR="00496B4A">
        <w:t>Exodus 20</w:t>
      </w:r>
    </w:p>
    <w:p w:rsidRPr="000C395D" w:rsidR="008314D2" w:rsidP="008314D2" w:rsidRDefault="008314D2" w14:paraId="351581F1" w14:textId="77777777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(2)</w:t>
      </w:r>
      <w:r>
        <w:rPr>
          <w:b/>
          <w:bCs/>
        </w:rPr>
        <w:tab/>
        <w:t>Being Part of Jesus’ Royal Priesthood</w:t>
      </w:r>
    </w:p>
    <w:p w:rsidR="008314D2" w:rsidP="008314D2" w:rsidRDefault="008314D2" w14:paraId="1526B78C" w14:textId="77777777">
      <w:pPr>
        <w:pStyle w:val="10spLeftInd05"/>
        <w:ind w:left="1440" w:hanging="1440"/>
        <w:rPr>
          <w:bCs/>
        </w:rPr>
      </w:pPr>
      <w:r>
        <w:rPr>
          <w:bCs/>
        </w:rPr>
        <w:t>1.</w:t>
      </w:r>
      <w:r>
        <w:rPr>
          <w:bCs/>
        </w:rPr>
        <w:tab/>
      </w:r>
      <w:r>
        <w:rPr>
          <w:rFonts w:eastAsia="Times New Roman"/>
        </w:rPr>
        <w:t xml:space="preserve">God’s law of separation / purity </w:t>
      </w:r>
      <w:r>
        <w:t>– Exodus 2</w:t>
      </w:r>
      <w:r>
        <w:rPr>
          <w:bCs/>
        </w:rPr>
        <w:t>3</w:t>
      </w:r>
    </w:p>
    <w:p w:rsidR="008314D2" w:rsidP="008314D2" w:rsidRDefault="008314D2" w14:paraId="095C23CB" w14:textId="77777777">
      <w:pPr>
        <w:pStyle w:val="10spLeftInd05"/>
        <w:ind w:left="1440" w:hanging="1440"/>
      </w:pPr>
      <w:r>
        <w:rPr>
          <w:bCs/>
        </w:rPr>
        <w:t>2.</w:t>
      </w:r>
      <w:r>
        <w:rPr>
          <w:bCs/>
        </w:rPr>
        <w:tab/>
      </w:r>
      <w:r>
        <w:t>The symbolic purity in God’s Tabernacle – Exodus 26</w:t>
      </w:r>
    </w:p>
    <w:p w:rsidR="008314D2" w:rsidP="008314D2" w:rsidRDefault="008314D2" w14:paraId="2ED5E37C" w14:textId="77777777">
      <w:pPr>
        <w:pStyle w:val="10spLeftInd05"/>
        <w:ind w:left="1440" w:hanging="1440"/>
      </w:pPr>
      <w:r>
        <w:t>3.</w:t>
      </w:r>
      <w:r>
        <w:tab/>
        <w:t>The symbolic purity inside God’s Temple – 1 Kings 6</w:t>
      </w:r>
    </w:p>
    <w:p w:rsidR="008314D2" w:rsidP="008314D2" w:rsidRDefault="008314D2" w14:paraId="5E84E37D" w14:textId="77777777">
      <w:pPr>
        <w:pStyle w:val="10spLeftInd05"/>
        <w:ind w:left="1440" w:hanging="1440"/>
      </w:pPr>
      <w:r>
        <w:t>4.</w:t>
      </w:r>
      <w:r>
        <w:tab/>
        <w:t>Being part of Jesus’ priesthood (Part I) – Exodus 39</w:t>
      </w:r>
    </w:p>
    <w:p w:rsidR="008314D2" w:rsidP="008314D2" w:rsidRDefault="008314D2" w14:paraId="2B180B47" w14:textId="77777777">
      <w:pPr>
        <w:pStyle w:val="10spLeftInd05"/>
        <w:ind w:left="1440" w:hanging="1440"/>
      </w:pPr>
      <w:r>
        <w:t>5.</w:t>
      </w:r>
      <w:r>
        <w:tab/>
        <w:t>Being part of Jesus’ priesthood (Part II) – Leviticus 7</w:t>
      </w:r>
    </w:p>
    <w:p w:rsidR="008314D2" w:rsidP="008314D2" w:rsidRDefault="008314D2" w14:paraId="5475669A" w14:textId="77777777">
      <w:pPr>
        <w:pStyle w:val="10spLeftInd05"/>
        <w:ind w:left="1440" w:hanging="1440"/>
      </w:pPr>
      <w:r>
        <w:t>6.</w:t>
      </w:r>
      <w:r>
        <w:tab/>
        <w:t>Being part of Jesus’ priesthood (Part III) – Leviticus 8</w:t>
      </w:r>
    </w:p>
    <w:p w:rsidR="008314D2" w:rsidP="008314D2" w:rsidRDefault="008314D2" w14:paraId="36EE0A8C" w14:textId="77777777">
      <w:pPr>
        <w:pStyle w:val="10spLeftInd05"/>
        <w:ind w:left="1440" w:hanging="1440"/>
      </w:pPr>
      <w:r>
        <w:t>7.</w:t>
      </w:r>
      <w:r>
        <w:tab/>
        <w:t>Being part of Jesus’ priesthood (Part IV) - Leviticus 9</w:t>
      </w:r>
    </w:p>
    <w:p w:rsidR="008314D2" w:rsidP="008314D2" w:rsidRDefault="008314D2" w14:paraId="65176636" w14:textId="77777777">
      <w:pPr>
        <w:pStyle w:val="10spLeftInd05"/>
        <w:ind w:left="1440" w:hanging="1440"/>
      </w:pPr>
      <w:r>
        <w:t>8.</w:t>
      </w:r>
      <w:r>
        <w:tab/>
        <w:t>Being part of Jesus’ priesthood (Part V) - Leviticus 10</w:t>
      </w:r>
    </w:p>
    <w:p w:rsidR="008314D2" w:rsidP="008314D2" w:rsidRDefault="008314D2" w14:paraId="4DB91F26" w14:textId="77777777">
      <w:pPr>
        <w:pStyle w:val="10spLeftInd05"/>
        <w:ind w:left="1440" w:hanging="1440"/>
      </w:pPr>
      <w:r>
        <w:t>9.</w:t>
      </w:r>
      <w:r>
        <w:tab/>
        <w:t>Being part of Jesus’ priesthood (Part VI) – Leviticus 21</w:t>
      </w:r>
    </w:p>
    <w:p w:rsidR="008314D2" w:rsidP="008314D2" w:rsidRDefault="008314D2" w14:paraId="51ECE678" w14:textId="77777777">
      <w:pPr>
        <w:pStyle w:val="10spLeftInd05"/>
        <w:ind w:left="1440" w:hanging="1440"/>
      </w:pPr>
      <w:r>
        <w:t>10.</w:t>
      </w:r>
      <w:r>
        <w:tab/>
        <w:t>Being part of Jesus’ priesthood (Part VII) – Leviticus 22</w:t>
      </w:r>
    </w:p>
    <w:p w:rsidR="008314D2" w:rsidP="008314D2" w:rsidRDefault="008314D2" w14:paraId="0852787E" w14:textId="77777777">
      <w:pPr>
        <w:pStyle w:val="10spLeftInd05"/>
        <w:ind w:left="1440" w:hanging="1440"/>
      </w:pPr>
      <w:r>
        <w:t>11.</w:t>
      </w:r>
      <w:r>
        <w:tab/>
        <w:t>Being part of Jesus’ priesthood (Part VII) - Numbers 3</w:t>
      </w:r>
    </w:p>
    <w:p w:rsidR="008314D2" w:rsidP="008314D2" w:rsidRDefault="008314D2" w14:paraId="5EE526A7" w14:textId="77777777">
      <w:pPr>
        <w:pStyle w:val="10spLeftInd05"/>
        <w:ind w:left="1440" w:hanging="1440"/>
      </w:pPr>
      <w:r>
        <w:t>12.</w:t>
      </w:r>
      <w:r>
        <w:tab/>
        <w:t>Being part of Jesus’ priesthood (Part VIII) - Numbers 4</w:t>
      </w:r>
    </w:p>
    <w:p w:rsidR="008314D2" w:rsidP="008314D2" w:rsidRDefault="008314D2" w14:paraId="1808CD4E" w14:textId="77777777">
      <w:pPr>
        <w:pStyle w:val="10spLeftInd05"/>
        <w:ind w:left="1440" w:hanging="1440"/>
      </w:pPr>
      <w:r>
        <w:t>13.</w:t>
      </w:r>
      <w:r>
        <w:tab/>
        <w:t>Being part of Jesus’ priesthood (Part IX) -Numbers 18</w:t>
      </w:r>
    </w:p>
    <w:p w:rsidR="008314D2" w:rsidP="008314D2" w:rsidRDefault="008314D2" w14:paraId="24B8EDBF" w14:textId="77777777">
      <w:pPr>
        <w:pStyle w:val="10spLeftInd05"/>
        <w:ind w:left="1440" w:hanging="1440"/>
      </w:pPr>
      <w:r>
        <w:t>14</w:t>
      </w:r>
      <w:r>
        <w:tab/>
        <w:t xml:space="preserve">Being part of Jesus’ priesthood (Part X) - Deuteronomy 18 </w:t>
      </w:r>
    </w:p>
    <w:p w:rsidR="008314D2" w:rsidP="008314D2" w:rsidRDefault="008314D2" w14:paraId="65858C01" w14:textId="77777777">
      <w:pPr>
        <w:pStyle w:val="10spLeftInd05"/>
        <w:ind w:left="1440" w:hanging="1440"/>
      </w:pPr>
      <w:r>
        <w:t>15.</w:t>
      </w:r>
      <w:r>
        <w:tab/>
        <w:t>Being part of Jesus’ priesthood (Part XI) - Joshua 21</w:t>
      </w:r>
    </w:p>
    <w:p w:rsidR="008314D2" w:rsidP="008314D2" w:rsidRDefault="008314D2" w14:paraId="4F58F77A" w14:textId="77777777">
      <w:pPr>
        <w:pStyle w:val="10spLeftInd05"/>
        <w:ind w:left="1440" w:hanging="1440"/>
      </w:pPr>
      <w:r>
        <w:t>16.</w:t>
      </w:r>
      <w:r>
        <w:tab/>
        <w:t>Being part of Jesus’ priesthood (Part XII) – 1 Chronicles 24</w:t>
      </w:r>
    </w:p>
    <w:p w:rsidR="00501A0B" w:rsidP="00501A0B" w:rsidRDefault="00501A0B" w14:paraId="231AD97D" w14:textId="77777777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 xml:space="preserve">(3) </w:t>
      </w:r>
      <w:r>
        <w:rPr>
          <w:b/>
          <w:bCs/>
        </w:rPr>
        <w:tab/>
        <w:t xml:space="preserve">Obedience </w:t>
      </w:r>
    </w:p>
    <w:p w:rsidR="00501A0B" w:rsidP="00501A0B" w:rsidRDefault="00501A0B" w14:paraId="581665E7" w14:textId="77777777">
      <w:pPr>
        <w:pStyle w:val="10spLeftInd05"/>
        <w:ind w:left="1440" w:hanging="1440"/>
        <w:rPr>
          <w:rStyle w:val="text"/>
        </w:rPr>
      </w:pPr>
      <w:r>
        <w:t>1.</w:t>
      </w:r>
      <w:r>
        <w:tab/>
      </w:r>
      <w:r w:rsidRPr="004529A6">
        <w:rPr>
          <w:rStyle w:val="text"/>
        </w:rPr>
        <w:t>Abraham’s obedience in offering Isaac</w:t>
      </w:r>
      <w:r>
        <w:rPr>
          <w:rStyle w:val="text"/>
        </w:rPr>
        <w:t xml:space="preserve"> – Genesis 22</w:t>
      </w:r>
    </w:p>
    <w:p w:rsidR="00501A0B" w:rsidP="00501A0B" w:rsidRDefault="00501A0B" w14:paraId="6E50326C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>
        <w:rPr>
          <w:rStyle w:val="text"/>
        </w:rPr>
        <w:tab/>
        <w:t>God’s promise of protection with obedience – Exodus 23</w:t>
      </w:r>
    </w:p>
    <w:p w:rsidR="00501A0B" w:rsidP="00501A0B" w:rsidRDefault="00501A0B" w14:paraId="15AB3B78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  <w:t>A Covenant relationship requires obedience – Exodus 24</w:t>
      </w:r>
    </w:p>
    <w:p w:rsidR="00501A0B" w:rsidP="00501A0B" w:rsidRDefault="00501A0B" w14:paraId="6515232A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4.</w:t>
      </w:r>
      <w:r>
        <w:rPr>
          <w:rStyle w:val="text"/>
        </w:rPr>
        <w:tab/>
        <w:t xml:space="preserve">Seven reasons to study and obey God’s law – </w:t>
      </w:r>
      <w:r>
        <w:rPr>
          <w:color w:val="000000"/>
        </w:rPr>
        <w:t>Deuteronomy 1</w:t>
      </w:r>
      <w:r>
        <w:rPr>
          <w:rStyle w:val="text"/>
        </w:rPr>
        <w:t xml:space="preserve"> </w:t>
      </w:r>
    </w:p>
    <w:p w:rsidR="00501A0B" w:rsidP="00501A0B" w:rsidRDefault="00501A0B" w14:paraId="76F2E16A" w14:textId="77777777">
      <w:pPr>
        <w:pStyle w:val="10spLeftInd05"/>
        <w:ind w:left="1440" w:hanging="1440"/>
      </w:pPr>
      <w:r>
        <w:rPr>
          <w:rStyle w:val="text"/>
        </w:rPr>
        <w:t>5.</w:t>
      </w:r>
      <w:r>
        <w:rPr>
          <w:rStyle w:val="text"/>
        </w:rPr>
        <w:tab/>
        <w:t xml:space="preserve">Seven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I) </w:t>
      </w:r>
      <w:r>
        <w:rPr>
          <w:rStyle w:val="text"/>
        </w:rPr>
        <w:t xml:space="preserve">– </w:t>
      </w:r>
      <w:r>
        <w:rPr>
          <w:color w:val="000000"/>
        </w:rPr>
        <w:t xml:space="preserve">Deuteronomy </w:t>
      </w:r>
      <w:r>
        <w:t>7</w:t>
      </w:r>
    </w:p>
    <w:p w:rsidR="00501A0B" w:rsidP="00501A0B" w:rsidRDefault="00501A0B" w14:paraId="5EBE9392" w14:textId="77777777">
      <w:pPr>
        <w:pStyle w:val="10spLeftInd05"/>
        <w:ind w:left="1440" w:hanging="1440"/>
      </w:pPr>
      <w:r>
        <w:t>6.</w:t>
      </w:r>
      <w:r>
        <w:tab/>
        <w:t>Circumcising your heart – Deuteronomy 10</w:t>
      </w:r>
    </w:p>
    <w:p w:rsidR="00501A0B" w:rsidP="00501A0B" w:rsidRDefault="00501A0B" w14:paraId="50302FD0" w14:textId="77777777">
      <w:pPr>
        <w:pStyle w:val="10spLeftInd05"/>
        <w:ind w:left="1440" w:hanging="1440"/>
      </w:pPr>
      <w:r>
        <w:t>7.</w:t>
      </w:r>
      <w:r>
        <w:tab/>
      </w:r>
      <w:r>
        <w:rPr>
          <w:rStyle w:val="text"/>
        </w:rPr>
        <w:t xml:space="preserve">Seven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II) -Deuteronomy 11</w:t>
      </w:r>
    </w:p>
    <w:p w:rsidRPr="004529A6" w:rsidR="00501A0B" w:rsidP="00501A0B" w:rsidRDefault="00501A0B" w14:paraId="63A72E5B" w14:textId="77777777">
      <w:pPr>
        <w:pStyle w:val="10spLeftInd05"/>
        <w:ind w:left="1440" w:hanging="1440"/>
      </w:pPr>
      <w:r>
        <w:t>8.</w:t>
      </w:r>
      <w:r>
        <w:tab/>
        <w:t>Moses leads the Jews in a Covenant of obedience - Deuteronomy 27</w:t>
      </w:r>
    </w:p>
    <w:p w:rsidR="00501A0B" w:rsidP="00501A0B" w:rsidRDefault="00501A0B" w14:paraId="1FAA3333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t>9.</w:t>
      </w:r>
      <w:r>
        <w:tab/>
      </w:r>
      <w:r w:rsidRPr="002F4472">
        <w:rPr>
          <w:rFonts w:eastAsia="Times New Roman"/>
          <w:szCs w:val="24"/>
        </w:rPr>
        <w:t>Joshua</w:t>
      </w:r>
      <w:r>
        <w:rPr>
          <w:rFonts w:eastAsia="Times New Roman"/>
          <w:szCs w:val="24"/>
        </w:rPr>
        <w:t xml:space="preserve"> </w:t>
      </w:r>
      <w:r w:rsidRPr="002F4472">
        <w:rPr>
          <w:rFonts w:eastAsia="Times New Roman"/>
          <w:szCs w:val="24"/>
        </w:rPr>
        <w:t>exhort</w:t>
      </w:r>
      <w:r>
        <w:rPr>
          <w:rFonts w:eastAsia="Times New Roman"/>
          <w:szCs w:val="24"/>
        </w:rPr>
        <w:t>s</w:t>
      </w:r>
      <w:r w:rsidRPr="002F4472">
        <w:rPr>
          <w:rFonts w:eastAsia="Times New Roman"/>
          <w:szCs w:val="24"/>
        </w:rPr>
        <w:t xml:space="preserve"> the Jews to be obedient</w:t>
      </w:r>
      <w:r>
        <w:rPr>
          <w:rFonts w:eastAsia="Times New Roman"/>
          <w:szCs w:val="24"/>
        </w:rPr>
        <w:t xml:space="preserve"> – Joshua 1</w:t>
      </w:r>
    </w:p>
    <w:p w:rsidRPr="002F4472" w:rsidR="00501A0B" w:rsidP="00501A0B" w:rsidRDefault="00501A0B" w14:paraId="5F7AF2B5" w14:textId="77777777">
      <w:pPr>
        <w:pStyle w:val="10spLeftInd05"/>
        <w:ind w:left="1440" w:hanging="1440"/>
      </w:pPr>
      <w:r>
        <w:rPr>
          <w:rFonts w:eastAsia="Times New Roman"/>
          <w:szCs w:val="24"/>
        </w:rPr>
        <w:t>10.</w:t>
      </w:r>
      <w:r>
        <w:rPr>
          <w:rFonts w:eastAsia="Times New Roman"/>
          <w:szCs w:val="24"/>
        </w:rPr>
        <w:tab/>
      </w:r>
      <w:r w:rsidRPr="00147097">
        <w:rPr>
          <w:rStyle w:val="text"/>
        </w:rPr>
        <w:t>Joshua</w:t>
      </w:r>
      <w:r>
        <w:rPr>
          <w:rStyle w:val="text"/>
        </w:rPr>
        <w:t xml:space="preserve"> again </w:t>
      </w:r>
      <w:r w:rsidRPr="002F4472">
        <w:rPr>
          <w:rFonts w:eastAsia="Times New Roman"/>
          <w:szCs w:val="24"/>
        </w:rPr>
        <w:t>exhort</w:t>
      </w:r>
      <w:r>
        <w:rPr>
          <w:rFonts w:eastAsia="Times New Roman"/>
          <w:szCs w:val="24"/>
        </w:rPr>
        <w:t>s</w:t>
      </w:r>
      <w:r w:rsidRPr="002F4472">
        <w:rPr>
          <w:rFonts w:eastAsia="Times New Roman"/>
          <w:szCs w:val="24"/>
        </w:rPr>
        <w:t xml:space="preserve"> the Jews to be obedient</w:t>
      </w:r>
      <w:r>
        <w:rPr>
          <w:rFonts w:eastAsia="Times New Roman"/>
          <w:szCs w:val="24"/>
        </w:rPr>
        <w:t xml:space="preserve"> </w:t>
      </w:r>
      <w:r>
        <w:rPr>
          <w:rStyle w:val="text"/>
        </w:rPr>
        <w:t>- Joshua 23</w:t>
      </w:r>
    </w:p>
    <w:p w:rsidR="00501A0B" w:rsidP="00501A0B" w:rsidRDefault="00501A0B" w14:paraId="0ABDF907" w14:textId="77777777">
      <w:pPr>
        <w:pStyle w:val="10spLeftInd05"/>
        <w:ind w:left="1440" w:hanging="1440"/>
        <w:rPr>
          <w:rFonts w:eastAsia="Times New Roman"/>
        </w:rPr>
      </w:pPr>
      <w:r>
        <w:t>11.</w:t>
      </w:r>
      <w:r>
        <w:tab/>
      </w:r>
      <w:r w:rsidRPr="00486A6B">
        <w:rPr>
          <w:rFonts w:eastAsia="Times New Roman"/>
        </w:rPr>
        <w:t xml:space="preserve">Hannah’s obedience in keeping her vows to God </w:t>
      </w:r>
      <w:r>
        <w:rPr>
          <w:rFonts w:eastAsia="Times New Roman"/>
        </w:rPr>
        <w:t xml:space="preserve">- </w:t>
      </w:r>
      <w:r w:rsidRPr="00486A6B">
        <w:rPr>
          <w:rFonts w:eastAsia="Times New Roman"/>
        </w:rPr>
        <w:t>1 Sam</w:t>
      </w:r>
      <w:r>
        <w:rPr>
          <w:rFonts w:eastAsia="Times New Roman"/>
        </w:rPr>
        <w:t>uel</w:t>
      </w:r>
      <w:r w:rsidRPr="00486A6B">
        <w:rPr>
          <w:rFonts w:eastAsia="Times New Roman"/>
        </w:rPr>
        <w:t xml:space="preserve"> 1</w:t>
      </w:r>
    </w:p>
    <w:p w:rsidR="00501A0B" w:rsidP="00501A0B" w:rsidRDefault="00501A0B" w14:paraId="35072AE8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12.</w:t>
      </w:r>
      <w:r>
        <w:rPr>
          <w:rFonts w:eastAsia="Times New Roman"/>
        </w:rPr>
        <w:tab/>
        <w:t>David’s obedience brings God’s protection – 1 Samuel 23</w:t>
      </w:r>
    </w:p>
    <w:p w:rsidRPr="00486A6B" w:rsidR="00501A0B" w:rsidP="00501A0B" w:rsidRDefault="00501A0B" w14:paraId="6F05C3F2" w14:textId="77777777">
      <w:pPr>
        <w:pStyle w:val="10spLeftInd05"/>
        <w:ind w:left="1440" w:hanging="1440"/>
      </w:pPr>
      <w:r>
        <w:rPr>
          <w:rFonts w:eastAsia="Times New Roman"/>
        </w:rPr>
        <w:t>13.</w:t>
      </w:r>
      <w:r>
        <w:rPr>
          <w:rFonts w:eastAsia="Times New Roman"/>
        </w:rPr>
        <w:tab/>
      </w:r>
      <w:r>
        <w:t>David’s obedience brings victory in battle - 2 Samuel 8</w:t>
      </w:r>
    </w:p>
    <w:p w:rsidR="00501A0B" w:rsidP="00501A0B" w:rsidRDefault="00501A0B" w14:paraId="4B3B078F" w14:textId="77777777">
      <w:pPr>
        <w:pStyle w:val="10spLeftInd05"/>
        <w:ind w:left="1440" w:hanging="1440"/>
        <w:rPr>
          <w:rFonts w:eastAsia="Times New Roman"/>
        </w:rPr>
      </w:pPr>
      <w:r>
        <w:t>14.</w:t>
      </w:r>
      <w:r>
        <w:tab/>
      </w:r>
      <w:r w:rsidRPr="00540EDA">
        <w:rPr>
          <w:rFonts w:eastAsia="Times New Roman"/>
        </w:rPr>
        <w:t>David</w:t>
      </w:r>
      <w:r w:rsidRPr="00733C61">
        <w:rPr>
          <w:rFonts w:eastAsia="Times New Roman"/>
          <w:szCs w:val="24"/>
        </w:rPr>
        <w:t xml:space="preserve"> </w:t>
      </w:r>
      <w:r w:rsidRPr="002F4472">
        <w:rPr>
          <w:rFonts w:eastAsia="Times New Roman"/>
          <w:szCs w:val="24"/>
        </w:rPr>
        <w:t>exhort</w:t>
      </w:r>
      <w:r>
        <w:rPr>
          <w:rFonts w:eastAsia="Times New Roman"/>
          <w:szCs w:val="24"/>
        </w:rPr>
        <w:t>s</w:t>
      </w:r>
      <w:r w:rsidRPr="002F4472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Solomon</w:t>
      </w:r>
      <w:r w:rsidRPr="002F4472">
        <w:rPr>
          <w:rFonts w:eastAsia="Times New Roman"/>
          <w:szCs w:val="24"/>
        </w:rPr>
        <w:t xml:space="preserve"> to be obedient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</w:rPr>
        <w:t>– 1 Kings 2</w:t>
      </w:r>
    </w:p>
    <w:p w:rsidR="00501A0B" w:rsidP="00501A0B" w:rsidRDefault="00501A0B" w14:paraId="329DE17A" w14:textId="77777777">
      <w:pPr>
        <w:pStyle w:val="10spLeftInd05"/>
        <w:ind w:left="1440" w:hanging="1440"/>
      </w:pPr>
      <w:r>
        <w:rPr>
          <w:rFonts w:eastAsia="Times New Roman"/>
        </w:rPr>
        <w:t>15.</w:t>
      </w:r>
      <w:r>
        <w:rPr>
          <w:rFonts w:eastAsia="Times New Roman"/>
        </w:rPr>
        <w:tab/>
      </w:r>
      <w:r>
        <w:t>Naaman’s faith-led obedience leads to healing - 2 Kings 5</w:t>
      </w:r>
    </w:p>
    <w:p w:rsidR="00501A0B" w:rsidP="00501A0B" w:rsidRDefault="00501A0B" w14:paraId="6DDFC7B4" w14:textId="77777777">
      <w:pPr>
        <w:pStyle w:val="10spLeftInd05"/>
        <w:ind w:left="1440" w:hanging="1440"/>
      </w:pPr>
      <w:r>
        <w:t>16.</w:t>
      </w:r>
      <w:r>
        <w:tab/>
        <w:t xml:space="preserve">Seven lessons from </w:t>
      </w:r>
      <w:r w:rsidRPr="002355A7">
        <w:rPr>
          <w:rFonts w:eastAsia="Times New Roman"/>
          <w:szCs w:val="24"/>
        </w:rPr>
        <w:t>Hezekiah</w:t>
      </w:r>
      <w:r>
        <w:rPr>
          <w:rFonts w:eastAsia="Times New Roman"/>
          <w:szCs w:val="24"/>
        </w:rPr>
        <w:t xml:space="preserve"> on maintaining obedience - </w:t>
      </w:r>
      <w:r>
        <w:t>2 Kings 18</w:t>
      </w:r>
    </w:p>
    <w:p w:rsidR="00781099" w:rsidP="00781099" w:rsidRDefault="00501A0B" w14:paraId="3CFD420C" w14:textId="77777777">
      <w:pPr>
        <w:pStyle w:val="10spLeftInd05"/>
        <w:ind w:left="1440" w:hanging="1440"/>
      </w:pPr>
      <w:r>
        <w:t>17.</w:t>
      </w:r>
      <w:r>
        <w:tab/>
        <w:t>Josiah ruled as Judah’s most obedient king – 2 Kings 23</w:t>
      </w:r>
    </w:p>
    <w:p w:rsidR="00781099" w:rsidP="00781099" w:rsidRDefault="00781099" w14:paraId="5ADB915C" w14:textId="77777777">
      <w:pPr>
        <w:pStyle w:val="10spLeftInd05"/>
        <w:ind w:left="1440" w:hanging="1440"/>
      </w:pPr>
      <w:r>
        <w:t>(</w:t>
      </w:r>
      <w:r>
        <w:rPr>
          <w:b/>
          <w:bCs/>
        </w:rPr>
        <w:t>4</w:t>
      </w:r>
      <w:r>
        <w:t>)</w:t>
      </w:r>
      <w:r>
        <w:tab/>
      </w:r>
      <w:r>
        <w:rPr>
          <w:b/>
          <w:bCs/>
        </w:rPr>
        <w:t>Keeping V</w:t>
      </w:r>
      <w:r w:rsidRPr="00467191">
        <w:rPr>
          <w:b/>
          <w:bCs/>
        </w:rPr>
        <w:t>ows</w:t>
      </w:r>
    </w:p>
    <w:p w:rsidR="00781099" w:rsidP="00781099" w:rsidRDefault="00781099" w14:paraId="34646FCF" w14:textId="77777777">
      <w:pPr>
        <w:pStyle w:val="10spLeftInd05"/>
        <w:ind w:left="1440" w:hanging="1440"/>
      </w:pPr>
      <w:r>
        <w:t>1.</w:t>
      </w:r>
      <w:r>
        <w:tab/>
        <w:t xml:space="preserve">God’s laws regarding vows  - Leviticus 27 </w:t>
      </w:r>
    </w:p>
    <w:p w:rsidR="00781099" w:rsidP="00781099" w:rsidRDefault="00781099" w14:paraId="0C221592" w14:textId="77777777">
      <w:pPr>
        <w:pStyle w:val="10spLeftInd05"/>
        <w:ind w:left="1440" w:hanging="1440"/>
      </w:pPr>
      <w:r>
        <w:t>2.</w:t>
      </w:r>
      <w:r>
        <w:tab/>
        <w:t xml:space="preserve">God’s laws regarding vows  - Numbers 30 </w:t>
      </w:r>
    </w:p>
    <w:p w:rsidR="00781099" w:rsidP="00781099" w:rsidRDefault="00781099" w14:paraId="12A22C74" w14:textId="77777777">
      <w:pPr>
        <w:pStyle w:val="10spLeftInd05"/>
        <w:ind w:left="1440" w:hanging="1440"/>
      </w:pPr>
      <w:r>
        <w:t>3.</w:t>
      </w:r>
      <w:r>
        <w:tab/>
      </w:r>
      <w:r w:rsidRPr="00033D9F">
        <w:t>God’s prohibition against delays in honoring vows</w:t>
      </w:r>
      <w:r>
        <w:t xml:space="preserve"> – Deuteronomy 23 </w:t>
      </w:r>
    </w:p>
    <w:p w:rsidR="00781099" w:rsidP="00781099" w:rsidRDefault="00781099" w14:paraId="72900A45" w14:textId="77777777">
      <w:pPr>
        <w:pStyle w:val="10spLeftInd05"/>
        <w:ind w:left="1440" w:hanging="1440"/>
        <w:rPr>
          <w:rFonts w:eastAsia="Times New Roman"/>
        </w:rPr>
      </w:pPr>
      <w:r>
        <w:t xml:space="preserve">4.    </w:t>
      </w:r>
      <w:r>
        <w:tab/>
      </w:r>
      <w:r w:rsidRPr="007059F5">
        <w:rPr>
          <w:rFonts w:eastAsia="Times New Roman"/>
        </w:rPr>
        <w:t>Jephthah’s vow to sacrifice his daughter</w:t>
      </w:r>
      <w:r>
        <w:rPr>
          <w:rFonts w:eastAsia="Times New Roman"/>
        </w:rPr>
        <w:t xml:space="preserve"> – Judges 11</w:t>
      </w:r>
    </w:p>
    <w:p w:rsidR="00781099" w:rsidP="00781099" w:rsidRDefault="00781099" w14:paraId="1AE6F8BF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5.</w:t>
      </w:r>
      <w:r>
        <w:rPr>
          <w:rFonts w:eastAsia="Times New Roman"/>
        </w:rPr>
        <w:tab/>
      </w:r>
      <w:r w:rsidRPr="00913BD6">
        <w:rPr>
          <w:rFonts w:eastAsia="Times New Roman"/>
        </w:rPr>
        <w:t>Samson’s breaks his vows – Judges 14</w:t>
      </w:r>
    </w:p>
    <w:p w:rsidR="00781099" w:rsidP="00781099" w:rsidRDefault="00781099" w14:paraId="29E17EA5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6.</w:t>
      </w:r>
      <w:r>
        <w:rPr>
          <w:rFonts w:eastAsia="Times New Roman"/>
        </w:rPr>
        <w:tab/>
      </w:r>
      <w:r w:rsidRPr="003908E1">
        <w:rPr>
          <w:rFonts w:eastAsia="Times New Roman"/>
        </w:rPr>
        <w:t>The Jews’ foolish vows against Benjamin – Judges 21</w:t>
      </w:r>
    </w:p>
    <w:p w:rsidR="00781099" w:rsidP="00781099" w:rsidRDefault="00781099" w14:paraId="4AC44FD1" w14:textId="77777777">
      <w:pPr>
        <w:pStyle w:val="10spLeftInd05"/>
        <w:ind w:left="1440" w:hanging="1440"/>
      </w:pPr>
      <w:r>
        <w:rPr>
          <w:rFonts w:eastAsia="Times New Roman"/>
        </w:rPr>
        <w:t>7.</w:t>
      </w:r>
      <w:r>
        <w:rPr>
          <w:rFonts w:eastAsia="Times New Roman"/>
        </w:rPr>
        <w:tab/>
        <w:t>Hannah fulfills her vow to God</w:t>
      </w:r>
    </w:p>
    <w:p w:rsidR="00781099" w:rsidP="00781099" w:rsidRDefault="00781099" w14:paraId="6836D087" w14:textId="77777777">
      <w:pPr>
        <w:pStyle w:val="10spLeftInd05"/>
        <w:ind w:left="1440" w:hanging="1440"/>
        <w:rPr>
          <w:rFonts w:eastAsia="Times New Roman"/>
        </w:rPr>
      </w:pPr>
      <w:r>
        <w:t>8.</w:t>
      </w:r>
      <w:r>
        <w:tab/>
      </w:r>
      <w:r w:rsidRPr="00680B28">
        <w:rPr>
          <w:rFonts w:eastAsia="Times New Roman"/>
        </w:rPr>
        <w:t>Saul’s foolish vows– 1 Sam</w:t>
      </w:r>
      <w:r>
        <w:rPr>
          <w:rFonts w:eastAsia="Times New Roman"/>
        </w:rPr>
        <w:t>uel</w:t>
      </w:r>
      <w:r w:rsidRPr="00680B28">
        <w:rPr>
          <w:rFonts w:eastAsia="Times New Roman"/>
        </w:rPr>
        <w:t xml:space="preserve"> 14</w:t>
      </w:r>
    </w:p>
    <w:p w:rsidRPr="00680B28" w:rsidR="00781099" w:rsidP="00781099" w:rsidRDefault="00781099" w14:paraId="19EAAF73" w14:textId="77777777">
      <w:pPr>
        <w:pStyle w:val="10spLeftInd05"/>
        <w:ind w:left="1440" w:hanging="1440"/>
      </w:pPr>
      <w:r>
        <w:rPr>
          <w:rFonts w:eastAsia="Times New Roman"/>
        </w:rPr>
        <w:t>9.</w:t>
      </w:r>
      <w:r>
        <w:rPr>
          <w:rFonts w:eastAsia="Times New Roman"/>
        </w:rPr>
        <w:tab/>
      </w:r>
      <w:r w:rsidRPr="004C28BF">
        <w:t>Ziba’s broken vows to David and Mephibosheth</w:t>
      </w:r>
      <w:r>
        <w:t xml:space="preserve"> – 2 Samuel 16</w:t>
      </w:r>
    </w:p>
    <w:p w:rsidR="00781099" w:rsidP="00781099" w:rsidRDefault="00781099" w14:paraId="5B59918A" w14:textId="77777777">
      <w:pPr>
        <w:pStyle w:val="10spLeftInd05"/>
        <w:ind w:left="1440" w:hanging="1440"/>
      </w:pPr>
      <w:r>
        <w:t>10.</w:t>
      </w:r>
      <w:r>
        <w:tab/>
      </w:r>
      <w:r w:rsidRPr="00A03A71">
        <w:t>Saul breaks Joshua’s vow to the Gibeonites</w:t>
      </w:r>
      <w:r>
        <w:t xml:space="preserve"> - 2 Samuel 21</w:t>
      </w:r>
    </w:p>
    <w:p w:rsidR="00781099" w:rsidP="00781099" w:rsidRDefault="00781099" w14:paraId="16312EE8" w14:textId="77777777">
      <w:pPr>
        <w:pStyle w:val="10spLeftInd05"/>
        <w:ind w:left="1440" w:hanging="1440"/>
      </w:pPr>
      <w:r w:rsidRPr="00BE41DE">
        <w:rPr>
          <w:rFonts w:eastAsia="Times New Roman"/>
        </w:rPr>
        <w:t>11.</w:t>
      </w:r>
      <w:r w:rsidRPr="00BE41DE">
        <w:rPr>
          <w:rFonts w:eastAsia="Times New Roman"/>
        </w:rPr>
        <w:tab/>
        <w:t>Solomon executes Shimei after he breaks his vow – 1 Kings 2</w:t>
      </w:r>
    </w:p>
    <w:p w:rsidR="008314D2" w:rsidP="008314D2" w:rsidRDefault="008314D2" w14:paraId="77E1309A" w14:textId="77777777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</w:t>
      </w:r>
      <w:r w:rsidR="00781099">
        <w:rPr>
          <w:b/>
          <w:bCs/>
        </w:rPr>
        <w:t>5</w:t>
      </w:r>
      <w:r>
        <w:rPr>
          <w:b/>
          <w:bCs/>
        </w:rPr>
        <w:t xml:space="preserve">) </w:t>
      </w:r>
      <w:r>
        <w:rPr>
          <w:b/>
          <w:bCs/>
        </w:rPr>
        <w:tab/>
        <w:t xml:space="preserve">Being </w:t>
      </w:r>
      <w:r w:rsidR="00781099">
        <w:rPr>
          <w:b/>
          <w:bCs/>
        </w:rPr>
        <w:t xml:space="preserve">in </w:t>
      </w:r>
      <w:r>
        <w:rPr>
          <w:b/>
          <w:bCs/>
        </w:rPr>
        <w:t>a Covenant Relationship</w:t>
      </w:r>
    </w:p>
    <w:p w:rsidR="008314D2" w:rsidP="008314D2" w:rsidRDefault="008314D2" w14:paraId="1512783D" w14:textId="77777777">
      <w:pPr>
        <w:pStyle w:val="10spLeftInd05"/>
        <w:ind w:left="1440" w:hanging="1440"/>
        <w:rPr>
          <w:bCs/>
        </w:rPr>
      </w:pPr>
      <w:r>
        <w:rPr>
          <w:bCs/>
        </w:rPr>
        <w:t>1.</w:t>
      </w:r>
      <w:r>
        <w:rPr>
          <w:bCs/>
        </w:rPr>
        <w:tab/>
        <w:t xml:space="preserve">Lessons from the </w:t>
      </w:r>
      <w:r>
        <w:t xml:space="preserve">Nazarite vow </w:t>
      </w:r>
      <w:r>
        <w:rPr>
          <w:bCs/>
        </w:rPr>
        <w:t>for discipleship – Numbers 6</w:t>
      </w:r>
    </w:p>
    <w:p w:rsidR="008314D2" w:rsidP="008314D2" w:rsidRDefault="008314D2" w14:paraId="009B6C0B" w14:textId="77777777">
      <w:pPr>
        <w:pStyle w:val="10spLeftInd05"/>
        <w:ind w:left="1440" w:hanging="1440"/>
        <w:rPr>
          <w:bCs/>
        </w:rPr>
      </w:pPr>
      <w:r>
        <w:rPr>
          <w:bCs/>
        </w:rPr>
        <w:t>2.</w:t>
      </w:r>
      <w:r>
        <w:rPr>
          <w:bCs/>
        </w:rPr>
        <w:tab/>
      </w:r>
      <w:r>
        <w:t xml:space="preserve">Being God’s light to others </w:t>
      </w:r>
      <w:r>
        <w:rPr>
          <w:bCs/>
        </w:rPr>
        <w:t>– Numbers 8</w:t>
      </w:r>
    </w:p>
    <w:p w:rsidR="008314D2" w:rsidP="008314D2" w:rsidRDefault="008314D2" w14:paraId="658C9818" w14:textId="77777777">
      <w:pPr>
        <w:pStyle w:val="10spLeftInd05"/>
        <w:ind w:left="1440" w:hanging="1440"/>
      </w:pPr>
      <w:r>
        <w:rPr>
          <w:bCs/>
        </w:rPr>
        <w:t>3.</w:t>
      </w:r>
      <w:r>
        <w:rPr>
          <w:bCs/>
        </w:rPr>
        <w:tab/>
        <w:t xml:space="preserve">Principles for a </w:t>
      </w:r>
      <w:r>
        <w:t>Covenant relationship - Deuteronomy 4</w:t>
      </w:r>
    </w:p>
    <w:p w:rsidR="008314D2" w:rsidP="008314D2" w:rsidRDefault="008314D2" w14:paraId="5DB3B01A" w14:textId="77777777">
      <w:pPr>
        <w:pStyle w:val="10spLeftInd05"/>
        <w:ind w:left="1440" w:hanging="1440"/>
      </w:pPr>
      <w:r>
        <w:t>4.</w:t>
      </w:r>
      <w:r>
        <w:tab/>
      </w:r>
      <w:r w:rsidRPr="00FB7D69">
        <w:rPr>
          <w:bCs/>
        </w:rPr>
        <w:t xml:space="preserve">The </w:t>
      </w:r>
      <w:r w:rsidRPr="00FB7D69">
        <w:rPr>
          <w:bCs/>
          <w:i/>
        </w:rPr>
        <w:t>Shema</w:t>
      </w:r>
      <w:r w:rsidRPr="00FB7D69">
        <w:rPr>
          <w:bCs/>
        </w:rPr>
        <w:t xml:space="preserve">: Being a </w:t>
      </w:r>
      <w:r>
        <w:rPr>
          <w:bCs/>
        </w:rPr>
        <w:t>d</w:t>
      </w:r>
      <w:r w:rsidRPr="00FB7D69">
        <w:rPr>
          <w:bCs/>
        </w:rPr>
        <w:t xml:space="preserve">oer of God’s Word </w:t>
      </w:r>
      <w:r w:rsidRPr="00FB7D69">
        <w:t>-</w:t>
      </w:r>
      <w:r>
        <w:t xml:space="preserve"> Deuteronomy 6</w:t>
      </w:r>
    </w:p>
    <w:p w:rsidR="008314D2" w:rsidP="008314D2" w:rsidRDefault="008314D2" w14:paraId="5177C384" w14:textId="77777777">
      <w:pPr>
        <w:pStyle w:val="10spLeftInd05"/>
        <w:ind w:left="1440" w:hanging="1440"/>
      </w:pPr>
      <w:r>
        <w:t>5.</w:t>
      </w:r>
      <w:r>
        <w:tab/>
        <w:t>Seven rules for consuming God’s Word - Deuteronomy 14</w:t>
      </w:r>
    </w:p>
    <w:p w:rsidR="008314D2" w:rsidP="008314D2" w:rsidRDefault="008314D2" w14:paraId="7A947245" w14:textId="77777777">
      <w:pPr>
        <w:pStyle w:val="10spLeftInd05"/>
        <w:ind w:left="1440" w:hanging="1440"/>
      </w:pPr>
      <w:r>
        <w:rPr>
          <w:rFonts w:eastAsia="Times New Roman"/>
          <w:szCs w:val="24"/>
        </w:rPr>
        <w:t>6.</w:t>
      </w:r>
      <w:r>
        <w:rPr>
          <w:rFonts w:eastAsia="Times New Roman"/>
          <w:szCs w:val="24"/>
        </w:rPr>
        <w:tab/>
      </w:r>
      <w:r>
        <w:t>Seven lessons on what God desires from you - 1 Kings 6</w:t>
      </w:r>
    </w:p>
    <w:p w:rsidR="008314D2" w:rsidP="008314D2" w:rsidRDefault="008314D2" w14:paraId="2BF0C0AC" w14:textId="77777777">
      <w:pPr>
        <w:pStyle w:val="10spLeftInd05"/>
        <w:ind w:left="1440" w:hanging="1440"/>
      </w:pPr>
      <w:r>
        <w:t>7.</w:t>
      </w:r>
      <w:r>
        <w:tab/>
        <w:t>Seven lessons from Ahab’s mistakes on what God desires from you - 1 Kings 20</w:t>
      </w:r>
    </w:p>
    <w:p w:rsidR="008314D2" w:rsidP="008314D2" w:rsidRDefault="008314D2" w14:paraId="4E1C46D9" w14:textId="77777777">
      <w:pPr>
        <w:pStyle w:val="10spLeftInd05"/>
        <w:ind w:left="1440" w:hanging="1440"/>
      </w:pPr>
      <w:r>
        <w:t>8.</w:t>
      </w:r>
      <w:r>
        <w:tab/>
        <w:t>Seven lessons from Elisha and Naaman on what God desires from you- 2 Kings 5</w:t>
      </w:r>
    </w:p>
    <w:p w:rsidR="008314D2" w:rsidP="008314D2" w:rsidRDefault="008314D2" w14:paraId="2DD6CDCC" w14:textId="77777777">
      <w:pPr>
        <w:pStyle w:val="10spLeftInd05"/>
        <w:ind w:left="1440" w:hanging="1440"/>
      </w:pPr>
      <w:r>
        <w:t>9.</w:t>
      </w:r>
      <w:r>
        <w:tab/>
        <w:t>Seven lessons on the hope and purpose that Jesus offers - 1 Chronicles 9</w:t>
      </w:r>
    </w:p>
    <w:p w:rsidR="008314D2" w:rsidP="008314D2" w:rsidRDefault="008314D2" w14:paraId="24A1D238" w14:textId="77777777">
      <w:pPr>
        <w:pStyle w:val="10spLeftInd05"/>
        <w:ind w:left="1440" w:hanging="1440"/>
      </w:pPr>
      <w:r>
        <w:t>10.</w:t>
      </w:r>
      <w:r>
        <w:tab/>
        <w:t>Seven things God desires from you (Part I)- 1 Chronicles 26</w:t>
      </w:r>
    </w:p>
    <w:p w:rsidR="008314D2" w:rsidP="008314D2" w:rsidRDefault="008314D2" w14:paraId="6F0A7047" w14:textId="77777777">
      <w:pPr>
        <w:pStyle w:val="10spLeftInd05"/>
        <w:ind w:left="1440" w:hanging="1440"/>
      </w:pPr>
      <w:r>
        <w:t>11.</w:t>
      </w:r>
      <w:r>
        <w:tab/>
        <w:t xml:space="preserve">Seven things God desires from you (Part II)- 1 Chronicles 29 </w:t>
      </w:r>
    </w:p>
    <w:p w:rsidR="00A22040" w:rsidP="00AF4F46" w:rsidRDefault="008314D2" w14:paraId="7E824DFF" w14:textId="77777777">
      <w:pPr>
        <w:pStyle w:val="10spLeftInd05"/>
        <w:ind w:left="1440" w:hanging="1440"/>
        <w:rPr>
          <w:b/>
          <w:bCs/>
        </w:rPr>
      </w:pPr>
      <w:r>
        <w:t>12.</w:t>
      </w:r>
      <w:r>
        <w:tab/>
        <w:t>Seven things God desires from you (Part III)- 2 Chronicles 19</w:t>
      </w:r>
    </w:p>
    <w:p w:rsidRPr="003A3CAE" w:rsidR="003A3CAE" w:rsidP="003A3CAE" w:rsidRDefault="00A22040" w14:paraId="67F739BA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rPr>
          <w:b/>
          <w:bCs/>
        </w:rPr>
        <w:t>IV</w:t>
      </w:r>
      <w:r>
        <w:rPr>
          <w:b/>
          <w:bCs/>
        </w:rPr>
        <w:tab/>
      </w:r>
      <w:r w:rsidR="00606DA4">
        <w:rPr>
          <w:b/>
          <w:bCs/>
        </w:rPr>
        <w:t xml:space="preserve">RELATIONSHIPS </w:t>
      </w:r>
    </w:p>
    <w:p w:rsidR="003A3CAE" w:rsidP="003A3CAE" w:rsidRDefault="003A3CAE" w14:paraId="126E8BC9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(</w:t>
      </w:r>
      <w:r>
        <w:rPr>
          <w:rFonts w:eastAsia="Times New Roman"/>
          <w:b/>
        </w:rPr>
        <w:t>1)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Dating </w:t>
      </w:r>
    </w:p>
    <w:p w:rsidR="003A3CAE" w:rsidP="003A3CAE" w:rsidRDefault="003A3CAE" w14:paraId="35F5511F" w14:textId="77777777">
      <w:pPr>
        <w:pStyle w:val="10spLeftInd05"/>
        <w:ind w:left="1440" w:hanging="1440"/>
        <w:rPr>
          <w:rStyle w:val="text"/>
        </w:rPr>
      </w:pPr>
      <w:r>
        <w:rPr>
          <w:bCs/>
        </w:rPr>
        <w:t>1.</w:t>
      </w:r>
      <w:r>
        <w:rPr>
          <w:bCs/>
        </w:rPr>
        <w:tab/>
      </w:r>
      <w:r>
        <w:rPr>
          <w:rStyle w:val="text"/>
        </w:rPr>
        <w:t>The search for Isaac’s godly spouse – Genesis 24</w:t>
      </w:r>
    </w:p>
    <w:p w:rsidR="003A3CAE" w:rsidP="003A3CAE" w:rsidRDefault="003A3CAE" w14:paraId="1F35E775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>
        <w:rPr>
          <w:rStyle w:val="text"/>
        </w:rPr>
        <w:tab/>
        <w:t>Jacob’s ungodly criteria for a spouse – Genesis 29</w:t>
      </w:r>
    </w:p>
    <w:p w:rsidRPr="000C395D" w:rsidR="003A3CAE" w:rsidP="003A3CAE" w:rsidRDefault="003A3CAE" w14:paraId="71FD3B22" w14:textId="77777777">
      <w:pPr>
        <w:pStyle w:val="10spLeftInd05"/>
        <w:ind w:left="1440" w:hanging="1440"/>
      </w:pPr>
      <w:r>
        <w:rPr>
          <w:bCs/>
        </w:rPr>
        <w:t>3.</w:t>
      </w:r>
      <w:r>
        <w:rPr>
          <w:bCs/>
        </w:rPr>
        <w:tab/>
        <w:t>Judah seeks out temptation – Genesis 38</w:t>
      </w:r>
    </w:p>
    <w:p w:rsidR="003A3CAE" w:rsidP="003A3CAE" w:rsidRDefault="003A3CAE" w14:paraId="1AD27A12" w14:textId="77777777">
      <w:pPr>
        <w:pStyle w:val="10spLeftInd05"/>
        <w:ind w:left="1440" w:hanging="1440"/>
        <w:rPr>
          <w:bCs/>
        </w:rPr>
      </w:pPr>
      <w:r>
        <w:rPr>
          <w:bCs/>
        </w:rPr>
        <w:t>4.</w:t>
      </w:r>
      <w:r>
        <w:rPr>
          <w:bCs/>
        </w:rPr>
        <w:tab/>
        <w:t>Joseph flees temptation - Genesis 39</w:t>
      </w:r>
    </w:p>
    <w:p w:rsidR="003A3CAE" w:rsidP="003A3CAE" w:rsidRDefault="003A3CAE" w14:paraId="17A1BB9D" w14:textId="77777777">
      <w:pPr>
        <w:pStyle w:val="10spLeftInd05"/>
        <w:ind w:left="1440" w:hanging="1440"/>
        <w:rPr>
          <w:bCs/>
        </w:rPr>
      </w:pPr>
      <w:r>
        <w:rPr>
          <w:bCs/>
        </w:rPr>
        <w:t>5.</w:t>
      </w:r>
      <w:r>
        <w:rPr>
          <w:bCs/>
        </w:rPr>
        <w:tab/>
        <w:t>God’s laws regarding sexual purity – Leviticus 18</w:t>
      </w:r>
    </w:p>
    <w:p w:rsidR="003A3CAE" w:rsidP="003A3CAE" w:rsidRDefault="003A3CAE" w14:paraId="32A73CEB" w14:textId="77777777">
      <w:pPr>
        <w:pStyle w:val="10spLeftInd05"/>
        <w:ind w:left="1440" w:hanging="1440"/>
      </w:pPr>
      <w:r>
        <w:rPr>
          <w:bCs/>
        </w:rPr>
        <w:t>6.</w:t>
      </w:r>
      <w:r>
        <w:rPr>
          <w:bCs/>
        </w:rPr>
        <w:tab/>
      </w:r>
      <w:r>
        <w:t>Phinehas’ zeal in removing sexual impurity – Numbers 25</w:t>
      </w:r>
    </w:p>
    <w:p w:rsidR="003A3CAE" w:rsidP="003A3CAE" w:rsidRDefault="003A3CAE" w14:paraId="54D8D6C4" w14:textId="77777777">
      <w:pPr>
        <w:pStyle w:val="10spLeftInd05"/>
        <w:ind w:left="1440" w:hanging="1440"/>
      </w:pPr>
      <w:r>
        <w:t>7.</w:t>
      </w:r>
      <w:r>
        <w:tab/>
        <w:t>God’s law against being unequally yoked – Deuteronomy 7</w:t>
      </w:r>
    </w:p>
    <w:p w:rsidR="003A3CAE" w:rsidP="003A3CAE" w:rsidRDefault="003A3CAE" w14:paraId="1DB3FD6A" w14:textId="77777777">
      <w:pPr>
        <w:pStyle w:val="10spLeftInd05"/>
        <w:ind w:left="1440" w:hanging="1440"/>
        <w:rPr>
          <w:rStyle w:val="text"/>
        </w:rPr>
      </w:pPr>
      <w:r>
        <w:t>8.</w:t>
      </w:r>
      <w:r>
        <w:tab/>
      </w:r>
      <w:r w:rsidRPr="00147097">
        <w:rPr>
          <w:rStyle w:val="text"/>
        </w:rPr>
        <w:t>Joshua’s warning against marrying nonbelievers</w:t>
      </w:r>
      <w:r>
        <w:rPr>
          <w:rStyle w:val="text"/>
        </w:rPr>
        <w:t xml:space="preserve"> - Joshua 23</w:t>
      </w:r>
    </w:p>
    <w:p w:rsidR="003A3CAE" w:rsidP="003A3CAE" w:rsidRDefault="003A3CAE" w14:paraId="1D0D87AD" w14:textId="77777777">
      <w:pPr>
        <w:pStyle w:val="10spLeftInd05"/>
        <w:ind w:left="1440" w:hanging="1440"/>
      </w:pPr>
      <w:r>
        <w:rPr>
          <w:rStyle w:val="text"/>
        </w:rPr>
        <w:t>9.</w:t>
      </w:r>
      <w:r>
        <w:rPr>
          <w:rStyle w:val="text"/>
        </w:rPr>
        <w:tab/>
      </w:r>
      <w:r w:rsidRPr="00E05E46">
        <w:t>Samson’s lust for a pagan woman</w:t>
      </w:r>
      <w:r>
        <w:t xml:space="preserve"> – Judges 14</w:t>
      </w:r>
    </w:p>
    <w:p w:rsidR="003A3CAE" w:rsidP="003A3CAE" w:rsidRDefault="003A3CAE" w14:paraId="2B1ACC38" w14:textId="77777777">
      <w:pPr>
        <w:pStyle w:val="10spLeftInd05"/>
        <w:ind w:left="1440" w:hanging="1440"/>
        <w:rPr>
          <w:bCs/>
        </w:rPr>
      </w:pPr>
      <w:r>
        <w:t>10.</w:t>
      </w:r>
      <w:r>
        <w:tab/>
      </w:r>
      <w:r w:rsidRPr="000A098D">
        <w:t>Samson sleeps with a Philistine prostitute – Judges 16</w:t>
      </w:r>
      <w:r>
        <w:t xml:space="preserve">  </w:t>
      </w:r>
    </w:p>
    <w:p w:rsidR="003A3CAE" w:rsidP="003A3CAE" w:rsidRDefault="003A3CAE" w14:paraId="3E19480D" w14:textId="77777777">
      <w:pPr>
        <w:pStyle w:val="10spLeftInd05"/>
        <w:ind w:left="1440" w:hanging="1440"/>
        <w:rPr>
          <w:bCs/>
        </w:rPr>
      </w:pPr>
      <w:r>
        <w:rPr>
          <w:bCs/>
        </w:rPr>
        <w:t>11.</w:t>
      </w:r>
      <w:r>
        <w:rPr>
          <w:bCs/>
        </w:rPr>
        <w:tab/>
        <w:t>Boaz courtship of Ruth – Ruth 3</w:t>
      </w:r>
    </w:p>
    <w:p w:rsidR="003A3CAE" w:rsidP="003A3CAE" w:rsidRDefault="003A3CAE" w14:paraId="6AEDEE0A" w14:textId="77777777">
      <w:pPr>
        <w:pStyle w:val="10spLeftInd05"/>
        <w:ind w:left="1440" w:hanging="1440"/>
        <w:rPr>
          <w:bCs/>
        </w:rPr>
      </w:pPr>
      <w:r>
        <w:rPr>
          <w:bCs/>
        </w:rPr>
        <w:t>12.</w:t>
      </w:r>
      <w:r>
        <w:rPr>
          <w:bCs/>
        </w:rPr>
        <w:tab/>
      </w:r>
      <w:r w:rsidRPr="003F63EA">
        <w:rPr>
          <w:bCs/>
        </w:rPr>
        <w:t>Abigail’s inner beauty – 1 Sam</w:t>
      </w:r>
      <w:r>
        <w:rPr>
          <w:bCs/>
        </w:rPr>
        <w:t>uel</w:t>
      </w:r>
      <w:r w:rsidRPr="003F63EA">
        <w:rPr>
          <w:bCs/>
        </w:rPr>
        <w:t xml:space="preserve"> 25</w:t>
      </w:r>
    </w:p>
    <w:p w:rsidR="003A3CAE" w:rsidP="003A3CAE" w:rsidRDefault="003A3CAE" w14:paraId="44D1F53C" w14:textId="77777777">
      <w:pPr>
        <w:spacing w:before="100" w:beforeAutospacing="1" w:after="100" w:afterAutospacing="1"/>
        <w:rPr>
          <w:rFonts w:eastAsia="Times New Roman"/>
          <w:b/>
        </w:rPr>
      </w:pPr>
      <w:r>
        <w:rPr>
          <w:rFonts w:eastAsia="Times New Roman"/>
          <w:b/>
          <w:bCs/>
        </w:rPr>
        <w:t>(</w:t>
      </w:r>
      <w:r>
        <w:rPr>
          <w:rFonts w:eastAsia="Times New Roman"/>
          <w:b/>
        </w:rPr>
        <w:t>2)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>Marriage</w:t>
      </w:r>
    </w:p>
    <w:p w:rsidR="003A3CAE" w:rsidP="003A3CAE" w:rsidRDefault="003A3CAE" w14:paraId="45B9E586" w14:textId="77777777">
      <w:p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1.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>God’s law against adultery</w:t>
      </w:r>
      <w:r>
        <w:rPr>
          <w:rFonts w:eastAsia="Times New Roman"/>
          <w:bCs/>
        </w:rPr>
        <w:tab/>
        <w:t xml:space="preserve">- </w:t>
      </w:r>
      <w:r>
        <w:t>Deuteronomy 5:18</w:t>
      </w:r>
    </w:p>
    <w:p w:rsidR="003A3CAE" w:rsidP="003A3CAE" w:rsidRDefault="003A3CAE" w14:paraId="07A720A5" w14:textId="77777777">
      <w:p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2.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>Abraham lies and places his marriage at risk – Genesis 20</w:t>
      </w:r>
    </w:p>
    <w:p w:rsidR="003A3CAE" w:rsidP="003A3CAE" w:rsidRDefault="003A3CAE" w14:paraId="319C210D" w14:textId="77777777">
      <w:p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3.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Style w:val="chapternum"/>
        </w:rPr>
        <w:t>Jacob’s polygamy creates marriage jealousy – Genesis 30</w:t>
      </w:r>
    </w:p>
    <w:p w:rsidR="003A3CAE" w:rsidP="003A3CAE" w:rsidRDefault="003A3CAE" w14:paraId="4DACB1A9" w14:textId="77777777">
      <w:p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4.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lang w:eastAsia="en-US"/>
        </w:rPr>
        <w:t>D</w:t>
      </w:r>
      <w:r w:rsidRPr="001F258E">
        <w:rPr>
          <w:rFonts w:eastAsia="Times New Roman"/>
          <w:lang w:eastAsia="en-US"/>
        </w:rPr>
        <w:t>ivorce</w:t>
      </w:r>
      <w:r>
        <w:rPr>
          <w:rFonts w:eastAsia="Times New Roman"/>
          <w:lang w:eastAsia="en-US"/>
        </w:rPr>
        <w:t xml:space="preserve"> for hardened hearts -  </w:t>
      </w:r>
      <w:r>
        <w:t>Deuteronomy</w:t>
      </w:r>
      <w:r>
        <w:rPr>
          <w:rFonts w:eastAsia="Times New Roman"/>
          <w:lang w:eastAsia="en-US"/>
        </w:rPr>
        <w:t xml:space="preserve"> 24</w:t>
      </w:r>
    </w:p>
    <w:p w:rsidR="003A3CAE" w:rsidP="003A3CAE" w:rsidRDefault="003A3CAE" w14:paraId="7528743D" w14:textId="77777777">
      <w:pPr>
        <w:spacing w:before="100" w:beforeAutospacing="1" w:after="100" w:afterAutospacing="1"/>
        <w:rPr>
          <w:rFonts w:eastAsia="Times New Roman"/>
          <w:bCs/>
        </w:rPr>
      </w:pPr>
      <w:r>
        <w:t>5.</w:t>
      </w:r>
      <w:r>
        <w:tab/>
      </w:r>
      <w:r>
        <w:tab/>
        <w:t xml:space="preserve">David’s adultery with </w:t>
      </w:r>
      <w:r>
        <w:rPr>
          <w:rFonts w:eastAsia="Times New Roman"/>
        </w:rPr>
        <w:t>Bathsheba – 2 Samuel 11</w:t>
      </w:r>
    </w:p>
    <w:p w:rsidR="003A3CAE" w:rsidP="003A3CAE" w:rsidRDefault="003A3CAE" w14:paraId="2C002BD1" w14:textId="77777777">
      <w:pPr>
        <w:spacing w:before="100" w:beforeAutospacing="1" w:after="100" w:afterAutospacing="1"/>
      </w:pPr>
      <w:r>
        <w:rPr>
          <w:rFonts w:eastAsia="Times New Roman"/>
          <w:bCs/>
        </w:rPr>
        <w:t>6.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t>David ends his relationship with his concubines – 2 Sam. 20</w:t>
      </w:r>
    </w:p>
    <w:p w:rsidR="003A3CAE" w:rsidP="003A3CAE" w:rsidRDefault="003A3CAE" w14:paraId="1D9DBAE2" w14:textId="77777777">
      <w:pPr>
        <w:spacing w:before="100" w:beforeAutospacing="1" w:after="100" w:afterAutospacing="1"/>
      </w:pPr>
      <w:r>
        <w:t>7.</w:t>
      </w:r>
      <w:r>
        <w:tab/>
      </w:r>
      <w:r>
        <w:tab/>
        <w:t>Solomon’s 1,000 wives  - 1 Kings 11</w:t>
      </w:r>
    </w:p>
    <w:p w:rsidRPr="002D2E06" w:rsidR="003A3CAE" w:rsidP="003A3CAE" w:rsidRDefault="003A3CAE" w14:paraId="47172E4B" w14:textId="77777777">
      <w:pPr>
        <w:spacing w:before="100" w:beforeAutospacing="1" w:after="100" w:afterAutospacing="1"/>
        <w:rPr>
          <w:rFonts w:eastAsia="Times New Roman"/>
          <w:bCs/>
        </w:rPr>
      </w:pPr>
      <w:r>
        <w:t>8.</w:t>
      </w:r>
      <w:r>
        <w:tab/>
      </w:r>
      <w:r>
        <w:tab/>
      </w:r>
      <w:r>
        <w:rPr>
          <w:rStyle w:val="text"/>
        </w:rPr>
        <w:t xml:space="preserve">Elkanah’s polygamy creates </w:t>
      </w:r>
      <w:r>
        <w:t>family</w:t>
      </w:r>
      <w:r>
        <w:rPr>
          <w:rStyle w:val="text"/>
        </w:rPr>
        <w:t xml:space="preserve"> jealousy -1 Sam. 1</w:t>
      </w:r>
    </w:p>
    <w:p w:rsidRPr="00B14979" w:rsidR="003A3CAE" w:rsidP="003A3CAE" w:rsidRDefault="003A3CAE" w14:paraId="5F57C3F1" w14:textId="77777777">
      <w:pPr>
        <w:spacing w:before="100" w:beforeAutospacing="1" w:after="100" w:afterAutospacing="1"/>
        <w:rPr>
          <w:rFonts w:eastAsia="Times New Roman"/>
          <w:b/>
        </w:rPr>
      </w:pPr>
      <w:r>
        <w:rPr>
          <w:rFonts w:eastAsia="Times New Roman"/>
          <w:b/>
          <w:bCs/>
        </w:rPr>
        <w:t>(</w:t>
      </w:r>
      <w:r>
        <w:rPr>
          <w:rFonts w:eastAsia="Times New Roman"/>
          <w:b/>
        </w:rPr>
        <w:t>3)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>Raising Children</w:t>
      </w:r>
    </w:p>
    <w:p w:rsidR="003A3CAE" w:rsidP="003A3CAE" w:rsidRDefault="003A3CAE" w14:paraId="4504E671" w14:textId="77777777">
      <w:pPr>
        <w:pStyle w:val="10spLeftInd05"/>
        <w:ind w:left="1440" w:hanging="1440"/>
      </w:pPr>
      <w:r>
        <w:t>1.                     The Commandment to honor parents -Dt. Chapter 5:16</w:t>
      </w:r>
    </w:p>
    <w:p w:rsidR="003A3CAE" w:rsidP="003A3CAE" w:rsidRDefault="003A3CAE" w14:paraId="68095A7C" w14:textId="77777777">
      <w:pPr>
        <w:pStyle w:val="10spLeftInd05"/>
        <w:ind w:left="1440" w:hanging="1440"/>
      </w:pPr>
      <w:r>
        <w:t>2.</w:t>
      </w:r>
      <w:r>
        <w:tab/>
        <w:t xml:space="preserve">Jacob’s ungodly parenting  – Genesis 34  </w:t>
      </w:r>
    </w:p>
    <w:p w:rsidR="003A3CAE" w:rsidP="003A3CAE" w:rsidRDefault="003A3CAE" w14:paraId="49E1344B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</w:r>
      <w:r w:rsidRPr="00797377">
        <w:t>Jacob purifies his family</w:t>
      </w:r>
      <w:r>
        <w:rPr>
          <w:rStyle w:val="text"/>
        </w:rPr>
        <w:t xml:space="preserve"> – Genesis 35</w:t>
      </w:r>
    </w:p>
    <w:p w:rsidR="003A3CAE" w:rsidP="003A3CAE" w:rsidRDefault="003A3CAE" w14:paraId="5F9FF4A4" w14:textId="77777777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</w:r>
      <w:r w:rsidRPr="0038545D">
        <w:rPr>
          <w:rStyle w:val="text"/>
        </w:rPr>
        <w:t>J</w:t>
      </w:r>
      <w:r>
        <w:rPr>
          <w:rStyle w:val="text"/>
        </w:rPr>
        <w:t>acob’s creates jealousy with his sons – Genesis 37</w:t>
      </w:r>
      <w:r w:rsidRPr="0038545D">
        <w:rPr>
          <w:rStyle w:val="text"/>
        </w:rPr>
        <w:t xml:space="preserve">    </w:t>
      </w:r>
    </w:p>
    <w:p w:rsidR="003A3CAE" w:rsidP="003A3CAE" w:rsidRDefault="003A3CAE" w14:paraId="167917CA" w14:textId="77777777">
      <w:pPr>
        <w:pStyle w:val="10spLeftInd05"/>
        <w:ind w:left="1440" w:hanging="1440"/>
      </w:pPr>
      <w:r>
        <w:t>5.</w:t>
      </w:r>
      <w:r>
        <w:tab/>
      </w:r>
      <w:r w:rsidRPr="006B31CF">
        <w:rPr>
          <w:bCs/>
          <w:kern w:val="36"/>
        </w:rPr>
        <w:t xml:space="preserve">Judah’s </w:t>
      </w:r>
      <w:r>
        <w:t>ungodly parenting  - Genesis 38</w:t>
      </w:r>
    </w:p>
    <w:p w:rsidR="003A3CAE" w:rsidP="003A3CAE" w:rsidRDefault="003A3CAE" w14:paraId="3E925C8D" w14:textId="77777777">
      <w:pPr>
        <w:pStyle w:val="10spLeftInd05"/>
        <w:ind w:left="1440" w:hanging="1440"/>
      </w:pPr>
      <w:r>
        <w:rPr>
          <w:rStyle w:val="text"/>
        </w:rPr>
        <w:t>6.</w:t>
      </w:r>
      <w:r>
        <w:rPr>
          <w:rStyle w:val="text"/>
        </w:rPr>
        <w:tab/>
        <w:t xml:space="preserve">Joseph’s </w:t>
      </w:r>
      <w:r w:rsidRPr="00807679">
        <w:rPr>
          <w:rStyle w:val="text"/>
        </w:rPr>
        <w:t>forgiveness brings family peace</w:t>
      </w:r>
      <w:r>
        <w:rPr>
          <w:rStyle w:val="text"/>
        </w:rPr>
        <w:t xml:space="preserve"> -  </w:t>
      </w:r>
      <w:r w:rsidRPr="002827D6">
        <w:rPr>
          <w:rStyle w:val="text"/>
        </w:rPr>
        <w:t>Gen</w:t>
      </w:r>
      <w:r>
        <w:rPr>
          <w:rStyle w:val="text"/>
        </w:rPr>
        <w:t>esis 45</w:t>
      </w:r>
    </w:p>
    <w:p w:rsidR="003A3CAE" w:rsidP="003A3CAE" w:rsidRDefault="003A3CAE" w14:paraId="0FF56198" w14:textId="77777777">
      <w:pPr>
        <w:pStyle w:val="10spLeftInd05"/>
        <w:ind w:left="1440" w:hanging="1440"/>
        <w:rPr>
          <w:bCs/>
        </w:rPr>
      </w:pPr>
      <w:r>
        <w:rPr>
          <w:bCs/>
        </w:rPr>
        <w:t>7.</w:t>
      </w:r>
      <w:r>
        <w:rPr>
          <w:bCs/>
        </w:rPr>
        <w:tab/>
        <w:t>Joseph’s rules for family separation – Genesis 47</w:t>
      </w:r>
    </w:p>
    <w:p w:rsidR="003A3CAE" w:rsidP="003A3CAE" w:rsidRDefault="003A3CAE" w14:paraId="53ADCBED" w14:textId="77777777">
      <w:pPr>
        <w:pStyle w:val="10spLeftInd05"/>
        <w:ind w:left="1440" w:hanging="1440"/>
        <w:rPr>
          <w:bCs/>
        </w:rPr>
      </w:pPr>
      <w:r>
        <w:rPr>
          <w:bCs/>
        </w:rPr>
        <w:t>8.</w:t>
      </w:r>
      <w:r>
        <w:rPr>
          <w:bCs/>
        </w:rPr>
        <w:tab/>
        <w:t>God’s law against abortion – Leviticus 20</w:t>
      </w:r>
    </w:p>
    <w:p w:rsidR="003A3CAE" w:rsidP="003A3CAE" w:rsidRDefault="003A3CAE" w14:paraId="4D75166B" w14:textId="77777777">
      <w:pPr>
        <w:pStyle w:val="10spLeftInd05"/>
        <w:ind w:left="1440" w:hanging="1440"/>
        <w:rPr>
          <w:rFonts w:eastAsia="Times New Roman"/>
        </w:rPr>
      </w:pPr>
      <w:r>
        <w:rPr>
          <w:bCs/>
        </w:rPr>
        <w:t>9.</w:t>
      </w:r>
      <w:r>
        <w:rPr>
          <w:bCs/>
        </w:rPr>
        <w:tab/>
      </w:r>
      <w:r w:rsidRPr="00EE2925">
        <w:rPr>
          <w:rFonts w:eastAsia="Times New Roman"/>
        </w:rPr>
        <w:t>Teaching God’s Word to your children</w:t>
      </w:r>
      <w:r>
        <w:rPr>
          <w:rFonts w:eastAsia="Times New Roman"/>
        </w:rPr>
        <w:t xml:space="preserve">  – Deuteronomy 11</w:t>
      </w:r>
    </w:p>
    <w:p w:rsidR="003A3CAE" w:rsidP="003A3CAE" w:rsidRDefault="003A3CAE" w14:paraId="1FE9E01D" w14:textId="77777777">
      <w:pPr>
        <w:pStyle w:val="10spLeftInd05"/>
        <w:ind w:left="1440" w:hanging="1440"/>
      </w:pPr>
      <w:r>
        <w:rPr>
          <w:rFonts w:eastAsia="Times New Roman"/>
        </w:rPr>
        <w:t>10.</w:t>
      </w:r>
      <w:r>
        <w:rPr>
          <w:rFonts w:eastAsia="Times New Roman"/>
        </w:rPr>
        <w:tab/>
      </w:r>
      <w:r>
        <w:t>Disciplining rebellious children - Deuteronomy 21</w:t>
      </w:r>
    </w:p>
    <w:p w:rsidR="003A3CAE" w:rsidP="003A3CAE" w:rsidRDefault="003A3CAE" w14:paraId="6A4778D2" w14:textId="77777777">
      <w:pPr>
        <w:pStyle w:val="10spLeftInd05"/>
        <w:ind w:left="1440" w:hanging="1440"/>
        <w:rPr>
          <w:szCs w:val="24"/>
        </w:rPr>
      </w:pPr>
      <w:r>
        <w:t>11.</w:t>
      </w:r>
      <w:r>
        <w:tab/>
      </w:r>
      <w:r>
        <w:rPr>
          <w:szCs w:val="24"/>
        </w:rPr>
        <w:t xml:space="preserve">Joshua’s command to teach your children - </w:t>
      </w:r>
      <w:r w:rsidRPr="00284887">
        <w:rPr>
          <w:szCs w:val="24"/>
        </w:rPr>
        <w:t>Joshua 4</w:t>
      </w:r>
    </w:p>
    <w:p w:rsidR="003A3CAE" w:rsidP="003A3CAE" w:rsidRDefault="003A3CAE" w14:paraId="52F30AA5" w14:textId="77777777">
      <w:pPr>
        <w:pStyle w:val="10spLeftInd05"/>
        <w:ind w:left="1440" w:hanging="1440"/>
      </w:pPr>
      <w:r>
        <w:rPr>
          <w:szCs w:val="24"/>
        </w:rPr>
        <w:t>12.</w:t>
      </w:r>
      <w:r>
        <w:rPr>
          <w:szCs w:val="24"/>
        </w:rPr>
        <w:tab/>
      </w:r>
      <w:r>
        <w:rPr>
          <w:rFonts w:eastAsia="Times New Roman"/>
          <w:color w:val="000000"/>
          <w:szCs w:val="24"/>
        </w:rPr>
        <w:t>Failing to raise children in the Lord leads to rebellion</w:t>
      </w:r>
      <w:r>
        <w:t xml:space="preserve"> – Judges 2</w:t>
      </w:r>
    </w:p>
    <w:p w:rsidR="003A3CAE" w:rsidP="003A3CAE" w:rsidRDefault="003A3CAE" w14:paraId="50EC4D88" w14:textId="77777777">
      <w:pPr>
        <w:pStyle w:val="10spLeftInd05"/>
        <w:ind w:left="1440" w:hanging="1440"/>
      </w:pPr>
      <w:r>
        <w:t>13.</w:t>
      </w:r>
      <w:r>
        <w:tab/>
      </w:r>
      <w:r w:rsidRPr="006872B1">
        <w:rPr>
          <w:rFonts w:eastAsia="Times New Roman"/>
          <w:bCs/>
        </w:rPr>
        <w:t xml:space="preserve">Eli’s </w:t>
      </w:r>
      <w:r>
        <w:rPr>
          <w:rFonts w:eastAsia="Times New Roman"/>
          <w:bCs/>
        </w:rPr>
        <w:t>son</w:t>
      </w:r>
      <w:r w:rsidRPr="006872B1">
        <w:rPr>
          <w:rFonts w:eastAsia="Times New Roman"/>
          <w:bCs/>
        </w:rPr>
        <w:t>s</w:t>
      </w:r>
      <w:r>
        <w:rPr>
          <w:rFonts w:eastAsia="Times New Roman"/>
          <w:bCs/>
        </w:rPr>
        <w:t>’</w:t>
      </w:r>
      <w:r w:rsidRPr="006872B1">
        <w:rPr>
          <w:rFonts w:eastAsia="Times New Roman"/>
          <w:bCs/>
        </w:rPr>
        <w:t xml:space="preserve"> immorality</w:t>
      </w:r>
      <w:r>
        <w:rPr>
          <w:rFonts w:eastAsia="Times New Roman"/>
          <w:bCs/>
        </w:rPr>
        <w:t xml:space="preserve"> – 1 Samuel 2</w:t>
      </w:r>
    </w:p>
    <w:p w:rsidR="003A3CAE" w:rsidP="003A3CAE" w:rsidRDefault="003A3CAE" w14:paraId="14674256" w14:textId="77777777">
      <w:pPr>
        <w:pStyle w:val="10spLeftInd05"/>
        <w:ind w:left="1440" w:hanging="1440"/>
      </w:pPr>
      <w:r>
        <w:t>14.</w:t>
      </w:r>
      <w:r>
        <w:tab/>
      </w:r>
      <w:r w:rsidRPr="00E0141D">
        <w:t xml:space="preserve">Samuel’s </w:t>
      </w:r>
      <w:r>
        <w:t>sons’ immorality</w:t>
      </w:r>
      <w:r w:rsidRPr="00E0141D">
        <w:t xml:space="preserve"> </w:t>
      </w:r>
      <w:r>
        <w:t>– 1 Samuel 8</w:t>
      </w:r>
    </w:p>
    <w:p w:rsidR="003A3CAE" w:rsidP="003A3CAE" w:rsidRDefault="003A3CAE" w14:paraId="58688E3E" w14:textId="77777777">
      <w:pPr>
        <w:pStyle w:val="10spLeftInd05"/>
        <w:ind w:left="1440" w:hanging="1440"/>
      </w:pPr>
      <w:r>
        <w:t>15.</w:t>
      </w:r>
      <w:r>
        <w:tab/>
        <w:t>David’s adultery and murder curses his family – 2 Samuel 12</w:t>
      </w:r>
    </w:p>
    <w:p w:rsidR="003A3CAE" w:rsidP="003A3CAE" w:rsidRDefault="003A3CAE" w14:paraId="3E25D8C9" w14:textId="77777777">
      <w:pPr>
        <w:pStyle w:val="10spLeftInd05"/>
        <w:ind w:left="1440" w:hanging="1440"/>
      </w:pPr>
      <w:r>
        <w:t>16.</w:t>
      </w:r>
      <w:r>
        <w:tab/>
        <w:t xml:space="preserve">David’s sons’ immorality and conflict </w:t>
      </w:r>
      <w:r>
        <w:rPr>
          <w:rFonts w:eastAsia="Times New Roman"/>
        </w:rPr>
        <w:t>- 2 Samuel 13</w:t>
      </w:r>
    </w:p>
    <w:p w:rsidR="003A3CAE" w:rsidP="003A3CAE" w:rsidRDefault="003A3CAE" w14:paraId="4CFA5EF3" w14:textId="77777777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 xml:space="preserve">(4) </w:t>
      </w:r>
      <w:r>
        <w:rPr>
          <w:b/>
          <w:bCs/>
        </w:rPr>
        <w:tab/>
        <w:t>Forgiv</w:t>
      </w:r>
      <w:r w:rsidR="007634B2">
        <w:rPr>
          <w:b/>
          <w:bCs/>
        </w:rPr>
        <w:t xml:space="preserve">eness / </w:t>
      </w:r>
      <w:r>
        <w:rPr>
          <w:b/>
          <w:bCs/>
        </w:rPr>
        <w:t xml:space="preserve">Peace </w:t>
      </w:r>
    </w:p>
    <w:p w:rsidR="003A3CAE" w:rsidP="003A3CAE" w:rsidRDefault="003A3CAE" w14:paraId="3C197881" w14:textId="77777777">
      <w:pPr>
        <w:pStyle w:val="10spLeftInd05"/>
        <w:ind w:left="1440" w:hanging="1440"/>
        <w:rPr>
          <w:rStyle w:val="text"/>
        </w:rPr>
      </w:pPr>
      <w:r>
        <w:t>1.</w:t>
      </w:r>
      <w:r>
        <w:tab/>
        <w:t xml:space="preserve">Isaac forgives </w:t>
      </w:r>
      <w:r>
        <w:rPr>
          <w:rStyle w:val="text"/>
        </w:rPr>
        <w:t>Abimelech – Genesis 26</w:t>
      </w:r>
    </w:p>
    <w:p w:rsidR="003A3CAE" w:rsidP="003A3CAE" w:rsidRDefault="003A3CAE" w14:paraId="3830B9BE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>
        <w:rPr>
          <w:rStyle w:val="text"/>
        </w:rPr>
        <w:tab/>
      </w:r>
      <w:r w:rsidRPr="00086757">
        <w:rPr>
          <w:rStyle w:val="text"/>
        </w:rPr>
        <w:t>Jacob</w:t>
      </w:r>
      <w:r>
        <w:rPr>
          <w:rStyle w:val="text"/>
        </w:rPr>
        <w:t xml:space="preserve"> forgives </w:t>
      </w:r>
      <w:r w:rsidRPr="00086757">
        <w:rPr>
          <w:rStyle w:val="text"/>
        </w:rPr>
        <w:t>Laban</w:t>
      </w:r>
      <w:r>
        <w:rPr>
          <w:rStyle w:val="text"/>
        </w:rPr>
        <w:t xml:space="preserve"> – Genesis 31</w:t>
      </w:r>
    </w:p>
    <w:p w:rsidR="003A3CAE" w:rsidP="003A3CAE" w:rsidRDefault="003A3CAE" w14:paraId="40526F70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  <w:t>Joseph’s lessons on forgiveness – Genesis 45</w:t>
      </w:r>
    </w:p>
    <w:p w:rsidR="003A3CAE" w:rsidP="003A3CAE" w:rsidRDefault="003A3CAE" w14:paraId="3589E51E" w14:textId="77777777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</w:r>
      <w:r>
        <w:rPr>
          <w:color w:val="000000"/>
        </w:rPr>
        <w:t>Forgiving those with</w:t>
      </w:r>
      <w:r>
        <w:rPr>
          <w:rFonts w:eastAsia="Times New Roman"/>
        </w:rPr>
        <w:t xml:space="preserve"> debts to you</w:t>
      </w:r>
      <w:r>
        <w:t xml:space="preserve"> - Deuteronomy 15</w:t>
      </w:r>
    </w:p>
    <w:p w:rsidR="003A3CAE" w:rsidP="003A3CAE" w:rsidRDefault="003A3CAE" w14:paraId="06278A0B" w14:textId="77777777">
      <w:pPr>
        <w:pStyle w:val="10spLeftInd05"/>
        <w:ind w:left="1440" w:hanging="1440"/>
      </w:pPr>
      <w:r>
        <w:t>5.</w:t>
      </w:r>
      <w:r>
        <w:tab/>
      </w:r>
      <w:r w:rsidRPr="00C438F2">
        <w:t>Believers</w:t>
      </w:r>
      <w:r>
        <w:t>’ d</w:t>
      </w:r>
      <w:r w:rsidRPr="00C438F2">
        <w:t xml:space="preserve">uty to be </w:t>
      </w:r>
      <w:r>
        <w:t>p</w:t>
      </w:r>
      <w:r w:rsidRPr="00C438F2">
        <w:t>eacemakers</w:t>
      </w:r>
      <w:r>
        <w:t xml:space="preserve"> - Deuteronomy 21</w:t>
      </w:r>
    </w:p>
    <w:p w:rsidR="003A3CAE" w:rsidP="003A3CAE" w:rsidRDefault="003A3CAE" w14:paraId="35E768D1" w14:textId="77777777">
      <w:pPr>
        <w:pStyle w:val="10spLeftInd05"/>
        <w:ind w:left="1440" w:hanging="1440"/>
      </w:pPr>
      <w:r>
        <w:t>6.</w:t>
      </w:r>
      <w:r>
        <w:tab/>
        <w:t>Seven lessons on resolving conflict - Joshua 22</w:t>
      </w:r>
    </w:p>
    <w:p w:rsidR="003A3CAE" w:rsidP="003A3CAE" w:rsidRDefault="003A3CAE" w14:paraId="09ACE2D6" w14:textId="77777777">
      <w:pPr>
        <w:pStyle w:val="10spLeftInd05"/>
        <w:ind w:left="1440" w:hanging="1440"/>
      </w:pPr>
      <w:r>
        <w:t>7.</w:t>
      </w:r>
      <w:r>
        <w:tab/>
        <w:t>David forgives Saul– 1 Samuel 24</w:t>
      </w:r>
    </w:p>
    <w:p w:rsidR="003A3CAE" w:rsidP="003A3CAE" w:rsidRDefault="003A3CAE" w14:paraId="4886D51A" w14:textId="77777777">
      <w:pPr>
        <w:pStyle w:val="10spLeftInd05"/>
        <w:ind w:left="1440" w:hanging="1440"/>
      </w:pPr>
      <w:r>
        <w:t>8.</w:t>
      </w:r>
      <w:r>
        <w:tab/>
      </w:r>
      <w:r>
        <w:rPr>
          <w:color w:val="000000" w:themeColor="text1"/>
        </w:rPr>
        <w:t>Abigail brings peace between David and her husband – 1 Samuel 25</w:t>
      </w:r>
    </w:p>
    <w:p w:rsidR="003A3CAE" w:rsidP="003A3CAE" w:rsidRDefault="003A3CAE" w14:paraId="77AA2A79" w14:textId="77777777">
      <w:pPr>
        <w:pStyle w:val="10spLeftInd05"/>
        <w:ind w:left="1440" w:hanging="1440"/>
      </w:pPr>
      <w:r>
        <w:t>9.</w:t>
      </w:r>
      <w:r>
        <w:tab/>
        <w:t>David forgives Saul again– 1 Samuel 26</w:t>
      </w:r>
    </w:p>
    <w:p w:rsidR="003A3CAE" w:rsidP="003A3CAE" w:rsidRDefault="003A3CAE" w14:paraId="562C509A" w14:textId="77777777">
      <w:pPr>
        <w:pStyle w:val="10spLeftInd05"/>
        <w:ind w:left="1440" w:hanging="1440"/>
      </w:pPr>
      <w:r>
        <w:t>10.</w:t>
      </w:r>
      <w:r>
        <w:tab/>
        <w:t>David forgives Saul again and mourns his death – 2 Samuel 1</w:t>
      </w:r>
    </w:p>
    <w:p w:rsidR="003A3CAE" w:rsidP="003A3CAE" w:rsidRDefault="003A3CAE" w14:paraId="7D1D0C78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11.</w:t>
      </w:r>
      <w:r>
        <w:rPr>
          <w:rFonts w:eastAsia="Times New Roman"/>
        </w:rPr>
        <w:tab/>
        <w:t>David forgives Shimei for curses and slander – 2 Samuel 19</w:t>
      </w:r>
    </w:p>
    <w:p w:rsidRPr="001511AD" w:rsidR="003A3CAE" w:rsidP="003A3CAE" w:rsidRDefault="003A3CAE" w14:paraId="5E744058" w14:textId="77777777">
      <w:pPr>
        <w:pStyle w:val="10spLeftInd05"/>
        <w:ind w:left="1440" w:hanging="1440"/>
        <w:rPr>
          <w:rFonts w:eastAsia="Times New Roman"/>
          <w:b/>
          <w:bCs/>
        </w:rPr>
      </w:pPr>
      <w:r w:rsidRPr="001511AD">
        <w:rPr>
          <w:rFonts w:eastAsia="Times New Roman"/>
          <w:b/>
          <w:bCs/>
        </w:rPr>
        <w:t>(</w:t>
      </w:r>
      <w:r w:rsidR="007634B2">
        <w:rPr>
          <w:rFonts w:eastAsia="Times New Roman"/>
          <w:b/>
          <w:bCs/>
        </w:rPr>
        <w:t>5</w:t>
      </w:r>
      <w:r w:rsidRPr="001511AD">
        <w:rPr>
          <w:rFonts w:eastAsia="Times New Roman"/>
          <w:b/>
          <w:bCs/>
        </w:rPr>
        <w:t>)</w:t>
      </w:r>
      <w:r w:rsidRPr="001511AD"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 xml:space="preserve">Restitution / Restoration </w:t>
      </w:r>
    </w:p>
    <w:p w:rsidR="003A3CAE" w:rsidP="003A3CAE" w:rsidRDefault="003A3CAE" w14:paraId="2CD54769" w14:textId="77777777">
      <w:pPr>
        <w:pStyle w:val="10spLeftInd05"/>
        <w:ind w:left="1440" w:hanging="1440"/>
        <w:rPr>
          <w:rFonts w:eastAsia="Times New Roman"/>
        </w:rPr>
      </w:pPr>
      <w:r>
        <w:t>1.</w:t>
      </w:r>
      <w:r>
        <w:tab/>
      </w:r>
      <w:r>
        <w:rPr>
          <w:rFonts w:eastAsia="Times New Roman"/>
        </w:rPr>
        <w:t xml:space="preserve">Jacob’s restitution to </w:t>
      </w:r>
      <w:r>
        <w:rPr>
          <w:rStyle w:val="text"/>
        </w:rPr>
        <w:t>Esau</w:t>
      </w:r>
      <w:r>
        <w:rPr>
          <w:rFonts w:eastAsia="Times New Roman"/>
        </w:rPr>
        <w:t xml:space="preserve"> – Genesis 32</w:t>
      </w:r>
    </w:p>
    <w:p w:rsidR="003A3CAE" w:rsidP="003A3CAE" w:rsidRDefault="003A3CAE" w14:paraId="0D216003" w14:textId="77777777">
      <w:pPr>
        <w:pStyle w:val="10spLeftInd05"/>
        <w:ind w:left="1440" w:hanging="1440"/>
      </w:pPr>
      <w:r>
        <w:rPr>
          <w:rFonts w:eastAsia="Times New Roman"/>
        </w:rPr>
        <w:t>2.</w:t>
      </w:r>
      <w:r>
        <w:rPr>
          <w:rFonts w:eastAsia="Times New Roman"/>
        </w:rPr>
        <w:tab/>
      </w:r>
      <w:r>
        <w:t>Jacob’s family’s spiritual restoration – Genesis 43</w:t>
      </w:r>
    </w:p>
    <w:p w:rsidR="003A3CAE" w:rsidP="003A3CAE" w:rsidRDefault="003A3CAE" w14:paraId="546D16E6" w14:textId="77777777">
      <w:pPr>
        <w:pStyle w:val="10spLeftInd05"/>
        <w:ind w:left="1440" w:hanging="1440"/>
      </w:pPr>
      <w:r>
        <w:t>3.</w:t>
      </w:r>
      <w:r>
        <w:tab/>
        <w:t>God’s law of restitution  – Exodus 21</w:t>
      </w:r>
    </w:p>
    <w:p w:rsidR="003A3CAE" w:rsidP="003A3CAE" w:rsidRDefault="003A3CAE" w14:paraId="78145E27" w14:textId="77777777">
      <w:pPr>
        <w:pStyle w:val="10spLeftInd05"/>
        <w:ind w:left="1440" w:hanging="1440"/>
      </w:pPr>
      <w:r>
        <w:t>4.</w:t>
      </w:r>
      <w:r>
        <w:tab/>
        <w:t>The restoration of the Jews after the golden calf – Exodus 33</w:t>
      </w:r>
    </w:p>
    <w:p w:rsidR="003A3CAE" w:rsidP="003A3CAE" w:rsidRDefault="003A3CAE" w14:paraId="406CEDE3" w14:textId="77777777">
      <w:pPr>
        <w:pStyle w:val="10spLeftInd05"/>
        <w:ind w:left="1440" w:hanging="1440"/>
      </w:pPr>
      <w:r>
        <w:t>5.</w:t>
      </w:r>
      <w:r>
        <w:tab/>
        <w:t>Seven lessons on restoring fellowship after sin – Leviticus 4</w:t>
      </w:r>
    </w:p>
    <w:p w:rsidR="003A3CAE" w:rsidP="003A3CAE" w:rsidRDefault="003A3CAE" w14:paraId="2DEEF0B6" w14:textId="77777777">
      <w:pPr>
        <w:pStyle w:val="10spLeftInd05"/>
        <w:ind w:left="1440" w:hanging="1440"/>
        <w:rPr>
          <w:color w:val="000000"/>
        </w:rPr>
      </w:pPr>
      <w:r>
        <w:t>6.</w:t>
      </w:r>
      <w:r>
        <w:tab/>
        <w:t xml:space="preserve">Restitution for a wronged brother or sister - </w:t>
      </w:r>
      <w:r w:rsidRPr="00482AB2">
        <w:rPr>
          <w:color w:val="000000"/>
        </w:rPr>
        <w:t>Leviticus 5</w:t>
      </w:r>
      <w:r>
        <w:rPr>
          <w:color w:val="000000"/>
        </w:rPr>
        <w:t>:</w:t>
      </w:r>
      <w:r w:rsidRPr="00482AB2">
        <w:rPr>
          <w:color w:val="000000"/>
        </w:rPr>
        <w:t>1-6</w:t>
      </w:r>
      <w:r>
        <w:rPr>
          <w:color w:val="000000"/>
        </w:rPr>
        <w:t>:</w:t>
      </w:r>
      <w:r w:rsidRPr="00482AB2">
        <w:rPr>
          <w:color w:val="000000"/>
        </w:rPr>
        <w:t>7</w:t>
      </w:r>
    </w:p>
    <w:p w:rsidR="003A3CAE" w:rsidP="003A3CAE" w:rsidRDefault="003A3CAE" w14:paraId="42954863" w14:textId="77777777">
      <w:pPr>
        <w:pStyle w:val="10spLeftInd05"/>
        <w:ind w:left="1440" w:hanging="1440"/>
      </w:pPr>
      <w:r>
        <w:rPr>
          <w:color w:val="000000"/>
        </w:rPr>
        <w:t>7.</w:t>
      </w:r>
      <w:r>
        <w:rPr>
          <w:color w:val="000000"/>
        </w:rPr>
        <w:tab/>
      </w:r>
      <w:r>
        <w:rPr>
          <w:rStyle w:val="text"/>
        </w:rPr>
        <w:t xml:space="preserve">Restoring </w:t>
      </w:r>
      <w:r>
        <w:rPr>
          <w:rFonts w:eastAsia="Times New Roman"/>
        </w:rPr>
        <w:t>those in debt</w:t>
      </w:r>
      <w:r>
        <w:t xml:space="preserve"> - Deuteronomy 15  </w:t>
      </w:r>
    </w:p>
    <w:p w:rsidR="003A3CAE" w:rsidP="003A3CAE" w:rsidRDefault="003A3CAE" w14:paraId="7406E8BC" w14:textId="77777777">
      <w:pPr>
        <w:pStyle w:val="10spLeftInd05"/>
        <w:ind w:left="1440" w:hanging="1440"/>
      </w:pPr>
      <w:r>
        <w:t>8.</w:t>
      </w:r>
      <w:r>
        <w:tab/>
        <w:t xml:space="preserve">Abigail’s restoration offering for her husband’s sins – 1 Samuel 25 </w:t>
      </w:r>
    </w:p>
    <w:p w:rsidR="003A3CAE" w:rsidP="003A3CAE" w:rsidRDefault="003A3CAE" w14:paraId="481B6E48" w14:textId="77777777">
      <w:pPr>
        <w:pStyle w:val="10spLeftInd05"/>
        <w:ind w:left="1440" w:hanging="1440"/>
      </w:pPr>
      <w:r>
        <w:t>9.</w:t>
      </w:r>
      <w:r>
        <w:tab/>
      </w:r>
      <w:r w:rsidRPr="00432D95">
        <w:t>David offers reconciliation to the Jews he angered – 1 Sam. 30</w:t>
      </w:r>
    </w:p>
    <w:p w:rsidRPr="00432D95" w:rsidR="003A3CAE" w:rsidP="003A3CAE" w:rsidRDefault="003A3CAE" w14:paraId="5F628EE7" w14:textId="77777777">
      <w:pPr>
        <w:pStyle w:val="10spLeftInd05"/>
        <w:ind w:left="1440" w:hanging="1440"/>
      </w:pPr>
      <w:r>
        <w:t>10.</w:t>
      </w:r>
      <w:r>
        <w:tab/>
      </w:r>
      <w:r w:rsidRPr="00B36428">
        <w:rPr>
          <w:rFonts w:eastAsia="Times New Roman"/>
        </w:rPr>
        <w:t>David restored what Mephibosheth lost to sin – 2 Samuel 9</w:t>
      </w:r>
    </w:p>
    <w:p w:rsidR="003A3CAE" w:rsidP="003A3CAE" w:rsidRDefault="003A3CAE" w14:paraId="63113072" w14:textId="77777777">
      <w:pPr>
        <w:pStyle w:val="10spLeftInd05"/>
        <w:ind w:left="1440" w:hanging="1440"/>
      </w:pPr>
      <w:r>
        <w:t>11.</w:t>
      </w:r>
      <w:r>
        <w:tab/>
        <w:t>David’s failed restoration with his son Absalom – 2 Samuel 14</w:t>
      </w:r>
    </w:p>
    <w:p w:rsidR="003A3CAE" w:rsidP="003A3CAE" w:rsidRDefault="003A3CAE" w14:paraId="257C8146" w14:textId="77777777">
      <w:pPr>
        <w:pStyle w:val="10spLeftInd05"/>
        <w:ind w:left="1440" w:hanging="1440"/>
      </w:pPr>
      <w:r>
        <w:t>12.</w:t>
      </w:r>
      <w:r>
        <w:tab/>
        <w:t>David’s restoration as King of Israel – 2 Samuel 19</w:t>
      </w:r>
    </w:p>
    <w:p w:rsidR="003A3CAE" w:rsidP="003A3CAE" w:rsidRDefault="003A3CAE" w14:paraId="34781792" w14:textId="77777777">
      <w:pPr>
        <w:pStyle w:val="10spLeftInd05"/>
        <w:ind w:left="1440" w:hanging="1440"/>
      </w:pPr>
      <w:r>
        <w:t>13.</w:t>
      </w:r>
      <w:r>
        <w:tab/>
      </w:r>
      <w:r w:rsidRPr="00A03A71">
        <w:rPr>
          <w:rFonts w:eastAsia="Times New Roman"/>
        </w:rPr>
        <w:t>David offers restitution to the Gibeonites</w:t>
      </w:r>
      <w:r>
        <w:rPr>
          <w:rFonts w:eastAsia="Times New Roman"/>
        </w:rPr>
        <w:t>- 2 Samuel 21</w:t>
      </w:r>
      <w:r w:rsidRPr="00A03A71">
        <w:t xml:space="preserve"> </w:t>
      </w:r>
    </w:p>
    <w:p w:rsidR="003A3CAE" w:rsidP="003A3CAE" w:rsidRDefault="003A3CAE" w14:paraId="7E2D1E44" w14:textId="77777777">
      <w:pPr>
        <w:pStyle w:val="10spLeftInd05"/>
        <w:ind w:left="1440" w:hanging="1440"/>
      </w:pPr>
      <w:r>
        <w:t>14.</w:t>
      </w:r>
      <w:r>
        <w:tab/>
        <w:t>Foreshadows of the New Testament from God’s restoration of Israel</w:t>
      </w:r>
      <w:r w:rsidRPr="00A03A71">
        <w:t xml:space="preserve"> </w:t>
      </w:r>
      <w:r>
        <w:t xml:space="preserve">-2 Kings 7 </w:t>
      </w:r>
    </w:p>
    <w:p w:rsidRPr="00501A0B" w:rsidR="00501A0B" w:rsidP="00501A0B" w:rsidRDefault="003A3CAE" w14:paraId="23EF1BED" w14:textId="77777777">
      <w:pPr>
        <w:pStyle w:val="10spLeftInd05"/>
        <w:ind w:left="1440" w:hanging="1440"/>
      </w:pPr>
      <w:r>
        <w:t>15.</w:t>
      </w:r>
      <w:r>
        <w:tab/>
      </w:r>
      <w:r w:rsidRPr="00FF54CD">
        <w:rPr>
          <w:rFonts w:eastAsia="Times New Roman"/>
        </w:rPr>
        <w:t>God restores a faithful servant’s lost land</w:t>
      </w:r>
      <w:r w:rsidRPr="00FF54CD">
        <w:t xml:space="preserve"> – 2 Kings 8</w:t>
      </w:r>
    </w:p>
    <w:p w:rsidR="00A22040" w:rsidP="00AF4F46" w:rsidRDefault="00A22040" w14:paraId="270F2B71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>V</w:t>
      </w:r>
      <w:r>
        <w:rPr>
          <w:rFonts w:eastAsia="Times New Roman"/>
          <w:b/>
          <w:bCs/>
          <w:szCs w:val="24"/>
        </w:rPr>
        <w:tab/>
      </w:r>
      <w:r w:rsidR="00606DA4">
        <w:rPr>
          <w:b/>
          <w:bCs/>
        </w:rPr>
        <w:t xml:space="preserve">SERVICE </w:t>
      </w:r>
    </w:p>
    <w:p w:rsidR="003A3CAE" w:rsidP="003A3CAE" w:rsidRDefault="003A3CAE" w14:paraId="0C024773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(</w:t>
      </w:r>
      <w:r>
        <w:rPr>
          <w:rFonts w:eastAsia="Times New Roman"/>
          <w:b/>
          <w:bCs/>
        </w:rPr>
        <w:t>1</w:t>
      </w:r>
      <w:r>
        <w:rPr>
          <w:rFonts w:eastAsia="Times New Roman"/>
        </w:rPr>
        <w:t xml:space="preserve">)  </w:t>
      </w:r>
      <w:r>
        <w:rPr>
          <w:rFonts w:eastAsia="Times New Roman"/>
        </w:rPr>
        <w:tab/>
      </w:r>
      <w:r>
        <w:rPr>
          <w:rFonts w:eastAsia="Times New Roman"/>
          <w:b/>
          <w:bCs/>
        </w:rPr>
        <w:t>Love and Compassion</w:t>
      </w:r>
    </w:p>
    <w:p w:rsidR="003A3CAE" w:rsidP="003A3CAE" w:rsidRDefault="003A3CAE" w14:paraId="4E7BBF7F" w14:textId="77777777">
      <w:pPr>
        <w:pStyle w:val="10spLeftInd05"/>
        <w:ind w:left="1440" w:hanging="1440"/>
        <w:rPr>
          <w:rStyle w:val="text"/>
        </w:rPr>
      </w:pPr>
      <w:r>
        <w:rPr>
          <w:rFonts w:eastAsia="Times New Roman"/>
        </w:rPr>
        <w:t xml:space="preserve">1. </w:t>
      </w:r>
      <w:r>
        <w:rPr>
          <w:rFonts w:eastAsia="Times New Roman"/>
        </w:rPr>
        <w:tab/>
      </w:r>
      <w:r>
        <w:rPr>
          <w:rStyle w:val="text"/>
        </w:rPr>
        <w:t>Abraham’s compassion for strangers – Genesis 18</w:t>
      </w:r>
    </w:p>
    <w:p w:rsidR="003A3CAE" w:rsidP="003A3CAE" w:rsidRDefault="003A3CAE" w14:paraId="7C6E583B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>
        <w:rPr>
          <w:rStyle w:val="text"/>
        </w:rPr>
        <w:tab/>
      </w:r>
      <w:r w:rsidRPr="006C09D0">
        <w:rPr>
          <w:rStyle w:val="text"/>
        </w:rPr>
        <w:t>Joseph’s compassion in jail</w:t>
      </w:r>
      <w:r>
        <w:rPr>
          <w:rStyle w:val="text"/>
        </w:rPr>
        <w:t xml:space="preserve"> – Genesis 40 </w:t>
      </w:r>
    </w:p>
    <w:p w:rsidR="003A3CAE" w:rsidP="003A3CAE" w:rsidRDefault="003A3CAE" w14:paraId="303BBB42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  <w:t xml:space="preserve">God’s law of </w:t>
      </w:r>
      <w:r w:rsidRPr="00F83D50">
        <w:rPr>
          <w:rFonts w:eastAsia="Times New Roman"/>
        </w:rPr>
        <w:t xml:space="preserve">love for </w:t>
      </w:r>
      <w:r>
        <w:rPr>
          <w:rFonts w:eastAsia="Times New Roman"/>
        </w:rPr>
        <w:t>i</w:t>
      </w:r>
      <w:r w:rsidRPr="00F83D50">
        <w:rPr>
          <w:rFonts w:eastAsia="Times New Roman"/>
        </w:rPr>
        <w:t>mmigrants</w:t>
      </w:r>
      <w:r>
        <w:rPr>
          <w:rFonts w:eastAsia="Times New Roman"/>
        </w:rPr>
        <w:t>, the poor</w:t>
      </w:r>
      <w:r w:rsidRPr="00F83D50">
        <w:rPr>
          <w:rFonts w:eastAsia="Times New Roman"/>
        </w:rPr>
        <w:t xml:space="preserve"> and </w:t>
      </w:r>
      <w:r>
        <w:rPr>
          <w:rFonts w:eastAsia="Times New Roman"/>
        </w:rPr>
        <w:t>s</w:t>
      </w:r>
      <w:r w:rsidRPr="00F83D50">
        <w:rPr>
          <w:rFonts w:eastAsia="Times New Roman"/>
        </w:rPr>
        <w:t>trangers</w:t>
      </w:r>
      <w:r>
        <w:rPr>
          <w:rFonts w:eastAsia="Times New Roman"/>
        </w:rPr>
        <w:t xml:space="preserve"> - Exodus 22:21</w:t>
      </w:r>
      <w:r>
        <w:rPr>
          <w:rStyle w:val="text"/>
        </w:rPr>
        <w:t xml:space="preserve"> </w:t>
      </w:r>
    </w:p>
    <w:p w:rsidR="003A3CAE" w:rsidP="003A3CAE" w:rsidRDefault="003A3CAE" w14:paraId="7E8B9522" w14:textId="77777777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  <w:t xml:space="preserve">God’s law of </w:t>
      </w:r>
      <w:r w:rsidRPr="00F83D50">
        <w:rPr>
          <w:rFonts w:eastAsia="Times New Roman"/>
        </w:rPr>
        <w:t xml:space="preserve">love for </w:t>
      </w:r>
      <w:r>
        <w:rPr>
          <w:rFonts w:eastAsia="Times New Roman"/>
        </w:rPr>
        <w:t>orphans, widows and i</w:t>
      </w:r>
      <w:r w:rsidRPr="00F83D50">
        <w:rPr>
          <w:rFonts w:eastAsia="Times New Roman"/>
        </w:rPr>
        <w:t>mmigrants</w:t>
      </w:r>
      <w:r>
        <w:rPr>
          <w:rFonts w:eastAsia="Times New Roman"/>
        </w:rPr>
        <w:t xml:space="preserve"> </w:t>
      </w:r>
      <w:r>
        <w:rPr>
          <w:rStyle w:val="text"/>
        </w:rPr>
        <w:t xml:space="preserve">– </w:t>
      </w:r>
      <w:r>
        <w:rPr>
          <w:color w:val="000000"/>
        </w:rPr>
        <w:t xml:space="preserve">Deuteronomy </w:t>
      </w:r>
      <w:r>
        <w:t>10</w:t>
      </w:r>
    </w:p>
    <w:p w:rsidRPr="00551984" w:rsidR="003A3CAE" w:rsidP="003A3CAE" w:rsidRDefault="003A3CAE" w14:paraId="4BE54877" w14:textId="77777777">
      <w:pPr>
        <w:pStyle w:val="10spLeftInd05"/>
        <w:ind w:left="1440" w:hanging="1440"/>
      </w:pPr>
      <w:r>
        <w:t>5.</w:t>
      </w:r>
      <w:r>
        <w:tab/>
      </w:r>
      <w:r>
        <w:rPr>
          <w:rStyle w:val="text"/>
        </w:rPr>
        <w:t xml:space="preserve">God’s law of </w:t>
      </w:r>
      <w:r w:rsidRPr="00F83D50">
        <w:rPr>
          <w:rFonts w:eastAsia="Times New Roman"/>
        </w:rPr>
        <w:t>love for</w:t>
      </w:r>
      <w:r>
        <w:rPr>
          <w:rFonts w:eastAsia="Times New Roman"/>
        </w:rPr>
        <w:t xml:space="preserve"> the poor and those in debt</w:t>
      </w:r>
      <w:r>
        <w:t xml:space="preserve">s - Deuteronomy 15  </w:t>
      </w:r>
    </w:p>
    <w:p w:rsidR="003A3CAE" w:rsidP="003A3CAE" w:rsidRDefault="003A3CAE" w14:paraId="3619D4AC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6.</w:t>
      </w:r>
      <w:r>
        <w:rPr>
          <w:rFonts w:eastAsia="Times New Roman"/>
        </w:rPr>
        <w:tab/>
      </w:r>
      <w:r w:rsidRPr="009C78EA">
        <w:rPr>
          <w:rFonts w:eastAsia="Times New Roman"/>
        </w:rPr>
        <w:t xml:space="preserve">Ruth’s </w:t>
      </w:r>
      <w:r>
        <w:rPr>
          <w:rFonts w:eastAsia="Times New Roman"/>
        </w:rPr>
        <w:t>love for Naomie</w:t>
      </w:r>
      <w:r w:rsidRPr="009C78EA">
        <w:rPr>
          <w:rFonts w:eastAsia="Times New Roman"/>
        </w:rPr>
        <w:t>– Ruth 1</w:t>
      </w:r>
    </w:p>
    <w:p w:rsidR="003A3CAE" w:rsidP="003A3CAE" w:rsidRDefault="003A3CAE" w14:paraId="1800A35A" w14:textId="77777777">
      <w:pPr>
        <w:pStyle w:val="10spLeftInd05"/>
        <w:ind w:left="1440" w:hanging="1440"/>
      </w:pPr>
      <w:r>
        <w:rPr>
          <w:rFonts w:eastAsia="Times New Roman"/>
        </w:rPr>
        <w:t xml:space="preserve">7.  </w:t>
      </w:r>
      <w:r>
        <w:rPr>
          <w:rFonts w:eastAsia="Times New Roman"/>
        </w:rPr>
        <w:tab/>
      </w:r>
      <w:r w:rsidRPr="00621492">
        <w:rPr>
          <w:rStyle w:val="text"/>
        </w:rPr>
        <w:t xml:space="preserve">Boaz </w:t>
      </w:r>
      <w:r>
        <w:rPr>
          <w:rStyle w:val="text"/>
        </w:rPr>
        <w:t>love for</w:t>
      </w:r>
      <w:r w:rsidRPr="00621492">
        <w:rPr>
          <w:rStyle w:val="text"/>
        </w:rPr>
        <w:t xml:space="preserve"> Ruth– Ruth </w:t>
      </w:r>
      <w:r>
        <w:rPr>
          <w:rStyle w:val="text"/>
        </w:rPr>
        <w:t>4</w:t>
      </w:r>
    </w:p>
    <w:p w:rsidR="003A3CAE" w:rsidP="003A3CAE" w:rsidRDefault="003A3CAE" w14:paraId="6B877781" w14:textId="77777777">
      <w:pPr>
        <w:pStyle w:val="10spLeftInd05"/>
        <w:ind w:left="1440" w:hanging="1440"/>
      </w:pPr>
      <w:r>
        <w:t xml:space="preserve">8.  </w:t>
      </w:r>
      <w:r>
        <w:tab/>
        <w:t xml:space="preserve">Seven lessons from </w:t>
      </w:r>
      <w:r>
        <w:rPr>
          <w:rStyle w:val="text"/>
        </w:rPr>
        <w:t xml:space="preserve">David and Jonathan on agape love </w:t>
      </w:r>
      <w:r>
        <w:t>- 1 Samuel 20</w:t>
      </w:r>
    </w:p>
    <w:p w:rsidR="003A3CAE" w:rsidP="003A3CAE" w:rsidRDefault="003A3CAE" w14:paraId="47007877" w14:textId="77777777">
      <w:pPr>
        <w:pStyle w:val="10spLeftInd05"/>
        <w:ind w:left="1440" w:hanging="1440"/>
      </w:pPr>
      <w:r>
        <w:t xml:space="preserve">9.  </w:t>
      </w:r>
      <w:r>
        <w:tab/>
      </w:r>
      <w:r w:rsidRPr="009F440B">
        <w:t>David’s love for refugees in the wilderness – 1 Sam</w:t>
      </w:r>
      <w:r>
        <w:t>uel</w:t>
      </w:r>
      <w:r w:rsidRPr="009F440B">
        <w:t xml:space="preserve"> 22</w:t>
      </w:r>
    </w:p>
    <w:p w:rsidR="003A3CAE" w:rsidP="003A3CAE" w:rsidRDefault="003A3CAE" w14:paraId="781A3695" w14:textId="77777777">
      <w:pPr>
        <w:pStyle w:val="10spLeftInd05"/>
        <w:ind w:left="1440" w:hanging="1440"/>
        <w:rPr>
          <w:bCs/>
        </w:rPr>
      </w:pPr>
      <w:r>
        <w:t xml:space="preserve">10.  </w:t>
      </w:r>
      <w:r>
        <w:tab/>
      </w:r>
      <w:r w:rsidRPr="003F63EA">
        <w:rPr>
          <w:bCs/>
        </w:rPr>
        <w:t>Abigail’s compassion for David’s men – 1 Sam</w:t>
      </w:r>
      <w:r>
        <w:rPr>
          <w:bCs/>
        </w:rPr>
        <w:t>uel</w:t>
      </w:r>
      <w:r w:rsidRPr="003F63EA">
        <w:rPr>
          <w:bCs/>
        </w:rPr>
        <w:t xml:space="preserve"> 25</w:t>
      </w:r>
    </w:p>
    <w:p w:rsidR="003A3CAE" w:rsidP="003A3CAE" w:rsidRDefault="003A3CAE" w14:paraId="20ACEBAA" w14:textId="77777777">
      <w:pPr>
        <w:pStyle w:val="10spLeftInd05"/>
        <w:ind w:left="1440" w:hanging="1440"/>
        <w:rPr>
          <w:bCs/>
        </w:rPr>
      </w:pPr>
      <w:r>
        <w:rPr>
          <w:bCs/>
        </w:rPr>
        <w:t xml:space="preserve">11.  </w:t>
      </w:r>
      <w:r>
        <w:rPr>
          <w:bCs/>
        </w:rPr>
        <w:tab/>
      </w:r>
      <w:r w:rsidRPr="00660516">
        <w:t>David’s compassion for a</w:t>
      </w:r>
      <w:r>
        <w:t>n</w:t>
      </w:r>
      <w:r w:rsidRPr="00660516">
        <w:t xml:space="preserve"> injured stranger – 1 Sam</w:t>
      </w:r>
      <w:r>
        <w:t>uel</w:t>
      </w:r>
      <w:r w:rsidRPr="00660516">
        <w:t xml:space="preserve"> 30</w:t>
      </w:r>
    </w:p>
    <w:p w:rsidR="003A3CAE" w:rsidP="003A3CAE" w:rsidRDefault="003A3CAE" w14:paraId="24D9A436" w14:textId="77777777">
      <w:pPr>
        <w:pStyle w:val="10spLeftInd05"/>
        <w:ind w:left="1440" w:hanging="1440"/>
        <w:rPr>
          <w:bCs/>
        </w:rPr>
      </w:pPr>
      <w:r>
        <w:rPr>
          <w:bCs/>
        </w:rPr>
        <w:t xml:space="preserve">12.  </w:t>
      </w:r>
      <w:r>
        <w:rPr>
          <w:bCs/>
        </w:rPr>
        <w:tab/>
      </w:r>
      <w:r>
        <w:t xml:space="preserve">David’s </w:t>
      </w:r>
      <w:r>
        <w:rPr>
          <w:rStyle w:val="text"/>
        </w:rPr>
        <w:t xml:space="preserve">agape </w:t>
      </w:r>
      <w:r>
        <w:t xml:space="preserve">love for </w:t>
      </w:r>
      <w:r>
        <w:rPr>
          <w:rFonts w:eastAsia="Times New Roman"/>
          <w:szCs w:val="24"/>
        </w:rPr>
        <w:t>Mephibosheth – 2 Samuel 9</w:t>
      </w:r>
    </w:p>
    <w:p w:rsidR="003A3CAE" w:rsidP="003A3CAE" w:rsidRDefault="003A3CAE" w14:paraId="4C7D8216" w14:textId="77777777">
      <w:pPr>
        <w:pStyle w:val="10spLeftInd05"/>
        <w:ind w:left="1440" w:hanging="1440"/>
      </w:pPr>
      <w:r>
        <w:rPr>
          <w:bCs/>
        </w:rPr>
        <w:t xml:space="preserve">13.  </w:t>
      </w:r>
      <w:r>
        <w:rPr>
          <w:bCs/>
        </w:rPr>
        <w:tab/>
      </w:r>
      <w:r>
        <w:t>God’s desire for leaders who love His sheep – 1 Samuel 9</w:t>
      </w:r>
    </w:p>
    <w:p w:rsidR="003A3CAE" w:rsidP="003A3CAE" w:rsidRDefault="003A3CAE" w14:paraId="05F45100" w14:textId="77777777">
      <w:pPr>
        <w:pStyle w:val="10spLeftInd05"/>
        <w:ind w:left="1440" w:hanging="1440"/>
      </w:pPr>
      <w:r>
        <w:t>14.</w:t>
      </w:r>
      <w:r>
        <w:tab/>
        <w:t>God’s compassion for Elijah in the wilderness (Part I) – 1 Kings 17</w:t>
      </w:r>
    </w:p>
    <w:p w:rsidR="003A3CAE" w:rsidP="003A3CAE" w:rsidRDefault="003A3CAE" w14:paraId="08D419A9" w14:textId="77777777">
      <w:pPr>
        <w:pStyle w:val="10spLeftInd05"/>
        <w:ind w:left="1440" w:hanging="1440"/>
      </w:pPr>
      <w:r>
        <w:t>15.</w:t>
      </w:r>
      <w:r>
        <w:tab/>
        <w:t>God’s compassion for Elijah in the wilderness (Part II) – 1 Kings 19</w:t>
      </w:r>
    </w:p>
    <w:p w:rsidR="003A3CAE" w:rsidP="003A3CAE" w:rsidRDefault="003A3CAE" w14:paraId="4BE925C3" w14:textId="77777777">
      <w:pPr>
        <w:pStyle w:val="10spLeftInd05"/>
        <w:ind w:left="1440" w:hanging="1440"/>
      </w:pPr>
      <w:r>
        <w:t>16.</w:t>
      </w:r>
      <w:r>
        <w:tab/>
      </w:r>
      <w:r w:rsidRPr="00761327">
        <w:rPr>
          <w:rFonts w:eastAsia="Times New Roman"/>
        </w:rPr>
        <w:t>Elisha teaches the Jews to find peace through compassion – 2 Kings 6</w:t>
      </w:r>
    </w:p>
    <w:p w:rsidRPr="00D2361C" w:rsidR="003A3CAE" w:rsidP="003A3CAE" w:rsidRDefault="003A3CAE" w14:paraId="4A5A7A9D" w14:textId="77777777">
      <w:pPr>
        <w:pStyle w:val="10spLeftInd05"/>
        <w:ind w:left="1440" w:hanging="1440"/>
        <w:rPr>
          <w:b/>
          <w:bCs/>
        </w:rPr>
      </w:pPr>
      <w:r>
        <w:rPr>
          <w:rFonts w:eastAsia="Times New Roman"/>
        </w:rPr>
        <w:t>(</w:t>
      </w:r>
      <w:r>
        <w:rPr>
          <w:rFonts w:eastAsia="Times New Roman"/>
          <w:b/>
          <w:bCs/>
        </w:rPr>
        <w:t>2</w:t>
      </w:r>
      <w:r>
        <w:rPr>
          <w:rFonts w:eastAsia="Times New Roman"/>
        </w:rPr>
        <w:t xml:space="preserve">)  </w:t>
      </w:r>
      <w:r>
        <w:rPr>
          <w:rFonts w:eastAsia="Times New Roman"/>
        </w:rPr>
        <w:tab/>
      </w:r>
      <w:r>
        <w:rPr>
          <w:rFonts w:eastAsia="Times New Roman"/>
          <w:b/>
          <w:bCs/>
        </w:rPr>
        <w:t xml:space="preserve">Service, </w:t>
      </w:r>
      <w:r>
        <w:rPr>
          <w:b/>
          <w:bCs/>
        </w:rPr>
        <w:t>Sacrifice and Charity</w:t>
      </w:r>
    </w:p>
    <w:p w:rsidR="003A3CAE" w:rsidP="003A3CAE" w:rsidRDefault="003A3CAE" w14:paraId="0C1EAB89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1.</w:t>
      </w:r>
      <w:r>
        <w:rPr>
          <w:rStyle w:val="text"/>
        </w:rPr>
        <w:tab/>
      </w:r>
      <w:r w:rsidRPr="00BC1BD8">
        <w:rPr>
          <w:rStyle w:val="text"/>
        </w:rPr>
        <w:t xml:space="preserve">Isaac’s submission to </w:t>
      </w:r>
      <w:r>
        <w:rPr>
          <w:rStyle w:val="text"/>
        </w:rPr>
        <w:t xml:space="preserve">be </w:t>
      </w:r>
      <w:r w:rsidRPr="00BC1BD8">
        <w:rPr>
          <w:rStyle w:val="text"/>
        </w:rPr>
        <w:t>sacrifice</w:t>
      </w:r>
      <w:r>
        <w:rPr>
          <w:rStyle w:val="text"/>
        </w:rPr>
        <w:t>d – Genesis 22</w:t>
      </w:r>
    </w:p>
    <w:p w:rsidR="003A3CAE" w:rsidP="003A3CAE" w:rsidRDefault="003A3CAE" w14:paraId="0FA759B9" w14:textId="77777777">
      <w:pPr>
        <w:pStyle w:val="10spLeftInd05"/>
        <w:ind w:left="1440" w:hanging="1440"/>
      </w:pPr>
      <w:r>
        <w:rPr>
          <w:rStyle w:val="text"/>
        </w:rPr>
        <w:t>2.</w:t>
      </w:r>
      <w:r>
        <w:rPr>
          <w:rStyle w:val="text"/>
        </w:rPr>
        <w:tab/>
      </w:r>
      <w:r>
        <w:t>Joseph’s service in jail – Genesis 40</w:t>
      </w:r>
    </w:p>
    <w:p w:rsidR="003A3CAE" w:rsidP="003A3CAE" w:rsidRDefault="003A3CAE" w14:paraId="2229D577" w14:textId="77777777">
      <w:pPr>
        <w:pStyle w:val="10spLeftInd05"/>
        <w:ind w:left="1440" w:hanging="1440"/>
        <w:rPr>
          <w:rStyle w:val="text"/>
        </w:rPr>
      </w:pPr>
      <w:r>
        <w:t>3.</w:t>
      </w:r>
      <w:r>
        <w:tab/>
      </w:r>
      <w:r w:rsidRPr="00A94589">
        <w:rPr>
          <w:rStyle w:val="text"/>
        </w:rPr>
        <w:t xml:space="preserve">Judah’s sacrifice for </w:t>
      </w:r>
      <w:r>
        <w:rPr>
          <w:rStyle w:val="text"/>
        </w:rPr>
        <w:t>Benjamin</w:t>
      </w:r>
      <w:r w:rsidRPr="00A94589">
        <w:rPr>
          <w:rStyle w:val="text"/>
        </w:rPr>
        <w:t xml:space="preserve"> – Genesis 4</w:t>
      </w:r>
      <w:r>
        <w:rPr>
          <w:rStyle w:val="text"/>
        </w:rPr>
        <w:t>4</w:t>
      </w:r>
    </w:p>
    <w:p w:rsidR="003A3CAE" w:rsidP="003A3CAE" w:rsidRDefault="003A3CAE" w14:paraId="39EF061B" w14:textId="77777777">
      <w:pPr>
        <w:pStyle w:val="10spLeftInd05"/>
        <w:ind w:left="1440" w:hanging="1440"/>
      </w:pPr>
      <w:r>
        <w:rPr>
          <w:rStyle w:val="text"/>
        </w:rPr>
        <w:t>4.</w:t>
      </w:r>
      <w:r>
        <w:rPr>
          <w:rStyle w:val="text"/>
        </w:rPr>
        <w:tab/>
      </w:r>
      <w:r>
        <w:t>God’s law of m</w:t>
      </w:r>
      <w:r w:rsidRPr="00831D22">
        <w:t xml:space="preserve">ercy to the </w:t>
      </w:r>
      <w:r>
        <w:t>l</w:t>
      </w:r>
      <w:r w:rsidRPr="00831D22">
        <w:t xml:space="preserve">ess </w:t>
      </w:r>
      <w:r>
        <w:t>f</w:t>
      </w:r>
      <w:r w:rsidRPr="00831D22">
        <w:t>ortunate</w:t>
      </w:r>
      <w:r>
        <w:t xml:space="preserve">  – Exodus 21</w:t>
      </w:r>
    </w:p>
    <w:p w:rsidR="003A3CAE" w:rsidP="003A3CAE" w:rsidRDefault="003A3CAE" w14:paraId="21CA056A" w14:textId="77777777">
      <w:pPr>
        <w:pStyle w:val="10spLeftInd05"/>
        <w:ind w:left="1440" w:hanging="1440"/>
      </w:pPr>
      <w:r>
        <w:t>5.</w:t>
      </w:r>
      <w:r>
        <w:tab/>
        <w:t>God’s laws for protecting the poor – Exodus 22</w:t>
      </w:r>
    </w:p>
    <w:p w:rsidR="003A3CAE" w:rsidP="003A3CAE" w:rsidRDefault="003A3CAE" w14:paraId="5E3E718C" w14:textId="77777777">
      <w:pPr>
        <w:pStyle w:val="10spLeftInd05"/>
        <w:ind w:left="1440" w:hanging="1440"/>
        <w:rPr>
          <w:bCs/>
        </w:rPr>
      </w:pPr>
      <w:r>
        <w:rPr>
          <w:bCs/>
        </w:rPr>
        <w:t>6.</w:t>
      </w:r>
      <w:r>
        <w:rPr>
          <w:bCs/>
        </w:rPr>
        <w:tab/>
        <w:t>Seven lessons for being a co-builder of God’s Church - Exodus 31</w:t>
      </w:r>
    </w:p>
    <w:p w:rsidR="003A3CAE" w:rsidP="003A3CAE" w:rsidRDefault="003A3CAE" w14:paraId="1C96F0FC" w14:textId="77777777">
      <w:pPr>
        <w:pStyle w:val="10spLeftInd05"/>
        <w:ind w:left="1440" w:hanging="1440"/>
        <w:rPr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7.</w:t>
      </w:r>
      <w:r>
        <w:rPr>
          <w:bCs/>
          <w:color w:val="000000" w:themeColor="text1"/>
          <w:szCs w:val="24"/>
        </w:rPr>
        <w:tab/>
        <w:t>Seven lessons from the Tabernacle</w:t>
      </w:r>
      <w:r>
        <w:rPr>
          <w:bCs/>
        </w:rPr>
        <w:t xml:space="preserve"> </w:t>
      </w:r>
      <w:r>
        <w:rPr>
          <w:bCs/>
          <w:color w:val="000000" w:themeColor="text1"/>
          <w:szCs w:val="24"/>
        </w:rPr>
        <w:t xml:space="preserve">on serving God - </w:t>
      </w:r>
      <w:r>
        <w:rPr>
          <w:color w:val="000000" w:themeColor="text1"/>
          <w:szCs w:val="24"/>
        </w:rPr>
        <w:t>Exodus 36</w:t>
      </w:r>
    </w:p>
    <w:p w:rsidR="003A3CAE" w:rsidP="003A3CAE" w:rsidRDefault="003A3CAE" w14:paraId="65A7C751" w14:textId="77777777">
      <w:pPr>
        <w:pStyle w:val="10spLeftInd05"/>
        <w:ind w:left="1440" w:hanging="1440"/>
      </w:pPr>
      <w:r>
        <w:rPr>
          <w:color w:val="000000" w:themeColor="text1"/>
          <w:szCs w:val="24"/>
        </w:rPr>
        <w:t>8.</w:t>
      </w:r>
      <w:r>
        <w:rPr>
          <w:color w:val="000000" w:themeColor="text1"/>
          <w:szCs w:val="24"/>
        </w:rPr>
        <w:tab/>
      </w:r>
      <w:r>
        <w:t>Moses’ willingness to die for the Jews - Deuteronomy 9</w:t>
      </w:r>
    </w:p>
    <w:p w:rsidRPr="00BC1BD8" w:rsidR="003A3CAE" w:rsidP="003A3CAE" w:rsidRDefault="003A3CAE" w14:paraId="70964B1C" w14:textId="77777777">
      <w:pPr>
        <w:pStyle w:val="10spLeftInd05"/>
        <w:ind w:left="1440" w:hanging="1440"/>
        <w:rPr>
          <w:rStyle w:val="text"/>
        </w:rPr>
      </w:pPr>
      <w:r>
        <w:t>9.</w:t>
      </w:r>
      <w:r>
        <w:tab/>
      </w:r>
      <w:r>
        <w:rPr>
          <w:szCs w:val="24"/>
        </w:rPr>
        <w:t xml:space="preserve">God’s law of charity for the poor – </w:t>
      </w:r>
      <w:r w:rsidRPr="00B03C1D">
        <w:rPr>
          <w:szCs w:val="24"/>
        </w:rPr>
        <w:t>Deuteronomy</w:t>
      </w:r>
      <w:r>
        <w:rPr>
          <w:szCs w:val="24"/>
        </w:rPr>
        <w:t xml:space="preserve"> 26</w:t>
      </w:r>
    </w:p>
    <w:p w:rsidR="003A3CAE" w:rsidP="003A3CAE" w:rsidRDefault="003A3CAE" w14:paraId="50CC6576" w14:textId="77777777">
      <w:pPr>
        <w:pStyle w:val="10spLeftInd05"/>
        <w:ind w:left="1440" w:hanging="1440"/>
      </w:pPr>
      <w:r>
        <w:rPr>
          <w:rStyle w:val="text"/>
        </w:rPr>
        <w:t>10.</w:t>
      </w:r>
      <w:r>
        <w:rPr>
          <w:rStyle w:val="text"/>
        </w:rPr>
        <w:tab/>
      </w:r>
      <w:r w:rsidRPr="009C78EA">
        <w:rPr>
          <w:rStyle w:val="text"/>
        </w:rPr>
        <w:t>Ruth’s sacrifice for Naomi</w:t>
      </w:r>
      <w:r>
        <w:t xml:space="preserve"> – Ruth 2</w:t>
      </w:r>
      <w:r>
        <w:rPr>
          <w:rStyle w:val="text"/>
        </w:rPr>
        <w:tab/>
      </w:r>
    </w:p>
    <w:p w:rsidRPr="00143A64" w:rsidR="003A3CAE" w:rsidP="003A3CAE" w:rsidRDefault="003A3CAE" w14:paraId="4C5D361C" w14:textId="77777777">
      <w:pPr>
        <w:pStyle w:val="10spLeftInd05"/>
        <w:ind w:left="1440" w:hanging="1440"/>
      </w:pPr>
      <w:r>
        <w:t>11.</w:t>
      </w:r>
      <w:r>
        <w:tab/>
      </w:r>
      <w:r w:rsidRPr="007B3A3F">
        <w:rPr>
          <w:rFonts w:eastAsia="Times New Roman"/>
        </w:rPr>
        <w:t>Hannah</w:t>
      </w:r>
      <w:r>
        <w:rPr>
          <w:rFonts w:eastAsia="Times New Roman"/>
        </w:rPr>
        <w:t xml:space="preserve">’s </w:t>
      </w:r>
      <w:r w:rsidRPr="00A94589">
        <w:rPr>
          <w:rStyle w:val="text"/>
        </w:rPr>
        <w:t>sacrifice</w:t>
      </w:r>
      <w:r>
        <w:rPr>
          <w:rStyle w:val="text"/>
        </w:rPr>
        <w:t>s her</w:t>
      </w:r>
      <w:r w:rsidRPr="007B3A3F">
        <w:rPr>
          <w:rFonts w:eastAsia="Times New Roman"/>
        </w:rPr>
        <w:t xml:space="preserve"> son </w:t>
      </w:r>
      <w:r>
        <w:rPr>
          <w:rFonts w:eastAsia="Times New Roman"/>
        </w:rPr>
        <w:t>for</w:t>
      </w:r>
      <w:r w:rsidRPr="007B3A3F">
        <w:rPr>
          <w:rFonts w:eastAsia="Times New Roman"/>
        </w:rPr>
        <w:t xml:space="preserve"> God </w:t>
      </w:r>
      <w:r>
        <w:rPr>
          <w:rFonts w:eastAsia="Times New Roman"/>
        </w:rPr>
        <w:t>–</w:t>
      </w:r>
      <w:r w:rsidRPr="007B3A3F">
        <w:rPr>
          <w:rFonts w:eastAsia="Times New Roman"/>
        </w:rPr>
        <w:t xml:space="preserve"> </w:t>
      </w:r>
      <w:r>
        <w:rPr>
          <w:rFonts w:eastAsia="Times New Roman"/>
        </w:rPr>
        <w:t>1 Samuel 1</w:t>
      </w:r>
    </w:p>
    <w:p w:rsidR="003A3CAE" w:rsidP="003A3CAE" w:rsidRDefault="003A3CAE" w14:paraId="2EF1ACA2" w14:textId="77777777">
      <w:pPr>
        <w:pStyle w:val="10spLeftInd05"/>
        <w:ind w:left="1440" w:hanging="1440"/>
      </w:pPr>
      <w:r>
        <w:t>12.</w:t>
      </w:r>
      <w:r>
        <w:tab/>
        <w:t xml:space="preserve">Samuel’s </w:t>
      </w:r>
      <w:r>
        <w:rPr>
          <w:rStyle w:val="text"/>
        </w:rPr>
        <w:t>service to</w:t>
      </w:r>
      <w:r>
        <w:t xml:space="preserve"> God – 1 Samuel 3</w:t>
      </w:r>
    </w:p>
    <w:p w:rsidR="003A3CAE" w:rsidP="003A3CAE" w:rsidRDefault="003A3CAE" w14:paraId="0878A23D" w14:textId="77777777">
      <w:pPr>
        <w:pStyle w:val="10spLeftInd05"/>
        <w:ind w:left="1440" w:hanging="1440"/>
      </w:pPr>
      <w:r>
        <w:t>13.</w:t>
      </w:r>
      <w:r>
        <w:tab/>
        <w:t>Seven lessons on helping God’s lost sheep - 1 Samuel 11</w:t>
      </w:r>
    </w:p>
    <w:p w:rsidR="003A3CAE" w:rsidP="003A3CAE" w:rsidRDefault="003A3CAE" w14:paraId="16F4BA68" w14:textId="77777777">
      <w:pPr>
        <w:pStyle w:val="10spLeftInd05"/>
        <w:ind w:left="1440" w:hanging="1440"/>
      </w:pPr>
      <w:r>
        <w:t>14.</w:t>
      </w:r>
      <w:r>
        <w:tab/>
        <w:t xml:space="preserve">David’s </w:t>
      </w:r>
      <w:r w:rsidRPr="00143A64">
        <w:rPr>
          <w:rStyle w:val="text"/>
        </w:rPr>
        <w:t>s</w:t>
      </w:r>
      <w:r>
        <w:rPr>
          <w:rStyle w:val="text"/>
        </w:rPr>
        <w:t>ervice</w:t>
      </w:r>
      <w:r w:rsidRPr="00143A64">
        <w:rPr>
          <w:rStyle w:val="text"/>
        </w:rPr>
        <w:t xml:space="preserve"> </w:t>
      </w:r>
      <w:r>
        <w:t>to Saul despite being attacked – 1 Samuel 18</w:t>
      </w:r>
    </w:p>
    <w:p w:rsidR="003A3CAE" w:rsidP="003A3CAE" w:rsidRDefault="003A3CAE" w14:paraId="459FDCC1" w14:textId="77777777">
      <w:pPr>
        <w:pStyle w:val="10spLeftInd05"/>
        <w:ind w:left="1440" w:hanging="1440"/>
      </w:pPr>
      <w:r>
        <w:t>15.</w:t>
      </w:r>
      <w:r>
        <w:tab/>
        <w:t>Jonathan’s self-sacrifice for David – 1 Samuel 19</w:t>
      </w:r>
    </w:p>
    <w:p w:rsidR="003A3CAE" w:rsidP="003A3CAE" w:rsidRDefault="003A3CAE" w14:paraId="20E4C210" w14:textId="77777777">
      <w:pPr>
        <w:pStyle w:val="10spLeftInd05"/>
        <w:ind w:left="1440" w:hanging="1440"/>
        <w:rPr>
          <w:rFonts w:eastAsia="Times New Roman"/>
        </w:rPr>
      </w:pPr>
      <w:r>
        <w:t>16.</w:t>
      </w:r>
      <w:r>
        <w:tab/>
      </w:r>
      <w:r w:rsidRPr="00C01C0F">
        <w:rPr>
          <w:rFonts w:eastAsia="Times New Roman"/>
        </w:rPr>
        <w:t xml:space="preserve">David </w:t>
      </w:r>
      <w:r>
        <w:t xml:space="preserve">self-sacrifice to save the people of </w:t>
      </w:r>
      <w:r>
        <w:rPr>
          <w:rStyle w:val="text"/>
        </w:rPr>
        <w:t>Keilah</w:t>
      </w:r>
      <w:r>
        <w:rPr>
          <w:rFonts w:eastAsia="Times New Roman"/>
        </w:rPr>
        <w:t xml:space="preserve">  – 1 Samuel 23</w:t>
      </w:r>
    </w:p>
    <w:p w:rsidR="003A3CAE" w:rsidP="003A3CAE" w:rsidRDefault="003A3CAE" w14:paraId="02F5B383" w14:textId="77777777">
      <w:pPr>
        <w:pStyle w:val="10spLeftInd05"/>
        <w:ind w:left="1440" w:hanging="1440"/>
      </w:pPr>
      <w:r>
        <w:rPr>
          <w:rFonts w:eastAsia="Times New Roman"/>
        </w:rPr>
        <w:t>17.</w:t>
      </w:r>
      <w:r>
        <w:rPr>
          <w:rFonts w:eastAsia="Times New Roman"/>
        </w:rPr>
        <w:tab/>
      </w:r>
      <w:r w:rsidRPr="00070285">
        <w:t>Abigail’s</w:t>
      </w:r>
      <w:r w:rsidRPr="00E82796">
        <w:rPr>
          <w:color w:val="000000" w:themeColor="text1"/>
        </w:rPr>
        <w:t xml:space="preserve"> </w:t>
      </w:r>
      <w:r>
        <w:rPr>
          <w:color w:val="000000" w:themeColor="text1"/>
        </w:rPr>
        <w:t>self-sacrifice for her husband’s sins</w:t>
      </w:r>
      <w:r w:rsidRPr="00070285">
        <w:t xml:space="preserve"> – 1 Sam</w:t>
      </w:r>
      <w:r>
        <w:t>uel</w:t>
      </w:r>
      <w:r w:rsidRPr="00070285">
        <w:t xml:space="preserve"> 25</w:t>
      </w:r>
    </w:p>
    <w:p w:rsidR="003A3CAE" w:rsidP="003A3CAE" w:rsidRDefault="003A3CAE" w14:paraId="26F457F2" w14:textId="77777777">
      <w:pPr>
        <w:pStyle w:val="10spLeftInd05"/>
        <w:ind w:left="1440" w:hanging="1440"/>
        <w:rPr>
          <w:rFonts w:eastAsia="Times New Roman"/>
        </w:rPr>
      </w:pPr>
      <w:r>
        <w:t>18.</w:t>
      </w:r>
      <w:r>
        <w:tab/>
      </w:r>
      <w:r w:rsidRPr="006D0CEB">
        <w:rPr>
          <w:rFonts w:eastAsia="Times New Roman"/>
        </w:rPr>
        <w:t>Barzillai’s generosity to David in his time of need</w:t>
      </w:r>
      <w:r>
        <w:rPr>
          <w:rFonts w:eastAsia="Times New Roman"/>
        </w:rPr>
        <w:t xml:space="preserve"> – 2 Samuel 19</w:t>
      </w:r>
    </w:p>
    <w:p w:rsidRPr="00FD63BF" w:rsidR="003A3CAE" w:rsidP="003A3CAE" w:rsidRDefault="003A3CAE" w14:paraId="06DEB0F7" w14:textId="77777777">
      <w:pPr>
        <w:pStyle w:val="10spLeftInd05"/>
        <w:ind w:left="1440" w:hanging="1440"/>
      </w:pPr>
      <w:r>
        <w:rPr>
          <w:rFonts w:eastAsia="Times New Roman"/>
        </w:rPr>
        <w:t>19.</w:t>
      </w:r>
      <w:r>
        <w:rPr>
          <w:rFonts w:eastAsia="Times New Roman"/>
        </w:rPr>
        <w:tab/>
      </w:r>
      <w:r>
        <w:t xml:space="preserve">Seven lessons on being a co-builder of Jesus’ Church - 1 Kings 5  </w:t>
      </w:r>
    </w:p>
    <w:p w:rsidR="003A3CAE" w:rsidP="003A3CAE" w:rsidRDefault="003A3CAE" w14:paraId="2837BA3D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rPr>
          <w:rFonts w:eastAsia="Times New Roman"/>
        </w:rPr>
        <w:t>20.</w:t>
      </w:r>
      <w:r>
        <w:tab/>
        <w:t>God blesses a poor woman for sharing with Elijah – 1 Kings 17</w:t>
      </w:r>
    </w:p>
    <w:p w:rsidRPr="008314D2" w:rsidR="008314D2" w:rsidP="008314D2" w:rsidRDefault="00A22040" w14:paraId="7CF08D13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rPr>
          <w:b/>
          <w:bCs/>
        </w:rPr>
        <w:t>VI</w:t>
      </w:r>
      <w:r>
        <w:rPr>
          <w:b/>
          <w:bCs/>
        </w:rPr>
        <w:tab/>
      </w:r>
      <w:r w:rsidR="00606DA4">
        <w:rPr>
          <w:rFonts w:eastAsia="Times New Roman"/>
          <w:b/>
          <w:bCs/>
          <w:szCs w:val="24"/>
        </w:rPr>
        <w:t>LEADERSHIP</w:t>
      </w:r>
    </w:p>
    <w:p w:rsidR="008314D2" w:rsidP="008314D2" w:rsidRDefault="008314D2" w14:paraId="336106B7" w14:textId="77777777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t>(</w:t>
      </w:r>
      <w:r>
        <w:rPr>
          <w:rFonts w:eastAsia="Times New Roman"/>
          <w:b/>
          <w:bCs/>
        </w:rPr>
        <w:t>1).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>Being a Servant Leader</w:t>
      </w:r>
    </w:p>
    <w:p w:rsidR="008314D2" w:rsidP="008314D2" w:rsidRDefault="008314D2" w14:paraId="2C4B7B37" w14:textId="77777777">
      <w:pPr>
        <w:spacing w:before="100" w:beforeAutospacing="1" w:after="100" w:afterAutospacing="1"/>
      </w:pPr>
      <w:r>
        <w:t>1.</w:t>
      </w:r>
      <w:r>
        <w:tab/>
      </w:r>
      <w:r>
        <w:tab/>
        <w:t>Joseph’s servant leadership in jail – Genesis 40</w:t>
      </w:r>
    </w:p>
    <w:p w:rsidR="008314D2" w:rsidP="008314D2" w:rsidRDefault="008314D2" w14:paraId="66C2B390" w14:textId="77777777">
      <w:pPr>
        <w:spacing w:before="100" w:beforeAutospacing="1" w:after="100" w:afterAutospacing="1"/>
      </w:pPr>
      <w:r>
        <w:t>2.</w:t>
      </w:r>
      <w:r>
        <w:tab/>
      </w:r>
      <w:r>
        <w:tab/>
        <w:t>Moses’ wilderness leadership training – Exodus 2</w:t>
      </w:r>
    </w:p>
    <w:p w:rsidR="008314D2" w:rsidP="008314D2" w:rsidRDefault="008314D2" w14:paraId="566F7932" w14:textId="77777777">
      <w:pPr>
        <w:spacing w:before="100" w:beforeAutospacing="1" w:after="100" w:afterAutospacing="1"/>
      </w:pPr>
      <w:r>
        <w:t>3.</w:t>
      </w:r>
      <w:r>
        <w:tab/>
      </w:r>
      <w:r>
        <w:tab/>
        <w:t>Lessons from Leviticus leadership - Leviticus 24</w:t>
      </w:r>
    </w:p>
    <w:p w:rsidR="008314D2" w:rsidP="008314D2" w:rsidRDefault="005E363C" w14:paraId="0D8963DC" w14:textId="77777777">
      <w:pPr>
        <w:spacing w:before="100" w:beforeAutospacing="1" w:after="100" w:afterAutospacing="1"/>
      </w:pPr>
      <w:r>
        <w:t>4</w:t>
      </w:r>
      <w:r w:rsidR="008314D2">
        <w:t>.</w:t>
      </w:r>
      <w:r w:rsidR="008314D2">
        <w:tab/>
      </w:r>
      <w:r w:rsidR="008314D2">
        <w:tab/>
        <w:t>Leadership principles in the wilderness – Numbers 10</w:t>
      </w:r>
    </w:p>
    <w:p w:rsidR="008314D2" w:rsidP="008314D2" w:rsidRDefault="005E363C" w14:paraId="6AC8A997" w14:textId="77777777">
      <w:pPr>
        <w:pStyle w:val="10spLeftInd05"/>
        <w:ind w:left="1440" w:hanging="1440"/>
      </w:pPr>
      <w:r>
        <w:t>5</w:t>
      </w:r>
      <w:r w:rsidR="008314D2">
        <w:t>.</w:t>
      </w:r>
      <w:r w:rsidR="008314D2">
        <w:tab/>
        <w:t>Seven lessons on Spirit-led leadership - Deuteronomy 3</w:t>
      </w:r>
    </w:p>
    <w:p w:rsidR="008314D2" w:rsidP="008314D2" w:rsidRDefault="005E363C" w14:paraId="2F1EE850" w14:textId="77777777">
      <w:pPr>
        <w:pStyle w:val="10spLeftInd05"/>
        <w:ind w:left="1440" w:hanging="1440"/>
      </w:pPr>
      <w:r>
        <w:t>6</w:t>
      </w:r>
      <w:r w:rsidR="008314D2">
        <w:t>.</w:t>
      </w:r>
      <w:r w:rsidR="008314D2">
        <w:tab/>
        <w:t>God’s laws of integrity and justice for leaders</w:t>
      </w:r>
      <w:r w:rsidR="008314D2">
        <w:rPr>
          <w:rStyle w:val="text"/>
        </w:rPr>
        <w:t xml:space="preserve"> – </w:t>
      </w:r>
      <w:r w:rsidR="008314D2">
        <w:rPr>
          <w:color w:val="000000"/>
        </w:rPr>
        <w:t xml:space="preserve">Deuteronomy </w:t>
      </w:r>
      <w:r w:rsidR="008314D2">
        <w:t>10</w:t>
      </w:r>
    </w:p>
    <w:p w:rsidR="008314D2" w:rsidP="008314D2" w:rsidRDefault="005E363C" w14:paraId="4FC3129D" w14:textId="77777777">
      <w:pPr>
        <w:pStyle w:val="10spLeftInd05"/>
        <w:ind w:left="1440" w:hanging="1440"/>
      </w:pPr>
      <w:r>
        <w:t>7</w:t>
      </w:r>
      <w:r w:rsidR="008314D2">
        <w:t>.</w:t>
      </w:r>
      <w:r w:rsidR="008314D2">
        <w:tab/>
        <w:t xml:space="preserve">Principles for leaders to pursue God’s justice - Deuteronomy 17  </w:t>
      </w:r>
    </w:p>
    <w:p w:rsidR="008314D2" w:rsidP="008314D2" w:rsidRDefault="005E363C" w14:paraId="09ADEACE" w14:textId="77777777">
      <w:pPr>
        <w:pStyle w:val="10spLeftInd05"/>
        <w:ind w:left="1440" w:hanging="1440"/>
      </w:pPr>
      <w:r>
        <w:t>8</w:t>
      </w:r>
      <w:r w:rsidR="008314D2">
        <w:t>.</w:t>
      </w:r>
      <w:r w:rsidR="008314D2">
        <w:tab/>
        <w:t>Principles for Spirit-led leadership - Deuteronomy 31</w:t>
      </w:r>
    </w:p>
    <w:p w:rsidR="008314D2" w:rsidP="008314D2" w:rsidRDefault="005E363C" w14:paraId="7015852C" w14:textId="77777777">
      <w:pPr>
        <w:pStyle w:val="10spLeftInd05"/>
        <w:ind w:left="1440" w:hanging="1440"/>
      </w:pPr>
      <w:r>
        <w:t>9</w:t>
      </w:r>
      <w:r w:rsidR="008314D2">
        <w:t>.</w:t>
      </w:r>
      <w:r w:rsidR="008314D2">
        <w:tab/>
        <w:t>Lessons on leadership from Joshua – Joshua 1</w:t>
      </w:r>
    </w:p>
    <w:p w:rsidR="008314D2" w:rsidP="008314D2" w:rsidRDefault="008314D2" w14:paraId="04A2ECDD" w14:textId="77777777">
      <w:pPr>
        <w:pStyle w:val="10spLeftInd05"/>
        <w:ind w:left="1440" w:hanging="1440"/>
      </w:pPr>
      <w:r>
        <w:t>1</w:t>
      </w:r>
      <w:r w:rsidR="009762C5">
        <w:t>0</w:t>
      </w:r>
      <w:r>
        <w:t>.</w:t>
      </w:r>
      <w:r>
        <w:tab/>
        <w:t xml:space="preserve">Lessons from </w:t>
      </w:r>
      <w:r>
        <w:rPr>
          <w:rStyle w:val="text"/>
        </w:rPr>
        <w:t>Jonathan</w:t>
      </w:r>
      <w:r>
        <w:t xml:space="preserve"> on being a faithful leader </w:t>
      </w:r>
      <w:r>
        <w:rPr>
          <w:rStyle w:val="text"/>
        </w:rPr>
        <w:t xml:space="preserve">- </w:t>
      </w:r>
      <w:r>
        <w:t>1 Samuel 14</w:t>
      </w:r>
    </w:p>
    <w:p w:rsidR="008314D2" w:rsidP="008314D2" w:rsidRDefault="008314D2" w14:paraId="796581C5" w14:textId="77777777">
      <w:pPr>
        <w:pStyle w:val="10spLeftInd05"/>
        <w:ind w:left="1440" w:hanging="1440"/>
      </w:pPr>
      <w:r>
        <w:t>1</w:t>
      </w:r>
      <w:r w:rsidR="009762C5">
        <w:t>1</w:t>
      </w:r>
      <w:r>
        <w:t>.</w:t>
      </w:r>
      <w:r>
        <w:tab/>
        <w:t>Sevens lessons about being a godly leader from David’s</w:t>
      </w:r>
      <w:r>
        <w:rPr>
          <w:rStyle w:val="text"/>
        </w:rPr>
        <w:t xml:space="preserve"> anointing</w:t>
      </w:r>
      <w:r>
        <w:t xml:space="preserve"> - 1 Samuel 16</w:t>
      </w:r>
    </w:p>
    <w:p w:rsidR="008314D2" w:rsidP="008314D2" w:rsidRDefault="008314D2" w14:paraId="46305834" w14:textId="77777777">
      <w:pPr>
        <w:pStyle w:val="10spLeftInd05"/>
        <w:ind w:left="1440" w:hanging="1440"/>
      </w:pPr>
      <w:r>
        <w:t>1</w:t>
      </w:r>
      <w:r w:rsidR="009762C5">
        <w:t>2</w:t>
      </w:r>
      <w:r>
        <w:t>.</w:t>
      </w:r>
      <w:r>
        <w:tab/>
        <w:t xml:space="preserve">Seven lessons on Spirit-led leadership from David’s conquests - 2 Samuel 8 </w:t>
      </w:r>
    </w:p>
    <w:p w:rsidR="008314D2" w:rsidP="008314D2" w:rsidRDefault="009762C5" w14:paraId="47B4A39F" w14:textId="77777777">
      <w:pPr>
        <w:pStyle w:val="10spLeftInd05"/>
        <w:ind w:left="1440" w:hanging="1440"/>
      </w:pPr>
      <w:r>
        <w:t>13</w:t>
      </w:r>
      <w:r w:rsidR="008314D2">
        <w:t>.</w:t>
      </w:r>
      <w:r w:rsidR="008314D2">
        <w:tab/>
        <w:t>Seven additional lessons from David on Spirit-led leadership - 2 Samuel 21</w:t>
      </w:r>
    </w:p>
    <w:p w:rsidR="008314D2" w:rsidP="008314D2" w:rsidRDefault="009762C5" w14:paraId="77F5F7B4" w14:textId="77777777">
      <w:pPr>
        <w:pStyle w:val="10spLeftInd05"/>
        <w:ind w:left="1440" w:hanging="1440"/>
      </w:pPr>
      <w:r>
        <w:t>14</w:t>
      </w:r>
      <w:r w:rsidR="008314D2">
        <w:t>.</w:t>
      </w:r>
      <w:r w:rsidR="008314D2">
        <w:tab/>
      </w:r>
      <w:r w:rsidR="008314D2">
        <w:rPr>
          <w:rFonts w:eastAsia="Times New Roman"/>
          <w:bCs/>
          <w:szCs w:val="24"/>
        </w:rPr>
        <w:t xml:space="preserve">Seven lessons on leadership from David’s mighty men of faith - </w:t>
      </w:r>
      <w:r w:rsidR="008314D2">
        <w:t>2 Samuel 23</w:t>
      </w:r>
    </w:p>
    <w:p w:rsidR="008314D2" w:rsidP="008314D2" w:rsidRDefault="009762C5" w14:paraId="322CB8A4" w14:textId="77777777">
      <w:pPr>
        <w:pStyle w:val="10spLeftInd05"/>
        <w:ind w:left="1440" w:hanging="1440"/>
      </w:pPr>
      <w:r>
        <w:t>15</w:t>
      </w:r>
      <w:r w:rsidR="008314D2">
        <w:t>.</w:t>
      </w:r>
      <w:r w:rsidR="008314D2">
        <w:tab/>
        <w:t>Seven lessons on being a Spirit-led leader from Solomon - 1 Kings 2</w:t>
      </w:r>
    </w:p>
    <w:p w:rsidR="008314D2" w:rsidP="008314D2" w:rsidRDefault="009762C5" w14:paraId="78B435FB" w14:textId="77777777">
      <w:pPr>
        <w:pStyle w:val="10spLeftInd05"/>
        <w:ind w:left="1440" w:hanging="1440"/>
      </w:pPr>
      <w:r>
        <w:t>16</w:t>
      </w:r>
      <w:r w:rsidR="008314D2">
        <w:t>.</w:t>
      </w:r>
      <w:r w:rsidR="008314D2">
        <w:tab/>
        <w:t xml:space="preserve">Seven lessons on using God’s wisdom to lead - 1 Kings 4  </w:t>
      </w:r>
    </w:p>
    <w:p w:rsidR="008314D2" w:rsidP="008314D2" w:rsidRDefault="009762C5" w14:paraId="3487C62F" w14:textId="77777777">
      <w:pPr>
        <w:pStyle w:val="10spLeftInd05"/>
        <w:ind w:left="1440" w:hanging="1440"/>
      </w:pPr>
      <w:r>
        <w:t>17</w:t>
      </w:r>
      <w:r w:rsidR="008314D2">
        <w:t>.</w:t>
      </w:r>
      <w:r w:rsidR="008314D2">
        <w:tab/>
        <w:t>Seven lessons of leaders to stay on a Spirit-led walk - 1 Kings 9</w:t>
      </w:r>
    </w:p>
    <w:p w:rsidRPr="009976B8" w:rsidR="008314D2" w:rsidP="008314D2" w:rsidRDefault="008314D2" w14:paraId="57CAD768" w14:textId="77777777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(2)</w:t>
      </w:r>
      <w:r>
        <w:rPr>
          <w:b/>
          <w:bCs/>
        </w:rPr>
        <w:tab/>
        <w:t>Selecting Leaders</w:t>
      </w:r>
      <w:r w:rsidR="009976B8">
        <w:rPr>
          <w:b/>
          <w:bCs/>
        </w:rPr>
        <w:t xml:space="preserve"> / Delegation</w:t>
      </w:r>
    </w:p>
    <w:p w:rsidR="009976B8" w:rsidP="008314D2" w:rsidRDefault="009976B8" w14:paraId="1BB6A4EC" w14:textId="77777777">
      <w:pPr>
        <w:pStyle w:val="10spLeftInd05"/>
        <w:ind w:left="1440" w:hanging="1440"/>
      </w:pPr>
      <w:r>
        <w:t>1.</w:t>
      </w:r>
      <w:r>
        <w:tab/>
        <w:t>Lessons on delegation and avoiding ministry burnout - Exodus 18</w:t>
      </w:r>
    </w:p>
    <w:p w:rsidR="005E363C" w:rsidP="008314D2" w:rsidRDefault="009976B8" w14:paraId="48E1BA0A" w14:textId="77777777">
      <w:pPr>
        <w:pStyle w:val="10spLeftInd05"/>
        <w:ind w:left="1440" w:hanging="1440"/>
      </w:pPr>
      <w:r>
        <w:t>2.</w:t>
      </w:r>
      <w:r>
        <w:tab/>
      </w:r>
      <w:r w:rsidR="005E363C">
        <w:t xml:space="preserve">Principles for selecting replacement leaders – Numbers 27 </w:t>
      </w:r>
    </w:p>
    <w:p w:rsidR="009976B8" w:rsidP="008314D2" w:rsidRDefault="005E363C" w14:paraId="16AAF657" w14:textId="77777777">
      <w:pPr>
        <w:pStyle w:val="10spLeftInd05"/>
        <w:ind w:left="1440" w:hanging="1440"/>
      </w:pPr>
      <w:r>
        <w:t>3.</w:t>
      </w:r>
      <w:r>
        <w:tab/>
      </w:r>
      <w:r w:rsidR="009976B8">
        <w:t xml:space="preserve">Seven warnings from </w:t>
      </w:r>
      <w:r w:rsidR="009976B8">
        <w:rPr>
          <w:rStyle w:val="text"/>
        </w:rPr>
        <w:t xml:space="preserve">Saul </w:t>
      </w:r>
      <w:r w:rsidR="009976B8">
        <w:t xml:space="preserve">about selecting leaders </w:t>
      </w:r>
      <w:r w:rsidR="009976B8">
        <w:rPr>
          <w:rStyle w:val="text"/>
        </w:rPr>
        <w:t xml:space="preserve">- </w:t>
      </w:r>
      <w:r w:rsidR="009976B8">
        <w:t>1 Samuel 9</w:t>
      </w:r>
    </w:p>
    <w:p w:rsidR="008314D2" w:rsidP="008314D2" w:rsidRDefault="005E363C" w14:paraId="37B91FE1" w14:textId="77777777">
      <w:pPr>
        <w:pStyle w:val="10spLeftInd05"/>
        <w:ind w:left="1440" w:hanging="1440"/>
        <w:rPr>
          <w:b/>
          <w:bCs/>
        </w:rPr>
      </w:pPr>
      <w:r>
        <w:t>4</w:t>
      </w:r>
      <w:r w:rsidR="008314D2">
        <w:t>.</w:t>
      </w:r>
      <w:r w:rsidR="008314D2">
        <w:tab/>
        <w:t>Seven lessons from David on selecting leaders - 1 Chronicles 27</w:t>
      </w:r>
    </w:p>
    <w:p w:rsidR="008314D2" w:rsidP="008314D2" w:rsidRDefault="008314D2" w14:paraId="5408BE06" w14:textId="77777777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(3)</w:t>
      </w:r>
      <w:r>
        <w:rPr>
          <w:b/>
          <w:bCs/>
        </w:rPr>
        <w:tab/>
        <w:t xml:space="preserve"> Church Growth</w:t>
      </w:r>
    </w:p>
    <w:p w:rsidR="008314D2" w:rsidP="008314D2" w:rsidRDefault="009976B8" w14:paraId="6E6ECA5D" w14:textId="77777777">
      <w:pPr>
        <w:pStyle w:val="10spLeftInd05"/>
        <w:ind w:left="1440" w:hanging="1440"/>
        <w:rPr>
          <w:b/>
          <w:bCs/>
        </w:rPr>
      </w:pPr>
      <w:r>
        <w:t>1.</w:t>
      </w:r>
      <w:r>
        <w:tab/>
        <w:t xml:space="preserve">Seven lessons from </w:t>
      </w:r>
      <w:r w:rsidR="009E0543">
        <w:t xml:space="preserve">the </w:t>
      </w:r>
      <w:r>
        <w:t>wilderness census on Church growth - Numbers 26</w:t>
      </w:r>
    </w:p>
    <w:p w:rsidRPr="008314D2" w:rsidR="008314D2" w:rsidP="008314D2" w:rsidRDefault="008314D2" w14:paraId="2B5637FD" w14:textId="77777777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(4)</w:t>
      </w:r>
      <w:r>
        <w:rPr>
          <w:b/>
          <w:bCs/>
        </w:rPr>
        <w:tab/>
        <w:t>Rebellious leaders</w:t>
      </w:r>
    </w:p>
    <w:p w:rsidR="005E363C" w:rsidP="009976B8" w:rsidRDefault="005E363C" w14:paraId="25AEB576" w14:textId="77777777">
      <w:pPr>
        <w:pStyle w:val="10spLeftInd05"/>
        <w:ind w:left="1440" w:hanging="1440"/>
      </w:pPr>
      <w:r>
        <w:t>1</w:t>
      </w:r>
      <w:r w:rsidR="009976B8">
        <w:t>.</w:t>
      </w:r>
      <w:r w:rsidR="009976B8">
        <w:tab/>
      </w:r>
      <w:r>
        <w:t>Rebellion against God’s appointed leaders - Numbers 16</w:t>
      </w:r>
    </w:p>
    <w:p w:rsidR="009762C5" w:rsidP="009976B8" w:rsidRDefault="005E363C" w14:paraId="3A742D75" w14:textId="77777777">
      <w:pPr>
        <w:pStyle w:val="10spLeftInd05"/>
        <w:ind w:left="1440" w:hanging="1440"/>
      </w:pPr>
      <w:r>
        <w:t>2.</w:t>
      </w:r>
      <w:r>
        <w:tab/>
      </w:r>
      <w:r w:rsidR="009762C5">
        <w:t>Warnings regarding leadership from the Judges - Judges 12</w:t>
      </w:r>
    </w:p>
    <w:p w:rsidR="009762C5" w:rsidP="009976B8" w:rsidRDefault="009762C5" w14:paraId="1600C72F" w14:textId="77777777">
      <w:pPr>
        <w:pStyle w:val="10spLeftInd05"/>
        <w:ind w:left="1440" w:hanging="1440"/>
      </w:pPr>
      <w:r>
        <w:t>3.</w:t>
      </w:r>
      <w:r>
        <w:tab/>
        <w:t xml:space="preserve">Seven warnings from </w:t>
      </w:r>
      <w:r>
        <w:rPr>
          <w:rStyle w:val="text"/>
        </w:rPr>
        <w:t xml:space="preserve">Saul </w:t>
      </w:r>
      <w:r>
        <w:t xml:space="preserve">about ungodly leaders (Part I) - 1 Samuel 13 </w:t>
      </w:r>
    </w:p>
    <w:p w:rsidR="009762C5" w:rsidP="009976B8" w:rsidRDefault="009762C5" w14:paraId="36E61C35" w14:textId="77777777">
      <w:pPr>
        <w:pStyle w:val="10spLeftInd05"/>
        <w:ind w:left="1440" w:hanging="1440"/>
      </w:pPr>
      <w:r>
        <w:t>4.</w:t>
      </w:r>
      <w:r>
        <w:tab/>
        <w:t>Seven warnings from Saul about rebellious leaders (Part II) - 1 Samuel 31</w:t>
      </w:r>
    </w:p>
    <w:p w:rsidR="009976B8" w:rsidP="009976B8" w:rsidRDefault="009762C5" w14:paraId="34D4F7B2" w14:textId="77777777">
      <w:pPr>
        <w:pStyle w:val="10spLeftInd05"/>
        <w:ind w:left="1440" w:hanging="1440"/>
      </w:pPr>
      <w:r>
        <w:t>5.</w:t>
      </w:r>
      <w:r>
        <w:tab/>
      </w:r>
      <w:r w:rsidR="009976B8">
        <w:t xml:space="preserve">Seven from Rehoboam and </w:t>
      </w:r>
      <w:r w:rsidRPr="005D0CBD" w:rsidR="009976B8">
        <w:rPr>
          <w:rFonts w:eastAsia="Times New Roman"/>
          <w:szCs w:val="24"/>
        </w:rPr>
        <w:t>Jeroboam</w:t>
      </w:r>
      <w:r w:rsidR="009976B8">
        <w:rPr>
          <w:rFonts w:eastAsia="Times New Roman"/>
          <w:szCs w:val="24"/>
        </w:rPr>
        <w:t xml:space="preserve"> on foolish leaders - </w:t>
      </w:r>
      <w:r w:rsidR="009976B8">
        <w:t>1 Kings 12</w:t>
      </w:r>
    </w:p>
    <w:p w:rsidR="009976B8" w:rsidP="009976B8" w:rsidRDefault="009762C5" w14:paraId="692F245B" w14:textId="77777777">
      <w:pPr>
        <w:pStyle w:val="10spLeftInd05"/>
        <w:ind w:left="1440" w:hanging="1440"/>
      </w:pPr>
      <w:r>
        <w:t>6</w:t>
      </w:r>
      <w:r w:rsidR="009976B8">
        <w:t>.</w:t>
      </w:r>
      <w:r w:rsidR="009976B8">
        <w:tab/>
        <w:t>Seven warnings regarding rebellious leaders - 1 Kings 15</w:t>
      </w:r>
    </w:p>
    <w:p w:rsidR="008314D2" w:rsidP="00AF4F46" w:rsidRDefault="009762C5" w14:paraId="509295D8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t>7</w:t>
      </w:r>
      <w:r w:rsidR="008314D2">
        <w:t>.</w:t>
      </w:r>
      <w:r w:rsidR="008314D2">
        <w:tab/>
        <w:t xml:space="preserve">Lessons on leadership from Amaziah </w:t>
      </w:r>
      <w:r w:rsidR="008314D2">
        <w:rPr>
          <w:rFonts w:eastAsia="Times New Roman"/>
        </w:rPr>
        <w:t xml:space="preserve">and </w:t>
      </w:r>
      <w:r w:rsidR="008314D2">
        <w:t>Jeroboam II’s mistakes - 2 Kings 14</w:t>
      </w:r>
    </w:p>
    <w:p w:rsidRPr="009E0543" w:rsidR="009E0543" w:rsidP="009E0543" w:rsidRDefault="00A22040" w14:paraId="228B50B1" w14:textId="77777777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VII</w:t>
      </w:r>
      <w:r w:rsidR="002D6DF1">
        <w:rPr>
          <w:rFonts w:eastAsia="Times New Roman"/>
          <w:b/>
          <w:bCs/>
          <w:szCs w:val="24"/>
        </w:rPr>
        <w:tab/>
      </w:r>
      <w:r w:rsidR="00606DA4">
        <w:rPr>
          <w:rFonts w:eastAsia="Times New Roman"/>
          <w:b/>
          <w:bCs/>
          <w:szCs w:val="24"/>
        </w:rPr>
        <w:t xml:space="preserve">PRAYER </w:t>
      </w:r>
    </w:p>
    <w:p w:rsidR="009E0543" w:rsidP="009E0543" w:rsidRDefault="009E0543" w14:paraId="55A36C3E" w14:textId="77777777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(1)</w:t>
      </w:r>
      <w:r>
        <w:rPr>
          <w:b/>
          <w:bCs/>
        </w:rPr>
        <w:tab/>
        <w:t>Prayer</w:t>
      </w:r>
    </w:p>
    <w:p w:rsidR="009E0543" w:rsidP="009E0543" w:rsidRDefault="009E0543" w14:paraId="797C6D79" w14:textId="77777777">
      <w:pPr>
        <w:pStyle w:val="10spLeftInd05"/>
        <w:ind w:left="1440" w:hanging="1440"/>
      </w:pPr>
      <w:r>
        <w:t>1.</w:t>
      </w:r>
      <w:r>
        <w:tab/>
        <w:t xml:space="preserve">Abraham prayers for </w:t>
      </w:r>
      <w:r>
        <w:rPr>
          <w:rStyle w:val="text"/>
        </w:rPr>
        <w:t xml:space="preserve">Sodom and </w:t>
      </w:r>
      <w:r w:rsidRPr="00E51221">
        <w:rPr>
          <w:rStyle w:val="text"/>
        </w:rPr>
        <w:t>Gomorrah</w:t>
      </w:r>
      <w:r>
        <w:t xml:space="preserve"> -  Genesis 18</w:t>
      </w:r>
    </w:p>
    <w:p w:rsidR="009E0543" w:rsidP="009E0543" w:rsidRDefault="009E0543" w14:paraId="3580AAD3" w14:textId="77777777">
      <w:pPr>
        <w:pStyle w:val="10spLeftInd05"/>
        <w:ind w:left="1440" w:hanging="1440"/>
        <w:rPr>
          <w:rStyle w:val="text"/>
        </w:rPr>
      </w:pPr>
      <w:r>
        <w:t>2.</w:t>
      </w:r>
      <w:r>
        <w:tab/>
      </w:r>
      <w:r w:rsidRPr="00A723C4">
        <w:rPr>
          <w:rStyle w:val="text"/>
        </w:rPr>
        <w:t>Isaac</w:t>
      </w:r>
      <w:r>
        <w:rPr>
          <w:rStyle w:val="text"/>
        </w:rPr>
        <w:t xml:space="preserve"> and </w:t>
      </w:r>
      <w:r w:rsidRPr="00A723C4">
        <w:rPr>
          <w:rStyle w:val="text"/>
        </w:rPr>
        <w:t>Rebekah’s prayer</w:t>
      </w:r>
      <w:r>
        <w:rPr>
          <w:rStyle w:val="text"/>
        </w:rPr>
        <w:t>s</w:t>
      </w:r>
      <w:r w:rsidRPr="00A723C4">
        <w:rPr>
          <w:rStyle w:val="text"/>
        </w:rPr>
        <w:t xml:space="preserve"> for fertility –</w:t>
      </w:r>
      <w:r>
        <w:rPr>
          <w:rStyle w:val="text"/>
        </w:rPr>
        <w:t xml:space="preserve"> Genesis 25</w:t>
      </w:r>
    </w:p>
    <w:p w:rsidR="009E0543" w:rsidP="009E0543" w:rsidRDefault="009E0543" w14:paraId="242641D6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</w:r>
      <w:r>
        <w:t>Seven lessons for offering holy prayers to God – Exodus 30</w:t>
      </w:r>
    </w:p>
    <w:p w:rsidR="009E0543" w:rsidP="009E0543" w:rsidRDefault="009E0543" w14:paraId="6AB878C5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4.</w:t>
      </w:r>
      <w:r>
        <w:rPr>
          <w:rStyle w:val="text"/>
        </w:rPr>
        <w:tab/>
        <w:t>Moses’ prayers save Israel after the golden calf – Exodus 32</w:t>
      </w:r>
    </w:p>
    <w:p w:rsidR="009E0543" w:rsidP="009E0543" w:rsidRDefault="009E0543" w14:paraId="41FE0917" w14:textId="77777777">
      <w:pPr>
        <w:pStyle w:val="10spLeftInd05"/>
        <w:ind w:left="1440" w:hanging="1440"/>
        <w:rPr>
          <w:szCs w:val="24"/>
        </w:rPr>
      </w:pPr>
      <w:r>
        <w:rPr>
          <w:rStyle w:val="text"/>
        </w:rPr>
        <w:t>5.</w:t>
      </w:r>
      <w:r>
        <w:rPr>
          <w:rStyle w:val="text"/>
        </w:rPr>
        <w:tab/>
      </w:r>
      <w:r>
        <w:rPr>
          <w:szCs w:val="24"/>
        </w:rPr>
        <w:t>Seven lessons on the proper use of your access to God - Exodus 37</w:t>
      </w:r>
    </w:p>
    <w:p w:rsidR="009E0543" w:rsidP="009E0543" w:rsidRDefault="009E0543" w14:paraId="49AF83EF" w14:textId="77777777">
      <w:pPr>
        <w:pStyle w:val="10spLeftInd05"/>
        <w:ind w:left="1440" w:hanging="1440"/>
      </w:pPr>
      <w:r>
        <w:rPr>
          <w:szCs w:val="24"/>
        </w:rPr>
        <w:t>6.</w:t>
      </w:r>
      <w:r>
        <w:rPr>
          <w:szCs w:val="24"/>
        </w:rPr>
        <w:tab/>
        <w:t xml:space="preserve">Praying at least twice a day - </w:t>
      </w:r>
      <w:r>
        <w:t>Leviticus 6:8-30</w:t>
      </w:r>
    </w:p>
    <w:p w:rsidR="009E0543" w:rsidP="009E0543" w:rsidRDefault="009E0543" w14:paraId="6D6533B9" w14:textId="77777777">
      <w:pPr>
        <w:pStyle w:val="10spLeftInd05"/>
        <w:ind w:left="1440" w:hanging="1440"/>
      </w:pPr>
      <w:r>
        <w:t>7.</w:t>
      </w:r>
      <w:r>
        <w:tab/>
        <w:t>Lessons for being an intercessory prayer warrior - Deuteronomy 9</w:t>
      </w:r>
    </w:p>
    <w:p w:rsidR="009E0543" w:rsidP="009E0543" w:rsidRDefault="009E0543" w14:paraId="5E7E407C" w14:textId="77777777">
      <w:pPr>
        <w:pStyle w:val="10spLeftInd05"/>
        <w:ind w:left="1440" w:hanging="1440"/>
      </w:pPr>
      <w:r>
        <w:t>8.</w:t>
      </w:r>
      <w:r>
        <w:tab/>
        <w:t xml:space="preserve">Hannah’s </w:t>
      </w:r>
      <w:r w:rsidRPr="00A723C4">
        <w:rPr>
          <w:rStyle w:val="text"/>
        </w:rPr>
        <w:t>prayer</w:t>
      </w:r>
      <w:r>
        <w:rPr>
          <w:rStyle w:val="text"/>
        </w:rPr>
        <w:t>s</w:t>
      </w:r>
      <w:r w:rsidRPr="00A723C4">
        <w:rPr>
          <w:rStyle w:val="text"/>
        </w:rPr>
        <w:t xml:space="preserve"> for </w:t>
      </w:r>
      <w:r>
        <w:rPr>
          <w:rStyle w:val="text"/>
        </w:rPr>
        <w:t>fertility</w:t>
      </w:r>
      <w:r>
        <w:t xml:space="preserve"> – 1 Samuel 1</w:t>
      </w:r>
    </w:p>
    <w:p w:rsidR="009E0543" w:rsidP="009E0543" w:rsidRDefault="009E0543" w14:paraId="2C7CADB0" w14:textId="77777777">
      <w:pPr>
        <w:pStyle w:val="10spLeftInd05"/>
        <w:ind w:left="1440" w:hanging="1440"/>
        <w:rPr>
          <w:rFonts w:eastAsia="Times New Roman"/>
        </w:rPr>
      </w:pPr>
      <w:r>
        <w:t>9.</w:t>
      </w:r>
      <w:r>
        <w:tab/>
      </w:r>
      <w:r w:rsidRPr="00096071">
        <w:rPr>
          <w:rFonts w:eastAsia="Times New Roman"/>
        </w:rPr>
        <w:t xml:space="preserve">Samuel’s </w:t>
      </w:r>
      <w:r>
        <w:t xml:space="preserve">intercessory prayers </w:t>
      </w:r>
      <w:r>
        <w:rPr>
          <w:rFonts w:eastAsia="Times New Roman"/>
        </w:rPr>
        <w:t xml:space="preserve">for Israel </w:t>
      </w:r>
      <w:r w:rsidRPr="00096071">
        <w:rPr>
          <w:rFonts w:eastAsia="Times New Roman"/>
        </w:rPr>
        <w:t>– 1 Sam</w:t>
      </w:r>
      <w:r>
        <w:rPr>
          <w:rFonts w:eastAsia="Times New Roman"/>
        </w:rPr>
        <w:t>uel 12</w:t>
      </w:r>
    </w:p>
    <w:p w:rsidR="009E0543" w:rsidP="009E0543" w:rsidRDefault="009E0543" w14:paraId="46200E35" w14:textId="77777777">
      <w:pPr>
        <w:pStyle w:val="10spLeftInd05"/>
        <w:ind w:left="1440" w:hanging="1440"/>
        <w:rPr>
          <w:rFonts w:eastAsia="Times New Roman"/>
        </w:rPr>
      </w:pPr>
      <w:r>
        <w:t>10.</w:t>
      </w:r>
      <w:r>
        <w:tab/>
      </w:r>
      <w:r>
        <w:rPr>
          <w:rFonts w:eastAsia="Times New Roman"/>
        </w:rPr>
        <w:t>I</w:t>
      </w:r>
      <w:r w:rsidRPr="00862ECE">
        <w:rPr>
          <w:rFonts w:eastAsia="Times New Roman"/>
        </w:rPr>
        <w:t>ntercessory prayers to lift</w:t>
      </w:r>
      <w:r>
        <w:rPr>
          <w:rFonts w:eastAsia="Times New Roman"/>
        </w:rPr>
        <w:t>’s Israel’s</w:t>
      </w:r>
      <w:r w:rsidRPr="00862ECE">
        <w:rPr>
          <w:rFonts w:eastAsia="Times New Roman"/>
        </w:rPr>
        <w:t xml:space="preserve"> drought</w:t>
      </w:r>
      <w:r>
        <w:rPr>
          <w:rFonts w:eastAsia="Times New Roman"/>
        </w:rPr>
        <w:t xml:space="preserve">  – 2 Samuel 21</w:t>
      </w:r>
    </w:p>
    <w:p w:rsidRPr="004255C7" w:rsidR="009E0543" w:rsidP="009E0543" w:rsidRDefault="009E0543" w14:paraId="56CDD5DA" w14:textId="77777777">
      <w:pPr>
        <w:pStyle w:val="10spLeftInd05"/>
        <w:ind w:left="1440" w:hanging="1440"/>
        <w:rPr>
          <w:rFonts w:eastAsia="Times New Roman"/>
        </w:rPr>
      </w:pPr>
      <w:r>
        <w:t>11.</w:t>
      </w:r>
      <w:r>
        <w:tab/>
      </w:r>
      <w:r>
        <w:rPr>
          <w:rFonts w:eastAsia="Times New Roman"/>
        </w:rPr>
        <w:t>I</w:t>
      </w:r>
      <w:r w:rsidRPr="00862ECE">
        <w:rPr>
          <w:rFonts w:eastAsia="Times New Roman"/>
        </w:rPr>
        <w:t>ntercessory prayers li</w:t>
      </w:r>
      <w:r>
        <w:rPr>
          <w:rFonts w:eastAsia="Times New Roman"/>
        </w:rPr>
        <w:t>mit Israel’s plague  – 2 Samuel 24</w:t>
      </w:r>
      <w:r>
        <w:tab/>
      </w:r>
    </w:p>
    <w:p w:rsidR="009E0543" w:rsidP="009E0543" w:rsidRDefault="009E0543" w14:paraId="3191FACA" w14:textId="77777777">
      <w:pPr>
        <w:pStyle w:val="10spLeftInd05"/>
        <w:ind w:left="1440" w:hanging="1440"/>
      </w:pPr>
      <w:r>
        <w:t>12.</w:t>
      </w:r>
      <w:r>
        <w:tab/>
        <w:t>Solomon’s prayer for wisdom – 1 King 3</w:t>
      </w:r>
    </w:p>
    <w:p w:rsidR="009E0543" w:rsidP="009E0543" w:rsidRDefault="009E0543" w14:paraId="484EF51E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13.</w:t>
      </w:r>
      <w:r>
        <w:rPr>
          <w:rFonts w:eastAsia="Times New Roman"/>
        </w:rPr>
        <w:tab/>
      </w:r>
      <w:r w:rsidRPr="00CF0184">
        <w:rPr>
          <w:rFonts w:eastAsia="Times New Roman"/>
        </w:rPr>
        <w:t xml:space="preserve">Elijah’s prayers </w:t>
      </w:r>
      <w:r>
        <w:rPr>
          <w:rFonts w:eastAsia="Times New Roman"/>
        </w:rPr>
        <w:t xml:space="preserve">resurrect </w:t>
      </w:r>
      <w:r w:rsidRPr="00CF0184">
        <w:rPr>
          <w:rFonts w:eastAsia="Times New Roman"/>
        </w:rPr>
        <w:t xml:space="preserve">dead </w:t>
      </w:r>
      <w:r>
        <w:rPr>
          <w:rFonts w:eastAsia="Times New Roman"/>
        </w:rPr>
        <w:t>boy– 1 Kings 17</w:t>
      </w:r>
    </w:p>
    <w:p w:rsidR="009E0543" w:rsidP="009E0543" w:rsidRDefault="009E0543" w14:paraId="181E62A8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14.</w:t>
      </w:r>
      <w:r>
        <w:rPr>
          <w:rFonts w:eastAsia="Times New Roman"/>
        </w:rPr>
        <w:tab/>
      </w:r>
      <w:r w:rsidRPr="00CF0184">
        <w:rPr>
          <w:rFonts w:eastAsia="Times New Roman"/>
        </w:rPr>
        <w:t>Elijah</w:t>
      </w:r>
      <w:r>
        <w:rPr>
          <w:rFonts w:eastAsia="Times New Roman"/>
        </w:rPr>
        <w:t xml:space="preserve"> pours out his grief to God – 1 Kings 19</w:t>
      </w:r>
    </w:p>
    <w:p w:rsidR="009E0543" w:rsidP="009E0543" w:rsidRDefault="009E0543" w14:paraId="60BB89F1" w14:textId="77777777">
      <w:pPr>
        <w:pStyle w:val="10spLeftInd05"/>
        <w:ind w:left="1440" w:hanging="1440"/>
      </w:pPr>
      <w:r>
        <w:rPr>
          <w:rFonts w:eastAsia="Times New Roman"/>
        </w:rPr>
        <w:t>15.</w:t>
      </w:r>
      <w:r>
        <w:rPr>
          <w:rFonts w:eastAsia="Times New Roman"/>
        </w:rPr>
        <w:tab/>
      </w:r>
      <w:r>
        <w:t xml:space="preserve">Seven lessons </w:t>
      </w:r>
      <w:r>
        <w:rPr>
          <w:rFonts w:eastAsia="Times New Roman"/>
          <w:szCs w:val="24"/>
        </w:rPr>
        <w:t xml:space="preserve">on discerning God’s will - </w:t>
      </w:r>
      <w:r>
        <w:t>1 Kings 22</w:t>
      </w:r>
    </w:p>
    <w:p w:rsidR="009E0543" w:rsidP="009E0543" w:rsidRDefault="009E0543" w14:paraId="15A7C443" w14:textId="77777777">
      <w:pPr>
        <w:pStyle w:val="10spLeftInd05"/>
        <w:ind w:left="1440" w:hanging="1440"/>
        <w:rPr>
          <w:rFonts w:eastAsia="Times New Roman"/>
        </w:rPr>
      </w:pPr>
      <w:r>
        <w:t>16.</w:t>
      </w:r>
      <w:r>
        <w:tab/>
      </w:r>
      <w:r w:rsidRPr="00CF0184">
        <w:rPr>
          <w:rFonts w:eastAsia="Times New Roman"/>
        </w:rPr>
        <w:t>E</w:t>
      </w:r>
      <w:r>
        <w:rPr>
          <w:rFonts w:eastAsia="Times New Roman"/>
        </w:rPr>
        <w:t>lisha</w:t>
      </w:r>
      <w:r w:rsidRPr="00CF0184">
        <w:rPr>
          <w:rFonts w:eastAsia="Times New Roman"/>
        </w:rPr>
        <w:t xml:space="preserve">’s prayers </w:t>
      </w:r>
      <w:r>
        <w:rPr>
          <w:rFonts w:eastAsia="Times New Roman"/>
        </w:rPr>
        <w:t xml:space="preserve">resurrect </w:t>
      </w:r>
      <w:r w:rsidRPr="00CF0184">
        <w:rPr>
          <w:rFonts w:eastAsia="Times New Roman"/>
        </w:rPr>
        <w:t xml:space="preserve">dead </w:t>
      </w:r>
      <w:r>
        <w:rPr>
          <w:rFonts w:eastAsia="Times New Roman"/>
        </w:rPr>
        <w:t>boy</w:t>
      </w:r>
      <w:r w:rsidRPr="001D781A">
        <w:rPr>
          <w:rFonts w:eastAsia="Times New Roman"/>
        </w:rPr>
        <w:t>–  2 Kings 4</w:t>
      </w:r>
    </w:p>
    <w:p w:rsidR="009E0543" w:rsidP="009E0543" w:rsidRDefault="009E0543" w14:paraId="6020EC6B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17.</w:t>
      </w:r>
      <w:r>
        <w:rPr>
          <w:rFonts w:eastAsia="Times New Roman"/>
        </w:rPr>
        <w:tab/>
      </w:r>
      <w:r w:rsidRPr="00EC3093">
        <w:rPr>
          <w:rFonts w:eastAsia="Times New Roman"/>
        </w:rPr>
        <w:t>Hezekiah’s prayers save Judah – 2 Kings 19</w:t>
      </w:r>
    </w:p>
    <w:p w:rsidR="009E0543" w:rsidP="009E0543" w:rsidRDefault="009E0543" w14:paraId="6A1AB9E8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18.</w:t>
      </w:r>
      <w:r>
        <w:rPr>
          <w:rFonts w:eastAsia="Times New Roman"/>
        </w:rPr>
        <w:tab/>
        <w:t>Josiah’s prayers delay Judah’s judgement – 2 Kings 22</w:t>
      </w:r>
    </w:p>
    <w:p w:rsidR="003748FC" w:rsidP="009E0543" w:rsidRDefault="003748FC" w14:paraId="1E5AEED9" w14:textId="77777777">
      <w:pPr>
        <w:pStyle w:val="10spLeftInd05"/>
        <w:ind w:left="1440" w:hanging="1440"/>
        <w:rPr>
          <w:bCs/>
        </w:rPr>
      </w:pPr>
      <w:r>
        <w:rPr>
          <w:rFonts w:eastAsia="Times New Roman"/>
          <w:b/>
          <w:bCs/>
          <w:szCs w:val="24"/>
        </w:rPr>
        <w:t>VII</w:t>
      </w:r>
      <w:r>
        <w:rPr>
          <w:rFonts w:eastAsia="Times New Roman"/>
          <w:b/>
          <w:bCs/>
          <w:szCs w:val="24"/>
        </w:rPr>
        <w:t>I</w:t>
      </w:r>
      <w:r>
        <w:rPr>
          <w:rFonts w:eastAsia="Times New Roman"/>
          <w:b/>
          <w:bCs/>
          <w:szCs w:val="24"/>
        </w:rPr>
        <w:tab/>
        <w:t>WORSHIP</w:t>
      </w:r>
    </w:p>
    <w:p w:rsidR="009E0543" w:rsidP="009E0543" w:rsidRDefault="009E0543" w14:paraId="2189AE16" w14:textId="77777777">
      <w:pPr>
        <w:pStyle w:val="10spLeftInd05"/>
        <w:ind w:left="1440" w:hanging="1440"/>
        <w:rPr>
          <w:b/>
          <w:bCs/>
        </w:rPr>
      </w:pPr>
      <w:r>
        <w:rPr>
          <w:b/>
          <w:bCs/>
        </w:rPr>
        <w:t>(</w:t>
      </w:r>
      <w:r w:rsidR="003748FC">
        <w:rPr>
          <w:b/>
          <w:bCs/>
        </w:rPr>
        <w:t>1</w:t>
      </w:r>
      <w:r>
        <w:rPr>
          <w:b/>
          <w:bCs/>
        </w:rPr>
        <w:t>)</w:t>
      </w:r>
      <w:r>
        <w:rPr>
          <w:b/>
          <w:bCs/>
        </w:rPr>
        <w:tab/>
        <w:t>Worship</w:t>
      </w:r>
    </w:p>
    <w:p w:rsidR="009E0543" w:rsidP="009E0543" w:rsidRDefault="009E0543" w14:paraId="39E83EC2" w14:textId="77777777">
      <w:pPr>
        <w:pStyle w:val="10spLeftInd05"/>
        <w:ind w:left="1440" w:hanging="1440"/>
      </w:pPr>
      <w:r>
        <w:t>1.</w:t>
      </w:r>
      <w:r>
        <w:tab/>
        <w:t xml:space="preserve">Noah’s altar of gratitude - Genesis 8.  </w:t>
      </w:r>
    </w:p>
    <w:p w:rsidR="009E0543" w:rsidP="009E0543" w:rsidRDefault="009E0543" w14:paraId="1DBC7E3B" w14:textId="77777777">
      <w:pPr>
        <w:pStyle w:val="10spLeftInd05"/>
        <w:ind w:left="1440" w:hanging="1440"/>
        <w:rPr>
          <w:rStyle w:val="text"/>
        </w:rPr>
      </w:pPr>
      <w:r>
        <w:t>2.</w:t>
      </w:r>
      <w:r>
        <w:tab/>
        <w:t xml:space="preserve">Jacob’s altar of gratitude – </w:t>
      </w:r>
      <w:r>
        <w:rPr>
          <w:rStyle w:val="text"/>
        </w:rPr>
        <w:t>Genesis 28</w:t>
      </w:r>
    </w:p>
    <w:p w:rsidR="009E0543" w:rsidP="009E0543" w:rsidRDefault="009E0543" w14:paraId="63436A88" w14:textId="77777777">
      <w:pPr>
        <w:pStyle w:val="10spLeftInd05"/>
        <w:ind w:left="1440" w:hanging="1440"/>
      </w:pPr>
      <w:r>
        <w:rPr>
          <w:rStyle w:val="text"/>
        </w:rPr>
        <w:t>3.</w:t>
      </w:r>
      <w:r>
        <w:rPr>
          <w:rStyle w:val="text"/>
        </w:rPr>
        <w:tab/>
        <w:t>Moses’ song of praise at the Red Sea – Exodus 15</w:t>
      </w:r>
      <w:r>
        <w:tab/>
      </w:r>
    </w:p>
    <w:p w:rsidR="009E0543" w:rsidP="009E0543" w:rsidRDefault="009E0543" w14:paraId="2C5AE017" w14:textId="77777777">
      <w:pPr>
        <w:pStyle w:val="10spLeftInd05"/>
        <w:ind w:left="1440" w:hanging="1440"/>
      </w:pPr>
      <w:r>
        <w:t>4.</w:t>
      </w:r>
      <w:r>
        <w:tab/>
        <w:t>Seven lessons on worship from the Tabernacle – Exodus 25</w:t>
      </w:r>
    </w:p>
    <w:p w:rsidR="009E0543" w:rsidP="009E0543" w:rsidRDefault="009E0543" w14:paraId="35538F6C" w14:textId="77777777">
      <w:pPr>
        <w:pStyle w:val="10spLeftInd05"/>
        <w:ind w:left="1440" w:hanging="1440"/>
      </w:pPr>
      <w:r>
        <w:t>5.</w:t>
      </w:r>
      <w:r>
        <w:tab/>
        <w:t>The command to love God (Part I) – Deuteronomy 10</w:t>
      </w:r>
    </w:p>
    <w:p w:rsidR="009E0543" w:rsidP="009E0543" w:rsidRDefault="009E0543" w14:paraId="61B1FD7F" w14:textId="77777777">
      <w:pPr>
        <w:pStyle w:val="10spLeftInd05"/>
        <w:ind w:left="1440" w:hanging="1440"/>
      </w:pPr>
      <w:r>
        <w:t>6.</w:t>
      </w:r>
      <w:r>
        <w:tab/>
        <w:t>The command to love God (Part II) -Deuteronomy 11</w:t>
      </w:r>
    </w:p>
    <w:p w:rsidR="009E0543" w:rsidP="009E0543" w:rsidRDefault="009E0543" w14:paraId="0456D41F" w14:textId="77777777">
      <w:pPr>
        <w:pStyle w:val="10spLeftInd05"/>
        <w:ind w:left="1440" w:hanging="1440"/>
        <w:rPr>
          <w:szCs w:val="24"/>
        </w:rPr>
      </w:pPr>
      <w:r>
        <w:t xml:space="preserve">7. </w:t>
      </w:r>
      <w:r>
        <w:tab/>
      </w:r>
      <w:r w:rsidRPr="00B03C1D">
        <w:rPr>
          <w:szCs w:val="24"/>
        </w:rPr>
        <w:t>Seve</w:t>
      </w:r>
      <w:r>
        <w:rPr>
          <w:szCs w:val="24"/>
        </w:rPr>
        <w:t>n principles for Spirit-Led w</w:t>
      </w:r>
      <w:r w:rsidRPr="00B03C1D">
        <w:rPr>
          <w:szCs w:val="24"/>
        </w:rPr>
        <w:t>orship</w:t>
      </w:r>
      <w:r>
        <w:rPr>
          <w:szCs w:val="24"/>
        </w:rPr>
        <w:t xml:space="preserve"> - </w:t>
      </w:r>
      <w:r w:rsidRPr="00B03C1D">
        <w:rPr>
          <w:szCs w:val="24"/>
        </w:rPr>
        <w:t xml:space="preserve">Deuteronomy 12  </w:t>
      </w:r>
    </w:p>
    <w:p w:rsidR="009E0543" w:rsidP="009E0543" w:rsidRDefault="009E0543" w14:paraId="12145AB8" w14:textId="77777777">
      <w:pPr>
        <w:pStyle w:val="10spLeftInd05"/>
        <w:ind w:left="1440" w:hanging="1440"/>
        <w:rPr>
          <w:szCs w:val="24"/>
        </w:rPr>
      </w:pPr>
      <w:r>
        <w:rPr>
          <w:szCs w:val="24"/>
        </w:rPr>
        <w:t>8.</w:t>
      </w:r>
      <w:r>
        <w:rPr>
          <w:szCs w:val="24"/>
        </w:rPr>
        <w:tab/>
        <w:t xml:space="preserve">Seven lessons for remembering God’s miracles in your life - </w:t>
      </w:r>
      <w:r w:rsidRPr="00284887">
        <w:rPr>
          <w:szCs w:val="24"/>
        </w:rPr>
        <w:t>Joshua 4</w:t>
      </w:r>
    </w:p>
    <w:p w:rsidR="009E0543" w:rsidP="009E0543" w:rsidRDefault="009E0543" w14:paraId="31E8F3D3" w14:textId="77777777">
      <w:pPr>
        <w:pStyle w:val="10spLeftInd05"/>
        <w:ind w:left="1440" w:hanging="1440"/>
      </w:pPr>
      <w:r>
        <w:rPr>
          <w:szCs w:val="24"/>
        </w:rPr>
        <w:t>9.</w:t>
      </w:r>
      <w:r>
        <w:rPr>
          <w:szCs w:val="24"/>
        </w:rPr>
        <w:tab/>
      </w:r>
      <w:r>
        <w:t xml:space="preserve">Seven lessons on worship from the song of Deborah and Barak - Judges 5  </w:t>
      </w:r>
    </w:p>
    <w:p w:rsidR="009E0543" w:rsidP="009E0543" w:rsidRDefault="009E0543" w14:paraId="50DEBB38" w14:textId="77777777">
      <w:pPr>
        <w:pStyle w:val="10spLeftInd05"/>
        <w:ind w:left="1440" w:hanging="1440"/>
      </w:pPr>
      <w:r>
        <w:t>10.</w:t>
      </w:r>
      <w:r>
        <w:tab/>
        <w:t>Hannah’s praise for God’s gift of her child – 1 Samuel 2</w:t>
      </w:r>
    </w:p>
    <w:p w:rsidR="009E0543" w:rsidP="009E0543" w:rsidRDefault="009E0543" w14:paraId="0BC13DD2" w14:textId="77777777">
      <w:pPr>
        <w:pStyle w:val="10spLeftInd05"/>
        <w:ind w:left="1440" w:hanging="1440"/>
        <w:rPr>
          <w:rFonts w:eastAsia="Times New Roman"/>
        </w:rPr>
      </w:pPr>
      <w:r>
        <w:t>11.</w:t>
      </w:r>
      <w:r>
        <w:tab/>
      </w:r>
      <w:r w:rsidRPr="003E5F0C">
        <w:rPr>
          <w:rFonts w:eastAsia="Times New Roman"/>
        </w:rPr>
        <w:t>David blessed Saul through his worship music – 1 Sam</w:t>
      </w:r>
      <w:r>
        <w:rPr>
          <w:rFonts w:eastAsia="Times New Roman"/>
        </w:rPr>
        <w:t xml:space="preserve">uel </w:t>
      </w:r>
      <w:r w:rsidRPr="003E5F0C">
        <w:rPr>
          <w:rFonts w:eastAsia="Times New Roman"/>
        </w:rPr>
        <w:t>16</w:t>
      </w:r>
    </w:p>
    <w:p w:rsidRPr="003E5F0C" w:rsidR="009E0543" w:rsidP="009E0543" w:rsidRDefault="009E0543" w14:paraId="0F6D590A" w14:textId="77777777">
      <w:pPr>
        <w:pStyle w:val="10spLeftInd05"/>
        <w:ind w:left="1440" w:hanging="1440"/>
      </w:pPr>
      <w:r>
        <w:rPr>
          <w:rFonts w:eastAsia="Times New Roman"/>
        </w:rPr>
        <w:t>12.</w:t>
      </w:r>
      <w:r>
        <w:rPr>
          <w:rFonts w:eastAsia="Times New Roman"/>
        </w:rPr>
        <w:tab/>
      </w:r>
      <w:r>
        <w:t>Seven lessons on worship from David’s return of the ark - 2 Sam. 6</w:t>
      </w:r>
    </w:p>
    <w:p w:rsidR="009E0543" w:rsidP="009E0543" w:rsidRDefault="009E0543" w14:paraId="70FD8D80" w14:textId="77777777">
      <w:pPr>
        <w:pStyle w:val="10spLeftInd05"/>
        <w:ind w:left="1440" w:hanging="1440"/>
      </w:pPr>
      <w:r>
        <w:t>13.</w:t>
      </w:r>
      <w:r>
        <w:tab/>
        <w:t xml:space="preserve">Seven lessons from David on praising God’s holy character </w:t>
      </w:r>
      <w:r>
        <w:rPr>
          <w:rFonts w:eastAsia="Times New Roman"/>
          <w:bCs/>
          <w:szCs w:val="24"/>
        </w:rPr>
        <w:t xml:space="preserve">- </w:t>
      </w:r>
      <w:r>
        <w:t>2 Samuel 22</w:t>
      </w:r>
    </w:p>
    <w:p w:rsidR="009E0543" w:rsidP="009E0543" w:rsidRDefault="009E0543" w14:paraId="4A2A6288" w14:textId="77777777">
      <w:pPr>
        <w:pStyle w:val="10spLeftInd05"/>
        <w:ind w:left="1440" w:hanging="1440"/>
      </w:pPr>
      <w:r>
        <w:t>14.</w:t>
      </w:r>
      <w:r>
        <w:tab/>
        <w:t>Seven lessons from Solomon on Spirit-led worship - 1 Kings 8</w:t>
      </w:r>
    </w:p>
    <w:p w:rsidR="009E0543" w:rsidP="009E0543" w:rsidRDefault="009E0543" w14:paraId="5712DF22" w14:textId="77777777">
      <w:pPr>
        <w:pStyle w:val="10spLeftInd05"/>
        <w:ind w:left="1440" w:hanging="1440"/>
      </w:pPr>
      <w:r>
        <w:t>15.</w:t>
      </w:r>
      <w:r>
        <w:tab/>
        <w:t>Seven revelations about God’s holy character from Kings - 2 Kings 8</w:t>
      </w:r>
    </w:p>
    <w:p w:rsidR="009E0543" w:rsidP="009E0543" w:rsidRDefault="009E0543" w14:paraId="0A07127E" w14:textId="77777777">
      <w:pPr>
        <w:pStyle w:val="10spLeftInd05"/>
        <w:ind w:left="1440" w:hanging="1440"/>
      </w:pPr>
      <w:r>
        <w:t xml:space="preserve">16. </w:t>
      </w:r>
      <w:r>
        <w:tab/>
        <w:t>Seven things God wants from your worship - 1 Chronicles 25</w:t>
      </w:r>
    </w:p>
    <w:p w:rsidR="009E0543" w:rsidP="009E0543" w:rsidRDefault="009E0543" w14:paraId="4C5D17E8" w14:textId="77777777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t>17.</w:t>
      </w:r>
      <w:r>
        <w:tab/>
        <w:t>Seven reasons to praise God from Solomon’s prayer - 2 Chronicles 6</w:t>
      </w:r>
    </w:p>
    <w:p w:rsidRPr="00501A0B" w:rsidR="00501A0B" w:rsidP="00501A0B" w:rsidRDefault="003748FC" w14:paraId="2A6AF899" w14:textId="77777777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IX</w:t>
      </w:r>
      <w:r w:rsidR="002D6DF1">
        <w:rPr>
          <w:rFonts w:eastAsia="Times New Roman"/>
          <w:b/>
          <w:bCs/>
          <w:szCs w:val="24"/>
        </w:rPr>
        <w:tab/>
      </w:r>
      <w:r w:rsidR="00606DA4">
        <w:rPr>
          <w:rFonts w:eastAsia="Times New Roman"/>
          <w:b/>
          <w:bCs/>
          <w:szCs w:val="24"/>
        </w:rPr>
        <w:t>SPIRITUAL WARFARE</w:t>
      </w:r>
      <w:r w:rsidR="00606DA4">
        <w:rPr>
          <w:rFonts w:eastAsia="Times New Roman"/>
          <w:b/>
          <w:bCs/>
          <w:szCs w:val="24"/>
        </w:rPr>
        <w:tab/>
      </w:r>
    </w:p>
    <w:p w:rsidR="00501A0B" w:rsidP="00501A0B" w:rsidRDefault="00501A0B" w14:paraId="64CFCCD6" w14:textId="77777777">
      <w:pPr>
        <w:pStyle w:val="10spLeftInd05"/>
        <w:ind w:left="1440" w:hanging="1440"/>
      </w:pPr>
      <w:r w:rsidRPr="00080DEA">
        <w:rPr>
          <w:b/>
          <w:bCs/>
        </w:rPr>
        <w:t>(</w:t>
      </w:r>
      <w:r>
        <w:rPr>
          <w:b/>
          <w:bCs/>
        </w:rPr>
        <w:t>1</w:t>
      </w:r>
      <w:r w:rsidRPr="00080DEA">
        <w:rPr>
          <w:b/>
          <w:bCs/>
        </w:rPr>
        <w:t>)</w:t>
      </w:r>
      <w:r>
        <w:tab/>
      </w:r>
      <w:r w:rsidRPr="00080DEA">
        <w:rPr>
          <w:b/>
          <w:bCs/>
        </w:rPr>
        <w:t>Lessons on Spiritual Warfare</w:t>
      </w:r>
    </w:p>
    <w:p w:rsidR="00501A0B" w:rsidP="00501A0B" w:rsidRDefault="00501A0B" w14:paraId="12F223FB" w14:textId="77777777">
      <w:pPr>
        <w:pStyle w:val="10spLeftInd05"/>
        <w:ind w:left="1440" w:hanging="1440"/>
      </w:pPr>
      <w:r>
        <w:t>1.</w:t>
      </w:r>
      <w:r>
        <w:tab/>
        <w:t xml:space="preserve">Spiritual warfare lessons from the wilderness (Part I) – Numbers 1:4-16  </w:t>
      </w:r>
    </w:p>
    <w:p w:rsidR="00501A0B" w:rsidP="00501A0B" w:rsidRDefault="00501A0B" w14:paraId="6E5B1FC9" w14:textId="77777777">
      <w:pPr>
        <w:pStyle w:val="10spLeftInd05"/>
        <w:ind w:left="1440" w:hanging="1440"/>
      </w:pPr>
      <w:r>
        <w:t>2.</w:t>
      </w:r>
      <w:r>
        <w:tab/>
        <w:t>Spiritual warfare lessons from Moses (Part II) - Deuteronomy 20</w:t>
      </w:r>
    </w:p>
    <w:p w:rsidR="00501A0B" w:rsidP="00501A0B" w:rsidRDefault="00501A0B" w14:paraId="38DF466D" w14:textId="77777777">
      <w:pPr>
        <w:pStyle w:val="10spLeftInd05"/>
        <w:ind w:left="1440" w:hanging="1440"/>
        <w:rPr>
          <w:szCs w:val="24"/>
        </w:rPr>
      </w:pPr>
      <w:r>
        <w:t>3.</w:t>
      </w:r>
      <w:r>
        <w:tab/>
        <w:t xml:space="preserve">Spiritual warfare lessons from Joshua (Part III) - </w:t>
      </w:r>
      <w:r>
        <w:rPr>
          <w:szCs w:val="24"/>
        </w:rPr>
        <w:t>Joshua 5</w:t>
      </w:r>
    </w:p>
    <w:p w:rsidR="00501A0B" w:rsidP="00501A0B" w:rsidRDefault="00501A0B" w14:paraId="689D865B" w14:textId="77777777">
      <w:pPr>
        <w:pStyle w:val="10spLeftInd05"/>
        <w:ind w:left="1440" w:hanging="1440"/>
        <w:rPr>
          <w:szCs w:val="24"/>
        </w:rPr>
      </w:pPr>
      <w:r>
        <w:t>4.</w:t>
      </w:r>
      <w:r>
        <w:tab/>
        <w:t xml:space="preserve">Spiritual warfare lessons from Joshua (Part IV) - </w:t>
      </w:r>
      <w:r>
        <w:rPr>
          <w:szCs w:val="24"/>
        </w:rPr>
        <w:t>Joshua 6</w:t>
      </w:r>
    </w:p>
    <w:p w:rsidR="00501A0B" w:rsidP="00501A0B" w:rsidRDefault="00501A0B" w14:paraId="7E384B30" w14:textId="77777777">
      <w:pPr>
        <w:pStyle w:val="10spLeftInd05"/>
        <w:ind w:left="1440" w:hanging="1440"/>
      </w:pPr>
      <w:r>
        <w:rPr>
          <w:szCs w:val="24"/>
        </w:rPr>
        <w:t>5.</w:t>
      </w:r>
      <w:r>
        <w:rPr>
          <w:szCs w:val="24"/>
        </w:rPr>
        <w:tab/>
      </w:r>
      <w:r>
        <w:t>Turning spiritual defeat into victory (Part V) - Joshua 8</w:t>
      </w:r>
    </w:p>
    <w:p w:rsidR="00501A0B" w:rsidP="00501A0B" w:rsidRDefault="00501A0B" w14:paraId="50A9737D" w14:textId="77777777">
      <w:pPr>
        <w:pStyle w:val="10spLeftInd05"/>
        <w:ind w:left="1440" w:hanging="1440"/>
      </w:pPr>
      <w:r>
        <w:t>6.</w:t>
      </w:r>
      <w:r>
        <w:tab/>
        <w:t xml:space="preserve">Spiritual warfare lessons from Joshua (Part VI) - </w:t>
      </w:r>
      <w:r>
        <w:rPr>
          <w:szCs w:val="24"/>
        </w:rPr>
        <w:t>Joshua 11</w:t>
      </w:r>
    </w:p>
    <w:p w:rsidR="00501A0B" w:rsidP="00501A0B" w:rsidRDefault="00501A0B" w14:paraId="0FC0506A" w14:textId="77777777">
      <w:pPr>
        <w:pStyle w:val="10spLeftInd05"/>
        <w:ind w:left="1440" w:hanging="1440"/>
      </w:pPr>
      <w:r>
        <w:t>7.</w:t>
      </w:r>
      <w:r>
        <w:tab/>
        <w:t>Spiritual warfare lessons from Gideon  (Part VII) - Judges 7</w:t>
      </w:r>
    </w:p>
    <w:p w:rsidR="00501A0B" w:rsidP="00501A0B" w:rsidRDefault="00501A0B" w14:paraId="5FD9A95B" w14:textId="77777777">
      <w:pPr>
        <w:pStyle w:val="10spLeftInd05"/>
        <w:ind w:left="1440" w:hanging="1440"/>
      </w:pPr>
      <w:r>
        <w:t>8.</w:t>
      </w:r>
      <w:r>
        <w:tab/>
        <w:t>Spiritual warfare lessons from Israel’s civil war (Part VIII) - 2 Samuel 2</w:t>
      </w:r>
    </w:p>
    <w:p w:rsidR="00501A0B" w:rsidP="00501A0B" w:rsidRDefault="00501A0B" w14:paraId="3C42E066" w14:textId="77777777">
      <w:pPr>
        <w:pStyle w:val="10spLeftInd05"/>
        <w:ind w:left="1440" w:hanging="1440"/>
      </w:pPr>
      <w:r>
        <w:t>9.</w:t>
      </w:r>
      <w:r>
        <w:tab/>
        <w:t>Spiritual warfare lessons from David’s victories (Part IX) - 2 Samuel 10</w:t>
      </w:r>
    </w:p>
    <w:p w:rsidR="00501A0B" w:rsidP="00501A0B" w:rsidRDefault="00501A0B" w14:paraId="6CA788D0" w14:textId="77777777">
      <w:pPr>
        <w:pStyle w:val="10spLeftInd05"/>
        <w:ind w:left="1440" w:hanging="1440"/>
      </w:pPr>
      <w:r>
        <w:t>10.</w:t>
      </w:r>
      <w:r>
        <w:tab/>
        <w:t>Spiritual warfare lessons from the war against Moab (Part X) - 2 Kings 3</w:t>
      </w:r>
    </w:p>
    <w:p w:rsidR="007634B2" w:rsidP="00501A0B" w:rsidRDefault="00501A0B" w14:paraId="723872A5" w14:textId="77777777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t>11.</w:t>
      </w:r>
      <w:r>
        <w:tab/>
        <w:t>Spiritual warfare lessons from Elisha (Part XI) - 2 Kings 6</w:t>
      </w:r>
    </w:p>
    <w:p w:rsidR="00A22040" w:rsidP="00AF4F46" w:rsidRDefault="002D6DF1" w14:paraId="7A93111C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>X</w:t>
      </w:r>
      <w:r>
        <w:rPr>
          <w:rFonts w:eastAsia="Times New Roman"/>
          <w:b/>
          <w:bCs/>
          <w:szCs w:val="24"/>
        </w:rPr>
        <w:tab/>
      </w:r>
      <w:r w:rsidR="00606DA4">
        <w:rPr>
          <w:rFonts w:eastAsia="Times New Roman"/>
          <w:b/>
          <w:bCs/>
          <w:szCs w:val="24"/>
        </w:rPr>
        <w:t xml:space="preserve">STEWARDSHIP  </w:t>
      </w:r>
    </w:p>
    <w:p w:rsidR="00501A0B" w:rsidP="00501A0B" w:rsidRDefault="00501A0B" w14:paraId="77045209" w14:textId="77777777">
      <w:pPr>
        <w:pStyle w:val="10spLeftInd05"/>
        <w:ind w:left="1440" w:hanging="1440"/>
      </w:pPr>
      <w:r>
        <w:rPr>
          <w:b/>
          <w:bCs/>
        </w:rPr>
        <w:t>(1)</w:t>
      </w:r>
      <w:r>
        <w:rPr>
          <w:b/>
          <w:bCs/>
        </w:rPr>
        <w:tab/>
        <w:t>Lessons on Tithing</w:t>
      </w:r>
    </w:p>
    <w:p w:rsidR="00501A0B" w:rsidP="00501A0B" w:rsidRDefault="00501A0B" w14:paraId="7BCC0EA3" w14:textId="77777777">
      <w:pPr>
        <w:pStyle w:val="10spLeftInd05"/>
        <w:ind w:left="1440" w:hanging="1440"/>
      </w:pPr>
      <w:r>
        <w:t>1.</w:t>
      </w:r>
      <w:r>
        <w:tab/>
      </w:r>
      <w:r>
        <w:rPr>
          <w:rStyle w:val="text"/>
        </w:rPr>
        <w:t xml:space="preserve">Abraham’s tithes -  Genesis 14  </w:t>
      </w:r>
    </w:p>
    <w:p w:rsidR="00501A0B" w:rsidP="00501A0B" w:rsidRDefault="00501A0B" w14:paraId="5E5A8EA8" w14:textId="77777777">
      <w:pPr>
        <w:pStyle w:val="10spLeftInd05"/>
        <w:ind w:left="1440" w:hanging="1440"/>
      </w:pPr>
      <w:r>
        <w:t>2</w:t>
      </w:r>
      <w:r>
        <w:tab/>
        <w:t>Jacob’s vow of tithing – Genesis 28</w:t>
      </w:r>
    </w:p>
    <w:p w:rsidR="00501A0B" w:rsidP="00501A0B" w:rsidRDefault="00501A0B" w14:paraId="531F9E38" w14:textId="77777777">
      <w:pPr>
        <w:pStyle w:val="10spLeftInd05"/>
        <w:ind w:left="1440" w:hanging="1440"/>
      </w:pPr>
      <w:r>
        <w:t>3.</w:t>
      </w:r>
      <w:r>
        <w:tab/>
        <w:t>The Feast of First Fruits – Exodus 13</w:t>
      </w:r>
    </w:p>
    <w:p w:rsidR="00501A0B" w:rsidP="00501A0B" w:rsidRDefault="00501A0B" w14:paraId="7F05A65A" w14:textId="77777777">
      <w:pPr>
        <w:pStyle w:val="10spLeftInd05"/>
        <w:ind w:left="1440" w:hanging="1440"/>
      </w:pPr>
      <w:r>
        <w:t>4.</w:t>
      </w:r>
      <w:r>
        <w:tab/>
        <w:t>Believers’ duty to tithe promptly – Exodus 22</w:t>
      </w:r>
    </w:p>
    <w:p w:rsidR="00501A0B" w:rsidP="00501A0B" w:rsidRDefault="00501A0B" w14:paraId="16CBCD00" w14:textId="77777777">
      <w:pPr>
        <w:pStyle w:val="10spLeftInd05"/>
        <w:ind w:left="1440" w:hanging="1440"/>
      </w:pPr>
      <w:r>
        <w:t>5.</w:t>
      </w:r>
      <w:r>
        <w:tab/>
        <w:t>The Jews’ abundant tithes for the Tabernacle – Exodus 36</w:t>
      </w:r>
    </w:p>
    <w:p w:rsidR="00501A0B" w:rsidP="00501A0B" w:rsidRDefault="00501A0B" w14:paraId="238427AF" w14:textId="77777777">
      <w:pPr>
        <w:pStyle w:val="10spLeftInd05"/>
        <w:ind w:left="1440" w:hanging="1440"/>
      </w:pPr>
      <w:r>
        <w:t>6.</w:t>
      </w:r>
      <w:r>
        <w:tab/>
        <w:t>Tithing to support ministry (Part I) – Exodus 29</w:t>
      </w:r>
    </w:p>
    <w:p w:rsidR="00501A0B" w:rsidP="00501A0B" w:rsidRDefault="00501A0B" w14:paraId="1FF31E45" w14:textId="77777777">
      <w:pPr>
        <w:pStyle w:val="10spLeftInd05"/>
        <w:ind w:left="1440" w:hanging="1440"/>
        <w:rPr>
          <w:szCs w:val="24"/>
        </w:rPr>
      </w:pPr>
      <w:r>
        <w:t>7.</w:t>
      </w:r>
      <w:r>
        <w:tab/>
        <w:t>Tithing to support ministry</w:t>
      </w:r>
      <w:r>
        <w:rPr>
          <w:szCs w:val="24"/>
        </w:rPr>
        <w:t xml:space="preserve"> </w:t>
      </w:r>
      <w:r>
        <w:t xml:space="preserve">(Part II) </w:t>
      </w:r>
      <w:r>
        <w:rPr>
          <w:szCs w:val="24"/>
        </w:rPr>
        <w:t xml:space="preserve">- </w:t>
      </w:r>
      <w:r w:rsidRPr="00B03C1D">
        <w:rPr>
          <w:szCs w:val="24"/>
        </w:rPr>
        <w:t xml:space="preserve">Deuteronomy 12  </w:t>
      </w:r>
    </w:p>
    <w:p w:rsidR="00501A0B" w:rsidP="00501A0B" w:rsidRDefault="00501A0B" w14:paraId="4CDD11A9" w14:textId="77777777">
      <w:pPr>
        <w:pStyle w:val="10spLeftInd05"/>
        <w:ind w:left="1440" w:hanging="1440"/>
        <w:rPr>
          <w:szCs w:val="24"/>
        </w:rPr>
      </w:pPr>
      <w:r>
        <w:rPr>
          <w:szCs w:val="24"/>
        </w:rPr>
        <w:t>8.</w:t>
      </w:r>
      <w:r>
        <w:rPr>
          <w:szCs w:val="24"/>
        </w:rPr>
        <w:tab/>
      </w:r>
      <w:r>
        <w:t>Tithing to support ministry</w:t>
      </w:r>
      <w:r>
        <w:rPr>
          <w:szCs w:val="24"/>
        </w:rPr>
        <w:t xml:space="preserve"> </w:t>
      </w:r>
      <w:r>
        <w:t xml:space="preserve">(Part II)) </w:t>
      </w:r>
      <w:r>
        <w:rPr>
          <w:szCs w:val="24"/>
        </w:rPr>
        <w:t xml:space="preserve">- </w:t>
      </w:r>
      <w:r w:rsidRPr="00B03C1D">
        <w:rPr>
          <w:szCs w:val="24"/>
        </w:rPr>
        <w:t>Deuteronomy 1</w:t>
      </w:r>
      <w:r>
        <w:rPr>
          <w:szCs w:val="24"/>
        </w:rPr>
        <w:t>8</w:t>
      </w:r>
      <w:r w:rsidRPr="00B03C1D">
        <w:rPr>
          <w:szCs w:val="24"/>
        </w:rPr>
        <w:t xml:space="preserve">  </w:t>
      </w:r>
    </w:p>
    <w:p w:rsidR="00501A0B" w:rsidP="00501A0B" w:rsidRDefault="00501A0B" w14:paraId="57FB5D01" w14:textId="77777777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rPr>
          <w:szCs w:val="24"/>
        </w:rPr>
        <w:t>9.</w:t>
      </w:r>
      <w:r>
        <w:rPr>
          <w:szCs w:val="24"/>
        </w:rPr>
        <w:tab/>
        <w:t xml:space="preserve">Tithing your first fruits out of gratitude – </w:t>
      </w:r>
      <w:r w:rsidRPr="00B03C1D">
        <w:rPr>
          <w:szCs w:val="24"/>
        </w:rPr>
        <w:t>Deuteronomy</w:t>
      </w:r>
      <w:r>
        <w:rPr>
          <w:szCs w:val="24"/>
        </w:rPr>
        <w:t xml:space="preserve"> 26</w:t>
      </w:r>
    </w:p>
    <w:p w:rsidRPr="00606DA4" w:rsidR="00606DA4" w:rsidP="00606DA4" w:rsidRDefault="002D6DF1" w14:paraId="612BDCAF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>X</w:t>
      </w:r>
      <w:r w:rsidR="003748FC">
        <w:rPr>
          <w:rFonts w:eastAsia="Times New Roman"/>
          <w:b/>
          <w:bCs/>
          <w:szCs w:val="24"/>
        </w:rPr>
        <w:t>I</w:t>
      </w:r>
      <w:r>
        <w:rPr>
          <w:rFonts w:eastAsia="Times New Roman"/>
          <w:b/>
          <w:bCs/>
          <w:szCs w:val="24"/>
        </w:rPr>
        <w:tab/>
      </w:r>
      <w:r>
        <w:rPr>
          <w:b/>
          <w:bCs/>
        </w:rPr>
        <w:t xml:space="preserve">JESUS IN THE OLD TESTAMENT </w:t>
      </w:r>
    </w:p>
    <w:p w:rsidR="00606DA4" w:rsidP="00606DA4" w:rsidRDefault="00606DA4" w14:paraId="6ABDFFEF" w14:textId="77777777">
      <w:pPr>
        <w:pStyle w:val="10spLeftInd05"/>
        <w:ind w:left="1440" w:hanging="1440"/>
        <w:rPr>
          <w:b/>
        </w:rPr>
      </w:pPr>
      <w:r>
        <w:rPr>
          <w:b/>
        </w:rPr>
        <w:t>(1)</w:t>
      </w:r>
      <w:r>
        <w:rPr>
          <w:b/>
        </w:rPr>
        <w:tab/>
        <w:t>Jesus’ Seven Festivals - The Appointed Times to Celebrate Him</w:t>
      </w:r>
    </w:p>
    <w:p w:rsidR="00606DA4" w:rsidP="00606DA4" w:rsidRDefault="00606DA4" w14:paraId="16107647" w14:textId="77777777">
      <w:pPr>
        <w:pStyle w:val="10spLeftInd05"/>
        <w:ind w:left="1440" w:hanging="1440"/>
      </w:pPr>
      <w:r>
        <w:t>1.</w:t>
      </w:r>
      <w:r>
        <w:tab/>
        <w:t>Jesus in the Passover / Seder / The Crucifixion – Exodus 12</w:t>
      </w:r>
    </w:p>
    <w:p w:rsidR="00606DA4" w:rsidP="00606DA4" w:rsidRDefault="00606DA4" w14:paraId="10963E57" w14:textId="77777777">
      <w:pPr>
        <w:pStyle w:val="10spLeftInd05"/>
        <w:ind w:left="1440" w:hanging="1440"/>
      </w:pPr>
      <w:r>
        <w:t>2.</w:t>
      </w:r>
      <w:r>
        <w:tab/>
        <w:t>Jesus in the Feast of Unleveled Bred / the Passion Week - Deuteronomy</w:t>
      </w:r>
      <w:r>
        <w:rPr>
          <w:szCs w:val="24"/>
          <w:lang w:val="en-GB"/>
        </w:rPr>
        <w:t xml:space="preserve"> 16</w:t>
      </w:r>
    </w:p>
    <w:p w:rsidR="00606DA4" w:rsidP="00606DA4" w:rsidRDefault="00606DA4" w14:paraId="6EE23A16" w14:textId="77777777">
      <w:pPr>
        <w:pStyle w:val="10spLeftInd05"/>
        <w:ind w:left="1440" w:hanging="1440"/>
      </w:pPr>
      <w:r>
        <w:t>3.</w:t>
      </w:r>
      <w:r>
        <w:tab/>
        <w:t>Jesus in the Feast of First Fruits / Resurrection Sunday - Exodus 13</w:t>
      </w:r>
    </w:p>
    <w:p w:rsidR="00606DA4" w:rsidP="00606DA4" w:rsidRDefault="00606DA4" w14:paraId="77DB5DD1" w14:textId="77777777">
      <w:pPr>
        <w:pStyle w:val="10spLeftInd05"/>
        <w:ind w:left="1440" w:hanging="1440"/>
      </w:pPr>
      <w:r>
        <w:t>4.</w:t>
      </w:r>
      <w:r>
        <w:tab/>
        <w:t xml:space="preserve">Jesus in the Feast of Weeks / Pentecost - </w:t>
      </w:r>
      <w:r>
        <w:rPr>
          <w:szCs w:val="24"/>
          <w:lang w:val="en-GB"/>
        </w:rPr>
        <w:t>Leviticus 23:6-22</w:t>
      </w:r>
    </w:p>
    <w:p w:rsidR="00606DA4" w:rsidP="00606DA4" w:rsidRDefault="00606DA4" w14:paraId="35AB16A2" w14:textId="77777777">
      <w:pPr>
        <w:pStyle w:val="10spLeftInd05"/>
        <w:ind w:left="1440" w:hanging="1440"/>
      </w:pPr>
      <w:r>
        <w:t>5.</w:t>
      </w:r>
      <w:r>
        <w:tab/>
        <w:t>Jesus in the Yom Kippur / The Possible Rapture –Leviticus 16</w:t>
      </w:r>
    </w:p>
    <w:p w:rsidR="00606DA4" w:rsidP="00606DA4" w:rsidRDefault="00606DA4" w14:paraId="7F901A7E" w14:textId="77777777">
      <w:pPr>
        <w:pStyle w:val="10spLeftInd05"/>
        <w:ind w:left="1440" w:hanging="1440"/>
      </w:pPr>
      <w:r>
        <w:t>6.</w:t>
      </w:r>
      <w:r>
        <w:tab/>
        <w:t xml:space="preserve">Jesus in the </w:t>
      </w:r>
      <w:r w:rsidRPr="00A770F8">
        <w:rPr>
          <w:szCs w:val="24"/>
        </w:rPr>
        <w:t xml:space="preserve">Rosh Hashanah / National Prayer </w:t>
      </w:r>
      <w:r>
        <w:rPr>
          <w:szCs w:val="24"/>
        </w:rPr>
        <w:t>Day -</w:t>
      </w:r>
      <w:r w:rsidRPr="00A770F8">
        <w:rPr>
          <w:szCs w:val="24"/>
        </w:rPr>
        <w:t xml:space="preserve"> </w:t>
      </w:r>
      <w:r>
        <w:t>Leviticus</w:t>
      </w:r>
      <w:r w:rsidRPr="00A770F8">
        <w:rPr>
          <w:szCs w:val="24"/>
        </w:rPr>
        <w:t xml:space="preserve"> 23:23-32</w:t>
      </w:r>
    </w:p>
    <w:p w:rsidR="00606DA4" w:rsidP="00606DA4" w:rsidRDefault="00606DA4" w14:paraId="56554537" w14:textId="77777777">
      <w:pPr>
        <w:pStyle w:val="10spLeftInd05"/>
        <w:ind w:left="1440" w:hanging="1440"/>
      </w:pPr>
      <w:r>
        <w:t>7.</w:t>
      </w:r>
      <w:r>
        <w:tab/>
        <w:t>Jesus in the Succoth / Tabernacles (His Birthday) - Numbers 29:12-40</w:t>
      </w:r>
    </w:p>
    <w:p w:rsidR="00606DA4" w:rsidP="00606DA4" w:rsidRDefault="00606DA4" w14:paraId="204D291F" w14:textId="77777777">
      <w:pPr>
        <w:pStyle w:val="10spLeftInd05"/>
        <w:ind w:left="1440" w:hanging="1440"/>
      </w:pPr>
      <w:r>
        <w:t>8.</w:t>
      </w:r>
      <w:r>
        <w:tab/>
        <w:t>Jesus in the second Passover – Numbers 9  (</w:t>
      </w:r>
      <w:r>
        <w:rPr>
          <w:i/>
          <w:iCs/>
        </w:rPr>
        <w:t>new</w:t>
      </w:r>
      <w:r>
        <w:t>)</w:t>
      </w:r>
    </w:p>
    <w:p w:rsidRPr="00DA613B" w:rsidR="00606DA4" w:rsidP="00606DA4" w:rsidRDefault="00606DA4" w14:paraId="4B2F5171" w14:textId="77777777">
      <w:pPr>
        <w:pStyle w:val="10spLeftInd05"/>
        <w:ind w:left="1440" w:hanging="1440"/>
      </w:pPr>
      <w:r>
        <w:t>9.</w:t>
      </w:r>
      <w:r>
        <w:tab/>
        <w:t>Josiah’s spiritual renewal with the Passover – 2 Chronicles 35 (</w:t>
      </w:r>
      <w:r>
        <w:rPr>
          <w:i/>
          <w:iCs/>
        </w:rPr>
        <w:t>new</w:t>
      </w:r>
      <w:r>
        <w:t>)</w:t>
      </w:r>
    </w:p>
    <w:p w:rsidR="00606DA4" w:rsidP="00606DA4" w:rsidRDefault="00606DA4" w14:paraId="71544B51" w14:textId="77777777">
      <w:pPr>
        <w:pStyle w:val="10spLeftInd05"/>
        <w:ind w:left="1440" w:hanging="1440"/>
        <w:rPr>
          <w:b/>
        </w:rPr>
      </w:pPr>
      <w:r>
        <w:rPr>
          <w:b/>
        </w:rPr>
        <w:t>(2)</w:t>
      </w:r>
      <w:r>
        <w:rPr>
          <w:b/>
        </w:rPr>
        <w:tab/>
        <w:t>The Foreshadow of Jesus in the Tabernacle</w:t>
      </w:r>
    </w:p>
    <w:p w:rsidR="00606DA4" w:rsidP="00606DA4" w:rsidRDefault="00606DA4" w14:paraId="49DA5883" w14:textId="77777777">
      <w:pPr>
        <w:pStyle w:val="10spLeftInd05"/>
        <w:ind w:left="1440" w:hanging="1440"/>
      </w:pPr>
      <w:r>
        <w:t>1.</w:t>
      </w:r>
      <w:r>
        <w:tab/>
        <w:t>Jesus in the Outer Courtyard / Atonement - Exodus 27</w:t>
      </w:r>
    </w:p>
    <w:p w:rsidR="00606DA4" w:rsidP="00606DA4" w:rsidRDefault="00606DA4" w14:paraId="58827D9E" w14:textId="77777777">
      <w:pPr>
        <w:pStyle w:val="10spLeftInd05"/>
        <w:ind w:left="1440" w:hanging="1440"/>
      </w:pPr>
      <w:r>
        <w:t>2.</w:t>
      </w:r>
      <w:r>
        <w:tab/>
        <w:t>Jesus in Tent of Meeting  / Sanctification – Exodus 26</w:t>
      </w:r>
    </w:p>
    <w:p w:rsidRPr="003917C7" w:rsidR="00072866" w:rsidP="00072866" w:rsidRDefault="00606DA4" w14:paraId="211A030C" w14:textId="77777777">
      <w:pPr>
        <w:pStyle w:val="10spLeftInd05"/>
        <w:ind w:left="1440" w:hanging="1440"/>
      </w:pPr>
      <w:r>
        <w:t>3.</w:t>
      </w:r>
      <w:r>
        <w:tab/>
        <w:t>Jesus in the Holy of Holies / Worship – Exodus 25</w:t>
      </w:r>
    </w:p>
    <w:p w:rsidRPr="00187297" w:rsidR="00072866" w:rsidP="00072866" w:rsidRDefault="00072866" w14:paraId="7DF3A55E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  <w:b/>
          <w:bCs/>
        </w:rPr>
        <w:t>(</w:t>
      </w:r>
      <w:r w:rsidR="003917C7">
        <w:rPr>
          <w:rFonts w:eastAsia="Times New Roman"/>
          <w:b/>
          <w:bCs/>
        </w:rPr>
        <w:t>3</w:t>
      </w:r>
      <w:r>
        <w:rPr>
          <w:rFonts w:eastAsia="Times New Roman"/>
          <w:b/>
          <w:bCs/>
        </w:rPr>
        <w:t>)</w:t>
      </w:r>
      <w:r>
        <w:rPr>
          <w:rFonts w:eastAsia="Times New Roman"/>
          <w:b/>
          <w:bCs/>
        </w:rPr>
        <w:tab/>
        <w:t>Jesus’ Pre-Incarnate Appearances</w:t>
      </w:r>
    </w:p>
    <w:p w:rsidR="00072866" w:rsidP="00072866" w:rsidRDefault="00072866" w14:paraId="071C0854" w14:textId="77777777">
      <w:pPr>
        <w:pStyle w:val="NormalWeb"/>
      </w:pPr>
      <w:r>
        <w:t>1.</w:t>
      </w:r>
      <w:r>
        <w:tab/>
      </w:r>
      <w:r>
        <w:tab/>
        <w:t xml:space="preserve">Jesus appears to Hagar </w:t>
      </w:r>
      <w:r>
        <w:tab/>
        <w:t>– Genesis 16</w:t>
      </w:r>
    </w:p>
    <w:p w:rsidR="00072866" w:rsidP="00072866" w:rsidRDefault="00072866" w14:paraId="597837AF" w14:textId="77777777">
      <w:pPr>
        <w:pStyle w:val="NormalWeb"/>
      </w:pPr>
      <w:r>
        <w:t>2.</w:t>
      </w:r>
      <w:r>
        <w:tab/>
      </w:r>
      <w:r>
        <w:tab/>
        <w:t xml:space="preserve">Jesus appears to Abraham </w:t>
      </w:r>
      <w:r>
        <w:tab/>
        <w:t>– Genesis 18</w:t>
      </w:r>
    </w:p>
    <w:p w:rsidR="00072866" w:rsidP="00072866" w:rsidRDefault="00072866" w14:paraId="73FD251D" w14:textId="77777777">
      <w:pPr>
        <w:pStyle w:val="NormalWeb"/>
      </w:pPr>
      <w:r>
        <w:t>3.</w:t>
      </w:r>
      <w:r>
        <w:tab/>
      </w:r>
      <w:r>
        <w:tab/>
        <w:t>Jesus appears to Isaac</w:t>
      </w:r>
      <w:r>
        <w:tab/>
      </w:r>
      <w:r>
        <w:tab/>
        <w:t xml:space="preserve"> – Genesis 22</w:t>
      </w:r>
    </w:p>
    <w:p w:rsidR="00072866" w:rsidP="00072866" w:rsidRDefault="00072866" w14:paraId="5185C2FE" w14:textId="77777777">
      <w:pPr>
        <w:pStyle w:val="NormalWeb"/>
      </w:pPr>
      <w:r>
        <w:t>4.</w:t>
      </w:r>
      <w:r>
        <w:tab/>
      </w:r>
      <w:r>
        <w:tab/>
        <w:t xml:space="preserve">Jesus appears to Jacob </w:t>
      </w:r>
      <w:r>
        <w:tab/>
        <w:t>– Genesis 32</w:t>
      </w:r>
    </w:p>
    <w:p w:rsidR="00072866" w:rsidP="00072866" w:rsidRDefault="00072866" w14:paraId="1396750D" w14:textId="77777777">
      <w:pPr>
        <w:pStyle w:val="NormalWeb"/>
      </w:pPr>
      <w:r>
        <w:t>5.</w:t>
      </w:r>
      <w:r>
        <w:tab/>
      </w:r>
      <w:r>
        <w:tab/>
        <w:t>Jesus appears to Moses</w:t>
      </w:r>
      <w:r>
        <w:tab/>
        <w:t>– Exodus 3</w:t>
      </w:r>
    </w:p>
    <w:p w:rsidR="00072866" w:rsidP="00072866" w:rsidRDefault="00072866" w14:paraId="0E1520FC" w14:textId="77777777">
      <w:pPr>
        <w:pStyle w:val="NormalWeb"/>
      </w:pPr>
      <w:r>
        <w:t>6.</w:t>
      </w:r>
      <w:r>
        <w:tab/>
      </w:r>
      <w:r>
        <w:tab/>
        <w:t xml:space="preserve">Jesus appears to Joshua </w:t>
      </w:r>
      <w:r>
        <w:tab/>
        <w:t>– Joshua 5</w:t>
      </w:r>
    </w:p>
    <w:p w:rsidR="00072866" w:rsidP="00072866" w:rsidRDefault="00072866" w14:paraId="5B9F0BEF" w14:textId="77777777">
      <w:pPr>
        <w:pStyle w:val="NormalWeb"/>
      </w:pPr>
      <w:r>
        <w:t>7.</w:t>
      </w:r>
      <w:r>
        <w:tab/>
      </w:r>
      <w:r>
        <w:tab/>
        <w:t>Jesus appears to Gideon</w:t>
      </w:r>
      <w:r>
        <w:tab/>
        <w:t>– Judges 6</w:t>
      </w:r>
    </w:p>
    <w:p w:rsidR="00072866" w:rsidP="00072866" w:rsidRDefault="00072866" w14:paraId="7F99A5FD" w14:textId="77777777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t>8.</w:t>
      </w:r>
      <w:r>
        <w:tab/>
        <w:t xml:space="preserve">Jesus appears to </w:t>
      </w:r>
      <w:r>
        <w:rPr>
          <w:rStyle w:val="text"/>
        </w:rPr>
        <w:t>Samson’s parents</w:t>
      </w:r>
      <w:r w:rsidRPr="00311EDB">
        <w:rPr>
          <w:rStyle w:val="text"/>
        </w:rPr>
        <w:t xml:space="preserve"> </w:t>
      </w:r>
      <w:r>
        <w:rPr>
          <w:rStyle w:val="text"/>
        </w:rPr>
        <w:t xml:space="preserve">- </w:t>
      </w:r>
      <w:r w:rsidRPr="00311EDB">
        <w:rPr>
          <w:rStyle w:val="text"/>
        </w:rPr>
        <w:t>Judges</w:t>
      </w:r>
      <w:r>
        <w:t xml:space="preserve"> 13</w:t>
      </w:r>
    </w:p>
    <w:p w:rsidR="003917C7" w:rsidP="00AF4F46" w:rsidRDefault="002D6DF1" w14:paraId="4481D6C4" w14:textId="77777777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XI</w:t>
      </w:r>
      <w:r w:rsidR="003748FC">
        <w:rPr>
          <w:rFonts w:eastAsia="Times New Roman"/>
          <w:b/>
          <w:bCs/>
          <w:szCs w:val="24"/>
        </w:rPr>
        <w:t>I</w:t>
      </w:r>
      <w:r>
        <w:rPr>
          <w:rFonts w:eastAsia="Times New Roman"/>
          <w:b/>
          <w:bCs/>
          <w:szCs w:val="24"/>
        </w:rPr>
        <w:tab/>
        <w:t>ATTRIBUTES OF GOD</w:t>
      </w:r>
    </w:p>
    <w:p w:rsidR="003917C7" w:rsidP="003917C7" w:rsidRDefault="003917C7" w14:paraId="441900C8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  <w:b/>
          <w:bCs/>
        </w:rPr>
        <w:t>(1)</w:t>
      </w:r>
      <w:r>
        <w:rPr>
          <w:rFonts w:eastAsia="Times New Roman"/>
          <w:b/>
          <w:bCs/>
        </w:rPr>
        <w:tab/>
        <w:t>God’s</w:t>
      </w:r>
      <w:r w:rsidR="0090496A">
        <w:rPr>
          <w:rFonts w:eastAsia="Times New Roman"/>
          <w:b/>
          <w:bCs/>
        </w:rPr>
        <w:t xml:space="preserve"> </w:t>
      </w:r>
      <w:r w:rsidR="003748FC">
        <w:rPr>
          <w:rFonts w:eastAsia="Times New Roman"/>
          <w:b/>
          <w:bCs/>
        </w:rPr>
        <w:t xml:space="preserve">Faithful </w:t>
      </w:r>
      <w:r w:rsidR="0090496A">
        <w:rPr>
          <w:rFonts w:eastAsia="Times New Roman"/>
          <w:b/>
          <w:bCs/>
        </w:rPr>
        <w:t>Old Testament</w:t>
      </w:r>
      <w:r>
        <w:rPr>
          <w:rFonts w:eastAsia="Times New Roman"/>
          <w:b/>
          <w:bCs/>
        </w:rPr>
        <w:t xml:space="preserve"> Covenants</w:t>
      </w:r>
    </w:p>
    <w:p w:rsidR="003917C7" w:rsidP="003917C7" w:rsidRDefault="003917C7" w14:paraId="0E3FE1DC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1.</w:t>
      </w:r>
      <w:r>
        <w:rPr>
          <w:rFonts w:eastAsia="Times New Roman"/>
        </w:rPr>
        <w:tab/>
        <w:t>The Noah Covenant</w:t>
      </w:r>
      <w:r>
        <w:rPr>
          <w:rFonts w:eastAsia="Times New Roman"/>
        </w:rPr>
        <w:tab/>
      </w:r>
      <w:r>
        <w:rPr>
          <w:rFonts w:eastAsia="Times New Roman"/>
        </w:rPr>
        <w:tab/>
        <w:t>- Genesis 9</w:t>
      </w:r>
    </w:p>
    <w:p w:rsidR="003917C7" w:rsidP="003917C7" w:rsidRDefault="003917C7" w14:paraId="43C8694C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  <w:t>The Abrahamic Covenant</w:t>
      </w:r>
      <w:r>
        <w:rPr>
          <w:rFonts w:eastAsia="Times New Roman"/>
        </w:rPr>
        <w:tab/>
        <w:t>- Genesis 12</w:t>
      </w:r>
    </w:p>
    <w:p w:rsidR="003917C7" w:rsidP="003917C7" w:rsidRDefault="003917C7" w14:paraId="7A7C612C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  <w:t>The Mosaic Covenant</w:t>
      </w:r>
      <w:r>
        <w:rPr>
          <w:rFonts w:eastAsia="Times New Roman"/>
        </w:rPr>
        <w:tab/>
      </w:r>
      <w:r>
        <w:rPr>
          <w:rFonts w:eastAsia="Times New Roman"/>
        </w:rPr>
        <w:tab/>
        <w:t>- Exodus 20</w:t>
      </w:r>
    </w:p>
    <w:p w:rsidR="003917C7" w:rsidP="003917C7" w:rsidRDefault="003917C7" w14:paraId="10A8C9A7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4.</w:t>
      </w:r>
      <w:r>
        <w:rPr>
          <w:rFonts w:eastAsia="Times New Roman"/>
        </w:rPr>
        <w:tab/>
        <w:t>The Davidic Covenant</w:t>
      </w:r>
      <w:r>
        <w:rPr>
          <w:rFonts w:eastAsia="Times New Roman"/>
        </w:rPr>
        <w:tab/>
        <w:t>- 2 Samuel 7</w:t>
      </w:r>
    </w:p>
    <w:p w:rsidR="0090496A" w:rsidP="0090496A" w:rsidRDefault="0090496A" w14:paraId="364CB81A" w14:textId="77777777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(2)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>God’s Faithfulness</w:t>
      </w:r>
    </w:p>
    <w:p w:rsidR="0090496A" w:rsidP="0090496A" w:rsidRDefault="0090496A" w14:paraId="383F8C45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in remembering Noah – Genesis 8</w:t>
      </w:r>
    </w:p>
    <w:p w:rsidR="0090496A" w:rsidP="0090496A" w:rsidRDefault="0090496A" w14:paraId="78F51033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in creating the Jewish nation – Exodus 1</w:t>
      </w:r>
    </w:p>
    <w:p w:rsidR="0090496A" w:rsidP="0090496A" w:rsidRDefault="0090496A" w14:paraId="6C7B6C43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in responding to the Jews’ suffering – Exodus 3</w:t>
      </w:r>
    </w:p>
    <w:p w:rsidR="0090496A" w:rsidP="0090496A" w:rsidRDefault="0090496A" w14:paraId="55F52A5E" w14:textId="77777777">
      <w:pPr>
        <w:spacing w:before="100" w:beforeAutospacing="1" w:after="100" w:afterAutospacing="1"/>
      </w:pPr>
      <w:r>
        <w:rPr>
          <w:rFonts w:eastAsia="Times New Roman"/>
        </w:rPr>
        <w:t>4.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fulfilled promise of the Messiah</w:t>
      </w:r>
      <w:r>
        <w:t>– Numbers 23-24</w:t>
      </w:r>
    </w:p>
    <w:p w:rsidR="0090496A" w:rsidP="0090496A" w:rsidRDefault="0090496A" w14:paraId="396744DF" w14:textId="77777777">
      <w:pPr>
        <w:spacing w:before="100" w:beforeAutospacing="1" w:after="100" w:afterAutospacing="1"/>
      </w:pPr>
      <w:r>
        <w:t>5.</w:t>
      </w:r>
      <w:r>
        <w:tab/>
      </w:r>
      <w:r>
        <w:tab/>
        <w:t xml:space="preserve">God’s </w:t>
      </w:r>
      <w:r>
        <w:rPr>
          <w:rFonts w:eastAsia="Times New Roman"/>
        </w:rPr>
        <w:t>faithfulness in the w</w:t>
      </w:r>
      <w:r>
        <w:t>ilderness - Deuteronomy 2</w:t>
      </w:r>
    </w:p>
    <w:p w:rsidR="0090496A" w:rsidP="0090496A" w:rsidRDefault="0090496A" w14:paraId="49C9E7FE" w14:textId="77777777">
      <w:pPr>
        <w:spacing w:before="100" w:beforeAutospacing="1" w:after="100" w:afterAutospacing="1"/>
      </w:pPr>
      <w:r>
        <w:t>6.</w:t>
      </w:r>
      <w:r>
        <w:tab/>
      </w:r>
      <w:r>
        <w:tab/>
        <w:t>God’s fulfilled promise to restore the Jews after exile – Deuteronomy 30</w:t>
      </w:r>
    </w:p>
    <w:p w:rsidR="0090496A" w:rsidP="0090496A" w:rsidRDefault="0090496A" w14:paraId="61D5D1F7" w14:textId="77777777">
      <w:pPr>
        <w:spacing w:before="100" w:beforeAutospacing="1" w:after="100" w:afterAutospacing="1"/>
      </w:pPr>
      <w:r>
        <w:t>7.</w:t>
      </w:r>
      <w:r>
        <w:tab/>
      </w:r>
      <w:r>
        <w:tab/>
        <w:t>God’s fulfilled promises to Moses – Deuteronomy 34</w:t>
      </w:r>
    </w:p>
    <w:p w:rsidR="0090496A" w:rsidP="0090496A" w:rsidRDefault="0090496A" w14:paraId="62E4D0A3" w14:textId="77777777">
      <w:pPr>
        <w:spacing w:before="100" w:beforeAutospacing="1" w:after="100" w:afterAutospacing="1"/>
      </w:pPr>
      <w:r>
        <w:t>8.</w:t>
      </w:r>
      <w:r>
        <w:tab/>
      </w:r>
      <w:r>
        <w:tab/>
        <w:t>God’s fulfilled promises to Abraham – Joshua 1</w:t>
      </w:r>
    </w:p>
    <w:p w:rsidR="0090496A" w:rsidP="0090496A" w:rsidRDefault="0090496A" w14:paraId="7F24EA3B" w14:textId="77777777">
      <w:pPr>
        <w:spacing w:before="100" w:beforeAutospacing="1" w:after="100" w:afterAutospacing="1"/>
        <w:rPr>
          <w:rStyle w:val="text"/>
        </w:rPr>
      </w:pPr>
      <w:r>
        <w:t xml:space="preserve">9. </w:t>
      </w:r>
      <w:r>
        <w:tab/>
      </w:r>
      <w:r>
        <w:tab/>
      </w:r>
      <w:r>
        <w:rPr>
          <w:rStyle w:val="text"/>
        </w:rPr>
        <w:t>God’s fulfilled promise in giving the Promised Land - Joshua 24</w:t>
      </w:r>
    </w:p>
    <w:p w:rsidR="0090496A" w:rsidP="0090496A" w:rsidRDefault="0090496A" w14:paraId="463AE4A6" w14:textId="77777777">
      <w:pPr>
        <w:spacing w:before="100" w:beforeAutospacing="1" w:after="100" w:afterAutospacing="1"/>
      </w:pPr>
      <w:r>
        <w:rPr>
          <w:rStyle w:val="text"/>
        </w:rPr>
        <w:t>10.</w:t>
      </w:r>
      <w:r>
        <w:rPr>
          <w:rStyle w:val="text"/>
        </w:rPr>
        <w:tab/>
      </w:r>
      <w:r>
        <w:rPr>
          <w:rStyle w:val="text"/>
        </w:rPr>
        <w:tab/>
        <w:t xml:space="preserve">God’s fulfilled promise in making David king - </w:t>
      </w:r>
      <w:r>
        <w:t xml:space="preserve">2 Samuel 5  </w:t>
      </w:r>
    </w:p>
    <w:p w:rsidR="0090496A" w:rsidP="0090496A" w:rsidRDefault="0090496A" w14:paraId="5C62A106" w14:textId="77777777">
      <w:pPr>
        <w:spacing w:before="100" w:beforeAutospacing="1" w:after="100" w:afterAutospacing="1"/>
      </w:pPr>
      <w:r>
        <w:t>11.</w:t>
      </w:r>
      <w:r>
        <w:tab/>
      </w:r>
      <w:r>
        <w:tab/>
        <w:t>God fulfills His land promises through David - 2 Samuel 8</w:t>
      </w:r>
    </w:p>
    <w:p w:rsidR="0090496A" w:rsidP="0090496A" w:rsidRDefault="0090496A" w14:paraId="4EC85286" w14:textId="77777777">
      <w:pPr>
        <w:spacing w:before="100" w:beforeAutospacing="1" w:after="100" w:afterAutospacing="1"/>
        <w:rPr>
          <w:rFonts w:eastAsia="Times New Roman"/>
        </w:rPr>
      </w:pPr>
      <w:r>
        <w:t>12.</w:t>
      </w:r>
      <w:r>
        <w:tab/>
      </w:r>
      <w:r>
        <w:tab/>
      </w:r>
      <w:r w:rsidRPr="00BB48AE">
        <w:rPr>
          <w:rFonts w:eastAsia="Times New Roman"/>
        </w:rPr>
        <w:t>David’s praise for God’s faithfulness  - Samuel 22</w:t>
      </w:r>
    </w:p>
    <w:p w:rsidR="0090496A" w:rsidP="0090496A" w:rsidRDefault="0090496A" w14:paraId="7612B55E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13.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during Judah’s unfaithfulness – 2 Kings 8</w:t>
      </w:r>
    </w:p>
    <w:p w:rsidR="0090496A" w:rsidP="0090496A" w:rsidRDefault="0090496A" w14:paraId="46C4DD6B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14.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in protecting Judah – 2 Kings 19</w:t>
      </w:r>
    </w:p>
    <w:p w:rsidR="0090496A" w:rsidP="0090496A" w:rsidRDefault="0090496A" w14:paraId="096F3EE5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15.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faithfulness in preserving David’s line in exile – 2 Kings 25</w:t>
      </w:r>
    </w:p>
    <w:p w:rsidRPr="0090496A" w:rsidR="0090496A" w:rsidP="0090496A" w:rsidRDefault="0090496A" w14:paraId="0BCC95AF" w14:textId="77777777">
      <w:pPr>
        <w:pStyle w:val="10spLeftInd05"/>
        <w:ind w:left="1440" w:hanging="1440"/>
        <w:rPr>
          <w:b/>
          <w:bCs/>
        </w:rPr>
      </w:pPr>
      <w:r>
        <w:rPr>
          <w:rFonts w:eastAsia="Times New Roman"/>
        </w:rPr>
        <w:t>16.</w:t>
      </w:r>
      <w:r>
        <w:rPr>
          <w:rFonts w:eastAsia="Times New Roman"/>
        </w:rPr>
        <w:tab/>
        <w:t>God’s faithfulness in restoring the Jews to Israel – 2 Chronicles 36</w:t>
      </w:r>
    </w:p>
    <w:p w:rsidR="0090496A" w:rsidP="0090496A" w:rsidRDefault="0090496A" w14:paraId="429720C8" w14:textId="77777777">
      <w:pPr>
        <w:pStyle w:val="10spLeftInd05"/>
        <w:ind w:left="1440" w:hanging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(3)</w:t>
      </w:r>
      <w:r>
        <w:rPr>
          <w:rFonts w:eastAsia="Times New Roman"/>
          <w:b/>
          <w:bCs/>
        </w:rPr>
        <w:tab/>
        <w:t>God’s Mercy and Grace</w:t>
      </w:r>
    </w:p>
    <w:p w:rsidR="0090496A" w:rsidP="0090496A" w:rsidRDefault="0090496A" w14:paraId="3AD17A10" w14:textId="77777777">
      <w:pPr>
        <w:pStyle w:val="10spLeftInd05"/>
        <w:ind w:left="1440" w:hanging="1440"/>
      </w:pPr>
      <w:r>
        <w:t>1.</w:t>
      </w:r>
      <w:r w:rsidRPr="00302E18">
        <w:tab/>
        <w:t xml:space="preserve">God’s </w:t>
      </w:r>
      <w:r>
        <w:t>m</w:t>
      </w:r>
      <w:r w:rsidRPr="00302E18">
        <w:t xml:space="preserve">ercy and </w:t>
      </w:r>
      <w:r>
        <w:t>g</w:t>
      </w:r>
      <w:r w:rsidRPr="00302E18">
        <w:t xml:space="preserve">race on </w:t>
      </w:r>
      <w:r>
        <w:t xml:space="preserve">Jacob’s family - </w:t>
      </w:r>
      <w:r w:rsidRPr="00302E18">
        <w:t>Genesis 49</w:t>
      </w:r>
      <w:r w:rsidRPr="00302E18">
        <w:tab/>
      </w:r>
    </w:p>
    <w:p w:rsidRPr="00302E18" w:rsidR="0090496A" w:rsidP="0090496A" w:rsidRDefault="0090496A" w14:paraId="114496C0" w14:textId="77777777">
      <w:pPr>
        <w:pStyle w:val="10spLeftInd05"/>
        <w:ind w:left="1440" w:hanging="1440"/>
      </w:pPr>
      <w:r>
        <w:t>2.</w:t>
      </w:r>
      <w:r>
        <w:tab/>
      </w:r>
      <w:r w:rsidRPr="00302E18">
        <w:t xml:space="preserve">God’s </w:t>
      </w:r>
      <w:r>
        <w:t>m</w:t>
      </w:r>
      <w:r w:rsidRPr="00302E18">
        <w:t xml:space="preserve">ercy and </w:t>
      </w:r>
      <w:r>
        <w:t>g</w:t>
      </w:r>
      <w:r w:rsidRPr="00302E18">
        <w:t xml:space="preserve">race </w:t>
      </w:r>
      <w:r>
        <w:t>after the Jews six rebellions – Exodus 17</w:t>
      </w:r>
    </w:p>
    <w:p w:rsidR="0090496A" w:rsidP="0090496A" w:rsidRDefault="0090496A" w14:paraId="0F57FC8D" w14:textId="77777777">
      <w:pPr>
        <w:pStyle w:val="10spLeftInd05"/>
        <w:ind w:left="1440" w:hanging="1440"/>
      </w:pPr>
      <w:r>
        <w:t>3.</w:t>
      </w:r>
      <w:r>
        <w:tab/>
        <w:t>God’s mercy and grace after the golden calf – Exodus 34</w:t>
      </w:r>
    </w:p>
    <w:p w:rsidR="0090496A" w:rsidP="0090496A" w:rsidRDefault="0090496A" w14:paraId="3D80548F" w14:textId="77777777">
      <w:pPr>
        <w:pStyle w:val="10spLeftInd05"/>
        <w:ind w:left="1440" w:hanging="1440"/>
      </w:pPr>
      <w:r>
        <w:t>4.</w:t>
      </w:r>
      <w:r>
        <w:tab/>
        <w:t xml:space="preserve">God’s mercy and grace on the 12 tribes – Numbers 1:17-54 </w:t>
      </w:r>
    </w:p>
    <w:p w:rsidR="0090496A" w:rsidP="0090496A" w:rsidRDefault="0090496A" w14:paraId="7F38D9A5" w14:textId="77777777">
      <w:pPr>
        <w:pStyle w:val="10spLeftInd05"/>
        <w:ind w:left="1440" w:hanging="1440"/>
      </w:pPr>
      <w:r>
        <w:t>5.</w:t>
      </w:r>
      <w:r>
        <w:tab/>
        <w:t>God’s mercy and grace in the red heifer – Numbers 19</w:t>
      </w:r>
    </w:p>
    <w:p w:rsidR="0090496A" w:rsidP="0090496A" w:rsidRDefault="0090496A" w14:paraId="43029E21" w14:textId="77777777">
      <w:pPr>
        <w:pStyle w:val="10spLeftInd05"/>
        <w:ind w:left="1440" w:hanging="1440"/>
      </w:pPr>
      <w:r>
        <w:t>6.</w:t>
      </w:r>
      <w:r>
        <w:tab/>
        <w:t xml:space="preserve">God’s mercy and grace in the wilderness – Deuteronomy 9 </w:t>
      </w:r>
    </w:p>
    <w:p w:rsidR="0090496A" w:rsidP="0090496A" w:rsidRDefault="0090496A" w14:paraId="56793652" w14:textId="77777777">
      <w:pPr>
        <w:pStyle w:val="10spLeftInd05"/>
        <w:ind w:left="1440" w:hanging="1440"/>
      </w:pPr>
      <w:r>
        <w:t>7.</w:t>
      </w:r>
      <w:r>
        <w:tab/>
        <w:t>God’s mercy and grace on the 12 tribes - Deuteronomy 33</w:t>
      </w:r>
    </w:p>
    <w:p w:rsidR="0090496A" w:rsidP="0090496A" w:rsidRDefault="0090496A" w14:paraId="0325DBEF" w14:textId="77777777">
      <w:pPr>
        <w:pStyle w:val="10spLeftInd05"/>
        <w:ind w:left="1440" w:hanging="1440"/>
      </w:pPr>
      <w:r>
        <w:t>8.</w:t>
      </w:r>
      <w:r>
        <w:tab/>
        <w:t>God’s mercy and grace in sending His judges – Judges 3</w:t>
      </w:r>
    </w:p>
    <w:p w:rsidR="0090496A" w:rsidP="0090496A" w:rsidRDefault="0090496A" w14:paraId="5E7301C4" w14:textId="77777777">
      <w:pPr>
        <w:pStyle w:val="10spLeftInd05"/>
        <w:ind w:left="1440" w:hanging="1440"/>
      </w:pPr>
      <w:r>
        <w:t>9.</w:t>
      </w:r>
      <w:r>
        <w:tab/>
      </w:r>
      <w:r>
        <w:rPr>
          <w:rFonts w:eastAsia="Times New Roman"/>
          <w:color w:val="000000"/>
          <w:szCs w:val="24"/>
        </w:rPr>
        <w:t xml:space="preserve">God’s mercy and grace during the Jews’ false repentances </w:t>
      </w:r>
      <w:r>
        <w:t>– Judges 10</w:t>
      </w:r>
    </w:p>
    <w:p w:rsidR="0090496A" w:rsidP="0090496A" w:rsidRDefault="0090496A" w14:paraId="7D17A0E8" w14:textId="77777777">
      <w:pPr>
        <w:pStyle w:val="10spLeftInd05"/>
        <w:ind w:left="1440" w:hanging="1440"/>
      </w:pPr>
      <w:r>
        <w:t>10.</w:t>
      </w:r>
      <w:r>
        <w:tab/>
        <w:t>God’s mercy when the Jews repented – 1 Samuel 12</w:t>
      </w:r>
    </w:p>
    <w:p w:rsidR="0090496A" w:rsidP="0090496A" w:rsidRDefault="0090496A" w14:paraId="0E84D9EC" w14:textId="77777777">
      <w:pPr>
        <w:pStyle w:val="10spLeftInd05"/>
        <w:ind w:left="1440" w:hanging="1440"/>
      </w:pPr>
      <w:r>
        <w:t>11.</w:t>
      </w:r>
      <w:r>
        <w:tab/>
        <w:t>God’s mercy and grace in keeping David from sin – 1 Samuel 29</w:t>
      </w:r>
    </w:p>
    <w:p w:rsidR="0090496A" w:rsidP="0090496A" w:rsidRDefault="0090496A" w14:paraId="19A8ED1B" w14:textId="77777777">
      <w:pPr>
        <w:pStyle w:val="10spLeftInd05"/>
        <w:ind w:left="1440" w:hanging="1440"/>
      </w:pPr>
      <w:r>
        <w:rPr>
          <w:bCs/>
        </w:rPr>
        <w:t>12.</w:t>
      </w:r>
      <w:r>
        <w:rPr>
          <w:b/>
        </w:rPr>
        <w:tab/>
      </w:r>
      <w:r>
        <w:t>God’s mercy and grace after David’s adultery and murder – 2 Samuel 12</w:t>
      </w:r>
    </w:p>
    <w:p w:rsidR="0090496A" w:rsidP="0090496A" w:rsidRDefault="0090496A" w14:paraId="009CEB65" w14:textId="77777777">
      <w:pPr>
        <w:pStyle w:val="10spLeftInd05"/>
        <w:ind w:left="1440" w:hanging="1440"/>
        <w:rPr>
          <w:rFonts w:eastAsia="Times New Roman"/>
        </w:rPr>
      </w:pPr>
      <w:r>
        <w:t>13.</w:t>
      </w:r>
      <w:r>
        <w:tab/>
      </w:r>
      <w:r w:rsidRPr="00FC2256">
        <w:rPr>
          <w:rFonts w:eastAsia="Times New Roman"/>
        </w:rPr>
        <w:t>Solomon’s praise for God’s mercy and forgiveness</w:t>
      </w:r>
      <w:r>
        <w:rPr>
          <w:rFonts w:eastAsia="Times New Roman"/>
        </w:rPr>
        <w:t xml:space="preserve"> – 1 Kings 8</w:t>
      </w:r>
    </w:p>
    <w:p w:rsidR="0090496A" w:rsidP="0090496A" w:rsidRDefault="0090496A" w14:paraId="1EFF3937" w14:textId="77777777">
      <w:pPr>
        <w:pStyle w:val="10spLeftInd05"/>
        <w:ind w:left="1440" w:hanging="1440"/>
      </w:pPr>
      <w:r>
        <w:t>14.</w:t>
      </w:r>
      <w:r>
        <w:tab/>
        <w:t>God’s mercy any grace in protecting Ahab – 1 Kings 20</w:t>
      </w:r>
    </w:p>
    <w:p w:rsidR="0090496A" w:rsidP="0090496A" w:rsidRDefault="0090496A" w14:paraId="4042BD50" w14:textId="77777777">
      <w:pPr>
        <w:pStyle w:val="10spLeftInd05"/>
        <w:ind w:left="1440" w:hanging="1440"/>
        <w:rPr>
          <w:rFonts w:eastAsia="Times New Roman"/>
        </w:rPr>
      </w:pPr>
      <w:r>
        <w:t>15.</w:t>
      </w:r>
      <w:r>
        <w:tab/>
        <w:t xml:space="preserve">God give </w:t>
      </w:r>
      <w:r w:rsidRPr="005129FA">
        <w:rPr>
          <w:rFonts w:eastAsia="Times New Roman"/>
        </w:rPr>
        <w:t>Ahaziah three chances to repent – 2 Kings 1</w:t>
      </w:r>
    </w:p>
    <w:p w:rsidR="0090496A" w:rsidP="0090496A" w:rsidRDefault="0090496A" w14:paraId="5B656C3B" w14:textId="77777777">
      <w:pPr>
        <w:pStyle w:val="10spLeftInd05"/>
        <w:ind w:left="1440" w:hanging="1440"/>
        <w:rPr>
          <w:rFonts w:eastAsia="Times New Roman"/>
          <w:b/>
          <w:bCs/>
        </w:rPr>
      </w:pPr>
      <w:r>
        <w:rPr>
          <w:rFonts w:eastAsia="Times New Roman"/>
        </w:rPr>
        <w:t>16.</w:t>
      </w:r>
      <w:r>
        <w:rPr>
          <w:rFonts w:eastAsia="Times New Roman"/>
        </w:rPr>
        <w:tab/>
      </w:r>
      <w:r>
        <w:t>God’s mercy and grace from His selection of the Davidic kings - 1 Chronicles 3</w:t>
      </w:r>
    </w:p>
    <w:p w:rsidR="0090496A" w:rsidP="0090496A" w:rsidRDefault="0090496A" w14:paraId="5CF60493" w14:textId="77777777">
      <w:pPr>
        <w:pStyle w:val="10spLeftInd05"/>
        <w:ind w:left="1440" w:hanging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(4)</w:t>
      </w:r>
      <w:r>
        <w:rPr>
          <w:rFonts w:eastAsia="Times New Roman"/>
          <w:b/>
          <w:bCs/>
        </w:rPr>
        <w:tab/>
        <w:t>God’s Justice</w:t>
      </w:r>
    </w:p>
    <w:p w:rsidR="0090496A" w:rsidP="0090496A" w:rsidRDefault="0090496A" w14:paraId="651A5FE1" w14:textId="77777777">
      <w:pPr>
        <w:pStyle w:val="NormalWeb"/>
      </w:pPr>
      <w:r>
        <w:t>1.</w:t>
      </w:r>
      <w:r>
        <w:tab/>
      </w:r>
      <w:r>
        <w:tab/>
        <w:t>Seven principles of divine justice (Part I) – Exodus 21</w:t>
      </w:r>
    </w:p>
    <w:p w:rsidR="0090496A" w:rsidP="0090496A" w:rsidRDefault="0090496A" w14:paraId="3FDD2AD5" w14:textId="77777777">
      <w:pPr>
        <w:spacing w:before="100" w:beforeAutospacing="1" w:after="100" w:afterAutospacing="1"/>
      </w:pPr>
      <w:r w:rsidRPr="00721E5E">
        <w:rPr>
          <w:rFonts w:eastAsia="Times New Roman"/>
        </w:rPr>
        <w:t>2.</w:t>
      </w:r>
      <w:r w:rsidRPr="00721E5E">
        <w:rPr>
          <w:rFonts w:eastAsia="Times New Roman"/>
        </w:rPr>
        <w:tab/>
      </w:r>
      <w:r>
        <w:rPr>
          <w:rStyle w:val="textezek-33-15"/>
          <w:color w:val="000000"/>
        </w:rPr>
        <w:tab/>
      </w:r>
      <w:r>
        <w:t>Seven principles of divine justice (Part I) – Exodus 22</w:t>
      </w:r>
    </w:p>
    <w:p w:rsidR="0090496A" w:rsidP="0090496A" w:rsidRDefault="0090496A" w14:paraId="22C0FD08" w14:textId="77777777">
      <w:pPr>
        <w:spacing w:before="100" w:beforeAutospacing="1" w:after="100" w:afterAutospacing="1"/>
      </w:pPr>
      <w:r>
        <w:t>3.</w:t>
      </w:r>
      <w:r>
        <w:tab/>
      </w:r>
      <w:r>
        <w:tab/>
      </w:r>
      <w:r>
        <w:rPr>
          <w:rFonts w:eastAsia="Times New Roman"/>
        </w:rPr>
        <w:t xml:space="preserve">God’s laws of righteousness and integrity </w:t>
      </w:r>
      <w:r>
        <w:t>– Exodus 23</w:t>
      </w:r>
    </w:p>
    <w:p w:rsidR="0090496A" w:rsidP="0090496A" w:rsidRDefault="0090496A" w14:paraId="60B7D29A" w14:textId="77777777">
      <w:pPr>
        <w:spacing w:before="100" w:beforeAutospacing="1" w:after="100" w:afterAutospacing="1"/>
      </w:pPr>
      <w:r>
        <w:t>4.</w:t>
      </w:r>
      <w:r>
        <w:tab/>
      </w:r>
      <w:r>
        <w:tab/>
        <w:t>God’s law for protecting the poor and servants – Leviticus 25</w:t>
      </w:r>
    </w:p>
    <w:p w:rsidR="0090496A" w:rsidP="0090496A" w:rsidRDefault="0090496A" w14:paraId="07174EB7" w14:textId="77777777">
      <w:pPr>
        <w:spacing w:before="100" w:beforeAutospacing="1" w:after="100" w:afterAutospacing="1"/>
      </w:pPr>
      <w:r>
        <w:t>5.</w:t>
      </w:r>
      <w:r>
        <w:tab/>
      </w:r>
      <w:r>
        <w:tab/>
      </w:r>
      <w:r>
        <w:rPr>
          <w:rFonts w:eastAsia="Times New Roman"/>
          <w:bCs/>
        </w:rPr>
        <w:t>God’s anger against Mariam’s racial bigotry – Numbers 12</w:t>
      </w:r>
    </w:p>
    <w:p w:rsidR="0090496A" w:rsidP="0090496A" w:rsidRDefault="0090496A" w14:paraId="2433841F" w14:textId="77777777">
      <w:pPr>
        <w:spacing w:before="100" w:beforeAutospacing="1" w:after="100" w:afterAutospacing="1"/>
      </w:pPr>
      <w:r>
        <w:t>6.</w:t>
      </w:r>
      <w:r>
        <w:tab/>
      </w:r>
      <w:r>
        <w:tab/>
        <w:t>Being God’s refuge to protect the oppressed – Numbers 35</w:t>
      </w:r>
    </w:p>
    <w:p w:rsidR="0090496A" w:rsidP="0090496A" w:rsidRDefault="0090496A" w14:paraId="6760513B" w14:textId="77777777">
      <w:pPr>
        <w:spacing w:before="100" w:beforeAutospacing="1" w:after="100" w:afterAutospacing="1"/>
      </w:pPr>
      <w:r>
        <w:t>7.</w:t>
      </w:r>
      <w:r>
        <w:tab/>
      </w:r>
      <w:r>
        <w:tab/>
        <w:t xml:space="preserve">God protects </w:t>
      </w:r>
      <w:r>
        <w:rPr>
          <w:lang w:val="en-GB"/>
        </w:rPr>
        <w:t xml:space="preserve">Zelophehad’s daughters against inequality - </w:t>
      </w:r>
      <w:r>
        <w:t>Numbers 36</w:t>
      </w:r>
    </w:p>
    <w:p w:rsidR="0090496A" w:rsidP="0090496A" w:rsidRDefault="0090496A" w14:paraId="75193892" w14:textId="77777777">
      <w:pPr>
        <w:spacing w:before="100" w:beforeAutospacing="1" w:after="100" w:afterAutospacing="1"/>
      </w:pPr>
      <w:r>
        <w:t>8.</w:t>
      </w:r>
      <w:r>
        <w:tab/>
      </w:r>
      <w:r>
        <w:tab/>
      </w:r>
      <w:r>
        <w:rPr>
          <w:rStyle w:val="text"/>
        </w:rPr>
        <w:t xml:space="preserve">God’s law of </w:t>
      </w:r>
      <w:r>
        <w:rPr>
          <w:rFonts w:eastAsia="Times New Roman"/>
        </w:rPr>
        <w:t>protection</w:t>
      </w:r>
      <w:r w:rsidRPr="00F83D50">
        <w:rPr>
          <w:rFonts w:eastAsia="Times New Roman"/>
        </w:rPr>
        <w:t xml:space="preserve"> for </w:t>
      </w:r>
      <w:r>
        <w:rPr>
          <w:rFonts w:eastAsia="Times New Roman"/>
        </w:rPr>
        <w:t>orphans, widows and i</w:t>
      </w:r>
      <w:r w:rsidRPr="00F83D50">
        <w:rPr>
          <w:rFonts w:eastAsia="Times New Roman"/>
        </w:rPr>
        <w:t>mmigrants</w:t>
      </w:r>
      <w:r>
        <w:rPr>
          <w:rFonts w:eastAsia="Times New Roman"/>
        </w:rPr>
        <w:t xml:space="preserve"> </w:t>
      </w:r>
      <w:r>
        <w:rPr>
          <w:rStyle w:val="text"/>
        </w:rPr>
        <w:t xml:space="preserve">– </w:t>
      </w:r>
      <w:r>
        <w:rPr>
          <w:color w:val="000000"/>
        </w:rPr>
        <w:t xml:space="preserve">Deuteronomy </w:t>
      </w:r>
      <w:r>
        <w:t>10</w:t>
      </w:r>
    </w:p>
    <w:p w:rsidR="0090496A" w:rsidP="0090496A" w:rsidRDefault="0090496A" w14:paraId="639C27B5" w14:textId="77777777">
      <w:pPr>
        <w:spacing w:before="100" w:beforeAutospacing="1" w:after="100" w:afterAutospacing="1"/>
      </w:pPr>
      <w:r>
        <w:t>9.</w:t>
      </w:r>
      <w:r>
        <w:tab/>
      </w:r>
      <w:r>
        <w:tab/>
      </w:r>
      <w:r>
        <w:rPr>
          <w:rStyle w:val="text"/>
        </w:rPr>
        <w:t xml:space="preserve">God’s law of </w:t>
      </w:r>
      <w:r>
        <w:rPr>
          <w:rFonts w:eastAsia="Times New Roman"/>
        </w:rPr>
        <w:t>protection</w:t>
      </w:r>
      <w:r w:rsidRPr="00F83D50">
        <w:rPr>
          <w:rFonts w:eastAsia="Times New Roman"/>
        </w:rPr>
        <w:t xml:space="preserve"> for</w:t>
      </w:r>
      <w:r>
        <w:rPr>
          <w:color w:val="000000"/>
        </w:rPr>
        <w:t xml:space="preserve"> the poor and those with</w:t>
      </w:r>
      <w:r>
        <w:rPr>
          <w:rFonts w:eastAsia="Times New Roman"/>
        </w:rPr>
        <w:t xml:space="preserve"> debts</w:t>
      </w:r>
      <w:r>
        <w:t xml:space="preserve"> - Deuteronomy 15  </w:t>
      </w:r>
    </w:p>
    <w:p w:rsidR="0090496A" w:rsidP="0090496A" w:rsidRDefault="0090496A" w14:paraId="78AC2F88" w14:textId="77777777">
      <w:pPr>
        <w:spacing w:before="100" w:beforeAutospacing="1" w:after="100" w:afterAutospacing="1"/>
      </w:pPr>
      <w:r>
        <w:t>10.</w:t>
      </w:r>
      <w:r>
        <w:tab/>
      </w:r>
      <w:r>
        <w:tab/>
        <w:t xml:space="preserve">Seven principles of divine justice - Deuteronomy 17 </w:t>
      </w:r>
    </w:p>
    <w:p w:rsidR="0090496A" w:rsidP="0090496A" w:rsidRDefault="0090496A" w14:paraId="00A85A03" w14:textId="77777777">
      <w:pPr>
        <w:spacing w:before="100" w:beforeAutospacing="1" w:after="100" w:afterAutospacing="1"/>
      </w:pPr>
      <w:r>
        <w:t>11.</w:t>
      </w:r>
      <w:r>
        <w:tab/>
      </w:r>
      <w:r>
        <w:tab/>
        <w:t>Being God’s refuge to protect the oppressed – Deuteronomy 19</w:t>
      </w:r>
    </w:p>
    <w:p w:rsidR="0090496A" w:rsidP="0090496A" w:rsidRDefault="0090496A" w14:paraId="5591E441" w14:textId="77777777">
      <w:pPr>
        <w:spacing w:before="100" w:beforeAutospacing="1" w:after="100" w:afterAutospacing="1"/>
      </w:pPr>
      <w:r>
        <w:t>12.</w:t>
      </w:r>
      <w:r>
        <w:tab/>
      </w:r>
      <w:r>
        <w:tab/>
      </w:r>
      <w:r>
        <w:rPr>
          <w:rStyle w:val="text"/>
        </w:rPr>
        <w:t xml:space="preserve">God’s law of </w:t>
      </w:r>
      <w:r>
        <w:rPr>
          <w:rFonts w:eastAsia="Times New Roman"/>
        </w:rPr>
        <w:t>protection</w:t>
      </w:r>
      <w:r w:rsidRPr="00F83D50">
        <w:rPr>
          <w:rFonts w:eastAsia="Times New Roman"/>
        </w:rPr>
        <w:t xml:space="preserve"> for</w:t>
      </w:r>
      <w:r>
        <w:rPr>
          <w:color w:val="000000"/>
        </w:rPr>
        <w:t xml:space="preserve"> the </w:t>
      </w:r>
      <w:r>
        <w:t>innocent - Deuteronomy 21</w:t>
      </w:r>
    </w:p>
    <w:p w:rsidR="0090496A" w:rsidP="0090496A" w:rsidRDefault="0090496A" w14:paraId="58EE702C" w14:textId="77777777">
      <w:pPr>
        <w:spacing w:before="100" w:beforeAutospacing="1" w:after="100" w:afterAutospacing="1"/>
      </w:pPr>
      <w:r>
        <w:t>13.</w:t>
      </w:r>
      <w:r>
        <w:tab/>
      </w:r>
      <w:r>
        <w:tab/>
      </w:r>
      <w:r>
        <w:rPr>
          <w:rStyle w:val="text"/>
        </w:rPr>
        <w:t xml:space="preserve">God’s law of </w:t>
      </w:r>
      <w:r>
        <w:rPr>
          <w:rFonts w:eastAsia="Times New Roman"/>
        </w:rPr>
        <w:t>protection</w:t>
      </w:r>
      <w:r w:rsidRPr="00F83D50">
        <w:rPr>
          <w:rFonts w:eastAsia="Times New Roman"/>
        </w:rPr>
        <w:t xml:space="preserve"> </w:t>
      </w:r>
      <w:r>
        <w:rPr>
          <w:rFonts w:eastAsia="Times New Roman"/>
        </w:rPr>
        <w:t>against rape</w:t>
      </w:r>
      <w:r>
        <w:t xml:space="preserve"> - Deuteronomy 21</w:t>
      </w:r>
    </w:p>
    <w:p w:rsidR="0090496A" w:rsidP="0090496A" w:rsidRDefault="0090496A" w14:paraId="4E523621" w14:textId="77777777">
      <w:pPr>
        <w:spacing w:before="100" w:beforeAutospacing="1" w:after="100" w:afterAutospacing="1"/>
      </w:pPr>
      <w:r>
        <w:t>14.</w:t>
      </w:r>
      <w:r>
        <w:tab/>
      </w:r>
      <w:r>
        <w:tab/>
      </w:r>
      <w:r>
        <w:rPr>
          <w:rStyle w:val="text"/>
        </w:rPr>
        <w:t xml:space="preserve">God’s law of </w:t>
      </w:r>
      <w:r>
        <w:rPr>
          <w:rFonts w:eastAsia="Times New Roman"/>
        </w:rPr>
        <w:t>protection</w:t>
      </w:r>
      <w:r w:rsidRPr="00F83D50">
        <w:rPr>
          <w:rFonts w:eastAsia="Times New Roman"/>
        </w:rPr>
        <w:t xml:space="preserve"> for</w:t>
      </w:r>
      <w:r>
        <w:rPr>
          <w:color w:val="000000"/>
        </w:rPr>
        <w:t xml:space="preserve"> servants and the poor </w:t>
      </w:r>
      <w:r>
        <w:t xml:space="preserve">- Deuteronomy 22  </w:t>
      </w:r>
    </w:p>
    <w:p w:rsidR="0090496A" w:rsidP="0090496A" w:rsidRDefault="0090496A" w14:paraId="42F36A47" w14:textId="77777777">
      <w:pPr>
        <w:spacing w:before="100" w:beforeAutospacing="1" w:after="100" w:afterAutospacing="1"/>
      </w:pPr>
      <w:r>
        <w:t>15.</w:t>
      </w:r>
      <w:r>
        <w:tab/>
      </w:r>
      <w:r>
        <w:tab/>
      </w:r>
      <w:r w:rsidRPr="001E3ABC">
        <w:rPr>
          <w:rFonts w:eastAsia="Times New Roman"/>
          <w:lang w:eastAsia="en-US"/>
        </w:rPr>
        <w:t xml:space="preserve">God’s protections for </w:t>
      </w:r>
      <w:r>
        <w:rPr>
          <w:rFonts w:eastAsia="Times New Roman"/>
          <w:lang w:eastAsia="en-US"/>
        </w:rPr>
        <w:t xml:space="preserve">the </w:t>
      </w:r>
      <w:r w:rsidRPr="001E3ABC">
        <w:rPr>
          <w:rFonts w:eastAsia="Times New Roman"/>
          <w:lang w:eastAsia="en-US"/>
        </w:rPr>
        <w:t>poor</w:t>
      </w:r>
      <w:r>
        <w:rPr>
          <w:rFonts w:eastAsia="Times New Roman"/>
          <w:lang w:eastAsia="en-US"/>
        </w:rPr>
        <w:t>,</w:t>
      </w:r>
      <w:r w:rsidRPr="001E3ABC"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>workers and immigrants</w:t>
      </w:r>
      <w:r>
        <w:t>– Deuteronomy 24</w:t>
      </w:r>
    </w:p>
    <w:p w:rsidR="0090496A" w:rsidP="0090496A" w:rsidRDefault="0090496A" w14:paraId="0F40FAEA" w14:textId="77777777">
      <w:pPr>
        <w:spacing w:before="100" w:beforeAutospacing="1" w:after="100" w:afterAutospacing="1"/>
      </w:pPr>
      <w:r>
        <w:t>16.</w:t>
      </w:r>
      <w:r>
        <w:tab/>
      </w:r>
      <w:r>
        <w:tab/>
      </w:r>
      <w:r w:rsidRPr="001E3ABC">
        <w:rPr>
          <w:rFonts w:eastAsia="Times New Roman"/>
          <w:lang w:eastAsia="en-US"/>
        </w:rPr>
        <w:t xml:space="preserve">God’s protections for </w:t>
      </w:r>
      <w:r>
        <w:rPr>
          <w:rFonts w:eastAsia="Times New Roman"/>
          <w:lang w:eastAsia="en-US"/>
        </w:rPr>
        <w:t xml:space="preserve">the accused, criminals, widows </w:t>
      </w:r>
      <w:r>
        <w:t>– Deuteronomy 25</w:t>
      </w:r>
    </w:p>
    <w:p w:rsidR="0090496A" w:rsidP="0090496A" w:rsidRDefault="0090496A" w14:paraId="4AE6A3AC" w14:textId="77777777">
      <w:pPr>
        <w:spacing w:before="100" w:beforeAutospacing="1" w:after="100" w:afterAutospacing="1"/>
      </w:pPr>
      <w:r>
        <w:t>17.</w:t>
      </w:r>
      <w:r>
        <w:tab/>
      </w:r>
      <w:r>
        <w:tab/>
      </w:r>
      <w:r w:rsidRPr="001E3ABC">
        <w:rPr>
          <w:rFonts w:eastAsia="Times New Roman"/>
          <w:lang w:eastAsia="en-US"/>
        </w:rPr>
        <w:t xml:space="preserve">God’s protections </w:t>
      </w:r>
      <w:r>
        <w:rPr>
          <w:rFonts w:eastAsia="Times New Roman"/>
          <w:lang w:eastAsia="en-US"/>
        </w:rPr>
        <w:t>in the c</w:t>
      </w:r>
      <w:r>
        <w:t>ities of refuge- Joshua 20</w:t>
      </w:r>
    </w:p>
    <w:p w:rsidR="0090496A" w:rsidP="0090496A" w:rsidRDefault="0090496A" w14:paraId="0D21CDF6" w14:textId="77777777">
      <w:pPr>
        <w:spacing w:before="100" w:beforeAutospacing="1" w:after="100" w:afterAutospacing="1"/>
        <w:rPr>
          <w:rFonts w:eastAsia="Times New Roman"/>
          <w:b/>
          <w:bCs/>
        </w:rPr>
      </w:pPr>
      <w:r>
        <w:t>18.</w:t>
      </w:r>
      <w:r>
        <w:tab/>
      </w:r>
      <w:r>
        <w:tab/>
        <w:t xml:space="preserve">Seven lessons on investigating and disciplining sin - </w:t>
      </w:r>
      <w:r w:rsidRPr="00CC20C1">
        <w:rPr>
          <w:rFonts w:eastAsia="Times New Roman"/>
          <w:lang w:eastAsia="en-US"/>
        </w:rPr>
        <w:t>Judges</w:t>
      </w:r>
      <w:r>
        <w:t xml:space="preserve"> 20  </w:t>
      </w:r>
    </w:p>
    <w:p w:rsidR="0090496A" w:rsidP="0090496A" w:rsidRDefault="0090496A" w14:paraId="64E70CFD" w14:textId="77777777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(5)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>God’s Deliverance / Protection</w:t>
      </w:r>
    </w:p>
    <w:p w:rsidR="0090496A" w:rsidP="0090496A" w:rsidRDefault="0090496A" w14:paraId="0EEA2FB6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deliverance from the Egyptian army – Exodus 14</w:t>
      </w:r>
    </w:p>
    <w:p w:rsidR="0090496A" w:rsidP="0090496A" w:rsidRDefault="0090496A" w14:paraId="49351EE0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521D49">
        <w:t xml:space="preserve">God’s </w:t>
      </w:r>
      <w:r w:rsidRPr="00521D49">
        <w:rPr>
          <w:rFonts w:eastAsia="Times New Roman"/>
        </w:rPr>
        <w:t xml:space="preserve">deliverance </w:t>
      </w:r>
      <w:r>
        <w:rPr>
          <w:rFonts w:eastAsia="Times New Roman"/>
        </w:rPr>
        <w:t>from</w:t>
      </w:r>
      <w:r w:rsidRPr="00521D49">
        <w:rPr>
          <w:rFonts w:eastAsia="Times New Roman"/>
        </w:rPr>
        <w:t xml:space="preserve"> the</w:t>
      </w:r>
      <w:r w:rsidRPr="00521D49">
        <w:t xml:space="preserve"> Amalekites</w:t>
      </w:r>
      <w:r>
        <w:t xml:space="preserve"> </w:t>
      </w:r>
      <w:r>
        <w:rPr>
          <w:rFonts w:eastAsia="Times New Roman"/>
        </w:rPr>
        <w:t>– Exodus 17</w:t>
      </w:r>
    </w:p>
    <w:p w:rsidR="0090496A" w:rsidP="0090496A" w:rsidRDefault="0090496A" w14:paraId="15EE5557" w14:textId="77777777">
      <w:pPr>
        <w:spacing w:before="100" w:beforeAutospacing="1" w:after="100" w:afterAutospacing="1"/>
        <w:rPr>
          <w:color w:val="000000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</w:r>
      <w:r>
        <w:rPr>
          <w:color w:val="000000"/>
        </w:rPr>
        <w:tab/>
      </w:r>
      <w:r w:rsidRPr="00521D49">
        <w:t xml:space="preserve">God’s </w:t>
      </w:r>
      <w:r w:rsidRPr="00521D49">
        <w:rPr>
          <w:rFonts w:eastAsia="Times New Roman"/>
        </w:rPr>
        <w:t xml:space="preserve">deliverance </w:t>
      </w:r>
      <w:r>
        <w:rPr>
          <w:rFonts w:eastAsia="Times New Roman"/>
        </w:rPr>
        <w:t xml:space="preserve">in the stations of </w:t>
      </w:r>
      <w:r w:rsidRPr="007C27FC">
        <w:rPr>
          <w:color w:val="000000"/>
        </w:rPr>
        <w:t xml:space="preserve">the </w:t>
      </w:r>
      <w:r>
        <w:rPr>
          <w:color w:val="000000"/>
        </w:rPr>
        <w:t>w</w:t>
      </w:r>
      <w:r w:rsidRPr="007C27FC">
        <w:rPr>
          <w:color w:val="000000"/>
        </w:rPr>
        <w:t>ilderness</w:t>
      </w:r>
      <w:r>
        <w:rPr>
          <w:color w:val="000000"/>
        </w:rPr>
        <w:t xml:space="preserve"> - </w:t>
      </w:r>
      <w:r w:rsidRPr="007C27FC">
        <w:rPr>
          <w:color w:val="000000"/>
        </w:rPr>
        <w:t>Numbers 33</w:t>
      </w:r>
    </w:p>
    <w:p w:rsidR="0090496A" w:rsidP="0090496A" w:rsidRDefault="0090496A" w14:paraId="734C9589" w14:textId="77777777">
      <w:pPr>
        <w:spacing w:before="100" w:beforeAutospacing="1" w:after="100" w:afterAutospacing="1"/>
      </w:pPr>
      <w:r>
        <w:rPr>
          <w:color w:val="000000"/>
        </w:rPr>
        <w:t>4.</w:t>
      </w:r>
      <w:r>
        <w:rPr>
          <w:color w:val="000000"/>
        </w:rPr>
        <w:tab/>
      </w:r>
      <w:r>
        <w:rPr>
          <w:color w:val="000000"/>
        </w:rPr>
        <w:tab/>
        <w:t xml:space="preserve">Faith-led obedience brings </w:t>
      </w:r>
      <w:r>
        <w:t>God’s deliverance -Deuteronomy 11</w:t>
      </w:r>
    </w:p>
    <w:p w:rsidR="0090496A" w:rsidP="0090496A" w:rsidRDefault="0090496A" w14:paraId="5C11AC0B" w14:textId="77777777">
      <w:pPr>
        <w:spacing w:before="100" w:beforeAutospacing="1" w:after="100" w:afterAutospacing="1"/>
      </w:pPr>
      <w:r>
        <w:t>5.</w:t>
      </w:r>
      <w:r>
        <w:tab/>
      </w:r>
      <w:r>
        <w:tab/>
      </w:r>
      <w:r w:rsidRPr="00AB61C7">
        <w:rPr>
          <w:rFonts w:eastAsia="Times New Roman"/>
          <w:color w:val="000000"/>
          <w:lang w:eastAsia="en-US"/>
        </w:rPr>
        <w:t>God is your refuge of protection</w:t>
      </w:r>
      <w:r>
        <w:rPr>
          <w:rFonts w:eastAsia="Times New Roman"/>
          <w:color w:val="000000"/>
          <w:lang w:eastAsia="en-US"/>
        </w:rPr>
        <w:t xml:space="preserve"> </w:t>
      </w:r>
      <w:r>
        <w:t>– Deuteronomy 19</w:t>
      </w:r>
    </w:p>
    <w:p w:rsidR="0090496A" w:rsidP="0090496A" w:rsidRDefault="0090496A" w14:paraId="2D0204D4" w14:textId="77777777">
      <w:pPr>
        <w:spacing w:before="100" w:beforeAutospacing="1" w:after="100" w:afterAutospacing="1"/>
      </w:pPr>
      <w:r>
        <w:t>6.</w:t>
      </w:r>
      <w:r>
        <w:tab/>
      </w:r>
      <w:r>
        <w:tab/>
        <w:t xml:space="preserve">God’s defeat of 35 enemy kings - Joshua 12 </w:t>
      </w:r>
    </w:p>
    <w:p w:rsidR="0090496A" w:rsidP="0090496A" w:rsidRDefault="0090496A" w14:paraId="418002E5" w14:textId="77777777">
      <w:pPr>
        <w:spacing w:before="100" w:beforeAutospacing="1" w:after="100" w:afterAutospacing="1"/>
      </w:pPr>
      <w:r>
        <w:t>7.</w:t>
      </w:r>
      <w:r>
        <w:tab/>
      </w:r>
      <w:r>
        <w:tab/>
        <w:t xml:space="preserve">God delivers David from Saul’s attacks – 1 Samuel 19 </w:t>
      </w:r>
    </w:p>
    <w:p w:rsidR="0090496A" w:rsidP="0090496A" w:rsidRDefault="0090496A" w14:paraId="66FBE8C6" w14:textId="77777777">
      <w:pPr>
        <w:spacing w:before="100" w:beforeAutospacing="1" w:after="100" w:afterAutospacing="1"/>
      </w:pPr>
      <w:r>
        <w:t>8.</w:t>
      </w:r>
      <w:r>
        <w:tab/>
      </w:r>
      <w:r>
        <w:tab/>
        <w:t>God delivers David in the wilderness (Part I) – 1 Samuel 21</w:t>
      </w:r>
    </w:p>
    <w:p w:rsidR="0090496A" w:rsidP="0090496A" w:rsidRDefault="0090496A" w14:paraId="691DEF1C" w14:textId="77777777">
      <w:pPr>
        <w:spacing w:before="100" w:beforeAutospacing="1" w:after="100" w:afterAutospacing="1"/>
        <w:rPr>
          <w:rFonts w:eastAsia="Times New Roman"/>
        </w:rPr>
      </w:pPr>
      <w:r>
        <w:t>9.</w:t>
      </w:r>
      <w:r>
        <w:tab/>
      </w:r>
      <w:r>
        <w:tab/>
        <w:t xml:space="preserve">God delivers </w:t>
      </w:r>
      <w:r w:rsidRPr="00FC579B">
        <w:rPr>
          <w:rFonts w:eastAsia="Times New Roman"/>
        </w:rPr>
        <w:t>David from Absalom’s coup</w:t>
      </w:r>
      <w:r>
        <w:rPr>
          <w:rFonts w:eastAsia="Times New Roman"/>
        </w:rPr>
        <w:t xml:space="preserve"> - 2 Samuel 17</w:t>
      </w:r>
    </w:p>
    <w:p w:rsidR="0090496A" w:rsidP="0090496A" w:rsidRDefault="0090496A" w14:paraId="3C6AF6B0" w14:textId="77777777">
      <w:pPr>
        <w:spacing w:before="100" w:beforeAutospacing="1" w:after="100" w:afterAutospacing="1"/>
      </w:pPr>
      <w:r>
        <w:rPr>
          <w:rFonts w:eastAsia="Times New Roman"/>
        </w:rPr>
        <w:t>10.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FF54CD">
        <w:t>God protects a faithful servant from a famine – 2 Kings 8</w:t>
      </w:r>
    </w:p>
    <w:p w:rsidR="0090496A" w:rsidP="0090496A" w:rsidRDefault="0090496A" w14:paraId="6E869EE4" w14:textId="77777777">
      <w:pPr>
        <w:spacing w:before="100" w:beforeAutospacing="1" w:after="100" w:afterAutospacing="1"/>
      </w:pPr>
      <w:r>
        <w:t>11.</w:t>
      </w:r>
      <w:r>
        <w:tab/>
      </w:r>
      <w:r>
        <w:tab/>
        <w:t xml:space="preserve">God delivers David’s line from </w:t>
      </w:r>
      <w:r w:rsidRPr="000C61BF">
        <w:t>Athaliah’s attempt to kill them – 2 Kings 11</w:t>
      </w:r>
    </w:p>
    <w:p w:rsidR="0090496A" w:rsidP="0090496A" w:rsidRDefault="0090496A" w14:paraId="3D8A92AE" w14:textId="77777777">
      <w:pPr>
        <w:spacing w:before="100" w:beforeAutospacing="1" w:after="100" w:afterAutospacing="1"/>
      </w:pPr>
      <w:r>
        <w:t>12.</w:t>
      </w:r>
      <w:r>
        <w:tab/>
      </w:r>
      <w:r>
        <w:tab/>
        <w:t>God delivers Judah from the Assyrian army – 2 Kings 19</w:t>
      </w:r>
    </w:p>
    <w:p w:rsidRPr="0090496A" w:rsidR="0090496A" w:rsidP="0090496A" w:rsidRDefault="0090496A" w14:paraId="0829EED0" w14:textId="77777777">
      <w:pPr>
        <w:spacing w:before="100" w:beforeAutospacing="1" w:after="100" w:afterAutospacing="1"/>
        <w:rPr>
          <w:rFonts w:eastAsia="Times New Roman"/>
        </w:rPr>
      </w:pPr>
      <w:r>
        <w:t>13.</w:t>
      </w:r>
      <w:r>
        <w:tab/>
      </w:r>
      <w:r>
        <w:tab/>
        <w:t xml:space="preserve">From Jehoshaphat, seven lessons on God’s deliverance - 2 Chronicles 20  </w:t>
      </w:r>
    </w:p>
    <w:p w:rsidR="0090496A" w:rsidP="0090496A" w:rsidRDefault="0090496A" w14:paraId="4BBB4D9F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 xml:space="preserve">(6) 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>God’s Blessings</w:t>
      </w:r>
    </w:p>
    <w:p w:rsidR="0090496A" w:rsidP="0090496A" w:rsidRDefault="0090496A" w14:paraId="6B9D9F1B" w14:textId="77777777">
      <w:pPr>
        <w:spacing w:before="100" w:beforeAutospacing="1" w:after="100" w:afterAutospacing="1"/>
      </w:pPr>
      <w:r>
        <w:t>1.</w:t>
      </w:r>
      <w:r>
        <w:tab/>
      </w:r>
      <w:r>
        <w:tab/>
        <w:t>Lessons on God’s blessings from Israel’s blessings to Joseph- Genesis 48</w:t>
      </w:r>
    </w:p>
    <w:p w:rsidR="0090496A" w:rsidP="0090496A" w:rsidRDefault="0090496A" w14:paraId="18EDC08D" w14:textId="77777777">
      <w:pPr>
        <w:spacing w:before="100" w:beforeAutospacing="1" w:after="100" w:afterAutospacing="1"/>
      </w:pPr>
      <w:r>
        <w:t>2.</w:t>
      </w:r>
      <w:r>
        <w:tab/>
      </w:r>
      <w:r>
        <w:tab/>
        <w:t>Lessons on God’s blessings from Israel’s blessings to the 12</w:t>
      </w:r>
      <w:r w:rsidRPr="00302E18">
        <w:t xml:space="preserve"> tribes</w:t>
      </w:r>
      <w:r>
        <w:t xml:space="preserve"> - </w:t>
      </w:r>
      <w:r w:rsidRPr="00302E18">
        <w:t>Genesis 49</w:t>
      </w:r>
    </w:p>
    <w:p w:rsidR="0090496A" w:rsidP="0090496A" w:rsidRDefault="0090496A" w14:paraId="7400B0DE" w14:textId="77777777">
      <w:pPr>
        <w:spacing w:before="100" w:beforeAutospacing="1" w:after="100" w:afterAutospacing="1"/>
      </w:pPr>
      <w:r>
        <w:t>3.</w:t>
      </w:r>
      <w:r>
        <w:tab/>
      </w:r>
      <w:r>
        <w:tab/>
        <w:t>God’s provision of bread in the wilderness – Exodus 16</w:t>
      </w:r>
      <w:r w:rsidRPr="00302E18">
        <w:tab/>
      </w:r>
    </w:p>
    <w:p w:rsidR="0090496A" w:rsidP="0090496A" w:rsidRDefault="0090496A" w14:paraId="598E3812" w14:textId="77777777">
      <w:pPr>
        <w:spacing w:before="100" w:beforeAutospacing="1" w:after="100" w:afterAutospacing="1"/>
      </w:pPr>
      <w:r>
        <w:t>4.</w:t>
      </w:r>
      <w:r>
        <w:tab/>
      </w:r>
      <w:r>
        <w:tab/>
        <w:t>God’s promises of conditional blessings – Leviticus 26</w:t>
      </w:r>
    </w:p>
    <w:p w:rsidR="0090496A" w:rsidP="0090496A" w:rsidRDefault="0090496A" w14:paraId="4009FB75" w14:textId="77777777">
      <w:pPr>
        <w:spacing w:before="100" w:beforeAutospacing="1" w:after="100" w:afterAutospacing="1"/>
      </w:pPr>
      <w:r>
        <w:t>5.</w:t>
      </w:r>
      <w:r>
        <w:tab/>
      </w:r>
      <w:r>
        <w:tab/>
        <w:t>Seven blessings from Aaron’s rod- Numbers 17</w:t>
      </w:r>
    </w:p>
    <w:p w:rsidR="0090496A" w:rsidP="0090496A" w:rsidRDefault="0090496A" w14:paraId="5A008714" w14:textId="77777777">
      <w:pPr>
        <w:spacing w:before="100" w:beforeAutospacing="1" w:after="100" w:afterAutospacing="1"/>
      </w:pPr>
      <w:r>
        <w:t>6.</w:t>
      </w:r>
      <w:r>
        <w:tab/>
      </w:r>
      <w:r>
        <w:tab/>
        <w:t>God’s provision of bread in the wilderness – Numbers 20</w:t>
      </w:r>
    </w:p>
    <w:p w:rsidR="0090496A" w:rsidP="0090496A" w:rsidRDefault="0090496A" w14:paraId="614AE05B" w14:textId="77777777">
      <w:pPr>
        <w:spacing w:before="100" w:beforeAutospacing="1" w:after="100" w:afterAutospacing="1"/>
      </w:pPr>
      <w:r>
        <w:t>7.</w:t>
      </w:r>
      <w:r>
        <w:tab/>
      </w:r>
      <w:r>
        <w:tab/>
        <w:t>God’s protection against in the wilderness – Numbers 21</w:t>
      </w:r>
    </w:p>
    <w:p w:rsidR="0090496A" w:rsidP="0090496A" w:rsidRDefault="0090496A" w14:paraId="108DF7F3" w14:textId="77777777">
      <w:pPr>
        <w:spacing w:before="100" w:beforeAutospacing="1" w:after="100" w:afterAutospacing="1"/>
      </w:pPr>
      <w:r>
        <w:t>8.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I) </w:t>
      </w:r>
      <w:r>
        <w:rPr>
          <w:rStyle w:val="text"/>
        </w:rPr>
        <w:t xml:space="preserve">– </w:t>
      </w:r>
      <w:r>
        <w:rPr>
          <w:color w:val="000000"/>
        </w:rPr>
        <w:t xml:space="preserve">Deuteronomy </w:t>
      </w:r>
      <w:r>
        <w:t>7</w:t>
      </w:r>
    </w:p>
    <w:p w:rsidR="0090496A" w:rsidP="0090496A" w:rsidRDefault="0090496A" w14:paraId="316DE68B" w14:textId="77777777">
      <w:pPr>
        <w:spacing w:before="100" w:beforeAutospacing="1" w:after="100" w:afterAutospacing="1"/>
      </w:pPr>
      <w:r>
        <w:t>9.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II) -Deuteronomy 11</w:t>
      </w:r>
    </w:p>
    <w:p w:rsidR="0090496A" w:rsidP="0090496A" w:rsidRDefault="0090496A" w14:paraId="60321DFD" w14:textId="77777777">
      <w:pPr>
        <w:spacing w:before="100" w:beforeAutospacing="1" w:after="100" w:afterAutospacing="1"/>
      </w:pPr>
      <w:r>
        <w:t>10.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III) -Deuteronomy 28:1-14</w:t>
      </w:r>
    </w:p>
    <w:p w:rsidR="0090496A" w:rsidP="0090496A" w:rsidRDefault="0090496A" w14:paraId="7DB5554A" w14:textId="77777777">
      <w:pPr>
        <w:spacing w:before="100" w:beforeAutospacing="1" w:after="100" w:afterAutospacing="1"/>
      </w:pPr>
      <w:r>
        <w:t>11.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IV) -Deuteronomy 29</w:t>
      </w:r>
    </w:p>
    <w:p w:rsidR="0090496A" w:rsidP="0090496A" w:rsidRDefault="0090496A" w14:paraId="3095E4AE" w14:textId="77777777">
      <w:pPr>
        <w:spacing w:before="100" w:beforeAutospacing="1" w:after="100" w:afterAutospacing="1"/>
      </w:pPr>
      <w:r>
        <w:t>12.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V) - Deuteronomy 30</w:t>
      </w:r>
    </w:p>
    <w:p w:rsidR="0090496A" w:rsidP="0090496A" w:rsidRDefault="0090496A" w14:paraId="0172B72A" w14:textId="77777777">
      <w:pPr>
        <w:spacing w:before="100" w:beforeAutospacing="1" w:after="100" w:afterAutospacing="1"/>
      </w:pPr>
      <w:r>
        <w:t>13.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VI) - Deuteronomy 32</w:t>
      </w:r>
    </w:p>
    <w:p w:rsidR="0090496A" w:rsidP="0090496A" w:rsidRDefault="0090496A" w14:paraId="28E97278" w14:textId="77777777">
      <w:pPr>
        <w:spacing w:before="100" w:beforeAutospacing="1" w:after="100" w:afterAutospacing="1"/>
      </w:pPr>
      <w:r>
        <w:t>14.</w:t>
      </w:r>
      <w:r>
        <w:tab/>
      </w:r>
      <w:r>
        <w:tab/>
        <w:t xml:space="preserve">God’s </w:t>
      </w:r>
      <w:r w:rsidRPr="0041595D">
        <w:t>blessings</w:t>
      </w:r>
      <w:r w:rsidRPr="0041595D">
        <w:rPr>
          <w:rStyle w:val="text"/>
        </w:rPr>
        <w:t xml:space="preserve"> </w:t>
      </w:r>
      <w:r>
        <w:rPr>
          <w:rStyle w:val="text"/>
        </w:rPr>
        <w:t xml:space="preserve">from </w:t>
      </w:r>
      <w:r w:rsidRPr="004529A6">
        <w:rPr>
          <w:rStyle w:val="text"/>
        </w:rPr>
        <w:t>obedience</w:t>
      </w:r>
      <w:r>
        <w:t xml:space="preserve"> (Part VII) - Deuteronomy 33</w:t>
      </w:r>
    </w:p>
    <w:p w:rsidR="0090496A" w:rsidP="0090496A" w:rsidRDefault="0090496A" w14:paraId="1ED91F84" w14:textId="77777777">
      <w:pPr>
        <w:spacing w:before="100" w:beforeAutospacing="1" w:after="100" w:afterAutospacing="1"/>
      </w:pPr>
      <w:r>
        <w:t>15.</w:t>
      </w:r>
      <w:r>
        <w:tab/>
      </w:r>
      <w:r>
        <w:tab/>
        <w:t xml:space="preserve">Seven lessons on God’s blessings from His miracle at the </w:t>
      </w:r>
      <w:r w:rsidRPr="0053247E">
        <w:t>Jordan River</w:t>
      </w:r>
      <w:r>
        <w:t xml:space="preserve"> - </w:t>
      </w:r>
      <w:r w:rsidRPr="0053247E">
        <w:t>Joshua 3</w:t>
      </w:r>
      <w:r>
        <w:t xml:space="preserve"> </w:t>
      </w:r>
    </w:p>
    <w:p w:rsidR="0090496A" w:rsidP="0090496A" w:rsidRDefault="0090496A" w14:paraId="0A9AD998" w14:textId="77777777">
      <w:pPr>
        <w:spacing w:before="100" w:beforeAutospacing="1" w:after="100" w:afterAutospacing="1"/>
      </w:pPr>
      <w:r>
        <w:t>16.</w:t>
      </w:r>
      <w:r>
        <w:tab/>
      </w:r>
      <w:r>
        <w:tab/>
        <w:t>Seven lessons on God’s blessings from Judah’s inheritance – Joshua 15</w:t>
      </w:r>
    </w:p>
    <w:p w:rsidR="0090496A" w:rsidP="0090496A" w:rsidRDefault="0090496A" w14:paraId="719A54C0" w14:textId="77777777">
      <w:pPr>
        <w:spacing w:before="100" w:beforeAutospacing="1" w:after="100" w:afterAutospacing="1"/>
      </w:pPr>
      <w:r>
        <w:t>17.</w:t>
      </w:r>
      <w:r>
        <w:tab/>
      </w:r>
      <w:r>
        <w:tab/>
        <w:t>Seven lessons on God’s blessings from Joseph’s inheritance – Joshua 16</w:t>
      </w:r>
    </w:p>
    <w:p w:rsidR="0090496A" w:rsidP="0090496A" w:rsidRDefault="0090496A" w14:paraId="48B2389B" w14:textId="77777777">
      <w:pPr>
        <w:spacing w:before="100" w:beforeAutospacing="1" w:after="100" w:afterAutospacing="1"/>
      </w:pPr>
      <w:r>
        <w:t>18.</w:t>
      </w:r>
      <w:r>
        <w:tab/>
      </w:r>
      <w:r>
        <w:tab/>
        <w:t>Seven lessons from Manasseh on seizing your spiritual inheritance – Joshua 17</w:t>
      </w:r>
    </w:p>
    <w:p w:rsidR="0090496A" w:rsidP="0090496A" w:rsidRDefault="0090496A" w14:paraId="78327549" w14:textId="77777777">
      <w:pPr>
        <w:spacing w:before="100" w:beforeAutospacing="1" w:after="100" w:afterAutospacing="1"/>
      </w:pPr>
      <w:r>
        <w:t>19.</w:t>
      </w:r>
      <w:r>
        <w:tab/>
      </w:r>
      <w:r>
        <w:tab/>
        <w:t xml:space="preserve">Seven lessons from eight tribes on seizing your spiritual inheritance – Joshua 18 </w:t>
      </w:r>
    </w:p>
    <w:p w:rsidR="0090496A" w:rsidP="0090496A" w:rsidRDefault="0090496A" w14:paraId="42CA6FB3" w14:textId="77777777">
      <w:pPr>
        <w:spacing w:before="100" w:beforeAutospacing="1" w:after="100" w:afterAutospacing="1"/>
      </w:pPr>
      <w:r>
        <w:t>20.</w:t>
      </w:r>
      <w:r>
        <w:tab/>
      </w:r>
      <w:r>
        <w:tab/>
        <w:t>Seven lessons from six tribes on seizing your spiritual inheritance – Joshua 19</w:t>
      </w:r>
    </w:p>
    <w:p w:rsidR="0090496A" w:rsidP="0090496A" w:rsidRDefault="0090496A" w14:paraId="6B2BFB5E" w14:textId="77777777">
      <w:pPr>
        <w:spacing w:before="100" w:beforeAutospacing="1" w:after="100" w:afterAutospacing="1"/>
      </w:pPr>
      <w:r>
        <w:t>21.</w:t>
      </w:r>
      <w:r>
        <w:tab/>
      </w:r>
      <w:r>
        <w:tab/>
        <w:t xml:space="preserve">Seven lessons on God’s blessings from David’s anointing as king - 2 Samuel 5  </w:t>
      </w:r>
    </w:p>
    <w:p w:rsidR="0090496A" w:rsidP="0090496A" w:rsidRDefault="0090496A" w14:paraId="11574115" w14:textId="77777777">
      <w:pPr>
        <w:spacing w:before="100" w:beforeAutospacing="1" w:after="100" w:afterAutospacing="1"/>
      </w:pPr>
      <w:r>
        <w:t>22.</w:t>
      </w:r>
      <w:r>
        <w:tab/>
      </w:r>
      <w:r>
        <w:tab/>
        <w:t xml:space="preserve">Through </w:t>
      </w:r>
      <w:r w:rsidRPr="003450DF">
        <w:t xml:space="preserve">Elisha, God </w:t>
      </w:r>
      <w:r>
        <w:t xml:space="preserve">miraculously </w:t>
      </w:r>
      <w:r w:rsidRPr="003450DF">
        <w:t>provides for His people – 2 Kings 4</w:t>
      </w:r>
    </w:p>
    <w:p w:rsidR="0090496A" w:rsidP="0090496A" w:rsidRDefault="0090496A" w14:paraId="5B6886E3" w14:textId="77777777">
      <w:pPr>
        <w:spacing w:before="100" w:beforeAutospacing="1" w:after="100" w:afterAutospacing="1"/>
      </w:pPr>
      <w:r>
        <w:t>23.</w:t>
      </w:r>
      <w:r>
        <w:tab/>
      </w:r>
      <w:r>
        <w:tab/>
        <w:t>Seven unconditional and conditional blessings that God offers - 2 Chronicles 17</w:t>
      </w:r>
    </w:p>
    <w:p w:rsidR="0090496A" w:rsidP="0090496A" w:rsidRDefault="0090496A" w14:paraId="540B9E83" w14:textId="77777777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(</w:t>
      </w:r>
      <w:r w:rsidR="00781099">
        <w:rPr>
          <w:b/>
          <w:bCs/>
        </w:rPr>
        <w:t>7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  <w:t xml:space="preserve">God’s </w:t>
      </w:r>
      <w:r w:rsidR="00781099">
        <w:rPr>
          <w:b/>
          <w:bCs/>
        </w:rPr>
        <w:t xml:space="preserve">Gift of </w:t>
      </w:r>
      <w:r>
        <w:rPr>
          <w:b/>
          <w:bCs/>
        </w:rPr>
        <w:t>Wisdom</w:t>
      </w:r>
    </w:p>
    <w:p w:rsidR="0090496A" w:rsidP="0090496A" w:rsidRDefault="0090496A" w14:paraId="5CCCDE95" w14:textId="77777777">
      <w:pPr>
        <w:spacing w:before="100" w:beforeAutospacing="1" w:after="100" w:afterAutospacing="1"/>
      </w:pPr>
      <w:r>
        <w:t>1.</w:t>
      </w:r>
      <w:r>
        <w:tab/>
      </w:r>
      <w:r>
        <w:tab/>
        <w:t>Seven lessons regarding God’s wisdom from Solomon - 1 Kings 3</w:t>
      </w:r>
    </w:p>
    <w:p w:rsidR="0090496A" w:rsidP="0090496A" w:rsidRDefault="0090496A" w14:paraId="3A83CF8C" w14:textId="77777777">
      <w:pPr>
        <w:spacing w:before="100" w:beforeAutospacing="1" w:after="100" w:afterAutospacing="1"/>
      </w:pPr>
      <w:r>
        <w:t>2.</w:t>
      </w:r>
      <w:r>
        <w:tab/>
      </w:r>
      <w:r>
        <w:tab/>
        <w:t>Seven lessons on using God’s wisdom to lead - 1 Kings 4</w:t>
      </w:r>
    </w:p>
    <w:p w:rsidR="0090496A" w:rsidP="0090496A" w:rsidRDefault="0090496A" w14:paraId="6DBE0A65" w14:textId="77777777">
      <w:pPr>
        <w:spacing w:before="100" w:beforeAutospacing="1" w:after="100" w:afterAutospacing="1"/>
      </w:pPr>
      <w:r>
        <w:t>3.</w:t>
      </w:r>
      <w:r>
        <w:tab/>
      </w:r>
      <w:r>
        <w:tab/>
        <w:t>Seven lessons on seeking and sharing God’s wisdom - 1 Kings 10</w:t>
      </w:r>
    </w:p>
    <w:p w:rsidR="0090496A" w:rsidP="0090496A" w:rsidRDefault="0090496A" w14:paraId="2EA1AB0B" w14:textId="77777777">
      <w:pPr>
        <w:spacing w:before="100" w:beforeAutospacing="1" w:after="100" w:afterAutospacing="1"/>
      </w:pPr>
      <w:r>
        <w:t>4.</w:t>
      </w:r>
      <w:r>
        <w:tab/>
      </w:r>
      <w:r>
        <w:tab/>
        <w:t>Seven lessons regarding God’s wisdom from Solomon - 2 Chronicles 1</w:t>
      </w:r>
    </w:p>
    <w:p w:rsidR="0090496A" w:rsidP="0090496A" w:rsidRDefault="0090496A" w14:paraId="0B2BA3A2" w14:textId="77777777">
      <w:pPr>
        <w:spacing w:before="100" w:beforeAutospacing="1" w:after="100" w:afterAutospacing="1"/>
        <w:rPr>
          <w:rFonts w:eastAsia="Times New Roman"/>
          <w:b/>
          <w:bCs/>
          <w:u w:val="single"/>
        </w:rPr>
      </w:pPr>
      <w:r>
        <w:rPr>
          <w:b/>
          <w:bCs/>
        </w:rPr>
        <w:t>(</w:t>
      </w:r>
      <w:r w:rsidR="00781099">
        <w:rPr>
          <w:b/>
          <w:bCs/>
        </w:rPr>
        <w:t>8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  <w:t xml:space="preserve">God’s </w:t>
      </w:r>
      <w:r w:rsidR="00781099">
        <w:rPr>
          <w:b/>
          <w:bCs/>
        </w:rPr>
        <w:t xml:space="preserve">Gift of </w:t>
      </w:r>
      <w:r>
        <w:rPr>
          <w:b/>
          <w:bCs/>
        </w:rPr>
        <w:t>Healing</w:t>
      </w:r>
    </w:p>
    <w:p w:rsidR="0090496A" w:rsidP="0090496A" w:rsidRDefault="0090496A" w14:paraId="24314124" w14:textId="77777777">
      <w:pPr>
        <w:spacing w:before="100" w:beforeAutospacing="1" w:after="100" w:afterAutospacing="1"/>
        <w:rPr>
          <w:rFonts w:eastAsia="Times New Roman"/>
        </w:rPr>
      </w:pPr>
      <w:r w:rsidRPr="007A7BE9">
        <w:rPr>
          <w:rFonts w:eastAsia="Times New Roman"/>
        </w:rPr>
        <w:t>1.</w:t>
      </w:r>
      <w:r>
        <w:rPr>
          <w:rFonts w:eastAsia="Times New Roman"/>
        </w:rPr>
        <w:tab/>
      </w:r>
      <w:r>
        <w:rPr>
          <w:rFonts w:eastAsia="Times New Roman"/>
        </w:rPr>
        <w:tab/>
        <w:t>God’s promise of healing – Exodus 15</w:t>
      </w:r>
    </w:p>
    <w:p w:rsidR="0090496A" w:rsidP="0090496A" w:rsidRDefault="0090496A" w14:paraId="109CB9E7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God’s </w:t>
      </w:r>
      <w:r w:rsidRPr="00C20BF1">
        <w:rPr>
          <w:rFonts w:eastAsia="Times New Roman"/>
          <w:lang w:eastAsia="en-US"/>
        </w:rPr>
        <w:t>blessing of both a prolonged and healthy life</w:t>
      </w:r>
      <w:r>
        <w:rPr>
          <w:rFonts w:eastAsia="Times New Roman"/>
          <w:lang w:eastAsia="en-US"/>
        </w:rPr>
        <w:t xml:space="preserve"> – Deuteronomy 34</w:t>
      </w:r>
      <w:r w:rsidRPr="007A7BE9">
        <w:rPr>
          <w:rFonts w:eastAsia="Times New Roman"/>
        </w:rPr>
        <w:tab/>
      </w:r>
      <w:r w:rsidRPr="007A7BE9">
        <w:rPr>
          <w:rFonts w:eastAsia="Times New Roman"/>
        </w:rPr>
        <w:tab/>
      </w:r>
    </w:p>
    <w:p w:rsidR="0090496A" w:rsidP="0090496A" w:rsidRDefault="0090496A" w14:paraId="679492C1" w14:textId="77777777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A7BE9">
        <w:rPr>
          <w:rFonts w:eastAsia="Times New Roman"/>
        </w:rPr>
        <w:t xml:space="preserve">God heals </w:t>
      </w:r>
      <w:r>
        <w:t xml:space="preserve">Naaman of leprosy - </w:t>
      </w:r>
      <w:r>
        <w:rPr>
          <w:rFonts w:eastAsia="Times New Roman"/>
        </w:rPr>
        <w:t>2 Kings 5</w:t>
      </w:r>
    </w:p>
    <w:p w:rsidR="003917C7" w:rsidP="0090496A" w:rsidRDefault="0090496A" w14:paraId="49CEED06" w14:textId="77777777">
      <w:pPr>
        <w:pStyle w:val="10spLeftInd05"/>
        <w:ind w:left="1440" w:hanging="1440"/>
      </w:pPr>
      <w:r>
        <w:rPr>
          <w:rFonts w:eastAsia="Times New Roman"/>
        </w:rPr>
        <w:t>4.</w:t>
      </w:r>
      <w:r>
        <w:rPr>
          <w:rFonts w:eastAsia="Times New Roman"/>
        </w:rPr>
        <w:tab/>
        <w:t xml:space="preserve">God heals </w:t>
      </w:r>
      <w:r>
        <w:t>Hezekiah and extends his life – 2 Kings 19</w:t>
      </w:r>
    </w:p>
    <w:p w:rsidRPr="00505A73" w:rsidR="00781099" w:rsidP="00781099" w:rsidRDefault="00781099" w14:paraId="2267E323" w14:textId="77777777">
      <w:pPr>
        <w:pStyle w:val="10spLeftInd05"/>
        <w:ind w:left="1440" w:hanging="1440"/>
        <w:rPr>
          <w:b/>
          <w:bCs/>
        </w:rPr>
      </w:pPr>
      <w:r w:rsidRPr="00505A73">
        <w:rPr>
          <w:b/>
          <w:bCs/>
        </w:rPr>
        <w:t>(</w:t>
      </w:r>
      <w:r>
        <w:rPr>
          <w:b/>
          <w:bCs/>
        </w:rPr>
        <w:t>9</w:t>
      </w:r>
      <w:r w:rsidRPr="00505A73">
        <w:rPr>
          <w:b/>
          <w:bCs/>
        </w:rPr>
        <w:t>)</w:t>
      </w:r>
      <w:r w:rsidRPr="00505A73">
        <w:rPr>
          <w:b/>
          <w:bCs/>
        </w:rPr>
        <w:tab/>
        <w:t>God’s Judgement</w:t>
      </w:r>
      <w:r>
        <w:rPr>
          <w:b/>
          <w:bCs/>
        </w:rPr>
        <w:t xml:space="preserve"> of Sin </w:t>
      </w:r>
      <w:r w:rsidRPr="00505A73">
        <w:rPr>
          <w:b/>
          <w:bCs/>
        </w:rPr>
        <w:t>/ Discipline</w:t>
      </w:r>
    </w:p>
    <w:p w:rsidR="00781099" w:rsidP="00781099" w:rsidRDefault="00781099" w14:paraId="06817508" w14:textId="77777777">
      <w:pPr>
        <w:pStyle w:val="10spLeftInd05"/>
        <w:ind w:left="1440" w:hanging="1440"/>
      </w:pPr>
      <w:r>
        <w:t>1.</w:t>
      </w:r>
      <w:r>
        <w:tab/>
        <w:t>God judges Adam, Eve and mankind</w:t>
      </w:r>
      <w:r>
        <w:tab/>
        <w:t>- Genesis 3</w:t>
      </w:r>
    </w:p>
    <w:p w:rsidR="00781099" w:rsidP="00781099" w:rsidRDefault="00781099" w14:paraId="2F737A0A" w14:textId="77777777">
      <w:pPr>
        <w:pStyle w:val="10spLeftInd05"/>
        <w:ind w:left="1440" w:hanging="1440"/>
      </w:pPr>
      <w:r>
        <w:t>2.</w:t>
      </w:r>
      <w:r>
        <w:tab/>
        <w:t>God judges the world with Flood – Genesis 6</w:t>
      </w:r>
    </w:p>
    <w:p w:rsidR="00781099" w:rsidP="00781099" w:rsidRDefault="00781099" w14:paraId="7C1DAC11" w14:textId="77777777">
      <w:pPr>
        <w:pStyle w:val="10spLeftInd05"/>
        <w:ind w:left="1440" w:hanging="1440"/>
      </w:pPr>
      <w:r>
        <w:t>3.</w:t>
      </w:r>
      <w:r>
        <w:tab/>
        <w:t>God’s judges the Canaanites – Genesis 15</w:t>
      </w:r>
    </w:p>
    <w:p w:rsidR="00781099" w:rsidP="00781099" w:rsidRDefault="00781099" w14:paraId="195F1199" w14:textId="77777777">
      <w:pPr>
        <w:pStyle w:val="10spLeftInd05"/>
        <w:ind w:left="1440" w:hanging="1440"/>
        <w:rPr>
          <w:rStyle w:val="text"/>
        </w:rPr>
      </w:pPr>
      <w:r>
        <w:t>4.</w:t>
      </w:r>
      <w:r>
        <w:tab/>
      </w:r>
      <w:r>
        <w:rPr>
          <w:rStyle w:val="text"/>
        </w:rPr>
        <w:t>God judges</w:t>
      </w:r>
      <w:r w:rsidRPr="006F44B7">
        <w:t xml:space="preserve"> </w:t>
      </w:r>
      <w:r>
        <w:rPr>
          <w:rStyle w:val="text"/>
        </w:rPr>
        <w:t>Sodom and Gomorrah – Genesis 19</w:t>
      </w:r>
    </w:p>
    <w:p w:rsidR="00781099" w:rsidP="00781099" w:rsidRDefault="00781099" w14:paraId="6F32D326" w14:textId="77777777">
      <w:pPr>
        <w:pStyle w:val="10spLeftInd05"/>
        <w:ind w:left="1440" w:hanging="1440"/>
      </w:pPr>
      <w:r>
        <w:rPr>
          <w:rStyle w:val="text"/>
        </w:rPr>
        <w:t>5.</w:t>
      </w:r>
      <w:r>
        <w:rPr>
          <w:rStyle w:val="text"/>
        </w:rPr>
        <w:tab/>
      </w:r>
      <w:r>
        <w:t>God’s judges the Midianites - Numbers 31</w:t>
      </w:r>
    </w:p>
    <w:p w:rsidR="00781099" w:rsidP="00781099" w:rsidRDefault="00781099" w14:paraId="0BDB5E55" w14:textId="77777777">
      <w:pPr>
        <w:pStyle w:val="10spLeftInd05"/>
        <w:ind w:left="1440" w:hanging="1440"/>
      </w:pPr>
      <w:r>
        <w:t>6.</w:t>
      </w:r>
      <w:r>
        <w:tab/>
        <w:t>God’s warnings of curses for dis</w:t>
      </w:r>
      <w:r w:rsidRPr="004529A6">
        <w:rPr>
          <w:rStyle w:val="text"/>
        </w:rPr>
        <w:t>obedience</w:t>
      </w:r>
      <w:r>
        <w:t xml:space="preserve"> – Leviticus 26</w:t>
      </w:r>
    </w:p>
    <w:p w:rsidR="00781099" w:rsidP="00781099" w:rsidRDefault="00781099" w14:paraId="79BE8A5D" w14:textId="77777777">
      <w:pPr>
        <w:pStyle w:val="10spLeftInd05"/>
        <w:ind w:left="1440" w:hanging="1440"/>
      </w:pPr>
      <w:r>
        <w:t>7.</w:t>
      </w:r>
      <w:r>
        <w:tab/>
        <w:t>God’s warnings of curses for dis</w:t>
      </w:r>
      <w:r w:rsidRPr="004529A6">
        <w:rPr>
          <w:rStyle w:val="text"/>
        </w:rPr>
        <w:t>obedience</w:t>
      </w:r>
      <w:r>
        <w:t xml:space="preserve"> -Deuteronomy 28:15-68</w:t>
      </w:r>
    </w:p>
    <w:p w:rsidR="00781099" w:rsidP="00781099" w:rsidRDefault="00781099" w14:paraId="1DCF076D" w14:textId="77777777">
      <w:pPr>
        <w:pStyle w:val="10spLeftInd05"/>
        <w:ind w:left="1440" w:hanging="1440"/>
        <w:rPr>
          <w:rFonts w:eastAsia="Times New Roman"/>
        </w:rPr>
      </w:pPr>
      <w:r>
        <w:t>8.</w:t>
      </w:r>
      <w:r>
        <w:tab/>
        <w:t xml:space="preserve">God judges the </w:t>
      </w:r>
      <w:r>
        <w:rPr>
          <w:rFonts w:eastAsia="Times New Roman"/>
        </w:rPr>
        <w:t>Amorites - Joshua 10</w:t>
      </w:r>
    </w:p>
    <w:p w:rsidR="00781099" w:rsidP="00781099" w:rsidRDefault="00781099" w14:paraId="2A5C9AF8" w14:textId="77777777">
      <w:pPr>
        <w:pStyle w:val="10spLeftInd05"/>
        <w:ind w:left="1440" w:hanging="1440"/>
      </w:pPr>
      <w:r>
        <w:rPr>
          <w:rFonts w:eastAsia="Times New Roman"/>
        </w:rPr>
        <w:t>9.</w:t>
      </w:r>
      <w:r>
        <w:rPr>
          <w:rFonts w:eastAsia="Times New Roman"/>
        </w:rPr>
        <w:tab/>
        <w:t>God disciplines Israel with drought – Ruth 1</w:t>
      </w:r>
    </w:p>
    <w:p w:rsidR="00781099" w:rsidP="00781099" w:rsidRDefault="00781099" w14:paraId="3DB1E2AD" w14:textId="77777777">
      <w:pPr>
        <w:pStyle w:val="10spLeftInd05"/>
        <w:ind w:left="1440" w:hanging="1440"/>
        <w:rPr>
          <w:rFonts w:eastAsia="Times New Roman"/>
        </w:rPr>
      </w:pPr>
      <w:r>
        <w:t>10</w:t>
      </w:r>
      <w:r>
        <w:tab/>
      </w:r>
      <w:r w:rsidRPr="00C92EA6">
        <w:rPr>
          <w:rFonts w:eastAsia="Times New Roman"/>
        </w:rPr>
        <w:t>God’s judges the house of Eli –</w:t>
      </w:r>
      <w:r>
        <w:rPr>
          <w:rFonts w:eastAsia="Times New Roman"/>
        </w:rPr>
        <w:t>1 Samuel 3</w:t>
      </w:r>
    </w:p>
    <w:p w:rsidR="00781099" w:rsidP="00781099" w:rsidRDefault="00781099" w14:paraId="6C51E4BB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11.</w:t>
      </w:r>
      <w:r>
        <w:rPr>
          <w:rFonts w:eastAsia="Times New Roman"/>
        </w:rPr>
        <w:tab/>
        <w:t>God judges the Jews for misusing the ark – 1 Samuel 4</w:t>
      </w:r>
    </w:p>
    <w:p w:rsidR="00781099" w:rsidP="00781099" w:rsidRDefault="00781099" w14:paraId="1CC0CAA1" w14:textId="77777777">
      <w:pPr>
        <w:pStyle w:val="10spLeftInd05"/>
        <w:ind w:left="1440" w:hanging="1440"/>
        <w:rPr>
          <w:rStyle w:val="text"/>
        </w:rPr>
      </w:pPr>
      <w:r>
        <w:rPr>
          <w:rFonts w:eastAsia="Times New Roman"/>
        </w:rPr>
        <w:t>12.</w:t>
      </w:r>
      <w:r>
        <w:rPr>
          <w:rFonts w:eastAsia="Times New Roman"/>
        </w:rPr>
        <w:tab/>
      </w:r>
      <w:r w:rsidRPr="00BE3202">
        <w:rPr>
          <w:rStyle w:val="text"/>
        </w:rPr>
        <w:t xml:space="preserve">God’s judges </w:t>
      </w:r>
      <w:r>
        <w:rPr>
          <w:rStyle w:val="text"/>
        </w:rPr>
        <w:t>the Jews</w:t>
      </w:r>
      <w:r w:rsidRPr="00BE3202">
        <w:rPr>
          <w:rStyle w:val="text"/>
        </w:rPr>
        <w:t xml:space="preserve"> for touching the </w:t>
      </w:r>
      <w:r>
        <w:rPr>
          <w:rStyle w:val="text"/>
        </w:rPr>
        <w:t>a</w:t>
      </w:r>
      <w:r w:rsidRPr="00BE3202">
        <w:rPr>
          <w:rStyle w:val="text"/>
        </w:rPr>
        <w:t>rk – 1 Sam</w:t>
      </w:r>
      <w:r>
        <w:rPr>
          <w:rStyle w:val="text"/>
        </w:rPr>
        <w:t>uel</w:t>
      </w:r>
      <w:r w:rsidRPr="00BE3202">
        <w:rPr>
          <w:rStyle w:val="text"/>
        </w:rPr>
        <w:t xml:space="preserve"> 6</w:t>
      </w:r>
    </w:p>
    <w:p w:rsidR="00781099" w:rsidP="00781099" w:rsidRDefault="00781099" w14:paraId="2B2A3D29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 xml:space="preserve">13. </w:t>
      </w:r>
      <w:r>
        <w:rPr>
          <w:rStyle w:val="text"/>
        </w:rPr>
        <w:tab/>
      </w:r>
      <w:r>
        <w:t>Seven lessons on God’s judgment from</w:t>
      </w:r>
      <w:r w:rsidRPr="000C2D5E">
        <w:t xml:space="preserve"> </w:t>
      </w:r>
      <w:r w:rsidRPr="000C2D5E">
        <w:rPr>
          <w:color w:val="000000"/>
        </w:rPr>
        <w:t>the Amalekites</w:t>
      </w:r>
      <w:r w:rsidRPr="000C2D5E">
        <w:t xml:space="preserve"> </w:t>
      </w:r>
      <w:r>
        <w:t xml:space="preserve">and </w:t>
      </w:r>
      <w:r w:rsidRPr="000C2D5E">
        <w:t>Saul</w:t>
      </w:r>
      <w:r>
        <w:rPr>
          <w:rStyle w:val="text"/>
        </w:rPr>
        <w:t xml:space="preserve"> – 1 Samuel 13</w:t>
      </w:r>
    </w:p>
    <w:p w:rsidR="00781099" w:rsidP="00781099" w:rsidRDefault="00781099" w14:paraId="0E7909FE" w14:textId="77777777">
      <w:pPr>
        <w:pStyle w:val="10spLeftInd05"/>
        <w:ind w:left="1440" w:hanging="1440"/>
      </w:pPr>
      <w:r>
        <w:rPr>
          <w:rFonts w:eastAsia="Times New Roman"/>
        </w:rPr>
        <w:t>14.</w:t>
      </w:r>
      <w:r>
        <w:rPr>
          <w:rFonts w:eastAsia="Times New Roman"/>
        </w:rPr>
        <w:tab/>
      </w:r>
      <w:r>
        <w:t xml:space="preserve">God judges </w:t>
      </w:r>
      <w:r w:rsidRPr="008F68AE">
        <w:rPr>
          <w:rFonts w:eastAsia="Times New Roman"/>
        </w:rPr>
        <w:t>Saul</w:t>
      </w:r>
      <w:r>
        <w:rPr>
          <w:rFonts w:eastAsia="Times New Roman"/>
        </w:rPr>
        <w:t xml:space="preserve"> for </w:t>
      </w:r>
      <w:r w:rsidRPr="008F68AE">
        <w:rPr>
          <w:rFonts w:eastAsia="Times New Roman"/>
        </w:rPr>
        <w:t>disobedience  – 1 Sam</w:t>
      </w:r>
      <w:r>
        <w:rPr>
          <w:rFonts w:eastAsia="Times New Roman"/>
        </w:rPr>
        <w:t>uel 28</w:t>
      </w:r>
      <w:r w:rsidRPr="008F68AE">
        <w:rPr>
          <w:rFonts w:eastAsia="Times New Roman"/>
        </w:rPr>
        <w:t xml:space="preserve"> </w:t>
      </w:r>
      <w:r w:rsidRPr="008F68AE">
        <w:t xml:space="preserve"> </w:t>
      </w:r>
    </w:p>
    <w:p w:rsidR="00781099" w:rsidP="00781099" w:rsidRDefault="00781099" w14:paraId="5480FC4F" w14:textId="77777777">
      <w:pPr>
        <w:pStyle w:val="10spLeftInd05"/>
        <w:ind w:left="1440" w:hanging="1440"/>
      </w:pPr>
      <w:r>
        <w:t>15.</w:t>
      </w:r>
      <w:r>
        <w:tab/>
        <w:t>The curse on David’s family – 2 Samuel 13</w:t>
      </w:r>
    </w:p>
    <w:p w:rsidR="00781099" w:rsidP="00781099" w:rsidRDefault="00781099" w14:paraId="735C54E3" w14:textId="77777777">
      <w:pPr>
        <w:pStyle w:val="10spLeftInd05"/>
        <w:ind w:left="1440" w:hanging="1440"/>
        <w:rPr>
          <w:rFonts w:eastAsia="Times New Roman"/>
        </w:rPr>
      </w:pPr>
      <w:r>
        <w:t>16.</w:t>
      </w:r>
      <w:r>
        <w:tab/>
        <w:t xml:space="preserve">God judges </w:t>
      </w:r>
      <w:r w:rsidRPr="00B27C3F">
        <w:rPr>
          <w:rFonts w:eastAsia="Times New Roman"/>
        </w:rPr>
        <w:t>Absalom</w:t>
      </w:r>
      <w:r>
        <w:rPr>
          <w:rFonts w:eastAsia="Times New Roman"/>
        </w:rPr>
        <w:t xml:space="preserve"> – 2 Samuel 18</w:t>
      </w:r>
    </w:p>
    <w:p w:rsidR="00781099" w:rsidP="00781099" w:rsidRDefault="00781099" w14:paraId="383181C6" w14:textId="77777777">
      <w:pPr>
        <w:pStyle w:val="10spLeftInd05"/>
        <w:ind w:left="1440" w:hanging="1440"/>
      </w:pPr>
      <w:r>
        <w:t>17.</w:t>
      </w:r>
      <w:r>
        <w:tab/>
        <w:t>God judges Solomon – 1 Kings 11</w:t>
      </w:r>
      <w:r>
        <w:tab/>
      </w:r>
    </w:p>
    <w:p w:rsidR="00781099" w:rsidP="00781099" w:rsidRDefault="00781099" w14:paraId="5E4C65C4" w14:textId="77777777">
      <w:pPr>
        <w:pStyle w:val="10spLeftInd05"/>
        <w:ind w:left="1440" w:hanging="1440"/>
      </w:pPr>
      <w:r>
        <w:t>18.</w:t>
      </w:r>
      <w:r>
        <w:tab/>
        <w:t xml:space="preserve">God judges </w:t>
      </w:r>
      <w:r w:rsidRPr="003A5727">
        <w:rPr>
          <w:rFonts w:eastAsia="Times New Roman"/>
        </w:rPr>
        <w:t>Jeroboam</w:t>
      </w:r>
      <w:r>
        <w:rPr>
          <w:rFonts w:eastAsia="Times New Roman"/>
        </w:rPr>
        <w:t xml:space="preserve"> </w:t>
      </w:r>
      <w:r w:rsidRPr="003A5727">
        <w:rPr>
          <w:rFonts w:eastAsia="Times New Roman"/>
        </w:rPr>
        <w:t>– 1 Kings 13</w:t>
      </w:r>
    </w:p>
    <w:p w:rsidR="00781099" w:rsidP="00781099" w:rsidRDefault="00781099" w14:paraId="33E8EC11" w14:textId="77777777">
      <w:pPr>
        <w:pStyle w:val="10spLeftInd05"/>
        <w:ind w:left="1440" w:hanging="1440"/>
      </w:pPr>
      <w:r>
        <w:t>19.</w:t>
      </w:r>
      <w:r>
        <w:tab/>
        <w:t>God’s curse on Northern Israel for idolatry – 1 Kings 14</w:t>
      </w:r>
    </w:p>
    <w:p w:rsidR="00781099" w:rsidP="00781099" w:rsidRDefault="00781099" w14:paraId="09B5162E" w14:textId="77777777">
      <w:pPr>
        <w:pStyle w:val="10spLeftInd05"/>
        <w:ind w:left="1440" w:hanging="1440"/>
      </w:pPr>
      <w:r>
        <w:t>20.</w:t>
      </w:r>
      <w:r>
        <w:tab/>
        <w:t>God judges Ahab for rebellion– 1 Kings 21</w:t>
      </w:r>
    </w:p>
    <w:p w:rsidR="00781099" w:rsidP="00781099" w:rsidRDefault="00781099" w14:paraId="03209990" w14:textId="77777777">
      <w:pPr>
        <w:pStyle w:val="10spLeftInd05"/>
        <w:ind w:left="1440" w:hanging="1440"/>
        <w:rPr>
          <w:rFonts w:eastAsia="Times New Roman"/>
        </w:rPr>
      </w:pPr>
      <w:r>
        <w:t>21.</w:t>
      </w:r>
      <w:r>
        <w:tab/>
        <w:t xml:space="preserve">God judges </w:t>
      </w:r>
      <w:r w:rsidRPr="00F871B3">
        <w:rPr>
          <w:rFonts w:eastAsia="Times New Roman"/>
        </w:rPr>
        <w:t>Gehazi</w:t>
      </w:r>
      <w:r>
        <w:rPr>
          <w:rFonts w:eastAsia="Times New Roman"/>
        </w:rPr>
        <w:t xml:space="preserve"> for</w:t>
      </w:r>
      <w:r w:rsidRPr="00F871B3">
        <w:rPr>
          <w:rFonts w:eastAsia="Times New Roman"/>
        </w:rPr>
        <w:t xml:space="preserve"> steal</w:t>
      </w:r>
      <w:r>
        <w:rPr>
          <w:rFonts w:eastAsia="Times New Roman"/>
        </w:rPr>
        <w:t>ing</w:t>
      </w:r>
      <w:r w:rsidRPr="00F871B3">
        <w:rPr>
          <w:rFonts w:eastAsia="Times New Roman"/>
        </w:rPr>
        <w:t xml:space="preserve"> gifts for God – 2 Kings 5</w:t>
      </w:r>
    </w:p>
    <w:p w:rsidR="00781099" w:rsidP="00781099" w:rsidRDefault="00781099" w14:paraId="14AFDB4B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22.</w:t>
      </w:r>
      <w:r>
        <w:rPr>
          <w:rFonts w:eastAsia="Times New Roman"/>
        </w:rPr>
        <w:tab/>
        <w:t>God judges Ahab’s family – 2 Kings 9</w:t>
      </w:r>
    </w:p>
    <w:p w:rsidR="00781099" w:rsidP="00781099" w:rsidRDefault="00781099" w14:paraId="397C85A5" w14:textId="77777777">
      <w:pPr>
        <w:pStyle w:val="10spLeftInd05"/>
        <w:ind w:left="1440" w:hanging="1440"/>
      </w:pPr>
      <w:r>
        <w:rPr>
          <w:rFonts w:eastAsia="Times New Roman"/>
        </w:rPr>
        <w:t>23.</w:t>
      </w:r>
      <w:r>
        <w:rPr>
          <w:rFonts w:eastAsia="Times New Roman"/>
        </w:rPr>
        <w:tab/>
      </w:r>
      <w:r>
        <w:t>God judges Northern Israel with exile - 2 Kings 17</w:t>
      </w:r>
    </w:p>
    <w:p w:rsidR="00781099" w:rsidP="00781099" w:rsidRDefault="00781099" w14:paraId="791FDAA9" w14:textId="77777777">
      <w:pPr>
        <w:pStyle w:val="10spLeftInd05"/>
        <w:ind w:left="1440" w:hanging="1440"/>
        <w:rPr>
          <w:rFonts w:eastAsia="Times New Roman"/>
        </w:rPr>
      </w:pPr>
      <w:r>
        <w:t>24.</w:t>
      </w:r>
      <w:r>
        <w:tab/>
        <w:t xml:space="preserve">God judges the Assyrians </w:t>
      </w:r>
      <w:r w:rsidRPr="00EC3093">
        <w:rPr>
          <w:rFonts w:eastAsia="Times New Roman"/>
        </w:rPr>
        <w:t>– 2 Kings 19</w:t>
      </w:r>
    </w:p>
    <w:p w:rsidR="00781099" w:rsidP="00781099" w:rsidRDefault="00781099" w14:paraId="56148FC9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25.</w:t>
      </w:r>
      <w:r>
        <w:rPr>
          <w:rFonts w:eastAsia="Times New Roman"/>
        </w:rPr>
        <w:tab/>
        <w:t>God judges Judah with invasion – 2 Kings 24</w:t>
      </w:r>
    </w:p>
    <w:p w:rsidRPr="00781099" w:rsidR="00781099" w:rsidP="0090496A" w:rsidRDefault="00781099" w14:paraId="6DDCFEBD" w14:textId="77777777">
      <w:pPr>
        <w:pStyle w:val="10spLeftInd05"/>
        <w:ind w:left="1440" w:hanging="1440"/>
      </w:pPr>
      <w:r>
        <w:rPr>
          <w:rFonts w:eastAsia="Times New Roman"/>
        </w:rPr>
        <w:t>26.</w:t>
      </w:r>
      <w:r>
        <w:rPr>
          <w:rFonts w:eastAsia="Times New Roman"/>
        </w:rPr>
        <w:tab/>
        <w:t>God judges Judah with exile – 2 Kings 25</w:t>
      </w:r>
    </w:p>
    <w:p w:rsidR="002D6DF1" w:rsidP="00AF4F46" w:rsidRDefault="002D6DF1" w14:paraId="52258801" w14:textId="77777777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XII</w:t>
      </w:r>
      <w:r w:rsidR="003748FC">
        <w:rPr>
          <w:rFonts w:eastAsia="Times New Roman"/>
          <w:b/>
          <w:bCs/>
          <w:szCs w:val="24"/>
        </w:rPr>
        <w:t>I</w:t>
      </w:r>
      <w:r>
        <w:rPr>
          <w:rFonts w:eastAsia="Times New Roman"/>
          <w:b/>
          <w:bCs/>
          <w:szCs w:val="24"/>
        </w:rPr>
        <w:tab/>
        <w:t>APOLOGETICS</w:t>
      </w:r>
    </w:p>
    <w:p w:rsidRPr="001C27D3" w:rsidR="001C27D3" w:rsidP="001C27D3" w:rsidRDefault="001C27D3" w14:paraId="04DF6536" w14:textId="77777777">
      <w:pPr>
        <w:pStyle w:val="10spLeftInd05"/>
        <w:ind w:left="1440" w:hanging="1440"/>
        <w:rPr>
          <w:b/>
          <w:bCs/>
        </w:rPr>
      </w:pPr>
      <w:r>
        <w:t>(</w:t>
      </w:r>
      <w:r>
        <w:rPr>
          <w:b/>
        </w:rPr>
        <w:t xml:space="preserve">1) </w:t>
      </w:r>
      <w:r>
        <w:rPr>
          <w:b/>
        </w:rPr>
        <w:tab/>
      </w:r>
      <w:r w:rsidRPr="008561CA">
        <w:rPr>
          <w:b/>
        </w:rPr>
        <w:t>Apologetics</w:t>
      </w:r>
      <w:r>
        <w:t xml:space="preserve"> </w:t>
      </w:r>
      <w:r>
        <w:rPr>
          <w:b/>
          <w:bCs/>
        </w:rPr>
        <w:t>Regarding Creation</w:t>
      </w:r>
    </w:p>
    <w:p w:rsidR="001C27D3" w:rsidP="001C27D3" w:rsidRDefault="001C27D3" w14:paraId="093A69BD" w14:textId="77777777">
      <w:pPr>
        <w:pStyle w:val="10spLeftInd05"/>
        <w:ind w:left="1440" w:hanging="1440"/>
      </w:pPr>
      <w:r>
        <w:t>1.</w:t>
      </w:r>
      <w:r>
        <w:tab/>
        <w:t>The days of Genesis explained - Genesis 1(a)(1)</w:t>
      </w:r>
    </w:p>
    <w:p w:rsidR="001C27D3" w:rsidP="001C27D3" w:rsidRDefault="001C27D3" w14:paraId="20F73614" w14:textId="77777777">
      <w:pPr>
        <w:pStyle w:val="10spLeftInd05"/>
        <w:ind w:left="1440" w:hanging="1440"/>
      </w:pPr>
      <w:r>
        <w:t>2.</w:t>
      </w:r>
      <w:r>
        <w:tab/>
        <w:t>God’s creation of the universe and Earth (Days 1 – 2); Genesis 1.1-8</w:t>
      </w:r>
    </w:p>
    <w:p w:rsidR="001C27D3" w:rsidP="001C27D3" w:rsidRDefault="001C27D3" w14:paraId="46E25C81" w14:textId="77777777">
      <w:pPr>
        <w:pStyle w:val="10spLeftInd05"/>
        <w:ind w:left="1440" w:hanging="1440"/>
      </w:pPr>
      <w:r>
        <w:t>3.</w:t>
      </w:r>
      <w:r>
        <w:tab/>
        <w:t xml:space="preserve">God’s creation of the first life on Earth (Days 3 – 4); - Genesis1.9-19 </w:t>
      </w:r>
    </w:p>
    <w:p w:rsidR="001C27D3" w:rsidP="001C27D3" w:rsidRDefault="001C27D3" w14:paraId="7503A663" w14:textId="77777777">
      <w:pPr>
        <w:pStyle w:val="10spLeftInd05"/>
        <w:ind w:left="1440" w:hanging="1440"/>
      </w:pPr>
      <w:r>
        <w:t>4.</w:t>
      </w:r>
      <w:r>
        <w:tab/>
        <w:t>God’s creation of the animals and mankind (Days 5 – 6) -Genesis1.20-31</w:t>
      </w:r>
    </w:p>
    <w:p w:rsidR="001C27D3" w:rsidP="001C27D3" w:rsidRDefault="001C27D3" w14:paraId="281328E4" w14:textId="77777777">
      <w:pPr>
        <w:pStyle w:val="10spLeftInd05"/>
        <w:ind w:left="1440" w:hanging="1440"/>
      </w:pPr>
      <w:r>
        <w:t>5.</w:t>
      </w:r>
      <w:r>
        <w:tab/>
        <w:t xml:space="preserve">The Flood evidence - </w:t>
      </w:r>
      <w:r>
        <w:tab/>
        <w:t>Genesis 7</w:t>
      </w:r>
    </w:p>
    <w:p w:rsidR="001C27D3" w:rsidP="001C27D3" w:rsidRDefault="001C27D3" w14:paraId="02146F4D" w14:textId="77777777">
      <w:pPr>
        <w:pStyle w:val="10spLeftInd05"/>
        <w:ind w:left="1440" w:hanging="1440"/>
      </w:pPr>
      <w:r>
        <w:t>6.</w:t>
      </w:r>
      <w:r>
        <w:tab/>
        <w:t>The Garden of Eden’s possible location - Genesis 2</w:t>
      </w:r>
    </w:p>
    <w:p w:rsidR="001C27D3" w:rsidP="001C27D3" w:rsidRDefault="001C27D3" w14:paraId="64FE807D" w14:textId="77777777">
      <w:pPr>
        <w:pStyle w:val="10spLeftInd05"/>
        <w:ind w:left="1440" w:hanging="1440"/>
      </w:pPr>
      <w:r>
        <w:t>7.</w:t>
      </w:r>
      <w:r>
        <w:tab/>
        <w:t>The origins of language – Genesis 1.20-31</w:t>
      </w:r>
    </w:p>
    <w:p w:rsidR="001C27D3" w:rsidP="001C27D3" w:rsidRDefault="001C27D3" w14:paraId="12941900" w14:textId="77777777">
      <w:pPr>
        <w:pStyle w:val="10spLeftInd05"/>
        <w:ind w:left="1440" w:hanging="1440"/>
      </w:pPr>
      <w:r>
        <w:t>8.</w:t>
      </w:r>
      <w:r>
        <w:tab/>
        <w:t>The origins of the nations - Genesis 10</w:t>
      </w:r>
    </w:p>
    <w:p w:rsidR="001C27D3" w:rsidP="001C27D3" w:rsidRDefault="001C27D3" w14:paraId="568FDA75" w14:textId="77777777">
      <w:pPr>
        <w:pStyle w:val="10spLeftInd05"/>
        <w:ind w:left="1440" w:hanging="1440"/>
      </w:pPr>
      <w:r>
        <w:t>9.</w:t>
      </w:r>
      <w:r>
        <w:tab/>
        <w:t>The Tower of Babel –</w:t>
      </w:r>
      <w:r w:rsidRPr="00621BFF">
        <w:t xml:space="preserve"> </w:t>
      </w:r>
      <w:r>
        <w:t>Genesis 11</w:t>
      </w:r>
    </w:p>
    <w:p w:rsidR="001C27D3" w:rsidP="001C27D3" w:rsidRDefault="001C27D3" w14:paraId="67BCA2F4" w14:textId="77777777">
      <w:pPr>
        <w:pStyle w:val="10spLeftInd05"/>
        <w:ind w:left="1440" w:hanging="1440"/>
      </w:pPr>
      <w:r>
        <w:t>10.</w:t>
      </w:r>
      <w:r>
        <w:tab/>
        <w:t>Proof of the parting of the Red Sea / Mount Horab - Exodus 14</w:t>
      </w:r>
    </w:p>
    <w:p w:rsidRPr="00971550" w:rsidR="001C27D3" w:rsidP="001C27D3" w:rsidRDefault="001C27D3" w14:paraId="4AC44C6C" w14:textId="77777777">
      <w:pPr>
        <w:pStyle w:val="10spLeftInd05"/>
        <w:ind w:left="1440" w:hanging="1440"/>
        <w:rPr>
          <w:b/>
          <w:bCs/>
        </w:rPr>
      </w:pPr>
      <w:r w:rsidRPr="00971550">
        <w:rPr>
          <w:b/>
          <w:bCs/>
        </w:rPr>
        <w:t>(2)</w:t>
      </w:r>
      <w:r w:rsidRPr="00971550">
        <w:rPr>
          <w:b/>
          <w:bCs/>
        </w:rPr>
        <w:tab/>
        <w:t>Apologetics Regarding the Bible</w:t>
      </w:r>
    </w:p>
    <w:p w:rsidR="001C27D3" w:rsidP="001C27D3" w:rsidRDefault="001C27D3" w14:paraId="67B4A6A5" w14:textId="77777777">
      <w:pPr>
        <w:pStyle w:val="10spLeftInd05"/>
        <w:ind w:left="1440" w:hanging="1440"/>
      </w:pPr>
      <w:r>
        <w:t>1.</w:t>
      </w:r>
      <w:r>
        <w:tab/>
        <w:t>Proof of the Trinity – Genesis 5</w:t>
      </w:r>
    </w:p>
    <w:p w:rsidR="001C27D3" w:rsidP="001C27D3" w:rsidRDefault="001C27D3" w14:paraId="1869F8DC" w14:textId="77777777">
      <w:pPr>
        <w:pStyle w:val="10spLeftInd05"/>
        <w:ind w:left="1440" w:hanging="1440"/>
      </w:pPr>
      <w:r>
        <w:t>2.</w:t>
      </w:r>
      <w:r>
        <w:tab/>
        <w:t>Proof of Jesus in the ordering of the 12 tribes in the wilderness - Numbers 2</w:t>
      </w:r>
    </w:p>
    <w:p w:rsidRPr="002D6DF1" w:rsidR="001C27D3" w:rsidP="001C27D3" w:rsidRDefault="001C27D3" w14:paraId="347CDF7F" w14:textId="77777777">
      <w:pPr>
        <w:pStyle w:val="10spLeftInd05"/>
        <w:ind w:left="1440" w:hanging="1440"/>
        <w:rPr>
          <w:rFonts w:eastAsia="Times New Roman"/>
          <w:b/>
          <w:bCs/>
          <w:szCs w:val="24"/>
        </w:rPr>
      </w:pPr>
      <w:r>
        <w:t>3.</w:t>
      </w:r>
      <w:r>
        <w:tab/>
        <w:t>Response to the Documentary Hypothesis –</w:t>
      </w:r>
      <w:r w:rsidRPr="00F577D4">
        <w:t xml:space="preserve"> </w:t>
      </w:r>
      <w:r>
        <w:t>Deuteronomy 1</w:t>
      </w:r>
    </w:p>
    <w:p w:rsidRPr="002D6DF1" w:rsidR="00A22040" w:rsidP="00A22040" w:rsidRDefault="002D6DF1" w14:paraId="3596E13B" w14:textId="77777777">
      <w:pPr>
        <w:spacing w:before="100" w:beforeAutospacing="1" w:after="100" w:afterAutospacing="1"/>
        <w:rPr>
          <w:rFonts w:eastAsiaTheme="minorHAnsi"/>
          <w:b/>
          <w:bCs/>
          <w:lang w:eastAsia="en-US"/>
        </w:rPr>
      </w:pPr>
      <w:r w:rsidRPr="002D6DF1">
        <w:rPr>
          <w:rFonts w:eastAsiaTheme="minorHAnsi"/>
          <w:b/>
          <w:bCs/>
          <w:lang w:eastAsia="en-US"/>
        </w:rPr>
        <w:t>X</w:t>
      </w:r>
      <w:r w:rsidR="00226AAE">
        <w:rPr>
          <w:rFonts w:eastAsiaTheme="minorHAnsi"/>
          <w:b/>
          <w:bCs/>
          <w:lang w:eastAsia="en-US"/>
        </w:rPr>
        <w:t>IV</w:t>
      </w:r>
      <w:r w:rsidRPr="002D6DF1">
        <w:rPr>
          <w:rFonts w:eastAsiaTheme="minorHAnsi"/>
          <w:b/>
          <w:bCs/>
          <w:lang w:eastAsia="en-US"/>
        </w:rPr>
        <w:tab/>
      </w:r>
      <w:r w:rsidRPr="002D6DF1">
        <w:rPr>
          <w:rFonts w:eastAsiaTheme="minorHAnsi"/>
          <w:b/>
          <w:bCs/>
          <w:lang w:eastAsia="en-US"/>
        </w:rPr>
        <w:tab/>
        <w:t>END TIMES</w:t>
      </w:r>
    </w:p>
    <w:p w:rsidR="00606DA4" w:rsidP="00606DA4" w:rsidRDefault="00606DA4" w14:paraId="784B62F5" w14:textId="77777777">
      <w:pPr>
        <w:pStyle w:val="10spLeftInd05"/>
        <w:ind w:left="1440" w:hanging="1440"/>
      </w:pPr>
      <w:r>
        <w:rPr>
          <w:b/>
        </w:rPr>
        <w:t>(1</w:t>
      </w:r>
      <w:r w:rsidRPr="008A6FE5">
        <w:rPr>
          <w:b/>
        </w:rPr>
        <w:t>)</w:t>
      </w:r>
      <w:r>
        <w:tab/>
      </w:r>
      <w:r w:rsidRPr="008A6FE5">
        <w:rPr>
          <w:b/>
        </w:rPr>
        <w:t>End Time Revelations</w:t>
      </w:r>
    </w:p>
    <w:p w:rsidR="00606DA4" w:rsidP="00606DA4" w:rsidRDefault="00606DA4" w14:paraId="7F2038A0" w14:textId="77777777">
      <w:pPr>
        <w:pStyle w:val="10spLeftInd05"/>
        <w:ind w:left="1440" w:hanging="1440"/>
      </w:pPr>
      <w:bookmarkStart w:name="_Hlk47336147" w:id="0"/>
      <w:r>
        <w:t>1.</w:t>
      </w:r>
      <w:r>
        <w:tab/>
        <w:t xml:space="preserve">End time revelations from the Flood  -  Genesis 7 </w:t>
      </w:r>
    </w:p>
    <w:p w:rsidR="00606DA4" w:rsidP="00606DA4" w:rsidRDefault="00606DA4" w14:paraId="12295A6C" w14:textId="77777777">
      <w:pPr>
        <w:pStyle w:val="10spLeftInd05"/>
        <w:ind w:left="1440" w:hanging="1440"/>
      </w:pPr>
      <w:r>
        <w:t>2.</w:t>
      </w:r>
      <w:r>
        <w:tab/>
        <w:t xml:space="preserve">End time revelations from </w:t>
      </w:r>
      <w:r>
        <w:rPr>
          <w:rStyle w:val="text"/>
          <w:color w:val="000000" w:themeColor="text1"/>
        </w:rPr>
        <w:t xml:space="preserve">Nimrod </w:t>
      </w:r>
      <w:r>
        <w:t>- Genesis 10</w:t>
      </w:r>
    </w:p>
    <w:p w:rsidR="00606DA4" w:rsidP="00606DA4" w:rsidRDefault="00606DA4" w14:paraId="577EA44B" w14:textId="77777777">
      <w:pPr>
        <w:pStyle w:val="10spLeftInd05"/>
        <w:ind w:left="1440" w:hanging="1440"/>
      </w:pPr>
      <w:r>
        <w:t>3.</w:t>
      </w:r>
      <w:r>
        <w:tab/>
        <w:t xml:space="preserve">End time revelations from the war of the nine kings - Genesis 14 </w:t>
      </w:r>
    </w:p>
    <w:p w:rsidR="00606DA4" w:rsidP="00606DA4" w:rsidRDefault="00606DA4" w14:paraId="3071C0E4" w14:textId="77777777">
      <w:pPr>
        <w:pStyle w:val="10spLeftInd05"/>
        <w:ind w:left="1440" w:hanging="1440"/>
      </w:pPr>
      <w:r>
        <w:t>4.</w:t>
      </w:r>
      <w:r>
        <w:tab/>
        <w:t xml:space="preserve">End time revelations from </w:t>
      </w:r>
      <w:r>
        <w:rPr>
          <w:rStyle w:val="text"/>
        </w:rPr>
        <w:t>Sodom</w:t>
      </w:r>
      <w:r>
        <w:rPr>
          <w:rFonts w:eastAsia="Times New Roman"/>
        </w:rPr>
        <w:t>’ judgment</w:t>
      </w:r>
      <w:r>
        <w:t xml:space="preserve"> - Genesis 19 </w:t>
      </w:r>
    </w:p>
    <w:p w:rsidR="00606DA4" w:rsidP="00606DA4" w:rsidRDefault="00606DA4" w14:paraId="1701B708" w14:textId="77777777">
      <w:pPr>
        <w:pStyle w:val="10spLeftInd05"/>
        <w:ind w:left="1440" w:hanging="1440"/>
      </w:pPr>
      <w:r>
        <w:t>5.</w:t>
      </w:r>
      <w:r>
        <w:tab/>
        <w:t xml:space="preserve">End time revelations from </w:t>
      </w:r>
      <w:r w:rsidRPr="00390753">
        <w:rPr>
          <w:rStyle w:val="text"/>
        </w:rPr>
        <w:t>Egypt</w:t>
      </w:r>
      <w:r>
        <w:rPr>
          <w:rStyle w:val="text"/>
        </w:rPr>
        <w:t xml:space="preserve">’s </w:t>
      </w:r>
      <w:r w:rsidRPr="00390753">
        <w:rPr>
          <w:rStyle w:val="text"/>
        </w:rPr>
        <w:t xml:space="preserve">seven-year tribulation </w:t>
      </w:r>
      <w:r>
        <w:t>-</w:t>
      </w:r>
      <w:r w:rsidRPr="00C00291">
        <w:t xml:space="preserve"> </w:t>
      </w:r>
      <w:r>
        <w:t>Genesis 41</w:t>
      </w:r>
    </w:p>
    <w:p w:rsidR="00606DA4" w:rsidP="00606DA4" w:rsidRDefault="00606DA4" w14:paraId="37D77D55" w14:textId="77777777">
      <w:pPr>
        <w:pStyle w:val="10spLeftInd05"/>
        <w:ind w:left="1440" w:hanging="1440"/>
      </w:pPr>
      <w:r>
        <w:t>6.</w:t>
      </w:r>
      <w:r>
        <w:tab/>
        <w:t>End time revelations from Egypt’s 10 plagues - Exodus 11</w:t>
      </w:r>
    </w:p>
    <w:p w:rsidR="00606DA4" w:rsidP="00606DA4" w:rsidRDefault="00606DA4" w14:paraId="60EFEE08" w14:textId="77777777">
      <w:pPr>
        <w:pStyle w:val="10spLeftInd05"/>
        <w:ind w:left="1440" w:hanging="1440"/>
      </w:pPr>
      <w:r>
        <w:t>7.</w:t>
      </w:r>
      <w:r>
        <w:tab/>
        <w:t xml:space="preserve">End time revelations from Pharaoh’s </w:t>
      </w:r>
      <w:r>
        <w:rPr>
          <w:rFonts w:eastAsia="Times New Roman"/>
        </w:rPr>
        <w:t>judgment</w:t>
      </w:r>
      <w:r>
        <w:t xml:space="preserve"> - Exodus 14 </w:t>
      </w:r>
    </w:p>
    <w:p w:rsidRPr="005B1391" w:rsidR="00606DA4" w:rsidP="00606DA4" w:rsidRDefault="00606DA4" w14:paraId="6F8BA609" w14:textId="77777777">
      <w:pPr>
        <w:pStyle w:val="10spLeftInd05"/>
        <w:ind w:left="1440" w:hanging="1440"/>
      </w:pPr>
      <w:r>
        <w:t>8.</w:t>
      </w:r>
      <w:r>
        <w:tab/>
        <w:t xml:space="preserve">End time revelations from Pharaoh’s </w:t>
      </w:r>
      <w:r>
        <w:rPr>
          <w:rFonts w:eastAsia="Times New Roman"/>
        </w:rPr>
        <w:t>judgment</w:t>
      </w:r>
      <w:r>
        <w:t xml:space="preserve"> - Exodus 15 </w:t>
      </w:r>
    </w:p>
    <w:p w:rsidRPr="006B6426" w:rsidR="00606DA4" w:rsidP="00606DA4" w:rsidRDefault="00606DA4" w14:paraId="5B6D8E25" w14:textId="77777777">
      <w:pPr>
        <w:pStyle w:val="10spLeftInd05"/>
        <w:ind w:left="1440" w:hanging="1440"/>
        <w:rPr>
          <w:i/>
          <w:iCs/>
        </w:rPr>
      </w:pPr>
      <w:r>
        <w:rPr>
          <w:bCs/>
          <w:szCs w:val="24"/>
        </w:rPr>
        <w:t>9</w:t>
      </w:r>
      <w:r>
        <w:rPr>
          <w:bCs/>
          <w:szCs w:val="24"/>
        </w:rPr>
        <w:tab/>
      </w:r>
      <w:r>
        <w:t xml:space="preserve">End time </w:t>
      </w:r>
      <w:r>
        <w:rPr>
          <w:bCs/>
          <w:szCs w:val="24"/>
        </w:rPr>
        <w:t xml:space="preserve">Tabernacle </w:t>
      </w:r>
      <w:r>
        <w:t xml:space="preserve">revelations </w:t>
      </w:r>
      <w:r>
        <w:rPr>
          <w:bCs/>
          <w:szCs w:val="24"/>
        </w:rPr>
        <w:t xml:space="preserve">on the Millennial Reign - Exodus 35 </w:t>
      </w:r>
    </w:p>
    <w:p w:rsidR="00606DA4" w:rsidP="00606DA4" w:rsidRDefault="00606DA4" w14:paraId="14F30A6B" w14:textId="77777777">
      <w:pPr>
        <w:pStyle w:val="10spLeftInd05"/>
        <w:ind w:left="1440" w:hanging="1440"/>
        <w:rPr>
          <w:bCs/>
          <w:iCs/>
          <w:szCs w:val="28"/>
        </w:rPr>
      </w:pPr>
      <w:r>
        <w:t>10</w:t>
      </w:r>
      <w:r>
        <w:tab/>
        <w:t xml:space="preserve">End time revelations from </w:t>
      </w:r>
      <w:r>
        <w:rPr>
          <w:bCs/>
          <w:iCs/>
          <w:szCs w:val="28"/>
        </w:rPr>
        <w:t xml:space="preserve">Balaam’s prophecies - Numbers 23-24 </w:t>
      </w:r>
    </w:p>
    <w:p w:rsidR="00606DA4" w:rsidP="00606DA4" w:rsidRDefault="00606DA4" w14:paraId="4AE370B4" w14:textId="77777777">
      <w:pPr>
        <w:pStyle w:val="10spLeftInd05"/>
        <w:ind w:left="1440" w:hanging="1440"/>
      </w:pPr>
      <w:r>
        <w:t>11</w:t>
      </w:r>
      <w:r>
        <w:tab/>
        <w:t xml:space="preserve">End time revelations from the Midianites’ judgement - Numbers 31 </w:t>
      </w:r>
    </w:p>
    <w:p w:rsidR="00606DA4" w:rsidP="00606DA4" w:rsidRDefault="00606DA4" w14:paraId="12678E52" w14:textId="77777777">
      <w:pPr>
        <w:pStyle w:val="10spLeftInd05"/>
        <w:ind w:left="1440" w:hanging="1440"/>
        <w:rPr>
          <w:rFonts w:eastAsia="Times New Roman"/>
        </w:rPr>
      </w:pPr>
      <w:r>
        <w:t>12</w:t>
      </w:r>
      <w:r>
        <w:tab/>
        <w:t xml:space="preserve">End time revelations from Jericho’s </w:t>
      </w:r>
      <w:r>
        <w:rPr>
          <w:rFonts w:eastAsia="Times New Roman"/>
        </w:rPr>
        <w:t>judgment - Joshua 6</w:t>
      </w:r>
    </w:p>
    <w:p w:rsidR="00606DA4" w:rsidP="00606DA4" w:rsidRDefault="00606DA4" w14:paraId="29CBACF8" w14:textId="77777777">
      <w:pPr>
        <w:pStyle w:val="10spLeftInd05"/>
        <w:ind w:left="1440" w:hanging="1440"/>
      </w:pPr>
      <w:r>
        <w:t>13</w:t>
      </w:r>
      <w:r>
        <w:tab/>
        <w:t xml:space="preserve">End time revelations from Joshua’s battle for </w:t>
      </w:r>
      <w:r>
        <w:rPr>
          <w:rStyle w:val="text"/>
        </w:rPr>
        <w:t xml:space="preserve">Northern Israel - </w:t>
      </w:r>
      <w:r>
        <w:t>Joshua 11</w:t>
      </w:r>
    </w:p>
    <w:p w:rsidR="00606DA4" w:rsidP="00606DA4" w:rsidRDefault="00606DA4" w14:paraId="05B75D05" w14:textId="77777777">
      <w:pPr>
        <w:pStyle w:val="10spLeftInd05"/>
        <w:ind w:left="1440" w:hanging="1440"/>
        <w:rPr>
          <w:rFonts w:eastAsia="Times New Roman"/>
        </w:rPr>
      </w:pPr>
      <w:r>
        <w:t>14</w:t>
      </w:r>
      <w:r>
        <w:tab/>
        <w:t xml:space="preserve">End time revelations from the </w:t>
      </w:r>
      <w:r>
        <w:rPr>
          <w:rFonts w:eastAsia="Times New Roman"/>
        </w:rPr>
        <w:t>Amorites’ judgment - Joshua 10</w:t>
      </w:r>
    </w:p>
    <w:p w:rsidR="00606DA4" w:rsidP="00606DA4" w:rsidRDefault="00606DA4" w14:paraId="667841C3" w14:textId="77777777">
      <w:pPr>
        <w:pStyle w:val="10spLeftInd05"/>
        <w:ind w:left="1440" w:hanging="1440"/>
      </w:pPr>
      <w:r>
        <w:t>15</w:t>
      </w:r>
      <w:r>
        <w:tab/>
        <w:t>End time revelations from Abimelech’s evil reign - Judges 9</w:t>
      </w:r>
    </w:p>
    <w:p w:rsidR="00606DA4" w:rsidP="00606DA4" w:rsidRDefault="00606DA4" w14:paraId="2E7FB17B" w14:textId="77777777">
      <w:pPr>
        <w:pStyle w:val="10spLeftInd05"/>
        <w:ind w:left="1440" w:hanging="1440"/>
      </w:pPr>
      <w:r>
        <w:t>16</w:t>
      </w:r>
      <w:r>
        <w:tab/>
        <w:t>End time revelations from the</w:t>
      </w:r>
      <w:r>
        <w:rPr>
          <w:rFonts w:eastAsia="Times New Roman"/>
        </w:rPr>
        <w:t xml:space="preserve"> Philistine god Dagon’s judgment – 1 Samuel 5</w:t>
      </w:r>
    </w:p>
    <w:p w:rsidR="00606DA4" w:rsidP="00606DA4" w:rsidRDefault="00606DA4" w14:paraId="73C874C7" w14:textId="77777777">
      <w:pPr>
        <w:pStyle w:val="10spLeftInd05"/>
        <w:ind w:left="1440" w:hanging="1440"/>
      </w:pPr>
      <w:r>
        <w:t>17</w:t>
      </w:r>
      <w:r>
        <w:tab/>
        <w:t>End time revelations from Absalom’s defeat – 2 Samuel 18</w:t>
      </w:r>
    </w:p>
    <w:p w:rsidR="00606DA4" w:rsidP="00606DA4" w:rsidRDefault="00606DA4" w14:paraId="6C34DFDD" w14:textId="77777777">
      <w:pPr>
        <w:pStyle w:val="10spLeftInd05"/>
        <w:ind w:left="1440" w:hanging="1440"/>
      </w:pPr>
      <w:r>
        <w:t>18</w:t>
      </w:r>
      <w:r>
        <w:tab/>
        <w:t xml:space="preserve">End time revelations from </w:t>
      </w:r>
      <w:r w:rsidRPr="00BA74B5">
        <w:rPr>
          <w:rFonts w:eastAsia="Times New Roman"/>
        </w:rPr>
        <w:t>Solomon</w:t>
      </w:r>
      <w:r>
        <w:rPr>
          <w:rFonts w:eastAsia="Times New Roman"/>
        </w:rPr>
        <w:t>’s fall</w:t>
      </w:r>
      <w:r w:rsidRPr="00BA74B5">
        <w:rPr>
          <w:rFonts w:eastAsia="Times New Roman"/>
        </w:rPr>
        <w:t xml:space="preserve"> – 1 K</w:t>
      </w:r>
      <w:r>
        <w:rPr>
          <w:rFonts w:eastAsia="Times New Roman"/>
        </w:rPr>
        <w:t>ings</w:t>
      </w:r>
      <w:r w:rsidRPr="00BA74B5">
        <w:rPr>
          <w:rFonts w:eastAsia="Times New Roman"/>
        </w:rPr>
        <w:t xml:space="preserve"> 10</w:t>
      </w:r>
    </w:p>
    <w:p w:rsidR="00606DA4" w:rsidP="00606DA4" w:rsidRDefault="00606DA4" w14:paraId="437D1EF1" w14:textId="77777777">
      <w:pPr>
        <w:pStyle w:val="10spLeftInd05"/>
        <w:ind w:left="1440" w:hanging="1440"/>
      </w:pPr>
      <w:r>
        <w:t>19.</w:t>
      </w:r>
      <w:r>
        <w:tab/>
        <w:t>End time revelations from five wicked kings of Northern Israel – 1 Kings 16</w:t>
      </w:r>
    </w:p>
    <w:p w:rsidRPr="00814729" w:rsidR="00606DA4" w:rsidP="00606DA4" w:rsidRDefault="00606DA4" w14:paraId="3218CE8E" w14:textId="77777777">
      <w:pPr>
        <w:pStyle w:val="10spLeftInd05"/>
        <w:ind w:left="1440" w:hanging="1440"/>
      </w:pPr>
      <w:r>
        <w:t>20</w:t>
      </w:r>
      <w:r>
        <w:tab/>
        <w:t xml:space="preserve">End time revelations from the kings of Israel and Judah - 2 Kings 15 </w:t>
      </w:r>
      <w:bookmarkEnd w:id="0"/>
    </w:p>
    <w:p w:rsidRPr="005F2683" w:rsidR="00606DA4" w:rsidP="00606DA4" w:rsidRDefault="00606DA4" w14:paraId="7CB8F09A" w14:textId="77777777">
      <w:pPr>
        <w:pStyle w:val="10spLeftInd05"/>
        <w:ind w:left="1440" w:hanging="1440"/>
        <w:rPr>
          <w:b/>
        </w:rPr>
      </w:pPr>
      <w:r w:rsidRPr="005F2683">
        <w:rPr>
          <w:b/>
        </w:rPr>
        <w:t>(</w:t>
      </w:r>
      <w:r>
        <w:rPr>
          <w:b/>
        </w:rPr>
        <w:t>2</w:t>
      </w:r>
      <w:r w:rsidRPr="005F2683">
        <w:rPr>
          <w:b/>
        </w:rPr>
        <w:t xml:space="preserve">)  </w:t>
      </w:r>
      <w:r w:rsidRPr="005F2683">
        <w:rPr>
          <w:b/>
        </w:rPr>
        <w:tab/>
        <w:t xml:space="preserve">The Rapture </w:t>
      </w:r>
      <w:r>
        <w:rPr>
          <w:b/>
        </w:rPr>
        <w:t>of</w:t>
      </w:r>
      <w:r w:rsidRPr="005F2683">
        <w:rPr>
          <w:b/>
        </w:rPr>
        <w:t xml:space="preserve"> the Church</w:t>
      </w:r>
    </w:p>
    <w:p w:rsidR="00606DA4" w:rsidP="00606DA4" w:rsidRDefault="00606DA4" w14:paraId="5DF34E09" w14:textId="77777777">
      <w:pPr>
        <w:pStyle w:val="10spLeftInd05"/>
        <w:ind w:left="1440" w:hanging="1440"/>
      </w:pPr>
      <w:r>
        <w:t>1.</w:t>
      </w:r>
      <w:r>
        <w:tab/>
      </w:r>
      <w:r w:rsidRPr="007757DC">
        <w:rPr>
          <w:szCs w:val="24"/>
        </w:rPr>
        <w:t>Enoch’s</w:t>
      </w:r>
      <w:r w:rsidRPr="007757DC">
        <w:t xml:space="preserve"> rapture</w:t>
      </w:r>
      <w:r>
        <w:t xml:space="preserve"> - Genesis 5 </w:t>
      </w:r>
    </w:p>
    <w:p w:rsidR="00606DA4" w:rsidP="00606DA4" w:rsidRDefault="00606DA4" w14:paraId="5A05A67B" w14:textId="77777777">
      <w:pPr>
        <w:pStyle w:val="10spLeftInd05"/>
        <w:ind w:left="1440" w:hanging="1440"/>
      </w:pPr>
      <w:r>
        <w:t>2.</w:t>
      </w:r>
      <w:r>
        <w:tab/>
        <w:t xml:space="preserve">The rapture foreshadowed in the Egyptian plagues - Exodus 11 </w:t>
      </w:r>
    </w:p>
    <w:p w:rsidR="00606DA4" w:rsidP="00606DA4" w:rsidRDefault="00606DA4" w14:paraId="25D09626" w14:textId="77777777">
      <w:pPr>
        <w:pStyle w:val="10spLeftInd05"/>
        <w:ind w:left="1440" w:hanging="1440"/>
      </w:pPr>
      <w:r>
        <w:t>3.</w:t>
      </w:r>
      <w:r>
        <w:tab/>
        <w:t xml:space="preserve">Jesus’ two ascents to heaven foreshadowed at Mount Horab - Exodus 19  </w:t>
      </w:r>
    </w:p>
    <w:p w:rsidRPr="00C1560E" w:rsidR="00606DA4" w:rsidP="00606DA4" w:rsidRDefault="00606DA4" w14:paraId="4E1D04FF" w14:textId="77777777">
      <w:pPr>
        <w:pStyle w:val="10spLeftInd05"/>
        <w:ind w:left="1440" w:hanging="1440"/>
      </w:pPr>
      <w:r>
        <w:t>4.</w:t>
      </w:r>
      <w:r>
        <w:tab/>
        <w:t xml:space="preserve">The </w:t>
      </w:r>
      <w:r w:rsidRPr="007757DC">
        <w:t>rapture</w:t>
      </w:r>
      <w:r>
        <w:t xml:space="preserve"> foreshadowed in </w:t>
      </w:r>
      <w:r>
        <w:rPr>
          <w:rFonts w:ascii="Book Antiqua" w:hAnsi="Book Antiqua"/>
          <w:i/>
          <w:snapToGrid w:val="0"/>
          <w:sz w:val="22"/>
          <w:szCs w:val="22"/>
        </w:rPr>
        <w:t>Rosh HaShanah</w:t>
      </w:r>
      <w:r>
        <w:rPr>
          <w:rFonts w:ascii="Book Antiqua" w:hAnsi="Book Antiqua"/>
          <w:snapToGrid w:val="0"/>
          <w:sz w:val="22"/>
          <w:szCs w:val="22"/>
        </w:rPr>
        <w:t xml:space="preserve"> – </w:t>
      </w:r>
      <w:r>
        <w:t xml:space="preserve">Leviticus 23:23-32  </w:t>
      </w:r>
    </w:p>
    <w:p w:rsidR="00606DA4" w:rsidP="00606DA4" w:rsidRDefault="00606DA4" w14:paraId="4A5598A2" w14:textId="77777777">
      <w:pPr>
        <w:pStyle w:val="10spLeftInd05"/>
        <w:ind w:left="1440" w:hanging="1440"/>
      </w:pPr>
      <w:r>
        <w:t>5.</w:t>
      </w:r>
      <w:r>
        <w:tab/>
        <w:t xml:space="preserve">The hope in Jesus’ return from the </w:t>
      </w:r>
      <w:r>
        <w:rPr>
          <w:rStyle w:val="text"/>
        </w:rPr>
        <w:t xml:space="preserve">promise of Boaz’s return - </w:t>
      </w:r>
      <w:r>
        <w:t xml:space="preserve">Ruth 3 </w:t>
      </w:r>
    </w:p>
    <w:p w:rsidR="002D6DF1" w:rsidP="00606DA4" w:rsidRDefault="00606DA4" w14:paraId="50CD4B34" w14:textId="77777777">
      <w:pPr>
        <w:spacing w:before="100" w:beforeAutospacing="1" w:after="100" w:afterAutospacing="1"/>
        <w:rPr>
          <w:rFonts w:eastAsiaTheme="minorHAnsi"/>
          <w:b/>
          <w:bCs/>
          <w:sz w:val="22"/>
          <w:szCs w:val="22"/>
          <w:lang w:eastAsia="en-US"/>
        </w:rPr>
      </w:pPr>
      <w:r>
        <w:t>6.</w:t>
      </w:r>
      <w:r>
        <w:tab/>
      </w:r>
      <w:r>
        <w:tab/>
        <w:t>Elijah’s rapture - 2 Kings 2</w:t>
      </w:r>
    </w:p>
    <w:p w:rsidRPr="00606DA4" w:rsidR="005D71D9" w:rsidP="00606DA4" w:rsidRDefault="002D6DF1" w14:paraId="6ECAE740" w14:textId="77777777">
      <w:pPr>
        <w:spacing w:before="100" w:beforeAutospacing="1" w:after="100" w:afterAutospacing="1"/>
        <w:rPr>
          <w:rFonts w:eastAsiaTheme="minorHAnsi"/>
          <w:b/>
          <w:bCs/>
          <w:sz w:val="22"/>
          <w:szCs w:val="22"/>
          <w:lang w:eastAsia="en-US"/>
        </w:rPr>
      </w:pPr>
      <w:r w:rsidRPr="002D6DF1">
        <w:rPr>
          <w:rFonts w:eastAsiaTheme="minorHAnsi"/>
          <w:b/>
          <w:bCs/>
          <w:sz w:val="22"/>
          <w:szCs w:val="22"/>
          <w:lang w:eastAsia="en-US"/>
        </w:rPr>
        <w:t>XV</w:t>
      </w:r>
      <w:r w:rsidRPr="002D6DF1">
        <w:rPr>
          <w:rFonts w:eastAsiaTheme="minorHAnsi"/>
          <w:b/>
          <w:bCs/>
          <w:sz w:val="22"/>
          <w:szCs w:val="22"/>
          <w:lang w:eastAsia="en-US"/>
        </w:rPr>
        <w:tab/>
      </w:r>
      <w:r w:rsidRPr="002D6DF1">
        <w:rPr>
          <w:rFonts w:eastAsiaTheme="minorHAnsi"/>
          <w:b/>
          <w:bCs/>
          <w:sz w:val="22"/>
          <w:szCs w:val="22"/>
          <w:lang w:eastAsia="en-US"/>
        </w:rPr>
        <w:tab/>
        <w:t>SIN</w:t>
      </w:r>
    </w:p>
    <w:p w:rsidRPr="00C368B7" w:rsidR="00423A5E" w:rsidP="00423A5E" w:rsidRDefault="00423A5E" w14:paraId="79166886" w14:textId="77777777">
      <w:pPr>
        <w:pStyle w:val="10spLeftInd05"/>
        <w:ind w:left="1440" w:hanging="1440"/>
        <w:rPr>
          <w:b/>
        </w:rPr>
      </w:pPr>
      <w:r>
        <w:rPr>
          <w:b/>
        </w:rPr>
        <w:t>(</w:t>
      </w:r>
      <w:r w:rsidR="00606DA4">
        <w:rPr>
          <w:b/>
        </w:rPr>
        <w:t>1</w:t>
      </w:r>
      <w:r w:rsidRPr="008A6FE5">
        <w:rPr>
          <w:b/>
        </w:rPr>
        <w:t>)</w:t>
      </w:r>
      <w:r>
        <w:tab/>
      </w:r>
      <w:r w:rsidR="003E10EE">
        <w:rPr>
          <w:b/>
        </w:rPr>
        <w:t>Understandin</w:t>
      </w:r>
      <w:r w:rsidR="00C368B7">
        <w:rPr>
          <w:b/>
        </w:rPr>
        <w:t>g</w:t>
      </w:r>
      <w:r>
        <w:rPr>
          <w:b/>
        </w:rPr>
        <w:t xml:space="preserve"> Sin</w:t>
      </w:r>
      <w:r w:rsidR="00C368B7">
        <w:rPr>
          <w:b/>
        </w:rPr>
        <w:t xml:space="preserve"> </w:t>
      </w:r>
    </w:p>
    <w:p w:rsidR="00423A5E" w:rsidP="00423A5E" w:rsidRDefault="00EA2D65" w14:paraId="6BB4DAA2" w14:textId="77777777">
      <w:pPr>
        <w:pStyle w:val="10spLeftInd05"/>
        <w:ind w:left="1440" w:hanging="1440"/>
      </w:pPr>
      <w:r>
        <w:t>1.</w:t>
      </w:r>
      <w:r w:rsidR="00423A5E">
        <w:tab/>
        <w:t xml:space="preserve">Identifying the </w:t>
      </w:r>
      <w:r w:rsidR="00CF1EE1">
        <w:t>s</w:t>
      </w:r>
      <w:r w:rsidR="00423A5E">
        <w:t xml:space="preserve">even </w:t>
      </w:r>
      <w:r w:rsidR="00CF1EE1">
        <w:t>s</w:t>
      </w:r>
      <w:r w:rsidR="00423A5E">
        <w:t xml:space="preserve">tages of </w:t>
      </w:r>
      <w:r w:rsidR="00CF1EE1">
        <w:t>s</w:t>
      </w:r>
      <w:r w:rsidR="00423A5E">
        <w:t>in - Lev</w:t>
      </w:r>
      <w:r w:rsidR="00F75BC6">
        <w:t>iticus</w:t>
      </w:r>
      <w:r w:rsidR="00423A5E">
        <w:t xml:space="preserve"> 13</w:t>
      </w:r>
    </w:p>
    <w:p w:rsidR="001B586F" w:rsidP="00423A5E" w:rsidRDefault="00EA2D65" w14:paraId="14345FBB" w14:textId="77777777">
      <w:pPr>
        <w:pStyle w:val="10spLeftInd05"/>
        <w:ind w:left="1440" w:hanging="1440"/>
      </w:pPr>
      <w:r>
        <w:t>2.</w:t>
      </w:r>
      <w:r w:rsidR="001B586F">
        <w:tab/>
        <w:t xml:space="preserve">Seven lessons on how sin spreads - </w:t>
      </w:r>
      <w:r w:rsidRPr="00166CF3" w:rsidR="001B586F">
        <w:rPr>
          <w:rFonts w:eastAsia="Times New Roman"/>
        </w:rPr>
        <w:t>Judges</w:t>
      </w:r>
      <w:r w:rsidR="001B586F">
        <w:t xml:space="preserve"> 18 </w:t>
      </w:r>
    </w:p>
    <w:p w:rsidRPr="007A7BE9" w:rsidR="007A7BE9" w:rsidP="00781099" w:rsidRDefault="00EA2D65" w14:paraId="38494B8C" w14:textId="77777777">
      <w:pPr>
        <w:pStyle w:val="10spLeftInd05"/>
        <w:ind w:left="1440" w:hanging="1440"/>
      </w:pPr>
      <w:r>
        <w:t>3.</w:t>
      </w:r>
      <w:r>
        <w:tab/>
        <w:t xml:space="preserve">The seven causes and consequences of rebellion – Numbers 16  </w:t>
      </w:r>
    </w:p>
    <w:p w:rsidR="009E0BEC" w:rsidP="00F946B9" w:rsidRDefault="0016163B" w14:paraId="6EE3FFB1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  <w:b/>
          <w:bCs/>
        </w:rPr>
        <w:t>(</w:t>
      </w:r>
      <w:r w:rsidR="00CF1EE1">
        <w:rPr>
          <w:rFonts w:eastAsia="Times New Roman"/>
          <w:b/>
          <w:bCs/>
        </w:rPr>
        <w:t>2</w:t>
      </w:r>
      <w:r>
        <w:rPr>
          <w:rFonts w:eastAsia="Times New Roman"/>
          <w:b/>
          <w:bCs/>
        </w:rPr>
        <w:t>)</w:t>
      </w:r>
      <w:r>
        <w:rPr>
          <w:rFonts w:eastAsia="Times New Roman"/>
          <w:b/>
          <w:bCs/>
        </w:rPr>
        <w:tab/>
        <w:t>Pride</w:t>
      </w:r>
      <w:r w:rsidR="00007140">
        <w:rPr>
          <w:rFonts w:eastAsia="Times New Roman"/>
          <w:b/>
          <w:bCs/>
        </w:rPr>
        <w:t xml:space="preserve"> / Vanity</w:t>
      </w:r>
    </w:p>
    <w:p w:rsidR="00CE2F22" w:rsidP="0016163B" w:rsidRDefault="0016163B" w14:paraId="3BD50E3B" w14:textId="77777777">
      <w:pPr>
        <w:pStyle w:val="10spLeftInd05"/>
        <w:ind w:left="1440" w:hanging="1440"/>
      </w:pPr>
      <w:r>
        <w:t>1.</w:t>
      </w:r>
      <w:r w:rsidRPr="0016163B">
        <w:t xml:space="preserve"> </w:t>
      </w:r>
      <w:r>
        <w:tab/>
      </w:r>
      <w:r w:rsidR="00CE2F22">
        <w:rPr>
          <w:bCs/>
        </w:rPr>
        <w:t xml:space="preserve">Miriam’s pride leads to leprosy </w:t>
      </w:r>
      <w:r w:rsidR="00894E36">
        <w:rPr>
          <w:bCs/>
        </w:rPr>
        <w:t>–</w:t>
      </w:r>
      <w:r w:rsidR="00CE2F22">
        <w:rPr>
          <w:bCs/>
        </w:rPr>
        <w:t xml:space="preserve"> </w:t>
      </w:r>
      <w:r w:rsidR="00894E36">
        <w:rPr>
          <w:bCs/>
        </w:rPr>
        <w:t>Numbers 12</w:t>
      </w:r>
    </w:p>
    <w:p w:rsidR="0016163B" w:rsidP="0016163B" w:rsidRDefault="00CE2F22" w14:paraId="778FBAAE" w14:textId="77777777">
      <w:pPr>
        <w:pStyle w:val="10spLeftInd05"/>
        <w:ind w:left="1440" w:hanging="1440"/>
      </w:pPr>
      <w:r>
        <w:t>2.</w:t>
      </w:r>
      <w:r>
        <w:tab/>
      </w:r>
      <w:r w:rsidR="00CE221B">
        <w:t>Seven lessons from Gideon on the dangers of pride- Judges 8</w:t>
      </w:r>
    </w:p>
    <w:p w:rsidRPr="00AB69BA" w:rsidR="0016163B" w:rsidP="0016163B" w:rsidRDefault="00894E36" w14:paraId="5FF9AFD4" w14:textId="77777777">
      <w:pPr>
        <w:pStyle w:val="10spLeftInd05"/>
        <w:ind w:left="1440" w:hanging="1440"/>
      </w:pPr>
      <w:r>
        <w:t>3</w:t>
      </w:r>
      <w:r w:rsidR="0016163B">
        <w:t>.</w:t>
      </w:r>
      <w:r w:rsidR="0016163B">
        <w:tab/>
      </w:r>
      <w:r w:rsidRPr="00AB69BA" w:rsidR="0016163B">
        <w:t>Saul’s prideful failure to give credit to God – 1 Sam</w:t>
      </w:r>
      <w:r w:rsidR="00F148B0">
        <w:t>uel</w:t>
      </w:r>
      <w:r w:rsidRPr="00AB69BA" w:rsidR="0016163B">
        <w:t xml:space="preserve"> 13</w:t>
      </w:r>
    </w:p>
    <w:p w:rsidR="0016163B" w:rsidP="0016163B" w:rsidRDefault="00894E36" w14:paraId="08DB335B" w14:textId="77777777">
      <w:pPr>
        <w:pStyle w:val="10spLeftInd05"/>
        <w:ind w:left="1440" w:hanging="1440"/>
      </w:pPr>
      <w:r>
        <w:t>4</w:t>
      </w:r>
      <w:r w:rsidR="0016163B">
        <w:t>.</w:t>
      </w:r>
      <w:r w:rsidR="0016163B">
        <w:tab/>
      </w:r>
      <w:r w:rsidRPr="009230E4" w:rsidR="0016163B">
        <w:t xml:space="preserve">Hushai plays upon Absalom’s vanity to </w:t>
      </w:r>
      <w:r w:rsidR="0016163B">
        <w:t>cause his defeat – 2 Sam</w:t>
      </w:r>
      <w:r w:rsidR="00B27C0A">
        <w:t xml:space="preserve">uel </w:t>
      </w:r>
      <w:r w:rsidR="0016163B">
        <w:t>17</w:t>
      </w:r>
    </w:p>
    <w:p w:rsidR="0016163B" w:rsidP="0016163B" w:rsidRDefault="00894E36" w14:paraId="5C4DEDA4" w14:textId="77777777">
      <w:pPr>
        <w:pStyle w:val="10spLeftInd05"/>
        <w:ind w:left="1440" w:hanging="1440"/>
      </w:pPr>
      <w:r>
        <w:t>5</w:t>
      </w:r>
      <w:r w:rsidR="0016163B">
        <w:t>.</w:t>
      </w:r>
      <w:r w:rsidR="0016163B">
        <w:tab/>
      </w:r>
      <w:r w:rsidRPr="00540EDA" w:rsidR="0016163B">
        <w:t>Adonijah seized David’s throne out pride.</w:t>
      </w:r>
      <w:r w:rsidR="0016163B">
        <w:t xml:space="preserve"> – 1 K</w:t>
      </w:r>
      <w:r w:rsidR="00494E8C">
        <w:t>ings</w:t>
      </w:r>
      <w:r w:rsidR="0016163B">
        <w:t xml:space="preserve"> 1  </w:t>
      </w:r>
    </w:p>
    <w:p w:rsidR="0016163B" w:rsidP="0016163B" w:rsidRDefault="00894E36" w14:paraId="34A2A6A3" w14:textId="77777777">
      <w:pPr>
        <w:pStyle w:val="10spLeftInd05"/>
        <w:ind w:left="1440" w:hanging="1440"/>
      </w:pPr>
      <w:r>
        <w:t>6</w:t>
      </w:r>
      <w:r w:rsidR="0016163B">
        <w:t>.</w:t>
      </w:r>
      <w:r w:rsidR="0016163B">
        <w:tab/>
      </w:r>
      <w:r w:rsidRPr="00284CEC" w:rsidR="0016163B">
        <w:t>Rehoboam</w:t>
      </w:r>
      <w:r w:rsidR="0016163B">
        <w:t>’s pride leads to Israel’s division – 1 K</w:t>
      </w:r>
      <w:r w:rsidR="00B27C0A">
        <w:t xml:space="preserve">ings </w:t>
      </w:r>
      <w:r w:rsidR="0016163B">
        <w:t>12</w:t>
      </w:r>
    </w:p>
    <w:p w:rsidR="0016163B" w:rsidP="0016163B" w:rsidRDefault="00894E36" w14:paraId="5EDF90EE" w14:textId="77777777">
      <w:pPr>
        <w:pStyle w:val="10spLeftInd05"/>
        <w:ind w:left="1440" w:hanging="1440"/>
      </w:pPr>
      <w:r>
        <w:t>7</w:t>
      </w:r>
      <w:r w:rsidR="0016163B">
        <w:t>.</w:t>
      </w:r>
      <w:r w:rsidR="0016163B">
        <w:tab/>
      </w:r>
      <w:r w:rsidRPr="00231F1B" w:rsidR="0016163B">
        <w:t>God judges Baasha for his pride</w:t>
      </w:r>
      <w:r w:rsidR="0016163B">
        <w:t xml:space="preserve"> – 1 K</w:t>
      </w:r>
      <w:r w:rsidR="00536503">
        <w:t>ings</w:t>
      </w:r>
      <w:r w:rsidR="0016163B">
        <w:t xml:space="preserve"> 16</w:t>
      </w:r>
    </w:p>
    <w:p w:rsidR="00BB622C" w:rsidP="0016163B" w:rsidRDefault="00BB622C" w14:paraId="41C7F2DF" w14:textId="77777777">
      <w:pPr>
        <w:pStyle w:val="10spLeftInd05"/>
        <w:ind w:left="1440" w:hanging="1440"/>
      </w:pPr>
      <w:r>
        <w:t>8.</w:t>
      </w:r>
      <w:r>
        <w:tab/>
      </w:r>
      <w:r w:rsidRPr="00BB622C">
        <w:t>Jehu’s pride in judging others – 2 Kings 10</w:t>
      </w:r>
    </w:p>
    <w:p w:rsidR="00073CB7" w:rsidP="0016163B" w:rsidRDefault="00073CB7" w14:paraId="2EBD2AE2" w14:textId="77777777">
      <w:pPr>
        <w:pStyle w:val="10spLeftInd05"/>
        <w:ind w:left="1440" w:hanging="1440"/>
        <w:rPr>
          <w:rFonts w:eastAsia="Times New Roman"/>
        </w:rPr>
      </w:pPr>
      <w:r>
        <w:t xml:space="preserve">9. </w:t>
      </w:r>
      <w:r>
        <w:tab/>
      </w:r>
      <w:r w:rsidRPr="00073CB7">
        <w:rPr>
          <w:rFonts w:eastAsia="Times New Roman"/>
        </w:rPr>
        <w:t>King Sennacherib’s pride before God – 2 Kings 19</w:t>
      </w:r>
    </w:p>
    <w:p w:rsidR="002170E6" w:rsidP="0016163B" w:rsidRDefault="002170E6" w14:paraId="2A22D9B9" w14:textId="77777777">
      <w:pPr>
        <w:pStyle w:val="10spLeftInd05"/>
        <w:ind w:left="1440" w:hanging="1440"/>
      </w:pPr>
      <w:r>
        <w:rPr>
          <w:rFonts w:eastAsia="Times New Roman"/>
        </w:rPr>
        <w:t>10.</w:t>
      </w:r>
      <w:r>
        <w:rPr>
          <w:rFonts w:eastAsia="Times New Roman"/>
        </w:rPr>
        <w:tab/>
      </w:r>
      <w:r>
        <w:t>From Uzziah, seven warnings regarding pride - 2 Chronicles 26</w:t>
      </w:r>
    </w:p>
    <w:p w:rsidR="0016163B" w:rsidP="0016163B" w:rsidRDefault="0016163B" w14:paraId="16075BD6" w14:textId="77777777">
      <w:pPr>
        <w:pStyle w:val="10spLeftInd05"/>
        <w:ind w:left="1440" w:hanging="1440"/>
      </w:pPr>
      <w:r>
        <w:t>(</w:t>
      </w:r>
      <w:r w:rsidR="00CF1EE1">
        <w:rPr>
          <w:b/>
          <w:bCs/>
        </w:rPr>
        <w:t>3</w:t>
      </w:r>
      <w:r>
        <w:t>)</w:t>
      </w:r>
      <w:r>
        <w:tab/>
      </w:r>
      <w:r w:rsidRPr="0016163B">
        <w:rPr>
          <w:b/>
          <w:bCs/>
        </w:rPr>
        <w:t>Covetousness</w:t>
      </w:r>
      <w:r w:rsidR="00CC1E54">
        <w:rPr>
          <w:b/>
          <w:bCs/>
        </w:rPr>
        <w:t xml:space="preserve">, </w:t>
      </w:r>
      <w:r w:rsidRPr="000D0BF3" w:rsidR="00CC1E54">
        <w:rPr>
          <w:b/>
          <w:bCs/>
        </w:rPr>
        <w:t>Jealousy</w:t>
      </w:r>
      <w:r w:rsidR="00C577DD">
        <w:rPr>
          <w:b/>
          <w:bCs/>
        </w:rPr>
        <w:t>, Lust</w:t>
      </w:r>
      <w:r w:rsidRPr="0016163B">
        <w:rPr>
          <w:b/>
          <w:bCs/>
        </w:rPr>
        <w:t xml:space="preserve"> </w:t>
      </w:r>
      <w:r w:rsidR="006B4FB7">
        <w:rPr>
          <w:b/>
          <w:bCs/>
        </w:rPr>
        <w:t>and</w:t>
      </w:r>
      <w:r w:rsidRPr="0016163B">
        <w:rPr>
          <w:b/>
          <w:bCs/>
        </w:rPr>
        <w:t xml:space="preserve"> Greed</w:t>
      </w:r>
      <w:r w:rsidR="005B7F18">
        <w:rPr>
          <w:b/>
          <w:bCs/>
        </w:rPr>
        <w:t xml:space="preserve"> </w:t>
      </w:r>
    </w:p>
    <w:p w:rsidR="00712DD7" w:rsidP="00200E61" w:rsidRDefault="0016163B" w14:paraId="335ADB1D" w14:textId="77777777">
      <w:pPr>
        <w:pStyle w:val="10spLeftInd05"/>
        <w:ind w:left="1440" w:hanging="1440"/>
        <w:rPr>
          <w:rStyle w:val="text"/>
        </w:rPr>
      </w:pPr>
      <w:r>
        <w:t>1.</w:t>
      </w:r>
      <w:r w:rsidR="00200E61">
        <w:tab/>
      </w:r>
      <w:r w:rsidRPr="00D765BF" w:rsidR="00D765BF">
        <w:rPr>
          <w:rStyle w:val="text"/>
        </w:rPr>
        <w:t xml:space="preserve">Laban </w:t>
      </w:r>
      <w:r w:rsidR="003B0E8B">
        <w:rPr>
          <w:rStyle w:val="text"/>
        </w:rPr>
        <w:t xml:space="preserve">covets and tries to steal </w:t>
      </w:r>
      <w:r w:rsidRPr="00D765BF" w:rsidR="00D765BF">
        <w:rPr>
          <w:rStyle w:val="text"/>
        </w:rPr>
        <w:t>Jacob</w:t>
      </w:r>
      <w:r w:rsidR="00D765BF">
        <w:rPr>
          <w:rStyle w:val="text"/>
        </w:rPr>
        <w:t>’s blessings</w:t>
      </w:r>
      <w:r w:rsidRPr="00D765BF" w:rsidR="00D765BF">
        <w:rPr>
          <w:rStyle w:val="text"/>
        </w:rPr>
        <w:t xml:space="preserve"> – Genesis 29</w:t>
      </w:r>
    </w:p>
    <w:p w:rsidR="00D765BF" w:rsidP="00200E61" w:rsidRDefault="00712DD7" w14:paraId="3F94AE1E" w14:textId="77777777">
      <w:pPr>
        <w:pStyle w:val="10spLeftInd05"/>
        <w:ind w:left="1440" w:hanging="1440"/>
        <w:rPr>
          <w:rStyle w:val="text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</w:r>
      <w:r w:rsidRPr="00712DD7">
        <w:rPr>
          <w:rFonts w:eastAsia="Times New Roman"/>
        </w:rPr>
        <w:t>Reuben’s sleeps with of his father’s concubine</w:t>
      </w:r>
      <w:r w:rsidR="00FB5759">
        <w:rPr>
          <w:rFonts w:eastAsia="Times New Roman"/>
        </w:rPr>
        <w:t xml:space="preserve"> -  Genesis 35</w:t>
      </w:r>
      <w:r w:rsidRPr="00712DD7" w:rsidR="00D765BF">
        <w:rPr>
          <w:rStyle w:val="text"/>
        </w:rPr>
        <w:t xml:space="preserve"> </w:t>
      </w:r>
    </w:p>
    <w:p w:rsidR="00FB5759" w:rsidP="00200E61" w:rsidRDefault="00FB5759" w14:paraId="45E892C9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>
        <w:rPr>
          <w:rStyle w:val="text"/>
        </w:rPr>
        <w:tab/>
      </w:r>
      <w:r w:rsidRPr="00FB5759">
        <w:rPr>
          <w:rStyle w:val="text"/>
        </w:rPr>
        <w:t>Judah’s sleeping with his daughter-in-law</w:t>
      </w:r>
      <w:r>
        <w:rPr>
          <w:rStyle w:val="text"/>
        </w:rPr>
        <w:t xml:space="preserve"> - </w:t>
      </w:r>
      <w:r>
        <w:rPr>
          <w:rStyle w:val="text"/>
        </w:rPr>
        <w:tab/>
        <w:t>Genesis 38</w:t>
      </w:r>
    </w:p>
    <w:p w:rsidR="000842AD" w:rsidP="00200E61" w:rsidRDefault="000842AD" w14:paraId="0653F35A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4.</w:t>
      </w:r>
      <w:r>
        <w:rPr>
          <w:rStyle w:val="text"/>
        </w:rPr>
        <w:tab/>
        <w:t>The Jews hoard mana in the wilderness – Exodus 16</w:t>
      </w:r>
    </w:p>
    <w:p w:rsidR="00566181" w:rsidP="00200E61" w:rsidRDefault="00566181" w14:paraId="5DAB7E5D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5.</w:t>
      </w:r>
      <w:r>
        <w:rPr>
          <w:rStyle w:val="text"/>
        </w:rPr>
        <w:tab/>
        <w:t>The Jews hoard meat in the wilderness – Numbers 11</w:t>
      </w:r>
    </w:p>
    <w:p w:rsidR="001B052F" w:rsidP="00200E61" w:rsidRDefault="001B052F" w14:paraId="171B983E" w14:textId="77777777">
      <w:pPr>
        <w:pStyle w:val="10spLeftInd05"/>
        <w:ind w:left="1440" w:hanging="1440"/>
        <w:rPr>
          <w:bCs/>
        </w:rPr>
      </w:pPr>
      <w:r>
        <w:rPr>
          <w:rStyle w:val="text"/>
        </w:rPr>
        <w:t>6.</w:t>
      </w:r>
      <w:r>
        <w:rPr>
          <w:rStyle w:val="text"/>
        </w:rPr>
        <w:tab/>
      </w:r>
      <w:r>
        <w:rPr>
          <w:bCs/>
        </w:rPr>
        <w:t>Miriam and Aaron covet Moses’ authority – Numbers 12</w:t>
      </w:r>
    </w:p>
    <w:p w:rsidR="007B51FD" w:rsidP="00200E61" w:rsidRDefault="007B51FD" w14:paraId="18AC4FED" w14:textId="77777777">
      <w:pPr>
        <w:pStyle w:val="10spLeftInd05"/>
        <w:ind w:left="1440" w:hanging="1440"/>
      </w:pPr>
      <w:r>
        <w:rPr>
          <w:bCs/>
        </w:rPr>
        <w:t>7.</w:t>
      </w:r>
      <w:r>
        <w:rPr>
          <w:bCs/>
        </w:rPr>
        <w:tab/>
      </w:r>
      <w:r>
        <w:t>Kohah and others</w:t>
      </w:r>
      <w:r>
        <w:rPr>
          <w:bCs/>
        </w:rPr>
        <w:t xml:space="preserve"> covet Moses’ authority </w:t>
      </w:r>
      <w:r>
        <w:t>- Numbers 16</w:t>
      </w:r>
    </w:p>
    <w:p w:rsidRPr="00712DD7" w:rsidR="0046001E" w:rsidP="00200E61" w:rsidRDefault="0046001E" w14:paraId="258302ED" w14:textId="77777777">
      <w:pPr>
        <w:pStyle w:val="10spLeftInd05"/>
        <w:ind w:left="1440" w:hanging="1440"/>
      </w:pPr>
      <w:r>
        <w:t>8.</w:t>
      </w:r>
      <w:r>
        <w:tab/>
        <w:t>Balaam’s covetousness and other sins – Numbers 22</w:t>
      </w:r>
    </w:p>
    <w:p w:rsidR="006B4FB7" w:rsidP="00200E61" w:rsidRDefault="00DE2813" w14:paraId="2E14110B" w14:textId="77777777">
      <w:pPr>
        <w:pStyle w:val="10spLeftInd05"/>
        <w:ind w:left="1440" w:hanging="1440"/>
      </w:pPr>
      <w:r>
        <w:t>9</w:t>
      </w:r>
      <w:r w:rsidR="00D765BF">
        <w:t>.</w:t>
      </w:r>
      <w:r w:rsidR="00D765BF">
        <w:tab/>
      </w:r>
      <w:r w:rsidR="00200E61">
        <w:t xml:space="preserve">Seven </w:t>
      </w:r>
      <w:r w:rsidR="00103F87">
        <w:t>warnings</w:t>
      </w:r>
      <w:r w:rsidR="00200E61">
        <w:t xml:space="preserve"> </w:t>
      </w:r>
      <w:r w:rsidR="00103F87">
        <w:t xml:space="preserve">regarding </w:t>
      </w:r>
      <w:r w:rsidR="005B7F18">
        <w:t>c</w:t>
      </w:r>
      <w:r w:rsidR="00200E61">
        <w:t xml:space="preserve">oveting </w:t>
      </w:r>
      <w:r w:rsidR="00103F87">
        <w:t xml:space="preserve">from Achan </w:t>
      </w:r>
      <w:r w:rsidR="003B0E8B">
        <w:t>–</w:t>
      </w:r>
      <w:r w:rsidR="00200E61">
        <w:t xml:space="preserve"> Josh</w:t>
      </w:r>
      <w:r w:rsidR="003B0E8B">
        <w:t xml:space="preserve">ua </w:t>
      </w:r>
      <w:r w:rsidR="00200E61">
        <w:t>7</w:t>
      </w:r>
    </w:p>
    <w:p w:rsidR="00CC1E54" w:rsidP="00200E61" w:rsidRDefault="00DE2813" w14:paraId="52DEAFC2" w14:textId="77777777">
      <w:pPr>
        <w:pStyle w:val="10spLeftInd05"/>
        <w:ind w:left="1440" w:hanging="1440"/>
      </w:pPr>
      <w:r>
        <w:t>10</w:t>
      </w:r>
      <w:r w:rsidR="00CC1E54">
        <w:t>.</w:t>
      </w:r>
      <w:r w:rsidR="00CC1E54">
        <w:tab/>
      </w:r>
      <w:r w:rsidRPr="00586255" w:rsidR="00CC1E54">
        <w:t>Saul’s jealousy over David’s blessings – 1 Sam</w:t>
      </w:r>
      <w:r w:rsidR="000C034B">
        <w:t>uel</w:t>
      </w:r>
      <w:r w:rsidRPr="00586255" w:rsidR="00CC1E54">
        <w:t xml:space="preserve"> 18</w:t>
      </w:r>
    </w:p>
    <w:p w:rsidR="000C034B" w:rsidP="00200E61" w:rsidRDefault="000C034B" w14:paraId="44097A5F" w14:textId="77777777">
      <w:pPr>
        <w:pStyle w:val="10spLeftInd05"/>
        <w:ind w:left="1440" w:hanging="1440"/>
        <w:rPr>
          <w:rFonts w:eastAsia="Times New Roman"/>
        </w:rPr>
      </w:pPr>
      <w:r>
        <w:t>11.</w:t>
      </w:r>
      <w:r>
        <w:tab/>
      </w:r>
      <w:r w:rsidRPr="000C034B">
        <w:rPr>
          <w:rFonts w:eastAsia="Times New Roman"/>
        </w:rPr>
        <w:t xml:space="preserve">David’s </w:t>
      </w:r>
      <w:r>
        <w:rPr>
          <w:rFonts w:eastAsia="Times New Roman"/>
        </w:rPr>
        <w:t>covetousness with his first</w:t>
      </w:r>
      <w:r w:rsidRPr="000C034B">
        <w:rPr>
          <w:rFonts w:eastAsia="Times New Roman"/>
        </w:rPr>
        <w:t xml:space="preserve"> six wives</w:t>
      </w:r>
      <w:r>
        <w:rPr>
          <w:rFonts w:eastAsia="Times New Roman"/>
        </w:rPr>
        <w:t xml:space="preserve"> </w:t>
      </w:r>
      <w:r w:rsidR="002D2849">
        <w:rPr>
          <w:rFonts w:eastAsia="Times New Roman"/>
        </w:rPr>
        <w:t xml:space="preserve">- </w:t>
      </w:r>
      <w:r>
        <w:rPr>
          <w:rFonts w:eastAsia="Times New Roman"/>
        </w:rPr>
        <w:t>2 Samuel 3</w:t>
      </w:r>
    </w:p>
    <w:p w:rsidRPr="006B4FB7" w:rsidR="002D2849" w:rsidP="00200E61" w:rsidRDefault="002D2849" w14:paraId="3AA860A2" w14:textId="77777777">
      <w:pPr>
        <w:pStyle w:val="10spLeftInd05"/>
        <w:ind w:left="1440" w:hanging="1440"/>
      </w:pPr>
      <w:r>
        <w:rPr>
          <w:rFonts w:eastAsia="Times New Roman"/>
        </w:rPr>
        <w:t>12.</w:t>
      </w:r>
      <w:r>
        <w:rPr>
          <w:rFonts w:eastAsia="Times New Roman"/>
        </w:rPr>
        <w:tab/>
      </w:r>
      <w:r>
        <w:rPr>
          <w:rFonts w:eastAsia="Times New Roman"/>
          <w:szCs w:val="24"/>
        </w:rPr>
        <w:t xml:space="preserve">David lust for Bathsheba - </w:t>
      </w:r>
      <w:r>
        <w:rPr>
          <w:rFonts w:eastAsia="Times New Roman"/>
        </w:rPr>
        <w:t>2 Samuel 11</w:t>
      </w:r>
    </w:p>
    <w:p w:rsidR="00775DEA" w:rsidP="00775DEA" w:rsidRDefault="007B51FD" w14:paraId="689003B0" w14:textId="77777777">
      <w:pPr>
        <w:pStyle w:val="10spLeftInd05"/>
        <w:ind w:left="1440" w:hanging="1440"/>
      </w:pPr>
      <w:r>
        <w:t>1</w:t>
      </w:r>
      <w:r w:rsidR="000C034B">
        <w:t>2</w:t>
      </w:r>
      <w:r w:rsidR="00775DEA">
        <w:t>.</w:t>
      </w:r>
      <w:r w:rsidR="00775DEA">
        <w:tab/>
        <w:t>Amnon’s rapes sister Tamar – 2 Samuel 13</w:t>
      </w:r>
    </w:p>
    <w:p w:rsidR="003E7FD1" w:rsidP="0016163B" w:rsidRDefault="001B052F" w14:paraId="77EA52CC" w14:textId="77777777">
      <w:pPr>
        <w:pStyle w:val="10spLeftInd05"/>
        <w:ind w:left="1440" w:hanging="1440"/>
      </w:pPr>
      <w:r>
        <w:t>1</w:t>
      </w:r>
      <w:r w:rsidR="000C034B">
        <w:t>3</w:t>
      </w:r>
      <w:r w:rsidR="00775DEA">
        <w:t>.</w:t>
      </w:r>
      <w:r w:rsidR="00775DEA">
        <w:tab/>
      </w:r>
      <w:r w:rsidRPr="003E7FD1" w:rsidR="003E7FD1">
        <w:t>Absalom’s covets David’s power – 2 Samuel 15</w:t>
      </w:r>
    </w:p>
    <w:p w:rsidR="0016163B" w:rsidP="0016163B" w:rsidRDefault="003E7FD1" w14:paraId="73775078" w14:textId="77777777">
      <w:pPr>
        <w:pStyle w:val="10spLeftInd05"/>
        <w:ind w:left="1440" w:hanging="1440"/>
      </w:pPr>
      <w:r>
        <w:t>14.</w:t>
      </w:r>
      <w:r>
        <w:tab/>
      </w:r>
      <w:r w:rsidR="00775DEA">
        <w:t>Absalom’s rapes David’s concubines – 2 Samuel 16</w:t>
      </w:r>
    </w:p>
    <w:p w:rsidR="00CC1E54" w:rsidP="0016163B" w:rsidRDefault="003E7FD1" w14:paraId="43570F3E" w14:textId="77777777">
      <w:pPr>
        <w:pStyle w:val="10spLeftInd05"/>
        <w:ind w:left="1440" w:hanging="1440"/>
        <w:rPr>
          <w:rFonts w:eastAsia="Times New Roman"/>
        </w:rPr>
      </w:pPr>
      <w:r>
        <w:t>15.</w:t>
      </w:r>
      <w:r>
        <w:tab/>
      </w:r>
      <w:r w:rsidRPr="000310F2" w:rsidR="000C034B">
        <w:rPr>
          <w:rFonts w:eastAsia="Times New Roman"/>
        </w:rPr>
        <w:t>Joab</w:t>
      </w:r>
      <w:r w:rsidR="000C034B">
        <w:rPr>
          <w:rFonts w:eastAsia="Times New Roman"/>
        </w:rPr>
        <w:t>’s jealousy and</w:t>
      </w:r>
      <w:r w:rsidRPr="000310F2" w:rsidR="000C034B">
        <w:rPr>
          <w:rFonts w:eastAsia="Times New Roman"/>
        </w:rPr>
        <w:t xml:space="preserve"> murder</w:t>
      </w:r>
      <w:r w:rsidR="000C034B">
        <w:rPr>
          <w:rFonts w:eastAsia="Times New Roman"/>
        </w:rPr>
        <w:t xml:space="preserve"> of</w:t>
      </w:r>
      <w:r w:rsidRPr="000310F2" w:rsidR="000C034B">
        <w:rPr>
          <w:rFonts w:eastAsia="Times New Roman"/>
        </w:rPr>
        <w:t xml:space="preserve"> Amasa – 2 Sam</w:t>
      </w:r>
      <w:r>
        <w:rPr>
          <w:rFonts w:eastAsia="Times New Roman"/>
        </w:rPr>
        <w:t>uel</w:t>
      </w:r>
      <w:r w:rsidRPr="000310F2" w:rsidR="000C034B">
        <w:rPr>
          <w:rFonts w:eastAsia="Times New Roman"/>
        </w:rPr>
        <w:t xml:space="preserve"> 20</w:t>
      </w:r>
    </w:p>
    <w:p w:rsidR="00F66CF3" w:rsidP="0016163B" w:rsidRDefault="00F66CF3" w14:paraId="7DF09CE7" w14:textId="77777777">
      <w:pPr>
        <w:pStyle w:val="10spLeftInd05"/>
        <w:ind w:left="1440" w:hanging="1440"/>
      </w:pPr>
      <w:r>
        <w:rPr>
          <w:rFonts w:eastAsia="Times New Roman"/>
        </w:rPr>
        <w:t>16.</w:t>
      </w:r>
      <w:r>
        <w:rPr>
          <w:rFonts w:eastAsia="Times New Roman"/>
        </w:rPr>
        <w:tab/>
      </w:r>
      <w:r>
        <w:t>Seven warnings regarding covetousness from Solomon - 1 Kings 11</w:t>
      </w:r>
    </w:p>
    <w:p w:rsidR="00F871B3" w:rsidP="000D0BF3" w:rsidRDefault="00CC1E54" w14:paraId="12C052E4" w14:textId="77777777">
      <w:pPr>
        <w:pStyle w:val="10spLeftInd05"/>
        <w:ind w:left="1440" w:hanging="1440"/>
      </w:pPr>
      <w:r>
        <w:t>1</w:t>
      </w:r>
      <w:r w:rsidR="00174C81">
        <w:t>7</w:t>
      </w:r>
      <w:r w:rsidR="0016163B">
        <w:t>.</w:t>
      </w:r>
      <w:r w:rsidR="0016163B">
        <w:tab/>
        <w:t xml:space="preserve">Ahab covets </w:t>
      </w:r>
      <w:r w:rsidR="006919B9">
        <w:t xml:space="preserve">and steals </w:t>
      </w:r>
      <w:r w:rsidR="0016163B">
        <w:t>Naboth’</w:t>
      </w:r>
      <w:r w:rsidR="00007D5A">
        <w:t>s</w:t>
      </w:r>
      <w:r w:rsidR="0016163B">
        <w:t xml:space="preserve"> lands – 1 K</w:t>
      </w:r>
      <w:r w:rsidR="000362B1">
        <w:t>ings</w:t>
      </w:r>
      <w:r w:rsidR="0016163B">
        <w:t xml:space="preserve"> 21</w:t>
      </w:r>
    </w:p>
    <w:p w:rsidR="00561EFB" w:rsidP="000D0BF3" w:rsidRDefault="00F871B3" w14:paraId="7738A9CD" w14:textId="77777777">
      <w:pPr>
        <w:pStyle w:val="10spLeftInd05"/>
        <w:ind w:left="1440" w:hanging="1440"/>
      </w:pPr>
      <w:r>
        <w:t>18.</w:t>
      </w:r>
      <w:r>
        <w:tab/>
      </w:r>
      <w:r w:rsidRPr="00F871B3">
        <w:rPr>
          <w:rFonts w:eastAsia="Times New Roman"/>
        </w:rPr>
        <w:t>Gehazi’s covets and steals gifts for God – 2 Kings 5</w:t>
      </w:r>
      <w:r w:rsidRPr="00F871B3" w:rsidR="000D0BF3">
        <w:tab/>
      </w:r>
    </w:p>
    <w:p w:rsidR="00676EFF" w:rsidP="0016163B" w:rsidRDefault="00676EFF" w14:paraId="53D7076C" w14:textId="77777777">
      <w:pPr>
        <w:pStyle w:val="10spLeftInd05"/>
        <w:ind w:left="1440" w:hanging="1440"/>
        <w:rPr>
          <w:b/>
          <w:bCs/>
        </w:rPr>
      </w:pPr>
      <w:r>
        <w:t>(</w:t>
      </w:r>
      <w:r w:rsidR="00C35228">
        <w:rPr>
          <w:b/>
          <w:bCs/>
        </w:rPr>
        <w:t>4</w:t>
      </w:r>
      <w:r>
        <w:t>)</w:t>
      </w:r>
      <w:r>
        <w:tab/>
      </w:r>
      <w:r w:rsidRPr="00676EFF">
        <w:rPr>
          <w:b/>
          <w:bCs/>
        </w:rPr>
        <w:t>Idolatry</w:t>
      </w:r>
    </w:p>
    <w:p w:rsidR="00676EFF" w:rsidP="00676EFF" w:rsidRDefault="00676EFF" w14:paraId="7B448E13" w14:textId="77777777">
      <w:pPr>
        <w:pStyle w:val="10spLeftInd05"/>
        <w:ind w:left="1440" w:hanging="1440"/>
      </w:pPr>
      <w:r>
        <w:t>1.</w:t>
      </w:r>
      <w:r>
        <w:tab/>
        <w:t xml:space="preserve">The Second Commandment - </w:t>
      </w:r>
      <w:r w:rsidR="0037758E">
        <w:t>Deuteronomy</w:t>
      </w:r>
      <w:r w:rsidR="005A32DA">
        <w:t xml:space="preserve"> 5:8-10</w:t>
      </w:r>
    </w:p>
    <w:p w:rsidR="00205D6F" w:rsidP="00676EFF" w:rsidRDefault="00205D6F" w14:paraId="100B78EC" w14:textId="77777777">
      <w:pPr>
        <w:pStyle w:val="10spLeftInd05"/>
        <w:ind w:left="1440" w:hanging="1440"/>
      </w:pPr>
      <w:r>
        <w:t>2.</w:t>
      </w:r>
      <w:r>
        <w:tab/>
      </w:r>
      <w:r w:rsidRPr="00205D6F">
        <w:rPr>
          <w:rStyle w:val="text"/>
        </w:rPr>
        <w:t xml:space="preserve">Rachel’s trusts </w:t>
      </w:r>
      <w:r>
        <w:rPr>
          <w:rStyle w:val="text"/>
        </w:rPr>
        <w:t xml:space="preserve">in her </w:t>
      </w:r>
      <w:r w:rsidRPr="00205D6F">
        <w:rPr>
          <w:rStyle w:val="text"/>
        </w:rPr>
        <w:t>idol</w:t>
      </w:r>
      <w:r>
        <w:rPr>
          <w:rStyle w:val="text"/>
        </w:rPr>
        <w:t xml:space="preserve"> – Genesis 31</w:t>
      </w:r>
    </w:p>
    <w:p w:rsidR="00676EFF" w:rsidP="00676EFF" w:rsidRDefault="0044154C" w14:paraId="232ABFB1" w14:textId="77777777">
      <w:pPr>
        <w:pStyle w:val="10spLeftInd05"/>
        <w:ind w:left="1440" w:hanging="1440"/>
        <w:rPr>
          <w:color w:val="000000"/>
        </w:rPr>
      </w:pPr>
      <w:r>
        <w:t>3</w:t>
      </w:r>
      <w:r w:rsidR="00676EFF">
        <w:t>.</w:t>
      </w:r>
      <w:r w:rsidR="00676EFF">
        <w:tab/>
      </w:r>
      <w:r w:rsidR="00676EFF">
        <w:rPr>
          <w:color w:val="000000"/>
        </w:rPr>
        <w:t>The Jews’ idolatry with the golden calf  - Ex</w:t>
      </w:r>
      <w:r w:rsidR="00C40AA7">
        <w:rPr>
          <w:color w:val="000000"/>
        </w:rPr>
        <w:t xml:space="preserve">odus </w:t>
      </w:r>
      <w:r w:rsidR="00676EFF">
        <w:rPr>
          <w:color w:val="000000"/>
        </w:rPr>
        <w:t>32</w:t>
      </w:r>
    </w:p>
    <w:p w:rsidR="008E37A0" w:rsidP="00676EFF" w:rsidRDefault="008E37A0" w14:paraId="3A08A77E" w14:textId="77777777">
      <w:pPr>
        <w:pStyle w:val="10spLeftInd05"/>
        <w:ind w:left="1440" w:hanging="1440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>Idolatry leads to bondage – Judges 3</w:t>
      </w:r>
    </w:p>
    <w:p w:rsidR="006F157A" w:rsidP="00676EFF" w:rsidRDefault="006F157A" w14:paraId="790E5D78" w14:textId="77777777">
      <w:pPr>
        <w:pStyle w:val="10spLeftInd05"/>
        <w:ind w:left="1440" w:hanging="1440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r w:rsidRPr="00B6181D">
        <w:rPr>
          <w:rStyle w:val="text"/>
        </w:rPr>
        <w:t xml:space="preserve">Micah’s </w:t>
      </w:r>
      <w:r>
        <w:rPr>
          <w:rStyle w:val="text"/>
        </w:rPr>
        <w:t>idolatry and</w:t>
      </w:r>
      <w:r w:rsidRPr="00B6181D">
        <w:rPr>
          <w:rStyle w:val="text"/>
        </w:rPr>
        <w:t xml:space="preserve"> counterfeit religion – Judges 17</w:t>
      </w:r>
    </w:p>
    <w:p w:rsidRPr="00D95079" w:rsidR="009A4562" w:rsidP="00676EFF" w:rsidRDefault="00D95079" w14:paraId="3724B67C" w14:textId="77777777">
      <w:pPr>
        <w:pStyle w:val="10spLeftInd05"/>
        <w:ind w:left="1440" w:hanging="1440"/>
      </w:pPr>
      <w:r>
        <w:rPr>
          <w:color w:val="000000"/>
        </w:rPr>
        <w:t>6.</w:t>
      </w:r>
      <w:r>
        <w:rPr>
          <w:color w:val="000000"/>
        </w:rPr>
        <w:tab/>
      </w:r>
      <w:r>
        <w:rPr>
          <w:rStyle w:val="text"/>
        </w:rPr>
        <w:t>The tribe of Dan’s idolatry and</w:t>
      </w:r>
      <w:r w:rsidRPr="00B6181D">
        <w:rPr>
          <w:rStyle w:val="text"/>
        </w:rPr>
        <w:t xml:space="preserve"> counterfeit religion – Judges 1</w:t>
      </w:r>
      <w:r>
        <w:rPr>
          <w:rStyle w:val="text"/>
        </w:rPr>
        <w:t>8</w:t>
      </w:r>
    </w:p>
    <w:p w:rsidR="00676EFF" w:rsidP="00676EFF" w:rsidRDefault="00DE383F" w14:paraId="1679907C" w14:textId="77777777">
      <w:pPr>
        <w:pStyle w:val="10spLeftInd05"/>
        <w:ind w:left="1440" w:hanging="1440"/>
      </w:pPr>
      <w:r>
        <w:rPr>
          <w:color w:val="000000"/>
        </w:rPr>
        <w:t>7</w:t>
      </w:r>
      <w:r w:rsidR="00676EFF">
        <w:rPr>
          <w:color w:val="000000"/>
        </w:rPr>
        <w:t>.</w:t>
      </w:r>
      <w:r w:rsidR="00676EFF">
        <w:rPr>
          <w:color w:val="000000"/>
        </w:rPr>
        <w:tab/>
        <w:t>The Jews</w:t>
      </w:r>
      <w:r>
        <w:rPr>
          <w:color w:val="000000"/>
        </w:rPr>
        <w:t xml:space="preserve"> misuse</w:t>
      </w:r>
      <w:r w:rsidR="00676EFF">
        <w:rPr>
          <w:color w:val="000000"/>
        </w:rPr>
        <w:t xml:space="preserve"> the </w:t>
      </w:r>
      <w:r w:rsidR="0044154C">
        <w:rPr>
          <w:color w:val="000000"/>
        </w:rPr>
        <w:t>a</w:t>
      </w:r>
      <w:r w:rsidR="00676EFF">
        <w:rPr>
          <w:color w:val="000000"/>
        </w:rPr>
        <w:t xml:space="preserve">rk </w:t>
      </w:r>
      <w:r>
        <w:rPr>
          <w:color w:val="000000"/>
        </w:rPr>
        <w:t xml:space="preserve">as an idol </w:t>
      </w:r>
      <w:r w:rsidR="00676EFF">
        <w:rPr>
          <w:color w:val="000000"/>
        </w:rPr>
        <w:t>– 1 Sam</w:t>
      </w:r>
      <w:r>
        <w:rPr>
          <w:color w:val="000000"/>
        </w:rPr>
        <w:t>uel</w:t>
      </w:r>
      <w:r w:rsidR="00676EFF">
        <w:rPr>
          <w:color w:val="000000"/>
        </w:rPr>
        <w:t xml:space="preserve"> 4</w:t>
      </w:r>
    </w:p>
    <w:p w:rsidR="00676EFF" w:rsidP="00676EFF" w:rsidRDefault="00174C81" w14:paraId="50A8ABEE" w14:textId="77777777">
      <w:pPr>
        <w:pStyle w:val="10spLeftInd05"/>
        <w:ind w:left="1440" w:hanging="1440"/>
      </w:pPr>
      <w:r>
        <w:t>8</w:t>
      </w:r>
      <w:r w:rsidR="00676EFF">
        <w:t>.</w:t>
      </w:r>
      <w:r w:rsidR="00676EFF">
        <w:tab/>
        <w:t>Solomon’s idolatry  - 1 Kings 11</w:t>
      </w:r>
    </w:p>
    <w:p w:rsidR="00676EFF" w:rsidP="00676EFF" w:rsidRDefault="007B6120" w14:paraId="71D89CDA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9</w:t>
      </w:r>
      <w:r w:rsidR="00676EFF">
        <w:rPr>
          <w:rFonts w:eastAsia="Times New Roman"/>
        </w:rPr>
        <w:t>.</w:t>
      </w:r>
      <w:r w:rsidR="00676EFF">
        <w:rPr>
          <w:rFonts w:eastAsia="Times New Roman"/>
        </w:rPr>
        <w:tab/>
      </w:r>
      <w:r w:rsidRPr="00A0350A" w:rsidR="00676EFF">
        <w:rPr>
          <w:rFonts w:eastAsia="Times New Roman"/>
        </w:rPr>
        <w:t>Jeroboam</w:t>
      </w:r>
      <w:r w:rsidR="00676EFF">
        <w:rPr>
          <w:rFonts w:eastAsia="Times New Roman"/>
        </w:rPr>
        <w:t>’s idolatry – 1 Kings 12</w:t>
      </w:r>
    </w:p>
    <w:p w:rsidR="00676EFF" w:rsidP="00676EFF" w:rsidRDefault="003A5727" w14:paraId="1E065DC5" w14:textId="77777777">
      <w:pPr>
        <w:pStyle w:val="10spLeftInd05"/>
        <w:ind w:left="1440" w:hanging="1440"/>
      </w:pPr>
      <w:r>
        <w:t>10</w:t>
      </w:r>
      <w:r w:rsidR="00676EFF">
        <w:t>.</w:t>
      </w:r>
      <w:r w:rsidR="00676EFF">
        <w:tab/>
      </w:r>
      <w:r w:rsidRPr="00424C5B" w:rsidR="00676EFF">
        <w:t>Rehoboam’s idolatry</w:t>
      </w:r>
      <w:r w:rsidR="00676EFF">
        <w:t xml:space="preserve"> – 1 Kings 14</w:t>
      </w:r>
    </w:p>
    <w:p w:rsidR="00676EFF" w:rsidP="00676EFF" w:rsidRDefault="00763707" w14:paraId="75480ABB" w14:textId="77777777">
      <w:pPr>
        <w:pStyle w:val="10spLeftInd05"/>
        <w:ind w:left="1440" w:hanging="1440"/>
        <w:rPr>
          <w:rFonts w:eastAsia="Times New Roman"/>
        </w:rPr>
      </w:pPr>
      <w:r>
        <w:t>11</w:t>
      </w:r>
      <w:r w:rsidR="00676EFF">
        <w:t>.</w:t>
      </w:r>
      <w:r w:rsidR="00676EFF">
        <w:tab/>
      </w:r>
      <w:r w:rsidR="00676EFF">
        <w:rPr>
          <w:rFonts w:eastAsia="Times New Roman"/>
        </w:rPr>
        <w:t>Baasha’s idolatry – 1 Kings 15</w:t>
      </w:r>
    </w:p>
    <w:p w:rsidR="00676EFF" w:rsidP="00676EFF" w:rsidRDefault="00763707" w14:paraId="67D0A2AA" w14:textId="77777777">
      <w:pPr>
        <w:pStyle w:val="10spLeftInd05"/>
        <w:ind w:left="1440" w:hanging="1440"/>
      </w:pPr>
      <w:r>
        <w:t>12</w:t>
      </w:r>
      <w:r w:rsidR="00676EFF">
        <w:t>.</w:t>
      </w:r>
      <w:r w:rsidR="00676EFF">
        <w:tab/>
        <w:t>Ahab’s idolatry</w:t>
      </w:r>
      <w:r w:rsidR="00A220AC">
        <w:t xml:space="preserve"> and Baal worship</w:t>
      </w:r>
      <w:r w:rsidR="00676EFF">
        <w:t xml:space="preserve"> – 1 Kings 16</w:t>
      </w:r>
    </w:p>
    <w:p w:rsidR="001D781A" w:rsidP="00676EFF" w:rsidRDefault="001D781A" w14:paraId="49FD41FA" w14:textId="77777777">
      <w:pPr>
        <w:pStyle w:val="10spLeftInd05"/>
        <w:ind w:left="1440" w:hanging="1440"/>
      </w:pPr>
      <w:r>
        <w:t>13.</w:t>
      </w:r>
      <w:r>
        <w:tab/>
      </w:r>
      <w:r w:rsidRPr="001D781A">
        <w:t xml:space="preserve">Jehoram’s idolatry </w:t>
      </w:r>
      <w:r w:rsidR="00AB25A9">
        <w:t xml:space="preserve">and Baal worship </w:t>
      </w:r>
      <w:r w:rsidR="00FF54CD">
        <w:t xml:space="preserve">in Northern Israel </w:t>
      </w:r>
      <w:r w:rsidRPr="001D781A">
        <w:t>– 2 Kings 3</w:t>
      </w:r>
    </w:p>
    <w:p w:rsidR="00FF54CD" w:rsidP="00676EFF" w:rsidRDefault="00FF54CD" w14:paraId="13D8F515" w14:textId="77777777">
      <w:pPr>
        <w:pStyle w:val="10spLeftInd05"/>
        <w:ind w:left="1440" w:hanging="1440"/>
      </w:pPr>
      <w:r>
        <w:t>14.</w:t>
      </w:r>
      <w:r>
        <w:tab/>
      </w:r>
      <w:r>
        <w:rPr>
          <w:rFonts w:eastAsia="Times New Roman"/>
        </w:rPr>
        <w:t>Jehoram</w:t>
      </w:r>
      <w:r w:rsidR="00A220AC">
        <w:rPr>
          <w:rFonts w:eastAsia="Times New Roman"/>
        </w:rPr>
        <w:t xml:space="preserve"> introduces Baal worship to</w:t>
      </w:r>
      <w:r w:rsidR="00A220AC">
        <w:t xml:space="preserve"> Judah – 2 Kings 8</w:t>
      </w:r>
    </w:p>
    <w:p w:rsidR="00561EFB" w:rsidP="00676EFF" w:rsidRDefault="00561EFB" w14:paraId="053ED144" w14:textId="77777777">
      <w:pPr>
        <w:pStyle w:val="10spLeftInd05"/>
        <w:ind w:left="1440" w:hanging="1440"/>
        <w:rPr>
          <w:rFonts w:eastAsia="Times New Roman"/>
        </w:rPr>
      </w:pPr>
      <w:r>
        <w:t>15.</w:t>
      </w:r>
      <w:r>
        <w:tab/>
      </w:r>
      <w:r>
        <w:rPr>
          <w:rFonts w:eastAsia="Times New Roman"/>
        </w:rPr>
        <w:t>Ahaz’s idolatry – 2 Kings 16</w:t>
      </w:r>
    </w:p>
    <w:p w:rsidR="003806C8" w:rsidP="00676EFF" w:rsidRDefault="003806C8" w14:paraId="55EEDEBD" w14:textId="77777777">
      <w:pPr>
        <w:pStyle w:val="10spLeftInd05"/>
        <w:ind w:left="1440" w:hanging="1440"/>
      </w:pPr>
      <w:r>
        <w:rPr>
          <w:rFonts w:eastAsia="Times New Roman"/>
        </w:rPr>
        <w:t>16.</w:t>
      </w:r>
      <w:r>
        <w:rPr>
          <w:rFonts w:eastAsia="Times New Roman"/>
        </w:rPr>
        <w:tab/>
      </w:r>
      <w:r>
        <w:t>Northern Israel’s idolatry leads to exile - 2 Kings 17</w:t>
      </w:r>
    </w:p>
    <w:p w:rsidR="00853735" w:rsidP="00676EFF" w:rsidRDefault="00853735" w14:paraId="47E3EBFA" w14:textId="77777777">
      <w:pPr>
        <w:pStyle w:val="10spLeftInd05"/>
        <w:ind w:left="1440" w:hanging="1440"/>
      </w:pPr>
      <w:r>
        <w:t>17.</w:t>
      </w:r>
      <w:r>
        <w:tab/>
      </w:r>
      <w:r w:rsidRPr="00853735">
        <w:rPr>
          <w:rFonts w:eastAsia="Times New Roman"/>
        </w:rPr>
        <w:t>Manasseh and Amon’s idolatry – 2 Kings 21</w:t>
      </w:r>
    </w:p>
    <w:p w:rsidR="00A5372F" w:rsidP="005A32DA" w:rsidRDefault="005A32DA" w14:paraId="0DE09E34" w14:textId="77777777">
      <w:pPr>
        <w:pStyle w:val="10spLeftInd05"/>
        <w:ind w:left="1440" w:hanging="1440"/>
      </w:pPr>
      <w:r>
        <w:t>(</w:t>
      </w:r>
      <w:r w:rsidR="00CF1EE1">
        <w:rPr>
          <w:b/>
          <w:bCs/>
        </w:rPr>
        <w:t>5</w:t>
      </w:r>
      <w:r>
        <w:t>)</w:t>
      </w:r>
      <w:r>
        <w:tab/>
      </w:r>
      <w:r w:rsidR="00A5372F">
        <w:rPr>
          <w:b/>
          <w:bCs/>
        </w:rPr>
        <w:t>Doubt / Disbelief / Faithlessness</w:t>
      </w:r>
    </w:p>
    <w:p w:rsidR="0009074D" w:rsidP="005A32DA" w:rsidRDefault="00A16825" w14:paraId="7D21F632" w14:textId="77777777">
      <w:pPr>
        <w:pStyle w:val="10spLeftInd05"/>
        <w:ind w:left="1440" w:hanging="1440"/>
      </w:pPr>
      <w:r>
        <w:t>1.</w:t>
      </w:r>
      <w:r w:rsidR="00A5372F">
        <w:tab/>
      </w:r>
      <w:r w:rsidR="0009074D">
        <w:t>Sarai and Abraham doubt God’s promises – Genesis 16</w:t>
      </w:r>
    </w:p>
    <w:p w:rsidR="00D66F6D" w:rsidP="005A32DA" w:rsidRDefault="00A16825" w14:paraId="1AEEDD0B" w14:textId="77777777">
      <w:pPr>
        <w:pStyle w:val="10spLeftInd05"/>
        <w:ind w:left="1440" w:hanging="1440"/>
      </w:pPr>
      <w:r>
        <w:t>2.</w:t>
      </w:r>
      <w:r w:rsidR="00D66F6D">
        <w:tab/>
        <w:t>Moses’ doubt in God’s promises – Exodus 4</w:t>
      </w:r>
    </w:p>
    <w:p w:rsidR="00CF2D09" w:rsidP="005A32DA" w:rsidRDefault="00CF2D09" w14:paraId="58A2B2A8" w14:textId="77777777">
      <w:pPr>
        <w:pStyle w:val="10spLeftInd05"/>
        <w:ind w:left="1440" w:hanging="1440"/>
      </w:pPr>
      <w:r>
        <w:t>3.</w:t>
      </w:r>
      <w:r>
        <w:tab/>
        <w:t>The Jews’ disbelief in Moses’ calling – Exodus 5</w:t>
      </w:r>
    </w:p>
    <w:p w:rsidR="00A5372F" w:rsidP="005A32DA" w:rsidRDefault="00735ECD" w14:paraId="74ACB1B1" w14:textId="77777777">
      <w:pPr>
        <w:pStyle w:val="10spLeftInd05"/>
        <w:ind w:left="1440" w:hanging="1440"/>
      </w:pPr>
      <w:r>
        <w:t>4.</w:t>
      </w:r>
      <w:r w:rsidR="0009074D">
        <w:tab/>
      </w:r>
      <w:r w:rsidR="00A5372F">
        <w:t xml:space="preserve">The Jews doubt God at the edge of the Promised Land </w:t>
      </w:r>
      <w:r w:rsidR="004A6C4D">
        <w:t>–</w:t>
      </w:r>
      <w:r w:rsidR="00A5372F">
        <w:t xml:space="preserve"> </w:t>
      </w:r>
      <w:r w:rsidR="004A6C4D">
        <w:t>Numbers 13</w:t>
      </w:r>
    </w:p>
    <w:p w:rsidR="009A4BFF" w:rsidP="00A5372F" w:rsidRDefault="00735ECD" w14:paraId="2029CB43" w14:textId="77777777">
      <w:pPr>
        <w:pStyle w:val="10spLeftInd05"/>
        <w:ind w:left="1440" w:hanging="1440"/>
      </w:pPr>
      <w:r>
        <w:t>5.</w:t>
      </w:r>
      <w:r w:rsidR="009A4BFF">
        <w:tab/>
        <w:t xml:space="preserve">The </w:t>
      </w:r>
      <w:r w:rsidR="004A6C4D">
        <w:t xml:space="preserve">seven </w:t>
      </w:r>
      <w:r w:rsidR="009A4BFF">
        <w:t>consequences of faithlessness -Nu</w:t>
      </w:r>
      <w:r w:rsidR="004A6C4D">
        <w:t>mbers</w:t>
      </w:r>
      <w:r w:rsidR="009A4BFF">
        <w:t xml:space="preserve"> 14</w:t>
      </w:r>
    </w:p>
    <w:p w:rsidR="00621AD1" w:rsidP="00A5372F" w:rsidRDefault="00621AD1" w14:paraId="7E679BD5" w14:textId="77777777">
      <w:pPr>
        <w:pStyle w:val="10spLeftInd05"/>
        <w:ind w:left="1440" w:hanging="1440"/>
      </w:pPr>
      <w:r>
        <w:t>6.</w:t>
      </w:r>
      <w:r>
        <w:tab/>
        <w:t xml:space="preserve">The Jews’ </w:t>
      </w:r>
      <w:r w:rsidR="00FA490D">
        <w:t>doubt</w:t>
      </w:r>
      <w:r>
        <w:t xml:space="preserve"> in failing to drive out the Canaanites -Judges 1</w:t>
      </w:r>
    </w:p>
    <w:p w:rsidR="006A5B81" w:rsidP="00A5372F" w:rsidRDefault="006A5B81" w14:paraId="67D23A0E" w14:textId="77777777">
      <w:pPr>
        <w:pStyle w:val="10spLeftInd05"/>
        <w:ind w:left="1440" w:hanging="1440"/>
      </w:pPr>
      <w:r>
        <w:t>7.</w:t>
      </w:r>
      <w:r>
        <w:tab/>
        <w:t>Gideon’s initial doubt in God’s calling – Judges 6</w:t>
      </w:r>
    </w:p>
    <w:p w:rsidR="00CB4CD2" w:rsidP="00A5372F" w:rsidRDefault="00CB4CD2" w14:paraId="070A18B6" w14:textId="77777777">
      <w:pPr>
        <w:pStyle w:val="10spLeftInd05"/>
        <w:ind w:left="1440" w:hanging="1440"/>
      </w:pPr>
      <w:r>
        <w:t>8.</w:t>
      </w:r>
      <w:r>
        <w:tab/>
        <w:t>Saul disobeys God</w:t>
      </w:r>
      <w:r w:rsidR="00AC2AFC">
        <w:t xml:space="preserve"> with the Amalekites</w:t>
      </w:r>
      <w:r>
        <w:t xml:space="preserve"> – 1 Samuel 15</w:t>
      </w:r>
    </w:p>
    <w:p w:rsidRPr="00E079BE" w:rsidR="00A5372F" w:rsidP="00A5372F" w:rsidRDefault="0037492B" w14:paraId="2962A7A1" w14:textId="77777777">
      <w:pPr>
        <w:pStyle w:val="10spLeftInd05"/>
        <w:ind w:left="1440" w:hanging="1440"/>
      </w:pPr>
      <w:r>
        <w:t>9</w:t>
      </w:r>
      <w:r w:rsidR="00735ECD">
        <w:t>.</w:t>
      </w:r>
      <w:r w:rsidR="00505A73">
        <w:tab/>
      </w:r>
      <w:r w:rsidRPr="00E079BE" w:rsidR="00A5372F">
        <w:t>David doubts God’s protection after Saul’s attacks – 1 Sam</w:t>
      </w:r>
      <w:r w:rsidR="00337BA3">
        <w:t>uel</w:t>
      </w:r>
      <w:r w:rsidRPr="00E079BE" w:rsidR="00A5372F">
        <w:t xml:space="preserve"> 27</w:t>
      </w:r>
      <w:r w:rsidRPr="00E079BE" w:rsidR="00A5372F">
        <w:tab/>
      </w:r>
    </w:p>
    <w:p w:rsidR="00A5372F" w:rsidP="00A5372F" w:rsidRDefault="0037492B" w14:paraId="48C59717" w14:textId="77777777">
      <w:pPr>
        <w:pStyle w:val="10spLeftInd05"/>
        <w:ind w:left="1440" w:hanging="1440"/>
      </w:pPr>
      <w:r>
        <w:t>10</w:t>
      </w:r>
      <w:r w:rsidR="00735ECD">
        <w:t>.</w:t>
      </w:r>
      <w:r w:rsidR="00A5372F">
        <w:tab/>
        <w:t>David doubts God’s protection after sinning – 2 Sam</w:t>
      </w:r>
      <w:r w:rsidR="008C608F">
        <w:t>uel</w:t>
      </w:r>
      <w:r w:rsidR="00A5372F">
        <w:t xml:space="preserve"> 16</w:t>
      </w:r>
    </w:p>
    <w:p w:rsidR="00A5372F" w:rsidP="00A5372F" w:rsidRDefault="0037492B" w14:paraId="5F4231C2" w14:textId="77777777">
      <w:pPr>
        <w:pStyle w:val="10spLeftInd05"/>
        <w:ind w:left="1440" w:hanging="1440"/>
        <w:rPr>
          <w:rFonts w:eastAsia="Times New Roman"/>
        </w:rPr>
      </w:pPr>
      <w:r>
        <w:t>11</w:t>
      </w:r>
      <w:r w:rsidR="00735ECD">
        <w:t>.</w:t>
      </w:r>
      <w:r w:rsidR="00A5372F">
        <w:tab/>
      </w:r>
      <w:r w:rsidRPr="00A03C2F" w:rsidR="00A5372F">
        <w:rPr>
          <w:rFonts w:eastAsia="Times New Roman"/>
        </w:rPr>
        <w:t>Asa doubts God and form</w:t>
      </w:r>
      <w:r w:rsidR="00A5372F">
        <w:rPr>
          <w:rFonts w:eastAsia="Times New Roman"/>
        </w:rPr>
        <w:t>s</w:t>
      </w:r>
      <w:r w:rsidRPr="00A03C2F" w:rsidR="00A5372F">
        <w:rPr>
          <w:rFonts w:eastAsia="Times New Roman"/>
        </w:rPr>
        <w:t xml:space="preserve"> an alliance with the Assyrians – 1 K</w:t>
      </w:r>
      <w:r w:rsidR="0042496D">
        <w:rPr>
          <w:rFonts w:eastAsia="Times New Roman"/>
        </w:rPr>
        <w:t>ings</w:t>
      </w:r>
      <w:r w:rsidR="00A5372F">
        <w:rPr>
          <w:rFonts w:eastAsia="Times New Roman"/>
        </w:rPr>
        <w:t xml:space="preserve"> </w:t>
      </w:r>
      <w:r w:rsidRPr="00A03C2F" w:rsidR="00A5372F">
        <w:rPr>
          <w:rFonts w:eastAsia="Times New Roman"/>
        </w:rPr>
        <w:t>15</w:t>
      </w:r>
    </w:p>
    <w:p w:rsidR="00561EFB" w:rsidP="00A5372F" w:rsidRDefault="00561EFB" w14:paraId="097BC89B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12.</w:t>
      </w:r>
      <w:r>
        <w:rPr>
          <w:rFonts w:eastAsia="Times New Roman"/>
        </w:rPr>
        <w:tab/>
        <w:t xml:space="preserve">Ahaz </w:t>
      </w:r>
      <w:r w:rsidRPr="00A03C2F">
        <w:rPr>
          <w:rFonts w:eastAsia="Times New Roman"/>
        </w:rPr>
        <w:t>doubts God and form</w:t>
      </w:r>
      <w:r>
        <w:rPr>
          <w:rFonts w:eastAsia="Times New Roman"/>
        </w:rPr>
        <w:t>s</w:t>
      </w:r>
      <w:r w:rsidRPr="00A03C2F">
        <w:rPr>
          <w:rFonts w:eastAsia="Times New Roman"/>
        </w:rPr>
        <w:t xml:space="preserve"> an alliance with the Assyrians</w:t>
      </w:r>
      <w:r>
        <w:rPr>
          <w:rFonts w:eastAsia="Times New Roman"/>
        </w:rPr>
        <w:t xml:space="preserve"> – 2 Kings 16</w:t>
      </w:r>
    </w:p>
    <w:p w:rsidR="00F372D3" w:rsidP="00A5372F" w:rsidRDefault="00F372D3" w14:paraId="6CCB8FB6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13.</w:t>
      </w:r>
      <w:r>
        <w:rPr>
          <w:rFonts w:eastAsia="Times New Roman"/>
        </w:rPr>
        <w:tab/>
      </w:r>
      <w:r w:rsidRPr="00F372D3">
        <w:rPr>
          <w:rFonts w:eastAsia="Times New Roman"/>
        </w:rPr>
        <w:t>Hezekiah doubts God and turns to Babylonian – 2 Kings 20</w:t>
      </w:r>
    </w:p>
    <w:p w:rsidR="007865DD" w:rsidP="00A5372F" w:rsidRDefault="007865DD" w14:paraId="58553C2A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14.</w:t>
      </w:r>
      <w:r>
        <w:rPr>
          <w:rFonts w:eastAsia="Times New Roman"/>
        </w:rPr>
        <w:tab/>
        <w:t xml:space="preserve">Judah’s </w:t>
      </w:r>
      <w:r w:rsidR="00900473">
        <w:rPr>
          <w:rFonts w:eastAsia="Times New Roman"/>
        </w:rPr>
        <w:t>leaders</w:t>
      </w:r>
      <w:r>
        <w:rPr>
          <w:rFonts w:eastAsia="Times New Roman"/>
        </w:rPr>
        <w:t xml:space="preserve"> doubt God and turn to Egypt – 2 Kings 24</w:t>
      </w:r>
    </w:p>
    <w:p w:rsidR="00A5372F" w:rsidP="00A5372F" w:rsidRDefault="00A5372F" w14:paraId="58F20B9F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  <w:b/>
          <w:bCs/>
        </w:rPr>
        <w:t>(</w:t>
      </w:r>
      <w:r w:rsidR="00CF1EE1">
        <w:rPr>
          <w:rFonts w:eastAsia="Times New Roman"/>
          <w:b/>
          <w:bCs/>
        </w:rPr>
        <w:t>6</w:t>
      </w:r>
      <w:r>
        <w:rPr>
          <w:rFonts w:eastAsia="Times New Roman"/>
          <w:b/>
          <w:bCs/>
        </w:rPr>
        <w:t>)</w:t>
      </w:r>
      <w:r>
        <w:rPr>
          <w:rFonts w:eastAsia="Times New Roman"/>
          <w:b/>
          <w:bCs/>
        </w:rPr>
        <w:tab/>
        <w:t xml:space="preserve">Cruelty </w:t>
      </w:r>
      <w:r w:rsidRPr="00467191" w:rsidR="00467191">
        <w:rPr>
          <w:rFonts w:eastAsia="Times New Roman"/>
          <w:b/>
          <w:bCs/>
        </w:rPr>
        <w:t xml:space="preserve">/ </w:t>
      </w:r>
      <w:r w:rsidRPr="00467191" w:rsidR="00467191">
        <w:rPr>
          <w:b/>
          <w:bCs/>
        </w:rPr>
        <w:t>Strife / Oppression</w:t>
      </w:r>
    </w:p>
    <w:p w:rsidR="00895106" w:rsidP="00A06456" w:rsidRDefault="007059F5" w14:paraId="58B4AFF9" w14:textId="77777777">
      <w:pPr>
        <w:pStyle w:val="10spLeftInd05"/>
        <w:ind w:left="1440" w:hanging="1440"/>
        <w:rPr>
          <w:rStyle w:val="text"/>
        </w:rPr>
      </w:pPr>
      <w:r>
        <w:t>1.</w:t>
      </w:r>
      <w:r w:rsidR="00A06456">
        <w:tab/>
      </w:r>
      <w:r w:rsidRPr="0038545D" w:rsidR="0026771A">
        <w:rPr>
          <w:rStyle w:val="text"/>
        </w:rPr>
        <w:t>Joseph’s brothers</w:t>
      </w:r>
      <w:r w:rsidR="0026771A">
        <w:rPr>
          <w:rStyle w:val="text"/>
        </w:rPr>
        <w:t xml:space="preserve"> sell him into slavery – Genesis 37</w:t>
      </w:r>
      <w:r w:rsidRPr="0038545D" w:rsidR="0026771A">
        <w:rPr>
          <w:rStyle w:val="text"/>
        </w:rPr>
        <w:t xml:space="preserve"> </w:t>
      </w:r>
    </w:p>
    <w:p w:rsidR="0026771A" w:rsidP="00A06456" w:rsidRDefault="007059F5" w14:paraId="26CFBBCD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 w:rsidR="00895106">
        <w:rPr>
          <w:rStyle w:val="text"/>
        </w:rPr>
        <w:tab/>
      </w:r>
      <w:r w:rsidRPr="00895106" w:rsidR="00895106">
        <w:rPr>
          <w:rStyle w:val="text"/>
        </w:rPr>
        <w:t>Judah’s threat to burn Tamar –</w:t>
      </w:r>
      <w:r w:rsidR="00895106">
        <w:rPr>
          <w:rStyle w:val="text"/>
        </w:rPr>
        <w:t xml:space="preserve"> Genesis 38</w:t>
      </w:r>
    </w:p>
    <w:p w:rsidR="00F10DF4" w:rsidP="00A06456" w:rsidRDefault="007059F5" w14:paraId="0A6460DF" w14:textId="77777777">
      <w:pPr>
        <w:pStyle w:val="10spLeftInd05"/>
        <w:ind w:left="1440" w:hanging="1440"/>
      </w:pPr>
      <w:r>
        <w:rPr>
          <w:rStyle w:val="text"/>
        </w:rPr>
        <w:t>3.</w:t>
      </w:r>
      <w:r w:rsidR="00F10DF4">
        <w:rPr>
          <w:rStyle w:val="text"/>
        </w:rPr>
        <w:tab/>
        <w:t xml:space="preserve">Pharaoh enslaves and tries to kill the </w:t>
      </w:r>
      <w:r w:rsidR="00CA323B">
        <w:rPr>
          <w:rStyle w:val="text"/>
        </w:rPr>
        <w:t>Jews – Exodus 1</w:t>
      </w:r>
    </w:p>
    <w:p w:rsidR="00A06456" w:rsidP="00A06456" w:rsidRDefault="00B938E3" w14:paraId="47E503BB" w14:textId="77777777">
      <w:pPr>
        <w:pStyle w:val="10spLeftInd05"/>
        <w:ind w:left="1440" w:hanging="1440"/>
      </w:pPr>
      <w:r>
        <w:t>4.</w:t>
      </w:r>
      <w:r w:rsidR="0026771A">
        <w:tab/>
      </w:r>
      <w:r w:rsidR="00A06456">
        <w:t>Peninnah’s cruelty toward Hannah – 1 Sam</w:t>
      </w:r>
      <w:r w:rsidR="00105FD1">
        <w:t>uel</w:t>
      </w:r>
      <w:r w:rsidR="00A06456">
        <w:t xml:space="preserve"> 1</w:t>
      </w:r>
    </w:p>
    <w:p w:rsidR="0079302B" w:rsidP="00A06456" w:rsidRDefault="0079302B" w14:paraId="37CD0A08" w14:textId="77777777">
      <w:pPr>
        <w:pStyle w:val="10spLeftInd05"/>
        <w:ind w:left="1440" w:hanging="1440"/>
      </w:pPr>
      <w:r>
        <w:t>5.</w:t>
      </w:r>
      <w:r>
        <w:tab/>
      </w:r>
      <w:r w:rsidRPr="0079302B">
        <w:rPr>
          <w:rFonts w:eastAsia="Times New Roman"/>
        </w:rPr>
        <w:t>Amnon’s cruelty after raping Tamar – 2 Samuel 13</w:t>
      </w:r>
    </w:p>
    <w:p w:rsidR="00A06456" w:rsidP="00A06456" w:rsidRDefault="004663E9" w14:paraId="50069A5D" w14:textId="77777777">
      <w:pPr>
        <w:pStyle w:val="10spLeftInd05"/>
        <w:ind w:left="1440" w:hanging="1440"/>
      </w:pPr>
      <w:r>
        <w:t>6.</w:t>
      </w:r>
      <w:r w:rsidR="00A06456">
        <w:tab/>
      </w:r>
      <w:r w:rsidRPr="002E017A" w:rsidR="00A06456">
        <w:t>Rehoboam</w:t>
      </w:r>
      <w:r w:rsidR="00A06456">
        <w:t>’s cruelty leads to Israel’s division  - 1 K</w:t>
      </w:r>
      <w:r>
        <w:t>ings</w:t>
      </w:r>
      <w:r w:rsidR="00A06456">
        <w:t xml:space="preserve"> 12</w:t>
      </w:r>
    </w:p>
    <w:p w:rsidR="00A06456" w:rsidP="00A06456" w:rsidRDefault="00763707" w14:paraId="285CCA3D" w14:textId="77777777">
      <w:pPr>
        <w:pStyle w:val="10spLeftInd05"/>
        <w:ind w:left="1440" w:hanging="1440"/>
      </w:pPr>
      <w:r>
        <w:t>7.</w:t>
      </w:r>
      <w:r w:rsidRPr="00753BCF" w:rsidR="00A06456">
        <w:tab/>
        <w:t>Judah and Israel live in ongoing strife – 1 Kings 14</w:t>
      </w:r>
    </w:p>
    <w:p w:rsidR="00A5372F" w:rsidP="00A06456" w:rsidRDefault="00763707" w14:paraId="0AC74195" w14:textId="77777777">
      <w:pPr>
        <w:pStyle w:val="10spLeftInd05"/>
        <w:ind w:left="1440" w:hanging="1440"/>
        <w:rPr>
          <w:rFonts w:eastAsia="Times New Roman"/>
        </w:rPr>
      </w:pPr>
      <w:r>
        <w:t>8.</w:t>
      </w:r>
      <w:r w:rsidR="00A06456">
        <w:tab/>
      </w:r>
      <w:r w:rsidRPr="00B44845" w:rsidR="00A06456">
        <w:rPr>
          <w:rFonts w:eastAsia="Times New Roman"/>
        </w:rPr>
        <w:t>Baasha’s war with Judah – 1 Kings 15</w:t>
      </w:r>
    </w:p>
    <w:p w:rsidR="00CA7EFC" w:rsidP="00A06456" w:rsidRDefault="00CA7EFC" w14:paraId="192BA62E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9.</w:t>
      </w:r>
      <w:r>
        <w:rPr>
          <w:rFonts w:eastAsia="Times New Roman"/>
        </w:rPr>
        <w:tab/>
        <w:t>The cruelty in Northern Israel without God – 1 Kings 16</w:t>
      </w:r>
    </w:p>
    <w:p w:rsidR="00FC3625" w:rsidP="00A06456" w:rsidRDefault="00FC3625" w14:paraId="3A92FD44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10.</w:t>
      </w:r>
      <w:r>
        <w:rPr>
          <w:rFonts w:eastAsia="Times New Roman"/>
        </w:rPr>
        <w:tab/>
      </w:r>
      <w:r w:rsidRPr="00FC3625">
        <w:t>Jehu’s cruelty to Ahab’s sons and advisors – 2 Kings 10</w:t>
      </w:r>
    </w:p>
    <w:p w:rsidR="00E41C54" w:rsidP="00A06456" w:rsidRDefault="00E41C54" w14:paraId="340AE947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  <w:b/>
          <w:bCs/>
        </w:rPr>
        <w:t>(</w:t>
      </w:r>
      <w:r w:rsidR="00CF1EE1">
        <w:rPr>
          <w:rFonts w:eastAsia="Times New Roman"/>
          <w:b/>
          <w:bCs/>
        </w:rPr>
        <w:t>7</w:t>
      </w:r>
      <w:r>
        <w:rPr>
          <w:rFonts w:eastAsia="Times New Roman"/>
          <w:b/>
          <w:bCs/>
        </w:rPr>
        <w:t>)</w:t>
      </w:r>
      <w:r>
        <w:rPr>
          <w:rFonts w:eastAsia="Times New Roman"/>
          <w:b/>
          <w:bCs/>
        </w:rPr>
        <w:tab/>
        <w:t xml:space="preserve">Lies / </w:t>
      </w:r>
      <w:r w:rsidR="00B14979">
        <w:rPr>
          <w:rFonts w:eastAsia="Times New Roman"/>
          <w:b/>
          <w:bCs/>
        </w:rPr>
        <w:t>Deceit</w:t>
      </w:r>
      <w:r w:rsidR="00100CA2">
        <w:rPr>
          <w:rFonts w:eastAsia="Times New Roman"/>
          <w:b/>
          <w:bCs/>
        </w:rPr>
        <w:t xml:space="preserve"> / Blame</w:t>
      </w:r>
    </w:p>
    <w:p w:rsidR="00100CA2" w:rsidP="00B14979" w:rsidRDefault="00B6711E" w14:paraId="21A41EE3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1.</w:t>
      </w:r>
      <w:r w:rsidR="00B14979">
        <w:rPr>
          <w:rStyle w:val="text"/>
        </w:rPr>
        <w:tab/>
      </w:r>
      <w:r w:rsidR="00100CA2">
        <w:rPr>
          <w:rStyle w:val="text"/>
        </w:rPr>
        <w:t>Satan deceives Adam and Eve– Genesis 3</w:t>
      </w:r>
    </w:p>
    <w:p w:rsidR="002738A3" w:rsidP="00B14979" w:rsidRDefault="00B6711E" w14:paraId="3041B8FE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 w:rsidR="002738A3">
        <w:rPr>
          <w:rStyle w:val="text"/>
        </w:rPr>
        <w:tab/>
        <w:t>Abraham lies about his wife – Genesis 20</w:t>
      </w:r>
    </w:p>
    <w:p w:rsidR="002738A3" w:rsidP="00B14979" w:rsidRDefault="00B6711E" w14:paraId="6462A989" w14:textId="77777777">
      <w:pPr>
        <w:pStyle w:val="10spLeftInd05"/>
        <w:ind w:left="1440" w:hanging="1440"/>
      </w:pPr>
      <w:r>
        <w:rPr>
          <w:rStyle w:val="text"/>
        </w:rPr>
        <w:t>3.</w:t>
      </w:r>
      <w:r w:rsidR="002738A3">
        <w:rPr>
          <w:rStyle w:val="text"/>
        </w:rPr>
        <w:tab/>
      </w:r>
      <w:r w:rsidR="002738A3">
        <w:t>Isaac lies about his wife – Genesis 26</w:t>
      </w:r>
    </w:p>
    <w:p w:rsidR="00543125" w:rsidP="00B14979" w:rsidRDefault="00B6711E" w14:paraId="380ECEA0" w14:textId="77777777">
      <w:pPr>
        <w:pStyle w:val="10spLeftInd05"/>
        <w:ind w:left="1440" w:hanging="1440"/>
        <w:rPr>
          <w:rStyle w:val="text"/>
        </w:rPr>
      </w:pPr>
      <w:r>
        <w:t>4.</w:t>
      </w:r>
      <w:r w:rsidR="00543125">
        <w:tab/>
        <w:t xml:space="preserve">Jacob and </w:t>
      </w:r>
      <w:r w:rsidRPr="00543125" w:rsidR="00543125">
        <w:rPr>
          <w:rStyle w:val="text"/>
        </w:rPr>
        <w:t>Rebekah</w:t>
      </w:r>
      <w:r w:rsidR="00543125">
        <w:rPr>
          <w:rStyle w:val="text"/>
        </w:rPr>
        <w:t xml:space="preserve"> deceive Isaac – Genesis 27</w:t>
      </w:r>
    </w:p>
    <w:p w:rsidR="006E562D" w:rsidP="00B14979" w:rsidRDefault="00B6711E" w14:paraId="2B19B282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5.</w:t>
      </w:r>
      <w:r w:rsidR="006E562D">
        <w:rPr>
          <w:rStyle w:val="text"/>
        </w:rPr>
        <w:tab/>
      </w:r>
      <w:r w:rsidRPr="00D765BF" w:rsidR="006E562D">
        <w:rPr>
          <w:rStyle w:val="text"/>
        </w:rPr>
        <w:t xml:space="preserve">Laban deceives Jacob – Genesis </w:t>
      </w:r>
      <w:r w:rsidRPr="00D765BF" w:rsidR="00D765BF">
        <w:rPr>
          <w:rStyle w:val="text"/>
        </w:rPr>
        <w:t>29</w:t>
      </w:r>
    </w:p>
    <w:p w:rsidR="00966118" w:rsidP="00B14979" w:rsidRDefault="00B6711E" w14:paraId="13E1EBAA" w14:textId="77777777">
      <w:pPr>
        <w:pStyle w:val="10spLeftInd05"/>
        <w:ind w:left="1440" w:hanging="1440"/>
        <w:rPr>
          <w:rFonts w:eastAsia="Times New Roman"/>
        </w:rPr>
      </w:pPr>
      <w:r>
        <w:rPr>
          <w:rStyle w:val="text"/>
        </w:rPr>
        <w:t>6.</w:t>
      </w:r>
      <w:r w:rsidR="00966118">
        <w:rPr>
          <w:rStyle w:val="text"/>
        </w:rPr>
        <w:tab/>
      </w:r>
      <w:r w:rsidR="00966118">
        <w:rPr>
          <w:rFonts w:eastAsia="Times New Roman"/>
        </w:rPr>
        <w:t>Jacob lies to Esau – Genesis 33</w:t>
      </w:r>
    </w:p>
    <w:p w:rsidR="00F24305" w:rsidP="00B14979" w:rsidRDefault="00B6711E" w14:paraId="5D1A8257" w14:textId="77777777">
      <w:pPr>
        <w:pStyle w:val="10spLeftInd05"/>
        <w:ind w:left="1440" w:hanging="1440"/>
        <w:rPr>
          <w:rStyle w:val="text"/>
        </w:rPr>
      </w:pPr>
      <w:r>
        <w:rPr>
          <w:rFonts w:eastAsia="Times New Roman"/>
        </w:rPr>
        <w:t>7.</w:t>
      </w:r>
      <w:r w:rsidR="00F24305">
        <w:rPr>
          <w:rFonts w:eastAsia="Times New Roman"/>
        </w:rPr>
        <w:tab/>
      </w:r>
      <w:r w:rsidR="00F24305">
        <w:rPr>
          <w:rStyle w:val="text"/>
        </w:rPr>
        <w:t>Simeon and Levi’s dece</w:t>
      </w:r>
      <w:r w:rsidR="003B2041">
        <w:rPr>
          <w:rStyle w:val="text"/>
        </w:rPr>
        <w:t xml:space="preserve">ive the </w:t>
      </w:r>
      <w:r w:rsidR="003B2041">
        <w:t>Shechemites</w:t>
      </w:r>
      <w:r w:rsidR="00F24305">
        <w:rPr>
          <w:rStyle w:val="text"/>
        </w:rPr>
        <w:t xml:space="preserve"> – Genesis 34</w:t>
      </w:r>
    </w:p>
    <w:p w:rsidR="000A042A" w:rsidP="00B14979" w:rsidRDefault="00B6711E" w14:paraId="5D073C8A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8.</w:t>
      </w:r>
      <w:r w:rsidR="005271D4">
        <w:rPr>
          <w:rStyle w:val="text"/>
        </w:rPr>
        <w:tab/>
      </w:r>
      <w:r w:rsidRPr="0038545D" w:rsidR="005271D4">
        <w:rPr>
          <w:rStyle w:val="text"/>
        </w:rPr>
        <w:t>Joseph’s brothers</w:t>
      </w:r>
      <w:r w:rsidR="005271D4">
        <w:rPr>
          <w:rStyle w:val="text"/>
        </w:rPr>
        <w:t>’ deceive Jacob– Genesis 37</w:t>
      </w:r>
      <w:r w:rsidRPr="0038545D" w:rsidR="005271D4">
        <w:rPr>
          <w:rStyle w:val="text"/>
        </w:rPr>
        <w:t xml:space="preserve">   </w:t>
      </w:r>
    </w:p>
    <w:p w:rsidR="005271D4" w:rsidP="00B14979" w:rsidRDefault="00B6711E" w14:paraId="79AA5A6A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9.</w:t>
      </w:r>
      <w:r w:rsidR="000A042A">
        <w:rPr>
          <w:rStyle w:val="text"/>
        </w:rPr>
        <w:tab/>
        <w:t xml:space="preserve">The Gibeonites’ </w:t>
      </w:r>
      <w:r w:rsidR="007D054A">
        <w:rPr>
          <w:rStyle w:val="text"/>
        </w:rPr>
        <w:t>deceive the Jews</w:t>
      </w:r>
      <w:r w:rsidR="000A042A">
        <w:rPr>
          <w:rStyle w:val="text"/>
        </w:rPr>
        <w:t xml:space="preserve"> </w:t>
      </w:r>
      <w:r w:rsidRPr="0038545D" w:rsidR="005271D4">
        <w:rPr>
          <w:rStyle w:val="text"/>
        </w:rPr>
        <w:t xml:space="preserve"> </w:t>
      </w:r>
      <w:r w:rsidR="000A042A">
        <w:rPr>
          <w:rStyle w:val="text"/>
        </w:rPr>
        <w:t>- Joshua 9</w:t>
      </w:r>
    </w:p>
    <w:p w:rsidRPr="00D765BF" w:rsidR="00B6711E" w:rsidP="00B14979" w:rsidRDefault="00B6711E" w14:paraId="175B7E02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10.</w:t>
      </w:r>
      <w:r>
        <w:rPr>
          <w:rStyle w:val="text"/>
        </w:rPr>
        <w:tab/>
      </w:r>
      <w:r w:rsidRPr="00B6711E">
        <w:rPr>
          <w:rFonts w:eastAsia="Times New Roman"/>
        </w:rPr>
        <w:t xml:space="preserve">Samson and the Philistines </w:t>
      </w:r>
      <w:r>
        <w:rPr>
          <w:rStyle w:val="text"/>
        </w:rPr>
        <w:t>deceive each other – Judges 14</w:t>
      </w:r>
    </w:p>
    <w:p w:rsidR="00B14979" w:rsidP="00B14979" w:rsidRDefault="00F07370" w14:paraId="2BFDE2FA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11.</w:t>
      </w:r>
      <w:r w:rsidR="00100CA2">
        <w:rPr>
          <w:rStyle w:val="text"/>
        </w:rPr>
        <w:tab/>
      </w:r>
      <w:r w:rsidRPr="005B06CD" w:rsidR="00B14979">
        <w:rPr>
          <w:rStyle w:val="text"/>
        </w:rPr>
        <w:t>David</w:t>
      </w:r>
      <w:r w:rsidR="004234A2">
        <w:rPr>
          <w:rStyle w:val="text"/>
        </w:rPr>
        <w:t xml:space="preserve">’s </w:t>
      </w:r>
      <w:r w:rsidRPr="005B06CD" w:rsidR="00B14979">
        <w:rPr>
          <w:rStyle w:val="text"/>
        </w:rPr>
        <w:t xml:space="preserve">lies and deception </w:t>
      </w:r>
      <w:r>
        <w:rPr>
          <w:rStyle w:val="text"/>
        </w:rPr>
        <w:t xml:space="preserve">in the wilderness </w:t>
      </w:r>
      <w:r w:rsidRPr="005B06CD" w:rsidR="00B14979">
        <w:rPr>
          <w:rStyle w:val="text"/>
        </w:rPr>
        <w:t>– 1 Sam</w:t>
      </w:r>
      <w:r>
        <w:rPr>
          <w:rStyle w:val="text"/>
        </w:rPr>
        <w:t xml:space="preserve">uel </w:t>
      </w:r>
      <w:r w:rsidRPr="005B06CD" w:rsidR="00B14979">
        <w:rPr>
          <w:rStyle w:val="text"/>
        </w:rPr>
        <w:t>27</w:t>
      </w:r>
    </w:p>
    <w:p w:rsidR="00B14979" w:rsidP="00B14979" w:rsidRDefault="00F07370" w14:paraId="45F958E7" w14:textId="77777777">
      <w:pPr>
        <w:pStyle w:val="10spLeftInd05"/>
        <w:ind w:left="1440" w:hanging="1440"/>
        <w:rPr>
          <w:rStyle w:val="text"/>
        </w:rPr>
      </w:pPr>
      <w:r>
        <w:t>12.</w:t>
      </w:r>
      <w:r w:rsidR="00B14979">
        <w:tab/>
      </w:r>
      <w:r w:rsidRPr="0020622E" w:rsidR="00B14979">
        <w:rPr>
          <w:rStyle w:val="text"/>
        </w:rPr>
        <w:t>Saul deceives a witch – 1 Sam</w:t>
      </w:r>
      <w:r>
        <w:rPr>
          <w:rStyle w:val="text"/>
        </w:rPr>
        <w:t>uel</w:t>
      </w:r>
      <w:r w:rsidRPr="0020622E" w:rsidR="00B14979">
        <w:rPr>
          <w:rStyle w:val="text"/>
        </w:rPr>
        <w:t xml:space="preserve"> 28</w:t>
      </w:r>
    </w:p>
    <w:p w:rsidRPr="0020622E" w:rsidR="00402976" w:rsidP="00B14979" w:rsidRDefault="00402976" w14:paraId="09D465B8" w14:textId="77777777">
      <w:pPr>
        <w:pStyle w:val="10spLeftInd05"/>
        <w:ind w:left="1440" w:hanging="1440"/>
      </w:pPr>
      <w:r>
        <w:rPr>
          <w:rStyle w:val="text"/>
        </w:rPr>
        <w:t>13.</w:t>
      </w:r>
      <w:r>
        <w:rPr>
          <w:rStyle w:val="text"/>
        </w:rPr>
        <w:tab/>
      </w:r>
      <w:r>
        <w:t xml:space="preserve">David’s deceit in his adultery and murder of </w:t>
      </w:r>
      <w:r>
        <w:rPr>
          <w:rFonts w:eastAsia="Times New Roman"/>
          <w:szCs w:val="24"/>
        </w:rPr>
        <w:t>Uriah – 2 Samuel 11</w:t>
      </w:r>
    </w:p>
    <w:p w:rsidR="00B14979" w:rsidP="00B14979" w:rsidRDefault="009A01EA" w14:paraId="344F087B" w14:textId="77777777">
      <w:pPr>
        <w:pStyle w:val="10spLeftInd05"/>
        <w:ind w:left="1440" w:hanging="1440"/>
      </w:pPr>
      <w:r>
        <w:t>14.</w:t>
      </w:r>
      <w:r w:rsidR="00B14979">
        <w:tab/>
      </w:r>
      <w:r w:rsidRPr="00FB509C" w:rsidR="00B14979">
        <w:t>Jeroboam uses deception to speak to God’s prophet - 1 Kings 14</w:t>
      </w:r>
    </w:p>
    <w:p w:rsidR="00775DEA" w:rsidP="00775DEA" w:rsidRDefault="006919B9" w14:paraId="570518D8" w14:textId="77777777">
      <w:pPr>
        <w:pStyle w:val="10spLeftInd05"/>
        <w:ind w:left="1440" w:hanging="1440"/>
        <w:rPr>
          <w:rFonts w:eastAsia="Times New Roman"/>
        </w:rPr>
      </w:pPr>
      <w:r>
        <w:t>15.</w:t>
      </w:r>
      <w:r w:rsidR="00B14979">
        <w:tab/>
        <w:t>Jezebel lies to kill Naboth and take his lands – 1 K</w:t>
      </w:r>
      <w:r>
        <w:t>ings</w:t>
      </w:r>
      <w:r w:rsidR="00B14979">
        <w:t xml:space="preserve"> 21</w:t>
      </w:r>
      <w:r w:rsidR="00913BD6">
        <w:rPr>
          <w:rFonts w:eastAsia="Times New Roman"/>
        </w:rPr>
        <w:t xml:space="preserve"> </w:t>
      </w:r>
    </w:p>
    <w:p w:rsidR="00F871B3" w:rsidP="00775DEA" w:rsidRDefault="00F871B3" w14:paraId="7996FF37" w14:textId="77777777">
      <w:pPr>
        <w:pStyle w:val="10spLeftInd05"/>
        <w:ind w:left="1440" w:hanging="1440"/>
      </w:pPr>
      <w:r>
        <w:rPr>
          <w:rFonts w:eastAsia="Times New Roman"/>
        </w:rPr>
        <w:t>16.</w:t>
      </w:r>
      <w:r>
        <w:rPr>
          <w:rFonts w:eastAsia="Times New Roman"/>
        </w:rPr>
        <w:tab/>
      </w:r>
      <w:r w:rsidRPr="00F871B3">
        <w:rPr>
          <w:rFonts w:eastAsia="Times New Roman"/>
        </w:rPr>
        <w:t xml:space="preserve">Gehazi’s </w:t>
      </w:r>
      <w:r>
        <w:rPr>
          <w:rFonts w:eastAsia="Times New Roman"/>
        </w:rPr>
        <w:t>lies in</w:t>
      </w:r>
      <w:r w:rsidRPr="00F871B3">
        <w:rPr>
          <w:rFonts w:eastAsia="Times New Roman"/>
        </w:rPr>
        <w:t xml:space="preserve"> steal</w:t>
      </w:r>
      <w:r>
        <w:rPr>
          <w:rFonts w:eastAsia="Times New Roman"/>
        </w:rPr>
        <w:t>ing</w:t>
      </w:r>
      <w:r w:rsidRPr="00F871B3">
        <w:rPr>
          <w:rFonts w:eastAsia="Times New Roman"/>
        </w:rPr>
        <w:t xml:space="preserve"> gifts for God – 2 Kings 5</w:t>
      </w:r>
      <w:r w:rsidRPr="00F871B3">
        <w:tab/>
      </w:r>
    </w:p>
    <w:p w:rsidR="00BB622C" w:rsidP="00775DEA" w:rsidRDefault="00BB622C" w14:paraId="30C9DEA3" w14:textId="77777777">
      <w:pPr>
        <w:pStyle w:val="10spLeftInd05"/>
        <w:ind w:left="1440" w:hanging="1440"/>
      </w:pPr>
      <w:r>
        <w:t>17.</w:t>
      </w:r>
      <w:r>
        <w:tab/>
      </w:r>
      <w:r w:rsidRPr="00BB622C">
        <w:t>Jehu uses deceit to execute the Baal worshipers – 2 Kings 10</w:t>
      </w:r>
    </w:p>
    <w:p w:rsidRPr="000D0BF3" w:rsidR="00775DEA" w:rsidP="00775DEA" w:rsidRDefault="00775DEA" w14:paraId="4B6EDE38" w14:textId="77777777">
      <w:pPr>
        <w:pStyle w:val="10spLeftInd05"/>
        <w:ind w:left="1440" w:hanging="1440"/>
        <w:rPr>
          <w:b/>
          <w:bCs/>
        </w:rPr>
      </w:pPr>
      <w:r w:rsidRPr="000D0BF3">
        <w:rPr>
          <w:b/>
          <w:bCs/>
        </w:rPr>
        <w:t>(</w:t>
      </w:r>
      <w:r w:rsidR="00CF1EE1">
        <w:rPr>
          <w:b/>
          <w:bCs/>
        </w:rPr>
        <w:t>8</w:t>
      </w:r>
      <w:r w:rsidRPr="000D0BF3">
        <w:rPr>
          <w:b/>
          <w:bCs/>
        </w:rPr>
        <w:t>)</w:t>
      </w:r>
      <w:r w:rsidRPr="000D0BF3">
        <w:rPr>
          <w:b/>
          <w:bCs/>
        </w:rPr>
        <w:tab/>
        <w:t>Dual-Mindedness /Compromise</w:t>
      </w:r>
      <w:r w:rsidR="00C137D8">
        <w:rPr>
          <w:b/>
          <w:bCs/>
        </w:rPr>
        <w:t xml:space="preserve">/ </w:t>
      </w:r>
      <w:r w:rsidRPr="000D0BF3">
        <w:rPr>
          <w:b/>
          <w:bCs/>
        </w:rPr>
        <w:t>World</w:t>
      </w:r>
      <w:r w:rsidR="00C137D8">
        <w:rPr>
          <w:b/>
          <w:bCs/>
        </w:rPr>
        <w:t>liness</w:t>
      </w:r>
    </w:p>
    <w:p w:rsidR="006F44B7" w:rsidP="00775DEA" w:rsidRDefault="00BA3514" w14:paraId="774FDD5C" w14:textId="77777777">
      <w:pPr>
        <w:pStyle w:val="10spLeftInd05"/>
        <w:ind w:left="1440" w:hanging="1440"/>
        <w:rPr>
          <w:rStyle w:val="text"/>
        </w:rPr>
      </w:pPr>
      <w:r>
        <w:t>1.</w:t>
      </w:r>
      <w:r w:rsidR="00775DEA">
        <w:tab/>
      </w:r>
      <w:r w:rsidR="006F44B7">
        <w:rPr>
          <w:rStyle w:val="text"/>
        </w:rPr>
        <w:t>Lo</w:t>
      </w:r>
      <w:r w:rsidR="00C137D8">
        <w:rPr>
          <w:rStyle w:val="text"/>
        </w:rPr>
        <w:t xml:space="preserve">t’s </w:t>
      </w:r>
      <w:r w:rsidR="00C137D8">
        <w:t xml:space="preserve">family’s worldliness  </w:t>
      </w:r>
      <w:r w:rsidR="006F44B7">
        <w:rPr>
          <w:rStyle w:val="text"/>
        </w:rPr>
        <w:t>– Genesis 19</w:t>
      </w:r>
    </w:p>
    <w:p w:rsidR="00C137D8" w:rsidP="00775DEA" w:rsidRDefault="00BA3514" w14:paraId="4DEC1C84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2.</w:t>
      </w:r>
      <w:r w:rsidR="00C137D8">
        <w:rPr>
          <w:rStyle w:val="text"/>
        </w:rPr>
        <w:tab/>
      </w:r>
      <w:r w:rsidR="00C137D8">
        <w:t>Jacob’s</w:t>
      </w:r>
      <w:r w:rsidRPr="00C137D8" w:rsidR="00C137D8">
        <w:t xml:space="preserve"> </w:t>
      </w:r>
      <w:r w:rsidR="00C137D8">
        <w:t>family’s worldliness  – Genesis 34</w:t>
      </w:r>
    </w:p>
    <w:p w:rsidR="00D412B6" w:rsidP="00775DEA" w:rsidRDefault="00BA3514" w14:paraId="760EC4CC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3.</w:t>
      </w:r>
      <w:r w:rsidR="00D412B6">
        <w:rPr>
          <w:rStyle w:val="text"/>
        </w:rPr>
        <w:tab/>
      </w:r>
      <w:r w:rsidRPr="006B31CF" w:rsidR="00D412B6">
        <w:rPr>
          <w:bCs/>
          <w:kern w:val="36"/>
        </w:rPr>
        <w:t xml:space="preserve">Judah’s </w:t>
      </w:r>
      <w:r w:rsidR="00D412B6">
        <w:t>family’s wor</w:t>
      </w:r>
      <w:r w:rsidR="00C137D8">
        <w:t>l</w:t>
      </w:r>
      <w:r w:rsidR="00D412B6">
        <w:t>dliness  - Genesis 38</w:t>
      </w:r>
    </w:p>
    <w:p w:rsidR="00470F29" w:rsidP="00775DEA" w:rsidRDefault="00BA3514" w14:paraId="2FA0C5F0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4.</w:t>
      </w:r>
      <w:r w:rsidR="00470F29">
        <w:rPr>
          <w:rStyle w:val="text"/>
        </w:rPr>
        <w:tab/>
      </w:r>
      <w:r w:rsidRPr="00205D6F" w:rsidR="00470F29">
        <w:rPr>
          <w:rStyle w:val="text"/>
        </w:rPr>
        <w:t>Rachel’s</w:t>
      </w:r>
      <w:r w:rsidRPr="00470F29" w:rsidR="00470F29">
        <w:rPr>
          <w:rStyle w:val="text"/>
        </w:rPr>
        <w:t xml:space="preserve"> </w:t>
      </w:r>
      <w:r w:rsidR="00470F29">
        <w:rPr>
          <w:rStyle w:val="text"/>
        </w:rPr>
        <w:t>dual-mindedness – Genesis 31</w:t>
      </w:r>
    </w:p>
    <w:p w:rsidR="00381F47" w:rsidP="00775DEA" w:rsidRDefault="00BA3514" w14:paraId="45D65D88" w14:textId="77777777">
      <w:pPr>
        <w:pStyle w:val="10spLeftInd05"/>
        <w:ind w:left="1440" w:hanging="1440"/>
      </w:pPr>
      <w:r>
        <w:rPr>
          <w:rStyle w:val="text"/>
        </w:rPr>
        <w:t>5.</w:t>
      </w:r>
      <w:r w:rsidR="00381F47">
        <w:rPr>
          <w:rStyle w:val="text"/>
        </w:rPr>
        <w:tab/>
      </w:r>
      <w:r w:rsidR="00381F47">
        <w:t xml:space="preserve">Esau </w:t>
      </w:r>
      <w:r w:rsidR="00381F47">
        <w:rPr>
          <w:rStyle w:val="text"/>
        </w:rPr>
        <w:t xml:space="preserve">dual-mindedness </w:t>
      </w:r>
      <w:r w:rsidR="00381F47">
        <w:t>- Genesis 36</w:t>
      </w:r>
    </w:p>
    <w:p w:rsidR="00847B26" w:rsidP="00775DEA" w:rsidRDefault="00BA3514" w14:paraId="4BCEFFF9" w14:textId="77777777">
      <w:pPr>
        <w:pStyle w:val="10spLeftInd05"/>
        <w:ind w:left="1440" w:hanging="1440"/>
        <w:rPr>
          <w:szCs w:val="24"/>
        </w:rPr>
      </w:pPr>
      <w:r>
        <w:t>6.</w:t>
      </w:r>
      <w:r w:rsidR="00847B26">
        <w:tab/>
      </w:r>
      <w:r w:rsidR="00E86F9A">
        <w:rPr>
          <w:szCs w:val="24"/>
        </w:rPr>
        <w:t>Seven consequences from being double minded - Numbers 32</w:t>
      </w:r>
    </w:p>
    <w:p w:rsidR="00BA3514" w:rsidP="00775DEA" w:rsidRDefault="00BA3514" w14:paraId="5F3EDDEE" w14:textId="77777777">
      <w:pPr>
        <w:pStyle w:val="10spLeftInd05"/>
        <w:ind w:left="1440" w:hanging="1440"/>
        <w:rPr>
          <w:rStyle w:val="text"/>
        </w:rPr>
      </w:pPr>
      <w:r>
        <w:rPr>
          <w:szCs w:val="24"/>
        </w:rPr>
        <w:t>7.</w:t>
      </w:r>
      <w:r>
        <w:rPr>
          <w:szCs w:val="24"/>
        </w:rPr>
        <w:tab/>
      </w:r>
      <w:r>
        <w:rPr>
          <w:rStyle w:val="text"/>
        </w:rPr>
        <w:t>Choosing a spiritual inheritance over the worldliness - Joshua 13</w:t>
      </w:r>
    </w:p>
    <w:p w:rsidR="00FA490D" w:rsidP="00775DEA" w:rsidRDefault="00FA490D" w14:paraId="09D4D193" w14:textId="77777777">
      <w:pPr>
        <w:pStyle w:val="10spLeftInd05"/>
        <w:ind w:left="1440" w:hanging="1440"/>
      </w:pPr>
      <w:r>
        <w:rPr>
          <w:rStyle w:val="text"/>
        </w:rPr>
        <w:t>8.</w:t>
      </w:r>
      <w:r>
        <w:rPr>
          <w:rStyle w:val="text"/>
        </w:rPr>
        <w:tab/>
      </w:r>
      <w:r>
        <w:t>The Jews’ compromises with the Canaanites -Judges 1</w:t>
      </w:r>
    </w:p>
    <w:p w:rsidR="00914E26" w:rsidP="00775DEA" w:rsidRDefault="00914E26" w14:paraId="4478AD46" w14:textId="77777777">
      <w:pPr>
        <w:pStyle w:val="10spLeftInd05"/>
        <w:ind w:left="1440" w:hanging="1440"/>
        <w:rPr>
          <w:rFonts w:eastAsia="Times New Roman"/>
        </w:rPr>
      </w:pPr>
      <w:r>
        <w:t>9.</w:t>
      </w:r>
      <w:r>
        <w:tab/>
      </w:r>
      <w:r w:rsidRPr="00914E26">
        <w:rPr>
          <w:rFonts w:eastAsia="Times New Roman"/>
        </w:rPr>
        <w:t>Samson’s wor</w:t>
      </w:r>
      <w:r>
        <w:rPr>
          <w:rFonts w:eastAsia="Times New Roman"/>
        </w:rPr>
        <w:t>l</w:t>
      </w:r>
      <w:r w:rsidRPr="00914E26">
        <w:rPr>
          <w:rFonts w:eastAsia="Times New Roman"/>
        </w:rPr>
        <w:t>dliness.</w:t>
      </w:r>
      <w:r>
        <w:rPr>
          <w:rFonts w:eastAsia="Times New Roman"/>
        </w:rPr>
        <w:t xml:space="preserve">  – Judges 14</w:t>
      </w:r>
    </w:p>
    <w:p w:rsidR="00151E20" w:rsidP="00775DEA" w:rsidRDefault="00151E20" w14:paraId="649C2B19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10.</w:t>
      </w:r>
      <w:r>
        <w:rPr>
          <w:rFonts w:eastAsia="Times New Roman"/>
        </w:rPr>
        <w:tab/>
        <w:t>The Jews</w:t>
      </w:r>
      <w:r w:rsidR="0030682C">
        <w:rPr>
          <w:rFonts w:eastAsia="Times New Roman"/>
        </w:rPr>
        <w:t>’</w:t>
      </w:r>
      <w:r>
        <w:rPr>
          <w:rFonts w:eastAsia="Times New Roman"/>
        </w:rPr>
        <w:t xml:space="preserve"> compromises with the Philistines – Judges 15</w:t>
      </w:r>
    </w:p>
    <w:p w:rsidR="003908E1" w:rsidP="00775DEA" w:rsidRDefault="003908E1" w14:paraId="562E41A9" w14:textId="77777777">
      <w:pPr>
        <w:pStyle w:val="10spLeftInd05"/>
        <w:ind w:left="1440" w:hanging="1440"/>
      </w:pPr>
      <w:r>
        <w:rPr>
          <w:rFonts w:eastAsia="Times New Roman"/>
        </w:rPr>
        <w:t>11.</w:t>
      </w:r>
      <w:r>
        <w:rPr>
          <w:rFonts w:eastAsia="Times New Roman"/>
        </w:rPr>
        <w:tab/>
      </w:r>
      <w:r>
        <w:t xml:space="preserve">Seven </w:t>
      </w:r>
      <w:r w:rsidR="00A74727">
        <w:t>w</w:t>
      </w:r>
      <w:r>
        <w:t xml:space="preserve">arnings </w:t>
      </w:r>
      <w:r w:rsidR="00A74727">
        <w:t>a</w:t>
      </w:r>
      <w:r>
        <w:t xml:space="preserve">gainst </w:t>
      </w:r>
      <w:r w:rsidR="00A74727">
        <w:t>r</w:t>
      </w:r>
      <w:r>
        <w:t xml:space="preserve">elative </w:t>
      </w:r>
      <w:r w:rsidR="00A74727">
        <w:t>m</w:t>
      </w:r>
      <w:r>
        <w:t xml:space="preserve">orality - </w:t>
      </w:r>
      <w:r w:rsidRPr="008925FF">
        <w:rPr>
          <w:rFonts w:eastAsia="Times New Roman"/>
        </w:rPr>
        <w:t>Judges</w:t>
      </w:r>
      <w:r>
        <w:t xml:space="preserve"> 21 </w:t>
      </w:r>
    </w:p>
    <w:p w:rsidR="00775DEA" w:rsidP="00775DEA" w:rsidRDefault="00695A84" w14:paraId="4799D998" w14:textId="77777777">
      <w:pPr>
        <w:pStyle w:val="10spLeftInd05"/>
        <w:ind w:left="1440" w:hanging="1440"/>
      </w:pPr>
      <w:r>
        <w:t>12</w:t>
      </w:r>
      <w:r w:rsidR="0069303C">
        <w:t>.</w:t>
      </w:r>
      <w:r w:rsidR="006F44B7">
        <w:tab/>
      </w:r>
      <w:r w:rsidR="00775DEA">
        <w:t>David compromises while living with the Philistines – 1 Sam</w:t>
      </w:r>
      <w:r>
        <w:t>uel</w:t>
      </w:r>
      <w:r w:rsidR="00775DEA">
        <w:t xml:space="preserve"> 27</w:t>
      </w:r>
    </w:p>
    <w:p w:rsidR="00851DBC" w:rsidP="00775DEA" w:rsidRDefault="00851DBC" w14:paraId="743D76F4" w14:textId="77777777">
      <w:pPr>
        <w:pStyle w:val="10spLeftInd05"/>
        <w:ind w:left="1440" w:hanging="1440"/>
        <w:rPr>
          <w:rStyle w:val="text"/>
        </w:rPr>
      </w:pPr>
      <w:r>
        <w:t>13.</w:t>
      </w:r>
      <w:r>
        <w:tab/>
        <w:t xml:space="preserve">Saul turns to </w:t>
      </w:r>
      <w:r>
        <w:rPr>
          <w:rStyle w:val="text"/>
        </w:rPr>
        <w:t>deceit and a medium for guidance – 1 Samuel 28</w:t>
      </w:r>
    </w:p>
    <w:p w:rsidR="00D140D3" w:rsidP="00775DEA" w:rsidRDefault="00D140D3" w14:paraId="75096D91" w14:textId="77777777">
      <w:pPr>
        <w:pStyle w:val="10spLeftInd05"/>
        <w:ind w:left="1440" w:hanging="1440"/>
      </w:pPr>
      <w:r>
        <w:rPr>
          <w:rStyle w:val="text"/>
        </w:rPr>
        <w:t>14.</w:t>
      </w:r>
      <w:r>
        <w:rPr>
          <w:rStyle w:val="text"/>
        </w:rPr>
        <w:tab/>
      </w:r>
      <w:r>
        <w:t xml:space="preserve">Seven warnings </w:t>
      </w:r>
      <w:r w:rsidR="00E834F0">
        <w:t>a</w:t>
      </w:r>
      <w:r>
        <w:t xml:space="preserve">gainst </w:t>
      </w:r>
      <w:r w:rsidR="00E834F0">
        <w:t>m</w:t>
      </w:r>
      <w:r>
        <w:t xml:space="preserve">ixing </w:t>
      </w:r>
      <w:r w:rsidR="00E834F0">
        <w:t>the</w:t>
      </w:r>
      <w:r>
        <w:t xml:space="preserve"> Spirit with the </w:t>
      </w:r>
      <w:r w:rsidR="00E834F0">
        <w:t>f</w:t>
      </w:r>
      <w:r>
        <w:t>lesh</w:t>
      </w:r>
      <w:r w:rsidR="00E834F0">
        <w:t xml:space="preserve"> </w:t>
      </w:r>
      <w:r>
        <w:t>- 2 Samuel 3</w:t>
      </w:r>
    </w:p>
    <w:p w:rsidR="00BB1715" w:rsidP="00775DEA" w:rsidRDefault="00BB1715" w14:paraId="05BD487E" w14:textId="77777777">
      <w:pPr>
        <w:pStyle w:val="10spLeftInd05"/>
        <w:ind w:left="1440" w:hanging="1440"/>
      </w:pPr>
      <w:r>
        <w:t>15.</w:t>
      </w:r>
      <w:r>
        <w:tab/>
        <w:t>Seven warnings about the flesh from the collapse of Saul’s house- 2 Sam</w:t>
      </w:r>
      <w:r w:rsidR="00C96093">
        <w:t>uel</w:t>
      </w:r>
      <w:r>
        <w:t xml:space="preserve"> 4</w:t>
      </w:r>
    </w:p>
    <w:p w:rsidR="007B6120" w:rsidP="00775DEA" w:rsidRDefault="007B6120" w14:paraId="4992C424" w14:textId="77777777">
      <w:pPr>
        <w:pStyle w:val="10spLeftInd05"/>
        <w:ind w:left="1440" w:hanging="1440"/>
      </w:pPr>
      <w:r>
        <w:t>16.</w:t>
      </w:r>
      <w:r>
        <w:tab/>
        <w:t>Solomon’s worldliness – 1 Kings 11</w:t>
      </w:r>
    </w:p>
    <w:p w:rsidR="004F0F54" w:rsidP="00775DEA" w:rsidRDefault="004F0F54" w14:paraId="1E7B8607" w14:textId="77777777">
      <w:pPr>
        <w:pStyle w:val="10spLeftInd05"/>
        <w:ind w:left="1440" w:hanging="1440"/>
      </w:pPr>
      <w:r>
        <w:t>17.</w:t>
      </w:r>
      <w:r>
        <w:tab/>
        <w:t xml:space="preserve">Seven warnings from Jeroboam and Rehoboam </w:t>
      </w:r>
      <w:r>
        <w:rPr>
          <w:rStyle w:val="text"/>
        </w:rPr>
        <w:t xml:space="preserve">on </w:t>
      </w:r>
      <w:r w:rsidR="004F62A8">
        <w:rPr>
          <w:rStyle w:val="text"/>
        </w:rPr>
        <w:t>l</w:t>
      </w:r>
      <w:r>
        <w:rPr>
          <w:rStyle w:val="text"/>
        </w:rPr>
        <w:t>ife without God -</w:t>
      </w:r>
      <w:r>
        <w:t>1 Kings 14</w:t>
      </w:r>
    </w:p>
    <w:p w:rsidR="00775DEA" w:rsidP="00775DEA" w:rsidRDefault="00C96093" w14:paraId="03D17212" w14:textId="77777777">
      <w:pPr>
        <w:pStyle w:val="10spLeftInd05"/>
        <w:ind w:left="1440" w:hanging="1440"/>
      </w:pPr>
      <w:r>
        <w:t>18.</w:t>
      </w:r>
      <w:r w:rsidR="00775DEA">
        <w:tab/>
        <w:t>Elijah’s warning regarding dual allegiances – 1 K</w:t>
      </w:r>
      <w:r>
        <w:t xml:space="preserve">ings </w:t>
      </w:r>
      <w:r w:rsidR="00775DEA">
        <w:t>18</w:t>
      </w:r>
    </w:p>
    <w:p w:rsidR="00EA1231" w:rsidP="00775DEA" w:rsidRDefault="00EA1231" w14:paraId="1511C082" w14:textId="77777777">
      <w:pPr>
        <w:pStyle w:val="10spLeftInd05"/>
        <w:ind w:left="1440" w:hanging="1440"/>
      </w:pPr>
      <w:r>
        <w:t xml:space="preserve">19. </w:t>
      </w:r>
      <w:r>
        <w:tab/>
        <w:t>Seven signs from Jehu of serving God with the wrong motives - 2 Kings 10</w:t>
      </w:r>
    </w:p>
    <w:p w:rsidRPr="00E86F9A" w:rsidR="000B3F10" w:rsidP="00775DEA" w:rsidRDefault="000B3F10" w14:paraId="6512F5E5" w14:textId="77777777">
      <w:pPr>
        <w:pStyle w:val="10spLeftInd05"/>
        <w:ind w:left="1440" w:hanging="1440"/>
      </w:pPr>
      <w:r>
        <w:t>20.</w:t>
      </w:r>
      <w:r>
        <w:tab/>
        <w:t>Seven deadly worldly sins that will corrupt you - 2 Kings 16</w:t>
      </w:r>
    </w:p>
    <w:p w:rsidR="000D0BF3" w:rsidP="000D0BF3" w:rsidRDefault="000D0BF3" w14:paraId="237034A6" w14:textId="77777777">
      <w:pPr>
        <w:pStyle w:val="10spLeftInd05"/>
        <w:ind w:left="1440" w:hanging="1440"/>
      </w:pPr>
      <w:r>
        <w:t>(</w:t>
      </w:r>
      <w:r w:rsidR="00CF1EE1">
        <w:rPr>
          <w:b/>
          <w:bCs/>
        </w:rPr>
        <w:t>9</w:t>
      </w:r>
      <w:r>
        <w:t>)</w:t>
      </w:r>
      <w:r>
        <w:tab/>
      </w:r>
      <w:r w:rsidRPr="000D0BF3">
        <w:rPr>
          <w:b/>
          <w:bCs/>
        </w:rPr>
        <w:t>Unforgiveness / Revenge / Hatred / Retaliation</w:t>
      </w:r>
    </w:p>
    <w:p w:rsidR="00A85C9B" w:rsidP="000D0BF3" w:rsidRDefault="00A85C9B" w14:paraId="22A091B5" w14:textId="77777777">
      <w:pPr>
        <w:pStyle w:val="10spLeftInd05"/>
        <w:ind w:left="1440" w:hanging="1440"/>
      </w:pPr>
      <w:r>
        <w:t>1.</w:t>
      </w:r>
      <w:r w:rsidR="000D0BF3">
        <w:tab/>
      </w:r>
      <w:r>
        <w:t xml:space="preserve">Seven causes and consequences of rebellion - Numbers 16 </w:t>
      </w:r>
    </w:p>
    <w:p w:rsidR="00914E26" w:rsidP="000D0BF3" w:rsidRDefault="00914E26" w14:paraId="05029896" w14:textId="77777777">
      <w:pPr>
        <w:pStyle w:val="10spLeftInd05"/>
        <w:ind w:left="1440" w:hanging="1440"/>
        <w:rPr>
          <w:rFonts w:eastAsia="Times New Roman"/>
        </w:rPr>
      </w:pPr>
      <w:r>
        <w:t>2.</w:t>
      </w:r>
      <w:r>
        <w:tab/>
      </w:r>
      <w:r w:rsidRPr="00914E26">
        <w:rPr>
          <w:rFonts w:eastAsia="Times New Roman"/>
        </w:rPr>
        <w:t>Samson’s vengeance against the Philistines  - Judges 14</w:t>
      </w:r>
    </w:p>
    <w:p w:rsidR="00E80388" w:rsidP="000D0BF3" w:rsidRDefault="00E80388" w14:paraId="4FA45F13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3.</w:t>
      </w:r>
      <w:r>
        <w:rPr>
          <w:rFonts w:eastAsia="Times New Roman"/>
        </w:rPr>
        <w:tab/>
      </w:r>
      <w:r w:rsidRPr="00914E26">
        <w:rPr>
          <w:rFonts w:eastAsia="Times New Roman"/>
        </w:rPr>
        <w:t xml:space="preserve">Samson’s </w:t>
      </w:r>
      <w:r>
        <w:rPr>
          <w:rFonts w:eastAsia="Times New Roman"/>
        </w:rPr>
        <w:t>revenge</w:t>
      </w:r>
      <w:r w:rsidRPr="00914E26">
        <w:rPr>
          <w:rFonts w:eastAsia="Times New Roman"/>
        </w:rPr>
        <w:t xml:space="preserve"> against the Philistines  - Judges 1</w:t>
      </w:r>
      <w:r>
        <w:rPr>
          <w:rFonts w:eastAsia="Times New Roman"/>
        </w:rPr>
        <w:t>5</w:t>
      </w:r>
    </w:p>
    <w:p w:rsidR="00C83B4B" w:rsidP="000D0BF3" w:rsidRDefault="00C83B4B" w14:paraId="6FE038A9" w14:textId="77777777">
      <w:pPr>
        <w:pStyle w:val="10spLeftInd05"/>
        <w:ind w:left="1440" w:hanging="1440"/>
      </w:pPr>
      <w:r>
        <w:rPr>
          <w:rFonts w:eastAsia="Times New Roman"/>
        </w:rPr>
        <w:t>4.</w:t>
      </w:r>
      <w:r>
        <w:rPr>
          <w:rFonts w:eastAsia="Times New Roman"/>
        </w:rPr>
        <w:tab/>
      </w:r>
      <w:r>
        <w:t xml:space="preserve">Israel’s first civil war - </w:t>
      </w:r>
      <w:r w:rsidRPr="00CC20C1">
        <w:rPr>
          <w:rFonts w:eastAsia="Times New Roman"/>
        </w:rPr>
        <w:t>Judges</w:t>
      </w:r>
      <w:r>
        <w:t xml:space="preserve"> 20  </w:t>
      </w:r>
    </w:p>
    <w:p w:rsidR="000D0BF3" w:rsidP="000D0BF3" w:rsidRDefault="00332773" w14:paraId="07EAA6A8" w14:textId="77777777">
      <w:pPr>
        <w:pStyle w:val="10spLeftInd05"/>
        <w:ind w:left="1440" w:hanging="1440"/>
      </w:pPr>
      <w:r>
        <w:t>5</w:t>
      </w:r>
      <w:r w:rsidR="00A85C9B">
        <w:tab/>
      </w:r>
      <w:r w:rsidR="000D0BF3">
        <w:t>Saul conspires to kill David – 1 Sam</w:t>
      </w:r>
      <w:r>
        <w:t>uel</w:t>
      </w:r>
      <w:r w:rsidR="000D0BF3">
        <w:t xml:space="preserve"> 19</w:t>
      </w:r>
    </w:p>
    <w:p w:rsidR="00BE102C" w:rsidP="000D0BF3" w:rsidRDefault="00BE102C" w14:paraId="500826DD" w14:textId="77777777">
      <w:pPr>
        <w:pStyle w:val="10spLeftInd05"/>
        <w:ind w:left="1440" w:hanging="1440"/>
      </w:pPr>
      <w:r>
        <w:t>6.</w:t>
      </w:r>
      <w:r>
        <w:tab/>
      </w:r>
      <w:r w:rsidRPr="00BE102C">
        <w:rPr>
          <w:bCs/>
        </w:rPr>
        <w:t>Joab murders Abner out of vengeance</w:t>
      </w:r>
      <w:r>
        <w:rPr>
          <w:bCs/>
        </w:rPr>
        <w:t xml:space="preserve"> – 2 Samuel 3</w:t>
      </w:r>
    </w:p>
    <w:p w:rsidR="000D0BF3" w:rsidP="000D0BF3" w:rsidRDefault="002766BC" w14:paraId="63C7D016" w14:textId="77777777">
      <w:pPr>
        <w:pStyle w:val="10spLeftInd05"/>
        <w:ind w:left="1440" w:hanging="1440"/>
      </w:pPr>
      <w:r>
        <w:t>7.</w:t>
      </w:r>
      <w:r w:rsidR="000D0BF3">
        <w:tab/>
      </w:r>
      <w:r w:rsidRPr="00AD3B1A" w:rsidR="000D0BF3">
        <w:rPr>
          <w:rFonts w:eastAsia="Times New Roman"/>
        </w:rPr>
        <w:t xml:space="preserve">Absalom’s </w:t>
      </w:r>
      <w:r w:rsidR="000D0BF3">
        <w:rPr>
          <w:rFonts w:eastAsia="Times New Roman"/>
        </w:rPr>
        <w:t>revenge m</w:t>
      </w:r>
      <w:r w:rsidRPr="00AD3B1A" w:rsidR="000D0BF3">
        <w:rPr>
          <w:rFonts w:eastAsia="Times New Roman"/>
        </w:rPr>
        <w:t xml:space="preserve">urder of </w:t>
      </w:r>
      <w:r w:rsidR="000D0BF3">
        <w:rPr>
          <w:rFonts w:eastAsia="Times New Roman"/>
        </w:rPr>
        <w:t>his brother Amnon – 2 Sam</w:t>
      </w:r>
      <w:r w:rsidR="002A426B">
        <w:rPr>
          <w:rFonts w:eastAsia="Times New Roman"/>
        </w:rPr>
        <w:t>uel</w:t>
      </w:r>
      <w:r w:rsidR="000D0BF3">
        <w:rPr>
          <w:rFonts w:eastAsia="Times New Roman"/>
        </w:rPr>
        <w:t xml:space="preserve"> 13</w:t>
      </w:r>
    </w:p>
    <w:p w:rsidR="000D0BF3" w:rsidP="000D0BF3" w:rsidRDefault="002766BC" w14:paraId="0386DA1A" w14:textId="77777777">
      <w:pPr>
        <w:pStyle w:val="10spLeftInd05"/>
        <w:ind w:left="1440" w:hanging="1440"/>
        <w:rPr>
          <w:rFonts w:eastAsia="Times New Roman"/>
        </w:rPr>
      </w:pPr>
      <w:r>
        <w:t>8.</w:t>
      </w:r>
      <w:r w:rsidR="000D0BF3">
        <w:tab/>
      </w:r>
      <w:r w:rsidR="000D0BF3">
        <w:rPr>
          <w:rFonts w:eastAsia="Times New Roman"/>
        </w:rPr>
        <w:t>Shimei hatred and unforgiveness of David – 2 Sam</w:t>
      </w:r>
      <w:r w:rsidR="002A426B">
        <w:rPr>
          <w:rFonts w:eastAsia="Times New Roman"/>
        </w:rPr>
        <w:t>uel</w:t>
      </w:r>
      <w:r w:rsidR="000D0BF3">
        <w:rPr>
          <w:rFonts w:eastAsia="Times New Roman"/>
        </w:rPr>
        <w:t xml:space="preserve"> 16</w:t>
      </w:r>
    </w:p>
    <w:p w:rsidR="000D0BF3" w:rsidP="000D0BF3" w:rsidRDefault="00F81469" w14:paraId="6769BF74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</w:rPr>
        <w:t>9.</w:t>
      </w:r>
      <w:r>
        <w:rPr>
          <w:rFonts w:eastAsia="Times New Roman"/>
        </w:rPr>
        <w:tab/>
      </w:r>
      <w:r w:rsidRPr="00517238">
        <w:rPr>
          <w:rFonts w:eastAsia="Times New Roman"/>
        </w:rPr>
        <w:t>Rehoboam</w:t>
      </w:r>
      <w:r>
        <w:rPr>
          <w:rFonts w:eastAsia="Times New Roman"/>
        </w:rPr>
        <w:t>’s unforgiveness divides Israel – 2 Kings 12</w:t>
      </w:r>
    </w:p>
    <w:p w:rsidRPr="009A4BFF" w:rsidR="00593B85" w:rsidP="00593B85" w:rsidRDefault="00593B85" w14:paraId="5EE2C531" w14:textId="77777777">
      <w:pPr>
        <w:pStyle w:val="10spLeftInd05"/>
        <w:ind w:left="1440" w:hanging="1440"/>
        <w:rPr>
          <w:b/>
          <w:bCs/>
        </w:rPr>
      </w:pPr>
      <w:r w:rsidRPr="009A4BFF">
        <w:rPr>
          <w:b/>
          <w:bCs/>
        </w:rPr>
        <w:t>(</w:t>
      </w:r>
      <w:r w:rsidR="00CF1EE1">
        <w:rPr>
          <w:b/>
          <w:bCs/>
        </w:rPr>
        <w:t>10</w:t>
      </w:r>
      <w:r w:rsidRPr="009A4BFF">
        <w:rPr>
          <w:b/>
          <w:bCs/>
        </w:rPr>
        <w:t>)</w:t>
      </w:r>
      <w:r w:rsidRPr="009A4BFF">
        <w:rPr>
          <w:b/>
          <w:bCs/>
        </w:rPr>
        <w:tab/>
        <w:t xml:space="preserve">Anger / Murder </w:t>
      </w:r>
    </w:p>
    <w:p w:rsidR="00543125" w:rsidP="00593B85" w:rsidRDefault="00473D5A" w14:paraId="3CB3D2E6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1.</w:t>
      </w:r>
      <w:r w:rsidR="00321736">
        <w:rPr>
          <w:rStyle w:val="text"/>
        </w:rPr>
        <w:tab/>
        <w:t>Cain murder Abel – Genesis 4</w:t>
      </w:r>
    </w:p>
    <w:p w:rsidR="00321736" w:rsidP="00593B85" w:rsidRDefault="00473D5A" w14:paraId="59AEA32F" w14:textId="77777777">
      <w:pPr>
        <w:pStyle w:val="10spLeftInd05"/>
        <w:ind w:left="1440" w:hanging="1440"/>
      </w:pPr>
      <w:r>
        <w:rPr>
          <w:rStyle w:val="text"/>
        </w:rPr>
        <w:t>2.</w:t>
      </w:r>
      <w:r w:rsidR="00543125">
        <w:rPr>
          <w:rStyle w:val="text"/>
        </w:rPr>
        <w:tab/>
        <w:t>Esau’ threat to kill Isaac</w:t>
      </w:r>
      <w:r w:rsidR="00543125">
        <w:t xml:space="preserve"> – Genesis 27</w:t>
      </w:r>
    </w:p>
    <w:p w:rsidR="00F24305" w:rsidP="00593B85" w:rsidRDefault="00473D5A" w14:paraId="1BB735EA" w14:textId="77777777">
      <w:pPr>
        <w:pStyle w:val="10spLeftInd05"/>
        <w:ind w:left="1440" w:hanging="1440"/>
        <w:rPr>
          <w:rStyle w:val="text"/>
        </w:rPr>
      </w:pPr>
      <w:r>
        <w:t>3.</w:t>
      </w:r>
      <w:r w:rsidR="00F24305">
        <w:tab/>
      </w:r>
      <w:r w:rsidR="00F24305">
        <w:rPr>
          <w:rStyle w:val="text"/>
        </w:rPr>
        <w:t>Simeon and Levi’s murder</w:t>
      </w:r>
      <w:r w:rsidR="003B2041">
        <w:rPr>
          <w:rStyle w:val="text"/>
        </w:rPr>
        <w:t xml:space="preserve"> the </w:t>
      </w:r>
      <w:r w:rsidR="003B2041">
        <w:t>Shechemites</w:t>
      </w:r>
      <w:r w:rsidR="00F24305">
        <w:rPr>
          <w:rStyle w:val="text"/>
        </w:rPr>
        <w:t xml:space="preserve"> – Genesis 34</w:t>
      </w:r>
    </w:p>
    <w:p w:rsidR="001D5A7F" w:rsidP="00593B85" w:rsidRDefault="00473D5A" w14:paraId="5E9C24CD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4.</w:t>
      </w:r>
      <w:r w:rsidR="00FC47DA">
        <w:rPr>
          <w:rStyle w:val="text"/>
        </w:rPr>
        <w:tab/>
      </w:r>
      <w:r w:rsidRPr="0038545D" w:rsidR="00FC47DA">
        <w:rPr>
          <w:rStyle w:val="text"/>
        </w:rPr>
        <w:t>Joseph’s brothers</w:t>
      </w:r>
      <w:r w:rsidR="00FC47DA">
        <w:rPr>
          <w:rStyle w:val="text"/>
        </w:rPr>
        <w:t>’ plot to kill him– Genesis 37</w:t>
      </w:r>
    </w:p>
    <w:p w:rsidR="001B3C5E" w:rsidP="00593B85" w:rsidRDefault="00473D5A" w14:paraId="273CC1AA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5.</w:t>
      </w:r>
      <w:r w:rsidR="001B3C5E">
        <w:rPr>
          <w:rStyle w:val="text"/>
        </w:rPr>
        <w:tab/>
      </w:r>
      <w:r w:rsidR="008551D5">
        <w:rPr>
          <w:rStyle w:val="text"/>
        </w:rPr>
        <w:t>Pharaoh</w:t>
      </w:r>
      <w:r w:rsidR="001B3C5E">
        <w:rPr>
          <w:rStyle w:val="text"/>
        </w:rPr>
        <w:t xml:space="preserve"> tries to murder the Jewish boys – Exodus 1</w:t>
      </w:r>
    </w:p>
    <w:p w:rsidR="00FC47DA" w:rsidP="00593B85" w:rsidRDefault="00473D5A" w14:paraId="60DE4D87" w14:textId="77777777">
      <w:pPr>
        <w:pStyle w:val="10spLeftInd05"/>
        <w:ind w:left="1440" w:hanging="1440"/>
      </w:pPr>
      <w:r>
        <w:rPr>
          <w:rStyle w:val="text"/>
        </w:rPr>
        <w:t>6.</w:t>
      </w:r>
      <w:r w:rsidR="001D5A7F">
        <w:rPr>
          <w:rStyle w:val="text"/>
        </w:rPr>
        <w:tab/>
        <w:t>Moses murders an Egyptian – Exodus 2</w:t>
      </w:r>
      <w:r w:rsidRPr="0038545D" w:rsidR="00FC47DA">
        <w:rPr>
          <w:rStyle w:val="text"/>
        </w:rPr>
        <w:t xml:space="preserve">    </w:t>
      </w:r>
    </w:p>
    <w:p w:rsidR="00593B85" w:rsidP="00593B85" w:rsidRDefault="00473D5A" w14:paraId="4B512BC7" w14:textId="77777777">
      <w:pPr>
        <w:pStyle w:val="10spLeftInd05"/>
        <w:ind w:left="1440" w:hanging="1440"/>
      </w:pPr>
      <w:r>
        <w:t>7</w:t>
      </w:r>
      <w:r w:rsidR="00321736">
        <w:tab/>
      </w:r>
      <w:r w:rsidR="00593B85">
        <w:t xml:space="preserve">Saul tries to murder David </w:t>
      </w:r>
      <w:r w:rsidR="00AF2B4F">
        <w:t xml:space="preserve">(Part I) </w:t>
      </w:r>
      <w:r w:rsidR="00593B85">
        <w:t>– 1 Sam</w:t>
      </w:r>
      <w:r w:rsidR="00694F5B">
        <w:t>uel</w:t>
      </w:r>
      <w:r w:rsidR="00593B85">
        <w:t xml:space="preserve"> 18</w:t>
      </w:r>
    </w:p>
    <w:p w:rsidR="00AF2B4F" w:rsidP="00593B85" w:rsidRDefault="00AF2B4F" w14:paraId="0409552D" w14:textId="77777777">
      <w:pPr>
        <w:pStyle w:val="10spLeftInd05"/>
        <w:ind w:left="1440" w:hanging="1440"/>
      </w:pPr>
      <w:r>
        <w:t>9.</w:t>
      </w:r>
      <w:r>
        <w:tab/>
        <w:t>Saul tries to murder David (Part II) – 1 Samuel 19</w:t>
      </w:r>
    </w:p>
    <w:p w:rsidR="00332773" w:rsidP="00593B85" w:rsidRDefault="00332773" w14:paraId="751557B1" w14:textId="77777777">
      <w:pPr>
        <w:pStyle w:val="10spLeftInd05"/>
        <w:ind w:left="1440" w:hanging="1440"/>
      </w:pPr>
      <w:r>
        <w:t>10.</w:t>
      </w:r>
      <w:r>
        <w:tab/>
        <w:t>Saul murders the high priest – 1 Samuel 22</w:t>
      </w:r>
    </w:p>
    <w:p w:rsidR="007C282B" w:rsidP="00593B85" w:rsidRDefault="00BE102C" w14:paraId="4ED211EB" w14:textId="77777777">
      <w:pPr>
        <w:pStyle w:val="10spLeftInd05"/>
        <w:ind w:left="1440" w:hanging="1440"/>
      </w:pPr>
      <w:r>
        <w:t>11.</w:t>
      </w:r>
      <w:r>
        <w:tab/>
      </w:r>
      <w:r w:rsidRPr="00EB4B7C" w:rsidR="007C282B">
        <w:t xml:space="preserve">David’s </w:t>
      </w:r>
      <w:r w:rsidR="007C282B">
        <w:t>plan to murder</w:t>
      </w:r>
      <w:r w:rsidRPr="00EB4B7C" w:rsidR="007C282B">
        <w:t xml:space="preserve"> Nabal</w:t>
      </w:r>
      <w:r w:rsidR="007C282B">
        <w:t xml:space="preserve"> for</w:t>
      </w:r>
      <w:r w:rsidRPr="00EB4B7C" w:rsidR="007C282B">
        <w:t xml:space="preserve"> disre</w:t>
      </w:r>
      <w:r w:rsidR="007C282B">
        <w:t>s</w:t>
      </w:r>
      <w:r w:rsidRPr="00EB4B7C" w:rsidR="007C282B">
        <w:t>pect – 1 Sam</w:t>
      </w:r>
      <w:r w:rsidR="007C282B">
        <w:t>uel</w:t>
      </w:r>
      <w:r w:rsidRPr="00EB4B7C" w:rsidR="007C282B">
        <w:t xml:space="preserve"> 25</w:t>
      </w:r>
    </w:p>
    <w:p w:rsidR="00BE102C" w:rsidP="00593B85" w:rsidRDefault="007C282B" w14:paraId="6C063E82" w14:textId="77777777">
      <w:pPr>
        <w:pStyle w:val="10spLeftInd05"/>
        <w:ind w:left="1440" w:hanging="1440"/>
        <w:rPr>
          <w:bCs/>
        </w:rPr>
      </w:pPr>
      <w:r>
        <w:t>12.</w:t>
      </w:r>
      <w:r>
        <w:tab/>
      </w:r>
      <w:r w:rsidRPr="00BE102C" w:rsidR="00BE102C">
        <w:rPr>
          <w:bCs/>
        </w:rPr>
        <w:t>Joab murders Abner – 2 Samuel 3</w:t>
      </w:r>
    </w:p>
    <w:p w:rsidR="00825799" w:rsidP="00593B85" w:rsidRDefault="00825799" w14:paraId="4698EEC6" w14:textId="77777777">
      <w:pPr>
        <w:pStyle w:val="10spLeftInd05"/>
        <w:ind w:left="1440" w:hanging="1440"/>
      </w:pPr>
      <w:r>
        <w:rPr>
          <w:bCs/>
        </w:rPr>
        <w:t>1</w:t>
      </w:r>
      <w:r w:rsidR="007C282B">
        <w:rPr>
          <w:bCs/>
        </w:rPr>
        <w:t>3</w:t>
      </w:r>
      <w:r>
        <w:rPr>
          <w:bCs/>
        </w:rPr>
        <w:t>.</w:t>
      </w:r>
      <w:r>
        <w:rPr>
          <w:bCs/>
        </w:rPr>
        <w:tab/>
      </w:r>
      <w:r w:rsidRPr="00825799">
        <w:t>Ish-bosheth’s commanders murder him – 2 Samuel 4</w:t>
      </w:r>
    </w:p>
    <w:p w:rsidR="00593B85" w:rsidP="00593B85" w:rsidRDefault="00402976" w14:paraId="740CEAFB" w14:textId="77777777">
      <w:pPr>
        <w:pStyle w:val="10spLeftInd05"/>
        <w:ind w:left="1440" w:hanging="1440"/>
        <w:rPr>
          <w:rFonts w:eastAsia="Times New Roman"/>
          <w:szCs w:val="24"/>
        </w:rPr>
      </w:pPr>
      <w:r>
        <w:t>1</w:t>
      </w:r>
      <w:r w:rsidR="007C282B">
        <w:t>4</w:t>
      </w:r>
      <w:r>
        <w:t>.</w:t>
      </w:r>
      <w:r w:rsidR="00593B85">
        <w:tab/>
        <w:t xml:space="preserve">David murders </w:t>
      </w:r>
      <w:r w:rsidR="00593B85">
        <w:rPr>
          <w:rFonts w:eastAsia="Times New Roman"/>
          <w:szCs w:val="24"/>
        </w:rPr>
        <w:t>Uriah – 2 Sam</w:t>
      </w:r>
      <w:r w:rsidR="00BE102C">
        <w:rPr>
          <w:rFonts w:eastAsia="Times New Roman"/>
          <w:szCs w:val="24"/>
        </w:rPr>
        <w:t>uel</w:t>
      </w:r>
      <w:r w:rsidR="00593B85">
        <w:rPr>
          <w:rFonts w:eastAsia="Times New Roman"/>
          <w:szCs w:val="24"/>
        </w:rPr>
        <w:t xml:space="preserve"> 11</w:t>
      </w:r>
    </w:p>
    <w:p w:rsidR="00593B85" w:rsidP="00593B85" w:rsidRDefault="007C282B" w14:paraId="2E9FA335" w14:textId="77777777">
      <w:pPr>
        <w:pStyle w:val="10spLeftInd05"/>
        <w:ind w:left="1440" w:hanging="1440"/>
        <w:rPr>
          <w:rFonts w:eastAsia="Times New Roman"/>
        </w:rPr>
      </w:pPr>
      <w:r>
        <w:rPr>
          <w:rFonts w:eastAsia="Times New Roman"/>
          <w:szCs w:val="24"/>
        </w:rPr>
        <w:t>15.</w:t>
      </w:r>
      <w:r w:rsidR="00593B85">
        <w:rPr>
          <w:rFonts w:eastAsia="Times New Roman"/>
        </w:rPr>
        <w:tab/>
      </w:r>
      <w:r w:rsidRPr="00AD3B1A" w:rsidR="00593B85">
        <w:rPr>
          <w:rFonts w:eastAsia="Times New Roman"/>
        </w:rPr>
        <w:t>Absalom</w:t>
      </w:r>
      <w:r w:rsidR="00593B85">
        <w:rPr>
          <w:rFonts w:eastAsia="Times New Roman"/>
        </w:rPr>
        <w:t xml:space="preserve"> m</w:t>
      </w:r>
      <w:r w:rsidRPr="00AD3B1A" w:rsidR="00593B85">
        <w:rPr>
          <w:rFonts w:eastAsia="Times New Roman"/>
        </w:rPr>
        <w:t>urder</w:t>
      </w:r>
      <w:r w:rsidR="00593B85">
        <w:rPr>
          <w:rFonts w:eastAsia="Times New Roman"/>
        </w:rPr>
        <w:t>s his brother Amnon – 2 Sam</w:t>
      </w:r>
      <w:r w:rsidR="00E461AF">
        <w:rPr>
          <w:rFonts w:eastAsia="Times New Roman"/>
        </w:rPr>
        <w:t xml:space="preserve">uel </w:t>
      </w:r>
      <w:r w:rsidR="00593B85">
        <w:rPr>
          <w:rFonts w:eastAsia="Times New Roman"/>
        </w:rPr>
        <w:t>13</w:t>
      </w:r>
    </w:p>
    <w:p w:rsidR="000C034B" w:rsidP="00593B85" w:rsidRDefault="005A3EAF" w14:paraId="3D450431" w14:textId="77777777">
      <w:pPr>
        <w:pStyle w:val="10spLeftInd05"/>
        <w:ind w:left="1440" w:hanging="1440"/>
        <w:rPr>
          <w:rFonts w:eastAsia="Times New Roman"/>
        </w:rPr>
      </w:pPr>
      <w:r>
        <w:t>16.</w:t>
      </w:r>
      <w:r w:rsidR="00593B85">
        <w:tab/>
      </w:r>
      <w:r w:rsidRPr="000310F2" w:rsidR="00593B85">
        <w:rPr>
          <w:rFonts w:eastAsia="Times New Roman"/>
        </w:rPr>
        <w:t>Joab murders Amasa – 2 Sam</w:t>
      </w:r>
      <w:r>
        <w:rPr>
          <w:rFonts w:eastAsia="Times New Roman"/>
        </w:rPr>
        <w:t>uel</w:t>
      </w:r>
      <w:r w:rsidRPr="000310F2" w:rsidR="00593B85">
        <w:rPr>
          <w:rFonts w:eastAsia="Times New Roman"/>
        </w:rPr>
        <w:t xml:space="preserve"> 20</w:t>
      </w:r>
    </w:p>
    <w:p w:rsidR="00F871B3" w:rsidP="00593B85" w:rsidRDefault="005A3EAF" w14:paraId="1BBEA0C6" w14:textId="77777777">
      <w:pPr>
        <w:pStyle w:val="10spLeftInd05"/>
        <w:ind w:left="1440" w:hanging="1440"/>
        <w:rPr>
          <w:color w:val="000000" w:themeColor="text1"/>
        </w:rPr>
      </w:pPr>
      <w:r>
        <w:rPr>
          <w:rFonts w:eastAsia="Times New Roman"/>
        </w:rPr>
        <w:t>17.</w:t>
      </w:r>
      <w:r>
        <w:rPr>
          <w:rFonts w:eastAsia="Times New Roman"/>
        </w:rPr>
        <w:tab/>
        <w:t xml:space="preserve">Solomon tries to murder </w:t>
      </w:r>
      <w:r w:rsidRPr="006E7791">
        <w:rPr>
          <w:color w:val="000000" w:themeColor="text1"/>
        </w:rPr>
        <w:t>Jeroboam</w:t>
      </w:r>
      <w:r>
        <w:rPr>
          <w:color w:val="000000" w:themeColor="text1"/>
        </w:rPr>
        <w:t xml:space="preserve"> – 1 Kings 11</w:t>
      </w:r>
      <w:r w:rsidR="00F871B3">
        <w:rPr>
          <w:color w:val="000000" w:themeColor="text1"/>
        </w:rPr>
        <w:t xml:space="preserve">  </w:t>
      </w:r>
    </w:p>
    <w:p w:rsidR="005A3EAF" w:rsidP="00593B85" w:rsidRDefault="00F871B3" w14:paraId="7B2A7EA7" w14:textId="77777777">
      <w:pPr>
        <w:pStyle w:val="10spLeftInd05"/>
        <w:ind w:left="1440" w:hanging="1440"/>
        <w:rPr>
          <w:rFonts w:eastAsia="Times New Roman"/>
        </w:rPr>
      </w:pPr>
      <w:r>
        <w:rPr>
          <w:color w:val="000000" w:themeColor="text1"/>
        </w:rPr>
        <w:t>18.</w:t>
      </w:r>
      <w:r>
        <w:rPr>
          <w:color w:val="000000" w:themeColor="text1"/>
        </w:rPr>
        <w:tab/>
      </w:r>
      <w:r w:rsidRPr="00142344">
        <w:rPr>
          <w:rFonts w:eastAsia="Times New Roman"/>
        </w:rPr>
        <w:t xml:space="preserve">Zimri </w:t>
      </w:r>
      <w:r>
        <w:rPr>
          <w:rFonts w:eastAsia="Times New Roman"/>
        </w:rPr>
        <w:t xml:space="preserve">murders </w:t>
      </w:r>
      <w:r w:rsidRPr="00142344">
        <w:rPr>
          <w:rFonts w:eastAsia="Times New Roman"/>
        </w:rPr>
        <w:t>Baasha</w:t>
      </w:r>
      <w:r>
        <w:rPr>
          <w:rFonts w:eastAsia="Times New Roman"/>
        </w:rPr>
        <w:t>’s</w:t>
      </w:r>
      <w:r w:rsidRPr="00142344">
        <w:rPr>
          <w:rFonts w:eastAsia="Times New Roman"/>
        </w:rPr>
        <w:t xml:space="preserve"> son Elah</w:t>
      </w:r>
      <w:r>
        <w:rPr>
          <w:rFonts w:eastAsia="Times New Roman"/>
        </w:rPr>
        <w:t xml:space="preserve"> – 1 Kings 16</w:t>
      </w:r>
    </w:p>
    <w:p w:rsidR="00593B85" w:rsidP="00593B85" w:rsidRDefault="006919B9" w14:paraId="2849CBC0" w14:textId="77777777">
      <w:pPr>
        <w:pStyle w:val="10spLeftInd05"/>
        <w:ind w:left="1440" w:hanging="1440"/>
      </w:pPr>
      <w:r>
        <w:t>1</w:t>
      </w:r>
      <w:r w:rsidR="00F871B3">
        <w:t>9</w:t>
      </w:r>
      <w:r>
        <w:t>.</w:t>
      </w:r>
      <w:r w:rsidR="00593B85">
        <w:tab/>
        <w:t>Ahab and Jezebel murder Naboth – 1 K</w:t>
      </w:r>
      <w:r>
        <w:t xml:space="preserve">ings </w:t>
      </w:r>
      <w:r w:rsidR="00593B85">
        <w:t>21</w:t>
      </w:r>
    </w:p>
    <w:p w:rsidR="00853735" w:rsidP="00593B85" w:rsidRDefault="00853735" w14:paraId="321A3AA0" w14:textId="77777777">
      <w:pPr>
        <w:pStyle w:val="10spLeftInd05"/>
        <w:ind w:left="1440" w:hanging="1440"/>
        <w:rPr>
          <w:rFonts w:eastAsia="Times New Roman"/>
        </w:rPr>
      </w:pPr>
      <w:r>
        <w:t>20.</w:t>
      </w:r>
      <w:r>
        <w:tab/>
      </w:r>
      <w:r w:rsidRPr="00853735">
        <w:rPr>
          <w:rFonts w:eastAsia="Times New Roman"/>
        </w:rPr>
        <w:t>Manasseh persecutes and murders God’s people – 2 Kings 21</w:t>
      </w:r>
    </w:p>
    <w:p w:rsidRPr="00300530" w:rsidR="00300530" w:rsidP="00300530" w:rsidRDefault="00300530" w14:paraId="3347D69B" w14:textId="77777777">
      <w:pPr>
        <w:pStyle w:val="10spLeftInd05"/>
        <w:ind w:left="1440" w:hanging="1440"/>
        <w:rPr>
          <w:b/>
          <w:bCs/>
        </w:rPr>
      </w:pPr>
      <w:r w:rsidRPr="00300530">
        <w:rPr>
          <w:b/>
          <w:bCs/>
        </w:rPr>
        <w:t>(</w:t>
      </w:r>
      <w:r w:rsidR="00CF1EE1">
        <w:rPr>
          <w:b/>
          <w:bCs/>
        </w:rPr>
        <w:t>11</w:t>
      </w:r>
      <w:r w:rsidRPr="00300530">
        <w:rPr>
          <w:b/>
          <w:bCs/>
        </w:rPr>
        <w:t>)</w:t>
      </w:r>
      <w:r w:rsidRPr="00300530">
        <w:rPr>
          <w:b/>
          <w:bCs/>
        </w:rPr>
        <w:tab/>
        <w:t>Complaining / Murmuring</w:t>
      </w:r>
    </w:p>
    <w:p w:rsidR="00EE3012" w:rsidP="00300530" w:rsidRDefault="00F871B3" w14:paraId="6600C0EA" w14:textId="77777777">
      <w:pPr>
        <w:pStyle w:val="10spLeftInd05"/>
        <w:ind w:left="1440" w:hanging="1440"/>
      </w:pPr>
      <w:r>
        <w:t>1.</w:t>
      </w:r>
      <w:r w:rsidR="00300530">
        <w:tab/>
      </w:r>
      <w:r w:rsidR="00EE3012">
        <w:t>The Jews</w:t>
      </w:r>
      <w:r w:rsidR="00AC0D04">
        <w:t>’</w:t>
      </w:r>
      <w:r w:rsidR="00EE3012">
        <w:t xml:space="preserve"> </w:t>
      </w:r>
      <w:r w:rsidR="007665A9">
        <w:t>complaints in the wilderness (Part I)</w:t>
      </w:r>
      <w:r w:rsidR="00EE3012">
        <w:t xml:space="preserve"> – Exodus 16</w:t>
      </w:r>
    </w:p>
    <w:p w:rsidR="00300530" w:rsidP="00300530" w:rsidRDefault="00F871B3" w14:paraId="45F5AB39" w14:textId="77777777">
      <w:pPr>
        <w:pStyle w:val="10spLeftInd05"/>
        <w:ind w:left="1440" w:hanging="1440"/>
      </w:pPr>
      <w:r>
        <w:t>2.</w:t>
      </w:r>
      <w:r w:rsidR="00EE3012">
        <w:tab/>
      </w:r>
      <w:r w:rsidR="00300530">
        <w:t xml:space="preserve">The </w:t>
      </w:r>
      <w:r w:rsidR="00A5636B">
        <w:t>Jews</w:t>
      </w:r>
      <w:r w:rsidR="00AC0D04">
        <w:t>’</w:t>
      </w:r>
      <w:r w:rsidR="00A5636B">
        <w:t xml:space="preserve"> complaints in the wilderness</w:t>
      </w:r>
      <w:r w:rsidR="00300530">
        <w:t xml:space="preserve"> </w:t>
      </w:r>
      <w:r w:rsidR="007665A9">
        <w:t xml:space="preserve">(Part II) </w:t>
      </w:r>
      <w:r w:rsidR="00300530">
        <w:t>-  Nu</w:t>
      </w:r>
      <w:r w:rsidR="00A5636B">
        <w:t>mbers</w:t>
      </w:r>
      <w:r w:rsidR="00300530">
        <w:t xml:space="preserve"> 11</w:t>
      </w:r>
    </w:p>
    <w:p w:rsidR="00233317" w:rsidP="00300530" w:rsidRDefault="00233317" w14:paraId="7CB677DB" w14:textId="77777777">
      <w:pPr>
        <w:pStyle w:val="10spLeftInd05"/>
        <w:ind w:left="1440" w:hanging="1440"/>
      </w:pPr>
      <w:r>
        <w:t>3.</w:t>
      </w:r>
      <w:r>
        <w:tab/>
        <w:t>The Jews</w:t>
      </w:r>
      <w:r w:rsidR="00AC0D04">
        <w:t>’</w:t>
      </w:r>
      <w:r>
        <w:t xml:space="preserve"> complaints in the wilderness (Part II</w:t>
      </w:r>
      <w:r w:rsidR="00AC0D04">
        <w:t>I</w:t>
      </w:r>
      <w:r>
        <w:t>) -  Numbers 20</w:t>
      </w:r>
    </w:p>
    <w:p w:rsidRPr="00E662AE" w:rsidR="00505A73" w:rsidP="00505A73" w:rsidRDefault="00505A73" w14:paraId="7F20F7B4" w14:textId="77777777">
      <w:pPr>
        <w:pStyle w:val="10spLeftInd05"/>
        <w:ind w:left="1440" w:hanging="1440"/>
        <w:rPr>
          <w:b/>
          <w:bCs/>
        </w:rPr>
      </w:pPr>
      <w:r w:rsidRPr="00E662AE">
        <w:rPr>
          <w:b/>
          <w:bCs/>
        </w:rPr>
        <w:t>(</w:t>
      </w:r>
      <w:r w:rsidR="00CF1EE1">
        <w:rPr>
          <w:b/>
          <w:bCs/>
        </w:rPr>
        <w:t>12</w:t>
      </w:r>
      <w:r w:rsidRPr="00E662AE">
        <w:rPr>
          <w:b/>
          <w:bCs/>
        </w:rPr>
        <w:t>)</w:t>
      </w:r>
      <w:r w:rsidRPr="00E662AE">
        <w:rPr>
          <w:b/>
          <w:bCs/>
        </w:rPr>
        <w:tab/>
        <w:t>Gossip / Slander</w:t>
      </w:r>
    </w:p>
    <w:p w:rsidR="00505A73" w:rsidP="00505A73" w:rsidRDefault="00F871B3" w14:paraId="2ECBAB01" w14:textId="77777777">
      <w:pPr>
        <w:pStyle w:val="10spLeftInd05"/>
        <w:ind w:left="1440" w:hanging="1440"/>
      </w:pPr>
      <w:r>
        <w:t>1.</w:t>
      </w:r>
      <w:r w:rsidR="00505A73">
        <w:tab/>
      </w:r>
      <w:r w:rsidR="00CE2F22">
        <w:t>Jesus’  9</w:t>
      </w:r>
      <w:r w:rsidRPr="008561CA" w:rsidR="00CE2F22">
        <w:rPr>
          <w:vertAlign w:val="superscript"/>
        </w:rPr>
        <w:t>th</w:t>
      </w:r>
      <w:r w:rsidR="00CE2F22">
        <w:t xml:space="preserve"> Commandment (false </w:t>
      </w:r>
      <w:r w:rsidR="00351466">
        <w:t>testimony</w:t>
      </w:r>
      <w:r w:rsidR="00CE2F22">
        <w:t>)-  Deuteronomy 5:20</w:t>
      </w:r>
      <w:r w:rsidR="00505A73">
        <w:t xml:space="preserve"> </w:t>
      </w:r>
    </w:p>
    <w:p w:rsidR="00CE2F22" w:rsidP="00505A73" w:rsidRDefault="00F871B3" w14:paraId="566C0D85" w14:textId="77777777">
      <w:pPr>
        <w:pStyle w:val="10spLeftInd05"/>
        <w:ind w:left="1440" w:hanging="1440"/>
        <w:rPr>
          <w:bCs/>
        </w:rPr>
      </w:pPr>
      <w:r>
        <w:t>2.</w:t>
      </w:r>
      <w:r w:rsidR="00CE2F22">
        <w:tab/>
      </w:r>
      <w:r w:rsidR="00CE2F22">
        <w:rPr>
          <w:bCs/>
        </w:rPr>
        <w:t>Miriam and Aaron gossip against Moses - Numbers 12</w:t>
      </w:r>
    </w:p>
    <w:p w:rsidR="00233317" w:rsidP="00505A73" w:rsidRDefault="00233317" w14:paraId="0A4F7E16" w14:textId="77777777">
      <w:pPr>
        <w:pStyle w:val="10spLeftInd05"/>
        <w:ind w:left="1440" w:hanging="1440"/>
      </w:pPr>
      <w:r>
        <w:rPr>
          <w:bCs/>
        </w:rPr>
        <w:t>3.</w:t>
      </w:r>
      <w:r>
        <w:rPr>
          <w:bCs/>
        </w:rPr>
        <w:tab/>
        <w:t>Korah slanders Moses – Numbers 16</w:t>
      </w:r>
    </w:p>
    <w:p w:rsidR="00300530" w:rsidP="00300530" w:rsidRDefault="00233317" w14:paraId="26A4D282" w14:textId="77777777">
      <w:pPr>
        <w:pStyle w:val="10spLeftInd05"/>
        <w:ind w:left="1440" w:hanging="1440"/>
      </w:pPr>
      <w:r>
        <w:t>4.</w:t>
      </w:r>
      <w:r w:rsidR="00505A73">
        <w:tab/>
        <w:t>Jezebel slanders Naboth to kill him – 1 Kgs. 21</w:t>
      </w:r>
    </w:p>
    <w:p w:rsidRPr="005B7F18" w:rsidR="00467191" w:rsidP="00467191" w:rsidRDefault="00467191" w14:paraId="1C2C87C4" w14:textId="77777777">
      <w:pPr>
        <w:pStyle w:val="10spLeftInd05"/>
        <w:ind w:left="1440" w:hanging="1440"/>
        <w:rPr>
          <w:b/>
          <w:bCs/>
        </w:rPr>
      </w:pPr>
      <w:r w:rsidRPr="005B7F18">
        <w:rPr>
          <w:b/>
          <w:bCs/>
        </w:rPr>
        <w:t>(</w:t>
      </w:r>
      <w:r w:rsidR="00CF1EE1">
        <w:rPr>
          <w:b/>
          <w:bCs/>
        </w:rPr>
        <w:t>13</w:t>
      </w:r>
      <w:r w:rsidRPr="005B7F18">
        <w:rPr>
          <w:b/>
          <w:bCs/>
        </w:rPr>
        <w:t>)</w:t>
      </w:r>
      <w:r w:rsidRPr="005B7F18">
        <w:rPr>
          <w:b/>
          <w:bCs/>
        </w:rPr>
        <w:tab/>
        <w:t>Spiritual Blindness</w:t>
      </w:r>
    </w:p>
    <w:p w:rsidR="006F44B7" w:rsidP="00D50A25" w:rsidRDefault="00162D49" w14:paraId="73612911" w14:textId="77777777">
      <w:pPr>
        <w:pStyle w:val="10spLeftInd05"/>
        <w:ind w:left="1440" w:hanging="1440"/>
        <w:rPr>
          <w:rStyle w:val="text"/>
        </w:rPr>
      </w:pPr>
      <w:r>
        <w:t>1.</w:t>
      </w:r>
      <w:r w:rsidR="00467191">
        <w:tab/>
      </w:r>
      <w:r w:rsidR="006F44B7">
        <w:rPr>
          <w:rStyle w:val="text"/>
        </w:rPr>
        <w:t>Spiritual blindness in</w:t>
      </w:r>
      <w:r w:rsidRPr="006F44B7" w:rsidR="006F44B7">
        <w:t xml:space="preserve"> </w:t>
      </w:r>
      <w:r w:rsidR="006F44B7">
        <w:rPr>
          <w:rStyle w:val="text"/>
        </w:rPr>
        <w:t>Sodom and Gomorrah – Genesis 19</w:t>
      </w:r>
    </w:p>
    <w:p w:rsidR="00543125" w:rsidP="00D50A25" w:rsidRDefault="00162D49" w14:paraId="71715A39" w14:textId="77777777">
      <w:pPr>
        <w:pStyle w:val="10spLeftInd05"/>
        <w:ind w:left="1440" w:hanging="1440"/>
      </w:pPr>
      <w:r>
        <w:rPr>
          <w:rStyle w:val="text"/>
        </w:rPr>
        <w:t>2.</w:t>
      </w:r>
      <w:r w:rsidR="00543125">
        <w:rPr>
          <w:rStyle w:val="text"/>
        </w:rPr>
        <w:tab/>
        <w:t>Isaac’s spiritual blindness – Genesis 27</w:t>
      </w:r>
    </w:p>
    <w:p w:rsidR="00D50A25" w:rsidP="00D50A25" w:rsidRDefault="00162D49" w14:paraId="249F3006" w14:textId="77777777">
      <w:pPr>
        <w:pStyle w:val="10spLeftInd05"/>
        <w:ind w:left="1440" w:hanging="1440"/>
      </w:pPr>
      <w:r>
        <w:t>3.</w:t>
      </w:r>
      <w:r w:rsidR="006F44B7">
        <w:tab/>
      </w:r>
      <w:r w:rsidR="00D50A25">
        <w:t>The dangers of walking by sight - Josh</w:t>
      </w:r>
      <w:r w:rsidR="0030682C">
        <w:t>ua</w:t>
      </w:r>
      <w:r w:rsidR="00D50A25">
        <w:t xml:space="preserve"> 9</w:t>
      </w:r>
    </w:p>
    <w:p w:rsidR="0030682C" w:rsidP="00D50A25" w:rsidRDefault="00162D49" w14:paraId="0A021EA4" w14:textId="77777777">
      <w:pPr>
        <w:pStyle w:val="10spLeftInd05"/>
        <w:ind w:left="1440" w:hanging="1440"/>
      </w:pPr>
      <w:r>
        <w:t>4.</w:t>
      </w:r>
      <w:r w:rsidR="0030682C">
        <w:tab/>
        <w:t xml:space="preserve">Samson’s </w:t>
      </w:r>
      <w:r w:rsidR="00A00334">
        <w:t>s</w:t>
      </w:r>
      <w:r w:rsidR="0030682C">
        <w:t xml:space="preserve">piritual </w:t>
      </w:r>
      <w:r w:rsidR="00A00334">
        <w:t>b</w:t>
      </w:r>
      <w:r w:rsidR="0030682C">
        <w:t>lindness - Judges 16</w:t>
      </w:r>
    </w:p>
    <w:p w:rsidR="00467191" w:rsidP="00467191" w:rsidRDefault="00162D49" w14:paraId="0E5E1F7F" w14:textId="77777777">
      <w:pPr>
        <w:pStyle w:val="10spLeftInd05"/>
        <w:ind w:left="1440" w:hanging="1440"/>
      </w:pPr>
      <w:r>
        <w:t>5.</w:t>
      </w:r>
      <w:r w:rsidR="00D50A25">
        <w:tab/>
      </w:r>
      <w:r w:rsidRPr="005A3A22" w:rsidR="00467191">
        <w:t>Eli’s spiritual blindness</w:t>
      </w:r>
      <w:r w:rsidR="00467191">
        <w:t xml:space="preserve"> </w:t>
      </w:r>
      <w:r w:rsidR="00775DEA">
        <w:t xml:space="preserve">- </w:t>
      </w:r>
      <w:r w:rsidR="00467191">
        <w:t>1 Sam</w:t>
      </w:r>
      <w:r w:rsidR="00D50753">
        <w:t>u</w:t>
      </w:r>
      <w:r>
        <w:t>el</w:t>
      </w:r>
      <w:r w:rsidR="00467191">
        <w:t xml:space="preserve"> 3</w:t>
      </w:r>
    </w:p>
    <w:p w:rsidR="00467191" w:rsidP="00467191" w:rsidRDefault="00F871B3" w14:paraId="4BEAFB2A" w14:textId="77777777">
      <w:pPr>
        <w:pStyle w:val="10spLeftInd05"/>
        <w:ind w:left="1440" w:hanging="1440"/>
      </w:pPr>
      <w:r>
        <w:t>6.</w:t>
      </w:r>
      <w:r w:rsidR="00467191">
        <w:tab/>
        <w:t>David’s blindness in wanting to fight the Jews – 1 Sam. 29</w:t>
      </w:r>
    </w:p>
    <w:p w:rsidR="000D0BF3" w:rsidP="00467191" w:rsidRDefault="00F871B3" w14:paraId="10B264A9" w14:textId="77777777">
      <w:pPr>
        <w:pStyle w:val="10spLeftInd05"/>
        <w:ind w:left="1440" w:hanging="1440"/>
      </w:pPr>
      <w:r>
        <w:t>7.</w:t>
      </w:r>
      <w:r w:rsidR="00467191">
        <w:tab/>
        <w:t xml:space="preserve">Ahab’s spiritual blindness </w:t>
      </w:r>
      <w:r>
        <w:t xml:space="preserve">(Part I) </w:t>
      </w:r>
      <w:r w:rsidR="00467191">
        <w:t>– 1 K</w:t>
      </w:r>
      <w:r>
        <w:t>ings</w:t>
      </w:r>
      <w:r w:rsidR="00467191">
        <w:t xml:space="preserve"> 18 </w:t>
      </w:r>
    </w:p>
    <w:p w:rsidR="00F871B3" w:rsidP="00467191" w:rsidRDefault="00F871B3" w14:paraId="26CC582D" w14:textId="77777777">
      <w:pPr>
        <w:pStyle w:val="10spLeftInd05"/>
        <w:ind w:left="1440" w:hanging="1440"/>
      </w:pPr>
      <w:r>
        <w:t>8.</w:t>
      </w:r>
      <w:r>
        <w:tab/>
        <w:t>Ahab’s spiritual blindness (Part II) – 1 Kings 21</w:t>
      </w:r>
    </w:p>
    <w:p w:rsidR="00AF18AC" w:rsidP="00467191" w:rsidRDefault="00AF18AC" w14:paraId="085F7358" w14:textId="77777777">
      <w:pPr>
        <w:pStyle w:val="10spLeftInd05"/>
        <w:ind w:left="1440" w:hanging="1440"/>
      </w:pPr>
      <w:r>
        <w:t>9.</w:t>
      </w:r>
      <w:r>
        <w:tab/>
      </w:r>
      <w:r w:rsidRPr="00AF18AC">
        <w:rPr>
          <w:rFonts w:eastAsia="Times New Roman"/>
        </w:rPr>
        <w:t>The spiritual blindness of Judah’s final rulers – 2 Kings 25</w:t>
      </w:r>
      <w:r w:rsidRPr="00AF18AC">
        <w:t xml:space="preserve"> </w:t>
      </w:r>
    </w:p>
    <w:p w:rsidRPr="00300530" w:rsidR="00372455" w:rsidP="00372455" w:rsidRDefault="00372455" w14:paraId="50D8A4E6" w14:textId="77777777">
      <w:pPr>
        <w:pStyle w:val="10spLeftInd05"/>
        <w:ind w:left="1440" w:hanging="1440"/>
        <w:rPr>
          <w:b/>
          <w:bCs/>
        </w:rPr>
      </w:pPr>
      <w:r w:rsidRPr="00300530">
        <w:rPr>
          <w:b/>
          <w:bCs/>
        </w:rPr>
        <w:t>(</w:t>
      </w:r>
      <w:r w:rsidR="00CF1EE1">
        <w:rPr>
          <w:b/>
          <w:bCs/>
        </w:rPr>
        <w:t>14</w:t>
      </w:r>
      <w:r w:rsidRPr="00300530">
        <w:rPr>
          <w:b/>
          <w:bCs/>
        </w:rPr>
        <w:t>)</w:t>
      </w:r>
      <w:r w:rsidRPr="00300530">
        <w:rPr>
          <w:b/>
          <w:bCs/>
        </w:rPr>
        <w:tab/>
        <w:t>Presumption</w:t>
      </w:r>
    </w:p>
    <w:p w:rsidR="00372455" w:rsidP="00372455" w:rsidRDefault="00372455" w14:paraId="223AF2A8" w14:textId="77777777">
      <w:pPr>
        <w:pStyle w:val="10spLeftInd05"/>
        <w:ind w:left="1440" w:hanging="1440"/>
        <w:rPr>
          <w:color w:val="000000"/>
        </w:rPr>
      </w:pPr>
      <w:r>
        <w:t>1.</w:t>
      </w:r>
      <w:r>
        <w:tab/>
      </w:r>
      <w:r>
        <w:rPr>
          <w:color w:val="000000"/>
        </w:rPr>
        <w:t>The Jews’ presumption in attacking the Promised Land - Deuteronomy 1</w:t>
      </w:r>
    </w:p>
    <w:p w:rsidR="00372455" w:rsidP="00372455" w:rsidRDefault="00372455" w14:paraId="4A7BEE79" w14:textId="77777777">
      <w:pPr>
        <w:pStyle w:val="10spLeftInd05"/>
        <w:ind w:left="1440" w:hanging="1440"/>
      </w:pPr>
      <w:r>
        <w:rPr>
          <w:color w:val="000000"/>
        </w:rPr>
        <w:t>2.</w:t>
      </w:r>
      <w:r>
        <w:rPr>
          <w:color w:val="000000"/>
        </w:rPr>
        <w:tab/>
      </w:r>
      <w:r w:rsidRPr="00310448">
        <w:rPr>
          <w:rFonts w:eastAsia="Times New Roman"/>
        </w:rPr>
        <w:t xml:space="preserve">The Jews’ presumption with the </w:t>
      </w:r>
      <w:r>
        <w:rPr>
          <w:rFonts w:eastAsia="Times New Roman"/>
        </w:rPr>
        <w:t>a</w:t>
      </w:r>
      <w:r w:rsidRPr="00310448">
        <w:rPr>
          <w:rFonts w:eastAsia="Times New Roman"/>
        </w:rPr>
        <w:t>rk – 1 Sam</w:t>
      </w:r>
      <w:r>
        <w:rPr>
          <w:rFonts w:eastAsia="Times New Roman"/>
        </w:rPr>
        <w:t>uel</w:t>
      </w:r>
      <w:r w:rsidRPr="00310448">
        <w:rPr>
          <w:rFonts w:eastAsia="Times New Roman"/>
        </w:rPr>
        <w:t xml:space="preserve"> 4.</w:t>
      </w:r>
    </w:p>
    <w:p w:rsidRPr="00BE41DE" w:rsidR="00372455" w:rsidP="00372455" w:rsidRDefault="00372455" w14:paraId="0F7870D3" w14:textId="77777777">
      <w:pPr>
        <w:pStyle w:val="10spLeftInd05"/>
        <w:ind w:left="1440" w:hanging="1440"/>
      </w:pPr>
      <w:r>
        <w:t>3.</w:t>
      </w:r>
      <w:r>
        <w:tab/>
      </w:r>
      <w:r w:rsidRPr="00A132EB">
        <w:rPr>
          <w:rFonts w:eastAsia="Times New Roman"/>
        </w:rPr>
        <w:t>Saul’s presumption in making his own sacrifices – 1 Sam</w:t>
      </w:r>
      <w:r>
        <w:rPr>
          <w:rFonts w:eastAsia="Times New Roman"/>
        </w:rPr>
        <w:t>uel</w:t>
      </w:r>
      <w:r w:rsidRPr="00A132EB">
        <w:rPr>
          <w:rFonts w:eastAsia="Times New Roman"/>
        </w:rPr>
        <w:t xml:space="preserve"> 13  </w:t>
      </w:r>
      <w:r>
        <w:tab/>
      </w:r>
    </w:p>
    <w:p w:rsidR="00372455" w:rsidP="00372455" w:rsidRDefault="00372455" w14:paraId="1A8D1277" w14:textId="77777777">
      <w:pPr>
        <w:pStyle w:val="10spLeftInd05"/>
        <w:ind w:left="1440" w:hanging="1440"/>
      </w:pPr>
      <w:r>
        <w:t>(</w:t>
      </w:r>
      <w:r w:rsidR="00CF1EE1">
        <w:rPr>
          <w:b/>
          <w:bCs/>
        </w:rPr>
        <w:t>15</w:t>
      </w:r>
      <w:r>
        <w:t>)</w:t>
      </w:r>
      <w:r>
        <w:tab/>
      </w:r>
      <w:r w:rsidRPr="000D0BF3">
        <w:rPr>
          <w:b/>
          <w:bCs/>
        </w:rPr>
        <w:t>Drunkenness</w:t>
      </w:r>
    </w:p>
    <w:p w:rsidR="00372455" w:rsidP="00372455" w:rsidRDefault="00372455" w14:paraId="310A2178" w14:textId="77777777">
      <w:pPr>
        <w:pStyle w:val="10spLeftInd05"/>
        <w:ind w:left="1440" w:hanging="1440"/>
      </w:pPr>
      <w:r>
        <w:t>1.</w:t>
      </w:r>
      <w:r>
        <w:tab/>
        <w:t xml:space="preserve">God’s warning to Aaron about alcohol - Lev. Chapter 10; </w:t>
      </w:r>
    </w:p>
    <w:p w:rsidR="00372455" w:rsidP="00372455" w:rsidRDefault="00372455" w14:paraId="6CB2C1F2" w14:textId="77777777">
      <w:pPr>
        <w:pStyle w:val="10spLeftInd05"/>
        <w:ind w:left="1440" w:hanging="1440"/>
      </w:pPr>
      <w:r>
        <w:t>2.</w:t>
      </w:r>
      <w:r>
        <w:tab/>
      </w:r>
      <w:r>
        <w:rPr>
          <w:rStyle w:val="text"/>
          <w:lang w:val="en"/>
        </w:rPr>
        <w:t xml:space="preserve">The Nazirite vow not to drink – Numbers </w:t>
      </w:r>
      <w:r>
        <w:t xml:space="preserve">6 </w:t>
      </w:r>
    </w:p>
    <w:p w:rsidR="00372455" w:rsidP="00372455" w:rsidRDefault="00372455" w14:paraId="20C75A73" w14:textId="77777777">
      <w:pPr>
        <w:pStyle w:val="10spLeftInd05"/>
        <w:ind w:left="1440" w:hanging="1440"/>
      </w:pPr>
      <w:r>
        <w:t>3.</w:t>
      </w:r>
      <w:r>
        <w:tab/>
      </w:r>
      <w:r w:rsidRPr="00913BD6">
        <w:rPr>
          <w:rFonts w:eastAsia="Times New Roman"/>
        </w:rPr>
        <w:t xml:space="preserve">Samson’s </w:t>
      </w:r>
      <w:r>
        <w:rPr>
          <w:rFonts w:eastAsia="Times New Roman"/>
        </w:rPr>
        <w:t>drunkenness</w:t>
      </w:r>
      <w:r w:rsidRPr="00913BD6">
        <w:rPr>
          <w:rFonts w:eastAsia="Times New Roman"/>
        </w:rPr>
        <w:t xml:space="preserve"> – Judges 14</w:t>
      </w:r>
    </w:p>
    <w:p w:rsidR="00926F8C" w:rsidP="00926F8C" w:rsidRDefault="00926F8C" w14:paraId="1AE5B93C" w14:textId="77777777">
      <w:pPr>
        <w:pStyle w:val="10spLeftInd05"/>
        <w:ind w:left="1440" w:hanging="1440"/>
      </w:pPr>
      <w:r>
        <w:t>(</w:t>
      </w:r>
      <w:r w:rsidR="00CF1EE1">
        <w:rPr>
          <w:b/>
          <w:bCs/>
        </w:rPr>
        <w:t>16</w:t>
      </w:r>
      <w:r>
        <w:t>)</w:t>
      </w:r>
      <w:r>
        <w:tab/>
      </w:r>
      <w:r w:rsidRPr="00926F8C">
        <w:rPr>
          <w:b/>
          <w:bCs/>
        </w:rPr>
        <w:t>Disobedience / Rebellion / Refusing to Submit to God</w:t>
      </w:r>
    </w:p>
    <w:p w:rsidR="00EE3012" w:rsidP="00926F8C" w:rsidRDefault="007711DB" w14:paraId="79FFE2E6" w14:textId="77777777">
      <w:pPr>
        <w:pStyle w:val="10spLeftInd05"/>
        <w:ind w:left="1440" w:hanging="1440"/>
      </w:pPr>
      <w:r>
        <w:t>1.</w:t>
      </w:r>
      <w:r w:rsidR="00926F8C">
        <w:tab/>
      </w:r>
      <w:r w:rsidRPr="00EE3012" w:rsidR="00EE3012">
        <w:t>The Jews’ rebellion at Marah – Exodus 15</w:t>
      </w:r>
    </w:p>
    <w:p w:rsidR="00D732A6" w:rsidP="00926F8C" w:rsidRDefault="007711DB" w14:paraId="68B082EB" w14:textId="77777777">
      <w:pPr>
        <w:pStyle w:val="10spLeftInd05"/>
        <w:ind w:left="1440" w:hanging="1440"/>
      </w:pPr>
      <w:r>
        <w:t>2.</w:t>
      </w:r>
      <w:r w:rsidR="00D732A6">
        <w:tab/>
      </w:r>
      <w:r w:rsidRPr="00D732A6" w:rsidR="00D732A6">
        <w:t>The Jews’ rebellion at Rephidim</w:t>
      </w:r>
      <w:r w:rsidR="00D732A6">
        <w:t xml:space="preserve"> – Exodus 17</w:t>
      </w:r>
    </w:p>
    <w:p w:rsidR="007711DB" w:rsidP="00926F8C" w:rsidRDefault="007711DB" w14:paraId="569B6AD4" w14:textId="77777777">
      <w:pPr>
        <w:pStyle w:val="10spLeftInd05"/>
        <w:ind w:left="1440" w:hanging="1440"/>
      </w:pPr>
      <w:r>
        <w:t>3.</w:t>
      </w:r>
      <w:r>
        <w:tab/>
        <w:t>The 10 faithless spies and the Jews rebellion – Numbers 13</w:t>
      </w:r>
    </w:p>
    <w:p w:rsidR="001B586F" w:rsidP="00926F8C" w:rsidRDefault="001B586F" w14:paraId="235E31B7" w14:textId="77777777">
      <w:pPr>
        <w:pStyle w:val="10spLeftInd05"/>
        <w:ind w:left="1440" w:hanging="1440"/>
      </w:pPr>
      <w:r>
        <w:t>4.</w:t>
      </w:r>
      <w:r>
        <w:tab/>
        <w:t xml:space="preserve">The seven causes and consequences of rebellion – Numbers 16  </w:t>
      </w:r>
    </w:p>
    <w:p w:rsidR="00926F8C" w:rsidP="00926F8C" w:rsidRDefault="001B586F" w14:paraId="6FA60621" w14:textId="77777777">
      <w:pPr>
        <w:pStyle w:val="10spLeftInd05"/>
        <w:ind w:left="1440" w:hanging="1440"/>
      </w:pPr>
      <w:r>
        <w:t>5</w:t>
      </w:r>
      <w:r w:rsidR="004A6C4D">
        <w:t>.</w:t>
      </w:r>
      <w:r w:rsidR="004A6C4D">
        <w:tab/>
      </w:r>
      <w:r w:rsidR="00926F8C">
        <w:t>Samson disregards his a Nazarite vows</w:t>
      </w:r>
      <w:r w:rsidRPr="00145B02" w:rsidR="00926F8C">
        <w:t xml:space="preserve"> </w:t>
      </w:r>
      <w:r w:rsidR="00926F8C">
        <w:t xml:space="preserve">-  </w:t>
      </w:r>
      <w:r w:rsidRPr="00145B02" w:rsidR="00926F8C">
        <w:t>J</w:t>
      </w:r>
      <w:r w:rsidR="00B6181D">
        <w:t>udges 14</w:t>
      </w:r>
    </w:p>
    <w:p w:rsidR="00B6181D" w:rsidP="00926F8C" w:rsidRDefault="001B586F" w14:paraId="4F461939" w14:textId="77777777">
      <w:pPr>
        <w:pStyle w:val="10spLeftInd05"/>
        <w:ind w:left="1440" w:hanging="1440"/>
        <w:rPr>
          <w:rStyle w:val="text"/>
        </w:rPr>
      </w:pPr>
      <w:r>
        <w:t>6</w:t>
      </w:r>
      <w:r w:rsidR="00B6181D">
        <w:t>.</w:t>
      </w:r>
      <w:r w:rsidR="00B6181D">
        <w:tab/>
      </w:r>
      <w:r w:rsidRPr="00B6181D" w:rsidR="00B6181D">
        <w:rPr>
          <w:rStyle w:val="text"/>
        </w:rPr>
        <w:t>Micah’s rebellion with his counterfeit religion – Judges 17</w:t>
      </w:r>
    </w:p>
    <w:p w:rsidR="001B586F" w:rsidP="00926F8C" w:rsidRDefault="001B586F" w14:paraId="4F4275A6" w14:textId="77777777">
      <w:pPr>
        <w:pStyle w:val="10spLeftInd05"/>
        <w:ind w:left="1440" w:hanging="1440"/>
        <w:rPr>
          <w:rStyle w:val="text"/>
        </w:rPr>
      </w:pPr>
      <w:r>
        <w:rPr>
          <w:rStyle w:val="text"/>
        </w:rPr>
        <w:t>7.</w:t>
      </w:r>
      <w:r>
        <w:rPr>
          <w:rStyle w:val="text"/>
        </w:rPr>
        <w:tab/>
        <w:t>Dan’s rebellion with its counterfeit religion – Judges 18</w:t>
      </w:r>
    </w:p>
    <w:p w:rsidRPr="006A3100" w:rsidR="00926F8C" w:rsidP="00926F8C" w:rsidRDefault="007755AB" w14:paraId="43A84842" w14:textId="77777777">
      <w:pPr>
        <w:pStyle w:val="10spLeftInd05"/>
        <w:ind w:left="1440" w:hanging="1440"/>
      </w:pPr>
      <w:r>
        <w:rPr>
          <w:rStyle w:val="text"/>
        </w:rPr>
        <w:t>8.</w:t>
      </w:r>
      <w:r>
        <w:rPr>
          <w:rStyle w:val="text"/>
        </w:rPr>
        <w:tab/>
      </w:r>
      <w:r>
        <w:t xml:space="preserve">Seven consequences to a society </w:t>
      </w:r>
      <w:r w:rsidR="005E7A95">
        <w:t xml:space="preserve">that </w:t>
      </w:r>
      <w:r>
        <w:t>rejects God’s Word - Judges 19</w:t>
      </w:r>
      <w:r w:rsidRPr="006A3100" w:rsidR="00926F8C">
        <w:tab/>
      </w:r>
    </w:p>
    <w:p w:rsidR="00926F8C" w:rsidP="00926F8C" w:rsidRDefault="00D50753" w14:paraId="29E8D57C" w14:textId="77777777">
      <w:pPr>
        <w:pStyle w:val="10spLeftInd05"/>
        <w:ind w:left="1440" w:hanging="1440"/>
        <w:rPr>
          <w:color w:val="000000"/>
        </w:rPr>
      </w:pPr>
      <w:r>
        <w:t>9.</w:t>
      </w:r>
      <w:r w:rsidR="00926F8C">
        <w:tab/>
      </w:r>
      <w:r w:rsidRPr="0026316E" w:rsidR="00926F8C">
        <w:rPr>
          <w:rFonts w:eastAsia="Times New Roman"/>
        </w:rPr>
        <w:t xml:space="preserve">Saul’s </w:t>
      </w:r>
      <w:r w:rsidRPr="0026316E" w:rsidR="00926F8C">
        <w:t xml:space="preserve">disobedience in destroying </w:t>
      </w:r>
      <w:r w:rsidRPr="0026316E" w:rsidR="00926F8C">
        <w:rPr>
          <w:color w:val="000000"/>
        </w:rPr>
        <w:t>the Amalekites – 1 Sam</w:t>
      </w:r>
      <w:r w:rsidR="00625B67">
        <w:rPr>
          <w:color w:val="000000"/>
        </w:rPr>
        <w:t>uel</w:t>
      </w:r>
      <w:r w:rsidRPr="0026316E" w:rsidR="00926F8C">
        <w:rPr>
          <w:color w:val="000000"/>
        </w:rPr>
        <w:t xml:space="preserve"> 15</w:t>
      </w:r>
    </w:p>
    <w:p w:rsidR="00625B67" w:rsidP="00926F8C" w:rsidRDefault="00625B67" w14:paraId="6452B0CA" w14:textId="77777777">
      <w:pPr>
        <w:pStyle w:val="10spLeftInd05"/>
        <w:ind w:left="1440" w:hanging="1440"/>
        <w:rPr>
          <w:color w:val="000000"/>
        </w:rPr>
      </w:pPr>
      <w:r>
        <w:rPr>
          <w:color w:val="000000"/>
        </w:rPr>
        <w:t>10.</w:t>
      </w:r>
      <w:r>
        <w:rPr>
          <w:color w:val="000000"/>
        </w:rPr>
        <w:tab/>
      </w:r>
      <w:r>
        <w:t xml:space="preserve">Seven warnings regarding rebellious leaders from Saul - 1 Samuel 31 </w:t>
      </w:r>
    </w:p>
    <w:p w:rsidR="00926F8C" w:rsidP="00926F8C" w:rsidRDefault="00881C9A" w14:paraId="53551ECE" w14:textId="77777777">
      <w:pPr>
        <w:pStyle w:val="10spLeftInd05"/>
        <w:ind w:left="1440" w:hanging="1440"/>
      </w:pPr>
      <w:r>
        <w:rPr>
          <w:color w:val="000000"/>
        </w:rPr>
        <w:t>1</w:t>
      </w:r>
      <w:r w:rsidR="004D082B">
        <w:rPr>
          <w:color w:val="000000"/>
        </w:rPr>
        <w:t>1</w:t>
      </w:r>
      <w:r>
        <w:rPr>
          <w:color w:val="000000"/>
        </w:rPr>
        <w:t>.</w:t>
      </w:r>
      <w:r>
        <w:rPr>
          <w:color w:val="000000"/>
        </w:rPr>
        <w:tab/>
      </w:r>
      <w:r w:rsidR="00926F8C">
        <w:t>Absalom’s rebellion against his father David – 2 Sam</w:t>
      </w:r>
      <w:r w:rsidR="00BE760F">
        <w:t>uel</w:t>
      </w:r>
      <w:r w:rsidR="00926F8C">
        <w:t xml:space="preserve"> 15 </w:t>
      </w:r>
    </w:p>
    <w:p w:rsidR="00BE760F" w:rsidP="00926F8C" w:rsidRDefault="00BE760F" w14:paraId="038BB47C" w14:textId="77777777">
      <w:pPr>
        <w:pStyle w:val="10spLeftInd05"/>
        <w:ind w:left="1440" w:hanging="1440"/>
        <w:rPr>
          <w:rFonts w:eastAsia="Times New Roman"/>
        </w:rPr>
      </w:pPr>
      <w:r>
        <w:t>12.</w:t>
      </w:r>
      <w:r>
        <w:tab/>
      </w:r>
      <w:r w:rsidRPr="00BE760F">
        <w:rPr>
          <w:rFonts w:eastAsia="Times New Roman"/>
        </w:rPr>
        <w:t>Uzzah’s disobedience in touching the ark – 2 Samuel 6</w:t>
      </w:r>
    </w:p>
    <w:p w:rsidR="00ED7F7A" w:rsidP="00926F8C" w:rsidRDefault="00ED7F7A" w14:paraId="21979EE3" w14:textId="77777777">
      <w:pPr>
        <w:pStyle w:val="10spLeftInd05"/>
        <w:ind w:left="1440" w:hanging="1440"/>
      </w:pPr>
      <w:r>
        <w:rPr>
          <w:rFonts w:eastAsia="Times New Roman"/>
        </w:rPr>
        <w:t>13.</w:t>
      </w:r>
      <w:r>
        <w:rPr>
          <w:rFonts w:eastAsia="Times New Roman"/>
        </w:rPr>
        <w:tab/>
      </w:r>
      <w:r>
        <w:t xml:space="preserve">Seven evils that </w:t>
      </w:r>
      <w:r w:rsidR="00BE364D">
        <w:t>a</w:t>
      </w:r>
      <w:r>
        <w:t xml:space="preserve">ppear </w:t>
      </w:r>
      <w:r w:rsidR="007674AC">
        <w:t xml:space="preserve">when </w:t>
      </w:r>
      <w:r>
        <w:t>God’s Leaders</w:t>
      </w:r>
      <w:r w:rsidR="00BE364D">
        <w:t xml:space="preserve"> are removed</w:t>
      </w:r>
      <w:r>
        <w:t xml:space="preserve"> - 2 Sam</w:t>
      </w:r>
      <w:r w:rsidR="00BE364D">
        <w:t>uel</w:t>
      </w:r>
      <w:r>
        <w:t xml:space="preserve"> 16</w:t>
      </w:r>
    </w:p>
    <w:p w:rsidR="00926F8C" w:rsidP="00926F8C" w:rsidRDefault="008E258F" w14:paraId="50B739E3" w14:textId="77777777">
      <w:pPr>
        <w:pStyle w:val="10spLeftInd05"/>
        <w:ind w:left="1440" w:hanging="1440"/>
      </w:pPr>
      <w:r>
        <w:t>14.</w:t>
      </w:r>
      <w:r w:rsidR="00926F8C">
        <w:tab/>
      </w:r>
      <w:r w:rsidRPr="0016727A" w:rsidR="00926F8C">
        <w:t>Sheba</w:t>
      </w:r>
      <w:r w:rsidR="00926F8C">
        <w:t>’s rebellion against King David – 2 Sam</w:t>
      </w:r>
      <w:r>
        <w:t>uel</w:t>
      </w:r>
      <w:r w:rsidR="00926F8C">
        <w:t xml:space="preserve"> 20</w:t>
      </w:r>
    </w:p>
    <w:p w:rsidR="008C608F" w:rsidP="00926F8C" w:rsidRDefault="008C608F" w14:paraId="2034A7FD" w14:textId="77777777">
      <w:pPr>
        <w:pStyle w:val="10spLeftInd05"/>
        <w:ind w:left="1440" w:hanging="1440"/>
      </w:pPr>
      <w:r>
        <w:t>15.</w:t>
      </w:r>
      <w:r>
        <w:tab/>
        <w:t>David’s disobedience in ordering a census – 2 Samuel 24</w:t>
      </w:r>
    </w:p>
    <w:p w:rsidR="00926F8C" w:rsidP="00926F8C" w:rsidRDefault="00BE41DE" w14:paraId="1F1D4551" w14:textId="77777777">
      <w:pPr>
        <w:pStyle w:val="10spLeftInd05"/>
        <w:ind w:left="1440" w:hanging="1440"/>
      </w:pPr>
      <w:r>
        <w:t>16.</w:t>
      </w:r>
      <w:r w:rsidR="00926F8C">
        <w:tab/>
      </w:r>
      <w:r w:rsidRPr="00540EDA" w:rsidR="00926F8C">
        <w:t xml:space="preserve">Adonijah’s rebellion against King David </w:t>
      </w:r>
      <w:r>
        <w:t xml:space="preserve">and </w:t>
      </w:r>
      <w:r w:rsidRPr="00540EDA" w:rsidR="00926F8C">
        <w:t>Solomon.</w:t>
      </w:r>
      <w:r w:rsidR="00926F8C">
        <w:t xml:space="preserve"> – 1 K</w:t>
      </w:r>
      <w:r>
        <w:t>ings</w:t>
      </w:r>
      <w:r w:rsidR="00926F8C">
        <w:t xml:space="preserve"> 1 </w:t>
      </w:r>
    </w:p>
    <w:p w:rsidR="007B6120" w:rsidP="00926F8C" w:rsidRDefault="007B6120" w14:paraId="40F8F4F0" w14:textId="77777777">
      <w:pPr>
        <w:pStyle w:val="10spLeftInd05"/>
        <w:ind w:left="1440" w:hanging="1440"/>
      </w:pPr>
      <w:r>
        <w:t>17.</w:t>
      </w:r>
      <w:r>
        <w:tab/>
        <w:t xml:space="preserve">Solomon’s </w:t>
      </w:r>
      <w:r w:rsidR="004E431C">
        <w:t>rebellion</w:t>
      </w:r>
      <w:r>
        <w:t xml:space="preserve"> against God – 1 Kings 11</w:t>
      </w:r>
    </w:p>
    <w:p w:rsidR="003A5727" w:rsidP="00926F8C" w:rsidRDefault="003A5727" w14:paraId="29D98417" w14:textId="77777777">
      <w:pPr>
        <w:pStyle w:val="10spLeftInd05"/>
        <w:ind w:left="1440" w:hanging="1440"/>
      </w:pPr>
      <w:r>
        <w:t>18.</w:t>
      </w:r>
      <w:r>
        <w:tab/>
      </w:r>
      <w:r w:rsidRPr="003A5727">
        <w:rPr>
          <w:rFonts w:eastAsia="Times New Roman"/>
        </w:rPr>
        <w:t>Jeroboam’s rebellion against God – 1 Kings 13</w:t>
      </w:r>
    </w:p>
    <w:p w:rsidR="00DD2B65" w:rsidP="00DD2B65" w:rsidRDefault="000C61BF" w14:paraId="18AD2539" w14:textId="77777777">
      <w:pPr>
        <w:pStyle w:val="10spLeftInd05"/>
        <w:ind w:left="1440" w:hanging="1440"/>
      </w:pPr>
      <w:r>
        <w:t>19.</w:t>
      </w:r>
      <w:r w:rsidR="00926F8C">
        <w:tab/>
        <w:t>God judges Ahab for his disobedience – 1 K</w:t>
      </w:r>
      <w:r>
        <w:t>ings</w:t>
      </w:r>
      <w:r w:rsidR="00926F8C">
        <w:t xml:space="preserve"> 20</w:t>
      </w:r>
      <w:r w:rsidR="00E77C02">
        <w:t xml:space="preserve"> </w:t>
      </w:r>
    </w:p>
    <w:p w:rsidR="000C61BF" w:rsidP="00DD2B65" w:rsidRDefault="000C61BF" w14:paraId="4579BE65" w14:textId="77777777">
      <w:pPr>
        <w:pStyle w:val="10spLeftInd05"/>
        <w:ind w:left="1440" w:hanging="1440"/>
      </w:pPr>
      <w:r>
        <w:t>20.</w:t>
      </w:r>
      <w:r>
        <w:tab/>
        <w:t>Seven lessons from Joash’s mistakes on avoiding disobedience - 2 Kings 12</w:t>
      </w:r>
    </w:p>
    <w:p w:rsidRPr="000310F2" w:rsidR="00E71AEA" w:rsidP="00DD2B65" w:rsidRDefault="00E71AEA" w14:paraId="6A89F57E" w14:textId="77777777">
      <w:pPr>
        <w:pStyle w:val="10spLeftInd05"/>
        <w:ind w:left="1440" w:hanging="1440"/>
      </w:pPr>
      <w:r>
        <w:t>21.</w:t>
      </w:r>
      <w:r>
        <w:tab/>
        <w:t>From Ahaz’s reign, seven signs of a rebellious nation - 2 Chronicles 28</w:t>
      </w:r>
    </w:p>
    <w:sectPr w:rsidRPr="000310F2" w:rsidR="00E71AEA" w:rsidSect="001D0FA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C82" w:rsidP="00874CD7" w:rsidRDefault="00570C82" w14:paraId="1ED9EBC4" w14:textId="77777777">
      <w:r>
        <w:separator/>
      </w:r>
    </w:p>
  </w:endnote>
  <w:endnote w:type="continuationSeparator" w:id="0">
    <w:p w:rsidR="00570C82" w:rsidP="00874CD7" w:rsidRDefault="00570C82" w14:paraId="2824385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443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2040" w:rsidRDefault="00A22040" w14:paraId="499BC395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A22040" w:rsidRDefault="00A22040" w14:paraId="77AAF8A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C82" w:rsidP="00874CD7" w:rsidRDefault="00570C82" w14:paraId="04C03FE4" w14:textId="77777777">
      <w:r>
        <w:separator/>
      </w:r>
    </w:p>
  </w:footnote>
  <w:footnote w:type="continuationSeparator" w:id="0">
    <w:p w:rsidR="00570C82" w:rsidP="004129A4" w:rsidRDefault="00570C82" w14:paraId="1D397FF9" w14:textId="77777777">
      <w:r>
        <w:separator/>
      </w:r>
    </w:p>
  </w:footnote>
  <w:footnote w:type="continuationNotice" w:id="1">
    <w:p w:rsidR="00570C82" w:rsidP="004129A4" w:rsidRDefault="00570C82" w14:paraId="0FE622CA" w14:textId="77777777">
      <w:pPr>
        <w:pStyle w:val="Normal0"/>
      </w:pPr>
      <w:r>
        <w:t>(footnote continued)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C584E930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682D104"/>
    <w:lvl w:ilvl="0">
      <w:start w:val="1"/>
      <w:numFmt w:val="bullet"/>
      <w:pStyle w:val="ListBullet4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2604E0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4487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09E3C6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 w15:restartNumberingAfterBreak="0">
    <w:nsid w:val="003D6193"/>
    <w:multiLevelType w:val="multilevel"/>
    <w:tmpl w:val="2FFC4F18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D7105"/>
    <w:multiLevelType w:val="hybridMultilevel"/>
    <w:tmpl w:val="98F6AA04"/>
    <w:lvl w:ilvl="0" w:tplc="CBDA0FC6">
      <w:start w:val="1"/>
      <w:numFmt w:val="bullet"/>
      <w:lvlRestart w:val="0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114917"/>
    <w:multiLevelType w:val="multilevel"/>
    <w:tmpl w:val="94B0A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0EB97FCC"/>
    <w:multiLevelType w:val="hybridMultilevel"/>
    <w:tmpl w:val="2A5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519C2"/>
    <w:multiLevelType w:val="multilevel"/>
    <w:tmpl w:val="B8B0CF3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11E8A"/>
    <w:multiLevelType w:val="multilevel"/>
    <w:tmpl w:val="3FAADC4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43E09"/>
    <w:multiLevelType w:val="multilevel"/>
    <w:tmpl w:val="26F4CB06"/>
    <w:lvl w:ilvl="0">
      <w:start w:val="1"/>
      <w:numFmt w:val="bullet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A4B25"/>
    <w:multiLevelType w:val="hybridMultilevel"/>
    <w:tmpl w:val="FD44D416"/>
    <w:lvl w:ilvl="0" w:tplc="83FA6EF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C4D9A"/>
    <w:multiLevelType w:val="multilevel"/>
    <w:tmpl w:val="0E1CA8A0"/>
    <w:lvl w:ilvl="0">
      <w:start w:val="1"/>
      <w:numFmt w:val="bullet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C2F1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37394403"/>
    <w:multiLevelType w:val="hybridMultilevel"/>
    <w:tmpl w:val="EA9C2A94"/>
    <w:lvl w:ilvl="0" w:tplc="E6246F80">
      <w:start w:val="1"/>
      <w:numFmt w:val="bullet"/>
      <w:lvlRestart w:val="0"/>
      <w:pStyle w:val="Bullets0"/>
      <w:lvlText w:val="•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F176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EC01649"/>
    <w:multiLevelType w:val="multilevel"/>
    <w:tmpl w:val="CB203E20"/>
    <w:name w:val="Transactional, Standard2"/>
    <w:lvl w:ilvl="0">
      <w:start w:val="1"/>
      <w:numFmt w:val="decimal"/>
      <w:lvlRestart w:val="0"/>
      <w:pStyle w:val="Level1"/>
      <w:lvlText w:val="%1."/>
      <w:lvlJc w:val="left"/>
      <w:pPr>
        <w:tabs>
          <w:tab w:val="num" w:pos="1440"/>
        </w:tabs>
        <w:ind w:left="0" w:firstLine="720"/>
      </w:pPr>
      <w:rPr>
        <w:b w:val="0"/>
        <w:i w:val="0"/>
        <w:u w:val="none"/>
      </w:rPr>
    </w:lvl>
    <w:lvl w:ilvl="1">
      <w:start w:val="1"/>
      <w:numFmt w:val="decimal"/>
      <w:pStyle w:val="Level2"/>
      <w:isLgl/>
      <w:lvlText w:val="%1.%2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  <w:lvl w:ilvl="2">
      <w:start w:val="1"/>
      <w:numFmt w:val="decimal"/>
      <w:pStyle w:val="Level3"/>
      <w:isLgl/>
      <w:lvlText w:val="%1.%2.%3"/>
      <w:lvlJc w:val="left"/>
      <w:pPr>
        <w:tabs>
          <w:tab w:val="num" w:pos="2880"/>
        </w:tabs>
        <w:ind w:left="0" w:firstLine="2160"/>
      </w:pPr>
      <w:rPr>
        <w:b w:val="0"/>
        <w:i w:val="0"/>
        <w:u w:val="none"/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2880"/>
        </w:tabs>
        <w:ind w:left="720" w:firstLine="1440"/>
      </w:pPr>
      <w:rPr>
        <w:b w:val="0"/>
        <w:i w:val="0"/>
        <w:u w:val="none"/>
      </w:rPr>
    </w:lvl>
    <w:lvl w:ilvl="4">
      <w:start w:val="1"/>
      <w:numFmt w:val="decimal"/>
      <w:pStyle w:val="Level5"/>
      <w:lvlText w:val="(%5)"/>
      <w:lvlJc w:val="left"/>
      <w:pPr>
        <w:tabs>
          <w:tab w:val="num" w:pos="3600"/>
        </w:tabs>
        <w:ind w:left="1440" w:firstLine="1440"/>
      </w:pPr>
      <w:rPr>
        <w:b w:val="0"/>
        <w:i w:val="0"/>
        <w:u w:val="none"/>
      </w:rPr>
    </w:lvl>
    <w:lvl w:ilvl="5">
      <w:start w:val="1"/>
      <w:numFmt w:val="upperLetter"/>
      <w:pStyle w:val="Level6"/>
      <w:lvlText w:val="(%6)"/>
      <w:lvlJc w:val="left"/>
      <w:pPr>
        <w:tabs>
          <w:tab w:val="num" w:pos="4320"/>
        </w:tabs>
        <w:ind w:left="2160" w:firstLine="1440"/>
      </w:pPr>
      <w:rPr>
        <w:b w:val="0"/>
        <w:i w:val="0"/>
        <w:u w:val="none"/>
      </w:rPr>
    </w:lvl>
    <w:lvl w:ilvl="6">
      <w:start w:val="1"/>
      <w:numFmt w:val="lowerRoman"/>
      <w:pStyle w:val="Level7"/>
      <w:lvlText w:val="(%7)"/>
      <w:lvlJc w:val="right"/>
      <w:pPr>
        <w:tabs>
          <w:tab w:val="num" w:pos="3600"/>
        </w:tabs>
        <w:ind w:left="1440" w:firstLine="1728"/>
      </w:pPr>
      <w:rPr>
        <w:b w:val="0"/>
        <w:i w:val="0"/>
        <w:u w:val="none"/>
      </w:rPr>
    </w:lvl>
    <w:lvl w:ilvl="7">
      <w:start w:val="1"/>
      <w:numFmt w:val="upperLetter"/>
      <w:pStyle w:val="Level8"/>
      <w:lvlText w:val="%8.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  <w:lvl w:ilvl="8">
      <w:start w:val="1"/>
      <w:numFmt w:val="decimal"/>
      <w:pStyle w:val="Level9"/>
      <w:lvlText w:val="%9.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</w:abstractNum>
  <w:abstractNum w:abstractNumId="18" w15:restartNumberingAfterBreak="0">
    <w:nsid w:val="3EE06334"/>
    <w:multiLevelType w:val="multilevel"/>
    <w:tmpl w:val="3B92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70F41"/>
    <w:multiLevelType w:val="hybridMultilevel"/>
    <w:tmpl w:val="F104EAE6"/>
    <w:lvl w:ilvl="0" w:tplc="4F4800AC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A12BF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732B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74A05FE"/>
    <w:multiLevelType w:val="hybridMultilevel"/>
    <w:tmpl w:val="2FFC4F18"/>
    <w:lvl w:ilvl="0" w:tplc="BB6EF592">
      <w:start w:val="1"/>
      <w:numFmt w:val="bullet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74D26"/>
    <w:multiLevelType w:val="hybridMultilevel"/>
    <w:tmpl w:val="0200F900"/>
    <w:lvl w:ilvl="0" w:tplc="1F600478">
      <w:start w:val="1"/>
      <w:numFmt w:val="bullet"/>
      <w:lvlRestart w:val="0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A4A9C"/>
    <w:multiLevelType w:val="hybridMultilevel"/>
    <w:tmpl w:val="18FE1866"/>
    <w:lvl w:ilvl="0" w:tplc="DDC80414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80D71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E7B5527"/>
    <w:multiLevelType w:val="hybridMultilevel"/>
    <w:tmpl w:val="DB8419E6"/>
    <w:lvl w:ilvl="0" w:tplc="21CE540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06AB6"/>
    <w:multiLevelType w:val="hybridMultilevel"/>
    <w:tmpl w:val="0E1CA8A0"/>
    <w:lvl w:ilvl="0" w:tplc="35E61B40">
      <w:start w:val="1"/>
      <w:numFmt w:val="bullet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E230C"/>
    <w:multiLevelType w:val="multilevel"/>
    <w:tmpl w:val="641C067C"/>
    <w:name w:val="Transactional, Standard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0" w:firstLine="720"/>
      </w:pPr>
      <w:rPr>
        <w:b w:val="0"/>
        <w:i w:val="0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0" w:firstLine="2160"/>
      </w:pPr>
      <w:rPr>
        <w:b w:val="0"/>
        <w:i w:val="0"/>
        <w:u w:val="none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720" w:firstLine="1440"/>
      </w:pPr>
      <w:rPr>
        <w:b w:val="0"/>
        <w:i w:val="0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1440" w:firstLine="1440"/>
      </w:pPr>
      <w:rPr>
        <w:b w:val="0"/>
        <w:i w:val="0"/>
        <w:u w:val="none"/>
      </w:rPr>
    </w:lvl>
    <w:lvl w:ilvl="5">
      <w:start w:val="1"/>
      <w:numFmt w:val="upperLetter"/>
      <w:lvlText w:val="(%6)"/>
      <w:lvlJc w:val="left"/>
      <w:pPr>
        <w:tabs>
          <w:tab w:val="num" w:pos="4320"/>
        </w:tabs>
        <w:ind w:left="2160" w:firstLine="1440"/>
      </w:pPr>
      <w:rPr>
        <w:b w:val="0"/>
        <w:i w:val="0"/>
        <w:u w:val="none"/>
      </w:rPr>
    </w:lvl>
    <w:lvl w:ilvl="6">
      <w:start w:val="1"/>
      <w:numFmt w:val="lowerRoman"/>
      <w:lvlText w:val="(%7)"/>
      <w:lvlJc w:val="right"/>
      <w:pPr>
        <w:tabs>
          <w:tab w:val="num" w:pos="3600"/>
        </w:tabs>
        <w:ind w:left="1440" w:firstLine="1728"/>
      </w:pPr>
      <w:rPr>
        <w:b w:val="0"/>
        <w:i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160"/>
        </w:tabs>
        <w:ind w:left="0" w:firstLine="1440"/>
      </w:pPr>
      <w:rPr>
        <w:b w:val="0"/>
        <w:i w:val="0"/>
        <w:u w:val="none"/>
      </w:rPr>
    </w:lvl>
  </w:abstractNum>
  <w:abstractNum w:abstractNumId="28" w15:restartNumberingAfterBreak="0">
    <w:nsid w:val="6E283655"/>
    <w:multiLevelType w:val="multilevel"/>
    <w:tmpl w:val="127C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AA6967"/>
    <w:multiLevelType w:val="multilevel"/>
    <w:tmpl w:val="F10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6"/>
  </w:num>
  <w:num w:numId="4">
    <w:abstractNumId w:val="29"/>
  </w:num>
  <w:num w:numId="5">
    <w:abstractNumId w:val="5"/>
  </w:num>
  <w:num w:numId="6">
    <w:abstractNumId w:val="25"/>
  </w:num>
  <w:num w:numId="7">
    <w:abstractNumId w:val="11"/>
  </w:num>
  <w:num w:numId="8">
    <w:abstractNumId w:val="12"/>
  </w:num>
  <w:num w:numId="9">
    <w:abstractNumId w:val="23"/>
  </w:num>
  <w:num w:numId="10">
    <w:abstractNumId w:val="13"/>
  </w:num>
  <w:num w:numId="11">
    <w:abstractNumId w:val="14"/>
  </w:num>
  <w:num w:numId="12">
    <w:abstractNumId w:val="20"/>
  </w:num>
  <w:num w:numId="13">
    <w:abstractNumId w:val="24"/>
  </w:num>
  <w:num w:numId="14">
    <w:abstractNumId w:val="16"/>
  </w:num>
  <w:num w:numId="15">
    <w:abstractNumId w:val="7"/>
  </w:num>
  <w:num w:numId="16">
    <w:abstractNumId w:val="6"/>
  </w:num>
  <w:num w:numId="17">
    <w:abstractNumId w:val="10"/>
  </w:num>
  <w:num w:numId="18">
    <w:abstractNumId w:val="22"/>
  </w:num>
  <w:num w:numId="19">
    <w:abstractNumId w:val="9"/>
  </w:num>
  <w:num w:numId="20">
    <w:abstractNumId w:val="1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7"/>
  </w:num>
  <w:num w:numId="33">
    <w:abstractNumId w:val="17"/>
  </w:num>
  <w:num w:numId="34">
    <w:abstractNumId w:val="18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GrammaticalError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lickAndTypeStyle w:val="Normal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wpJustification/>
    <w:doNotExpandShiftReturn/>
    <w:doNotUseHTMLParagraphAutoSpacing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/>
  <w:rsids>
    <w:rsidRoot w:val="00E91BEA"/>
    <w:rsid w:val="000004C5"/>
    <w:rsid w:val="000026E1"/>
    <w:rsid w:val="00002ABE"/>
    <w:rsid w:val="00002F4B"/>
    <w:rsid w:val="00004290"/>
    <w:rsid w:val="00004702"/>
    <w:rsid w:val="00004AED"/>
    <w:rsid w:val="00004B65"/>
    <w:rsid w:val="00004D9F"/>
    <w:rsid w:val="00004E85"/>
    <w:rsid w:val="00005967"/>
    <w:rsid w:val="00005D61"/>
    <w:rsid w:val="00006EBC"/>
    <w:rsid w:val="00007140"/>
    <w:rsid w:val="000074A0"/>
    <w:rsid w:val="0000775A"/>
    <w:rsid w:val="00007BCC"/>
    <w:rsid w:val="00007D5A"/>
    <w:rsid w:val="000111D3"/>
    <w:rsid w:val="0001163B"/>
    <w:rsid w:val="000120F0"/>
    <w:rsid w:val="000121BB"/>
    <w:rsid w:val="00012C63"/>
    <w:rsid w:val="00012D6E"/>
    <w:rsid w:val="00013279"/>
    <w:rsid w:val="0001388C"/>
    <w:rsid w:val="00013A49"/>
    <w:rsid w:val="00014715"/>
    <w:rsid w:val="00014886"/>
    <w:rsid w:val="00014972"/>
    <w:rsid w:val="000149CF"/>
    <w:rsid w:val="00014BBF"/>
    <w:rsid w:val="00014C64"/>
    <w:rsid w:val="000151D3"/>
    <w:rsid w:val="0001567C"/>
    <w:rsid w:val="00015E3E"/>
    <w:rsid w:val="000160AA"/>
    <w:rsid w:val="00016254"/>
    <w:rsid w:val="00020418"/>
    <w:rsid w:val="00020891"/>
    <w:rsid w:val="00020B56"/>
    <w:rsid w:val="00021143"/>
    <w:rsid w:val="000217E6"/>
    <w:rsid w:val="00022365"/>
    <w:rsid w:val="00022523"/>
    <w:rsid w:val="00024004"/>
    <w:rsid w:val="00024DFC"/>
    <w:rsid w:val="0002651E"/>
    <w:rsid w:val="00026700"/>
    <w:rsid w:val="00026A35"/>
    <w:rsid w:val="000275A5"/>
    <w:rsid w:val="000279B0"/>
    <w:rsid w:val="000279C8"/>
    <w:rsid w:val="00027DA0"/>
    <w:rsid w:val="00030B6E"/>
    <w:rsid w:val="00030D44"/>
    <w:rsid w:val="00030EF1"/>
    <w:rsid w:val="000310F2"/>
    <w:rsid w:val="0003134D"/>
    <w:rsid w:val="000313AC"/>
    <w:rsid w:val="00032225"/>
    <w:rsid w:val="0003355F"/>
    <w:rsid w:val="00033D9F"/>
    <w:rsid w:val="0003426A"/>
    <w:rsid w:val="000346DB"/>
    <w:rsid w:val="000352E5"/>
    <w:rsid w:val="0003543B"/>
    <w:rsid w:val="00035AB4"/>
    <w:rsid w:val="000362B1"/>
    <w:rsid w:val="00036521"/>
    <w:rsid w:val="00036622"/>
    <w:rsid w:val="00037B56"/>
    <w:rsid w:val="00037FE1"/>
    <w:rsid w:val="00040E68"/>
    <w:rsid w:val="0004106B"/>
    <w:rsid w:val="000410CB"/>
    <w:rsid w:val="00041635"/>
    <w:rsid w:val="00041652"/>
    <w:rsid w:val="0004188F"/>
    <w:rsid w:val="00041C03"/>
    <w:rsid w:val="00041FED"/>
    <w:rsid w:val="00042029"/>
    <w:rsid w:val="000426E1"/>
    <w:rsid w:val="00043634"/>
    <w:rsid w:val="00043ABD"/>
    <w:rsid w:val="00044550"/>
    <w:rsid w:val="00045272"/>
    <w:rsid w:val="00045682"/>
    <w:rsid w:val="00045994"/>
    <w:rsid w:val="000464DE"/>
    <w:rsid w:val="000465F5"/>
    <w:rsid w:val="00046842"/>
    <w:rsid w:val="0004713C"/>
    <w:rsid w:val="000473F0"/>
    <w:rsid w:val="0004771C"/>
    <w:rsid w:val="00047DD2"/>
    <w:rsid w:val="00050431"/>
    <w:rsid w:val="00051646"/>
    <w:rsid w:val="00051AFB"/>
    <w:rsid w:val="00052382"/>
    <w:rsid w:val="00053232"/>
    <w:rsid w:val="00053ADE"/>
    <w:rsid w:val="00053E75"/>
    <w:rsid w:val="00054059"/>
    <w:rsid w:val="000544D4"/>
    <w:rsid w:val="000544DA"/>
    <w:rsid w:val="0005493B"/>
    <w:rsid w:val="00054C91"/>
    <w:rsid w:val="00054D90"/>
    <w:rsid w:val="00054F30"/>
    <w:rsid w:val="000551DD"/>
    <w:rsid w:val="0005542D"/>
    <w:rsid w:val="0005563C"/>
    <w:rsid w:val="000557A3"/>
    <w:rsid w:val="0005640F"/>
    <w:rsid w:val="00056578"/>
    <w:rsid w:val="00056E41"/>
    <w:rsid w:val="000573CA"/>
    <w:rsid w:val="000603F5"/>
    <w:rsid w:val="000610DB"/>
    <w:rsid w:val="000622C8"/>
    <w:rsid w:val="00062534"/>
    <w:rsid w:val="00062602"/>
    <w:rsid w:val="00062B27"/>
    <w:rsid w:val="000638F0"/>
    <w:rsid w:val="00063F9E"/>
    <w:rsid w:val="0006414C"/>
    <w:rsid w:val="000647AF"/>
    <w:rsid w:val="000649EF"/>
    <w:rsid w:val="000650B6"/>
    <w:rsid w:val="0006570D"/>
    <w:rsid w:val="00065B3C"/>
    <w:rsid w:val="00066422"/>
    <w:rsid w:val="0006657A"/>
    <w:rsid w:val="00067186"/>
    <w:rsid w:val="000671AB"/>
    <w:rsid w:val="0006727A"/>
    <w:rsid w:val="00067E99"/>
    <w:rsid w:val="00070285"/>
    <w:rsid w:val="00070507"/>
    <w:rsid w:val="00070853"/>
    <w:rsid w:val="00070AD6"/>
    <w:rsid w:val="00071170"/>
    <w:rsid w:val="00072866"/>
    <w:rsid w:val="000731FA"/>
    <w:rsid w:val="000736E7"/>
    <w:rsid w:val="00073CB7"/>
    <w:rsid w:val="00074256"/>
    <w:rsid w:val="00074E2F"/>
    <w:rsid w:val="00074EE1"/>
    <w:rsid w:val="0007574A"/>
    <w:rsid w:val="00076502"/>
    <w:rsid w:val="000770C3"/>
    <w:rsid w:val="00080635"/>
    <w:rsid w:val="00080DEA"/>
    <w:rsid w:val="00081140"/>
    <w:rsid w:val="00081790"/>
    <w:rsid w:val="00081B74"/>
    <w:rsid w:val="00081E95"/>
    <w:rsid w:val="00081EF4"/>
    <w:rsid w:val="00082354"/>
    <w:rsid w:val="0008289B"/>
    <w:rsid w:val="00083EC9"/>
    <w:rsid w:val="00084175"/>
    <w:rsid w:val="000842AD"/>
    <w:rsid w:val="0008514E"/>
    <w:rsid w:val="00085DAC"/>
    <w:rsid w:val="00085E11"/>
    <w:rsid w:val="00086132"/>
    <w:rsid w:val="0008615A"/>
    <w:rsid w:val="00086757"/>
    <w:rsid w:val="0008765F"/>
    <w:rsid w:val="00087B17"/>
    <w:rsid w:val="00087D51"/>
    <w:rsid w:val="00087E7E"/>
    <w:rsid w:val="0009074D"/>
    <w:rsid w:val="00090AFD"/>
    <w:rsid w:val="00091104"/>
    <w:rsid w:val="000912C2"/>
    <w:rsid w:val="00091681"/>
    <w:rsid w:val="000916DE"/>
    <w:rsid w:val="0009227D"/>
    <w:rsid w:val="00092DC7"/>
    <w:rsid w:val="0009371C"/>
    <w:rsid w:val="0009384A"/>
    <w:rsid w:val="00093D3B"/>
    <w:rsid w:val="00094756"/>
    <w:rsid w:val="0009477C"/>
    <w:rsid w:val="000954AE"/>
    <w:rsid w:val="0009601B"/>
    <w:rsid w:val="00096071"/>
    <w:rsid w:val="00096212"/>
    <w:rsid w:val="0009663B"/>
    <w:rsid w:val="000967B4"/>
    <w:rsid w:val="00096887"/>
    <w:rsid w:val="00096963"/>
    <w:rsid w:val="00096A6F"/>
    <w:rsid w:val="000A0375"/>
    <w:rsid w:val="000A0409"/>
    <w:rsid w:val="000A042A"/>
    <w:rsid w:val="000A04AA"/>
    <w:rsid w:val="000A098D"/>
    <w:rsid w:val="000A17DA"/>
    <w:rsid w:val="000A195D"/>
    <w:rsid w:val="000A1C00"/>
    <w:rsid w:val="000A21ED"/>
    <w:rsid w:val="000A2EB5"/>
    <w:rsid w:val="000A3BAD"/>
    <w:rsid w:val="000A3E38"/>
    <w:rsid w:val="000A402F"/>
    <w:rsid w:val="000A438C"/>
    <w:rsid w:val="000A43D9"/>
    <w:rsid w:val="000A47AE"/>
    <w:rsid w:val="000A4998"/>
    <w:rsid w:val="000A5772"/>
    <w:rsid w:val="000A57FA"/>
    <w:rsid w:val="000A5D0B"/>
    <w:rsid w:val="000A613C"/>
    <w:rsid w:val="000A6F56"/>
    <w:rsid w:val="000A73C1"/>
    <w:rsid w:val="000A7447"/>
    <w:rsid w:val="000A763E"/>
    <w:rsid w:val="000A7666"/>
    <w:rsid w:val="000A7DCA"/>
    <w:rsid w:val="000B0210"/>
    <w:rsid w:val="000B0304"/>
    <w:rsid w:val="000B065F"/>
    <w:rsid w:val="000B08AB"/>
    <w:rsid w:val="000B09B3"/>
    <w:rsid w:val="000B0AB4"/>
    <w:rsid w:val="000B0B49"/>
    <w:rsid w:val="000B139C"/>
    <w:rsid w:val="000B18E2"/>
    <w:rsid w:val="000B1DB2"/>
    <w:rsid w:val="000B1FDE"/>
    <w:rsid w:val="000B27FC"/>
    <w:rsid w:val="000B2932"/>
    <w:rsid w:val="000B2957"/>
    <w:rsid w:val="000B37EC"/>
    <w:rsid w:val="000B38DC"/>
    <w:rsid w:val="000B3BC1"/>
    <w:rsid w:val="000B3F10"/>
    <w:rsid w:val="000B412B"/>
    <w:rsid w:val="000B442D"/>
    <w:rsid w:val="000B457F"/>
    <w:rsid w:val="000B4999"/>
    <w:rsid w:val="000B4BFA"/>
    <w:rsid w:val="000B4EF6"/>
    <w:rsid w:val="000B5147"/>
    <w:rsid w:val="000B554A"/>
    <w:rsid w:val="000B5758"/>
    <w:rsid w:val="000B731C"/>
    <w:rsid w:val="000C024F"/>
    <w:rsid w:val="000C034B"/>
    <w:rsid w:val="000C04C0"/>
    <w:rsid w:val="000C1441"/>
    <w:rsid w:val="000C1A8C"/>
    <w:rsid w:val="000C3639"/>
    <w:rsid w:val="000C395D"/>
    <w:rsid w:val="000C46CC"/>
    <w:rsid w:val="000C4B2F"/>
    <w:rsid w:val="000C4C47"/>
    <w:rsid w:val="000C5034"/>
    <w:rsid w:val="000C5196"/>
    <w:rsid w:val="000C5A02"/>
    <w:rsid w:val="000C5AB4"/>
    <w:rsid w:val="000C5F45"/>
    <w:rsid w:val="000C61BF"/>
    <w:rsid w:val="000C65A5"/>
    <w:rsid w:val="000C65E8"/>
    <w:rsid w:val="000C6885"/>
    <w:rsid w:val="000C6BDD"/>
    <w:rsid w:val="000C7A1F"/>
    <w:rsid w:val="000C7C65"/>
    <w:rsid w:val="000D0130"/>
    <w:rsid w:val="000D0BF3"/>
    <w:rsid w:val="000D1653"/>
    <w:rsid w:val="000D182B"/>
    <w:rsid w:val="000D1D4E"/>
    <w:rsid w:val="000D1F0C"/>
    <w:rsid w:val="000D21CA"/>
    <w:rsid w:val="000D23BB"/>
    <w:rsid w:val="000D27D2"/>
    <w:rsid w:val="000D2B09"/>
    <w:rsid w:val="000D30DC"/>
    <w:rsid w:val="000D368E"/>
    <w:rsid w:val="000D42B0"/>
    <w:rsid w:val="000D4F66"/>
    <w:rsid w:val="000D5331"/>
    <w:rsid w:val="000D5BBB"/>
    <w:rsid w:val="000D620C"/>
    <w:rsid w:val="000D648F"/>
    <w:rsid w:val="000D67F5"/>
    <w:rsid w:val="000D6A48"/>
    <w:rsid w:val="000D6BD3"/>
    <w:rsid w:val="000D6F1E"/>
    <w:rsid w:val="000E0D89"/>
    <w:rsid w:val="000E107D"/>
    <w:rsid w:val="000E121C"/>
    <w:rsid w:val="000E1540"/>
    <w:rsid w:val="000E1570"/>
    <w:rsid w:val="000E1AAC"/>
    <w:rsid w:val="000E1DA5"/>
    <w:rsid w:val="000E1FCD"/>
    <w:rsid w:val="000E2726"/>
    <w:rsid w:val="000E27F8"/>
    <w:rsid w:val="000E3205"/>
    <w:rsid w:val="000E34D9"/>
    <w:rsid w:val="000E3A69"/>
    <w:rsid w:val="000E4066"/>
    <w:rsid w:val="000E48FF"/>
    <w:rsid w:val="000E55BA"/>
    <w:rsid w:val="000E5BAD"/>
    <w:rsid w:val="000E65EE"/>
    <w:rsid w:val="000E7335"/>
    <w:rsid w:val="000E769A"/>
    <w:rsid w:val="000E7C79"/>
    <w:rsid w:val="000E7FE5"/>
    <w:rsid w:val="000F0062"/>
    <w:rsid w:val="000F1A9D"/>
    <w:rsid w:val="000F2430"/>
    <w:rsid w:val="000F2FB3"/>
    <w:rsid w:val="000F32EF"/>
    <w:rsid w:val="000F34BB"/>
    <w:rsid w:val="000F3783"/>
    <w:rsid w:val="000F38C6"/>
    <w:rsid w:val="000F3C81"/>
    <w:rsid w:val="000F3DEA"/>
    <w:rsid w:val="000F4A55"/>
    <w:rsid w:val="000F4DA2"/>
    <w:rsid w:val="000F629C"/>
    <w:rsid w:val="000F6A0D"/>
    <w:rsid w:val="000F7663"/>
    <w:rsid w:val="000F790D"/>
    <w:rsid w:val="000F7D36"/>
    <w:rsid w:val="00100669"/>
    <w:rsid w:val="00100CA2"/>
    <w:rsid w:val="00101B9D"/>
    <w:rsid w:val="00101C5D"/>
    <w:rsid w:val="00102E7E"/>
    <w:rsid w:val="00102EB7"/>
    <w:rsid w:val="00102F29"/>
    <w:rsid w:val="00103143"/>
    <w:rsid w:val="0010324C"/>
    <w:rsid w:val="001038CF"/>
    <w:rsid w:val="00103F87"/>
    <w:rsid w:val="001043C3"/>
    <w:rsid w:val="0010486B"/>
    <w:rsid w:val="001048D9"/>
    <w:rsid w:val="001058E6"/>
    <w:rsid w:val="00105FD1"/>
    <w:rsid w:val="00106356"/>
    <w:rsid w:val="001065FE"/>
    <w:rsid w:val="0010691D"/>
    <w:rsid w:val="00107042"/>
    <w:rsid w:val="00110835"/>
    <w:rsid w:val="0011127D"/>
    <w:rsid w:val="00111ABB"/>
    <w:rsid w:val="00111F57"/>
    <w:rsid w:val="00112416"/>
    <w:rsid w:val="001127F3"/>
    <w:rsid w:val="00114218"/>
    <w:rsid w:val="00114586"/>
    <w:rsid w:val="00114C05"/>
    <w:rsid w:val="00115156"/>
    <w:rsid w:val="001154F7"/>
    <w:rsid w:val="00115787"/>
    <w:rsid w:val="00115BEA"/>
    <w:rsid w:val="00115E5F"/>
    <w:rsid w:val="0011698F"/>
    <w:rsid w:val="00117440"/>
    <w:rsid w:val="00117DF1"/>
    <w:rsid w:val="00117E0D"/>
    <w:rsid w:val="001201A8"/>
    <w:rsid w:val="0012023F"/>
    <w:rsid w:val="0012111C"/>
    <w:rsid w:val="00121769"/>
    <w:rsid w:val="00121BD6"/>
    <w:rsid w:val="001222FA"/>
    <w:rsid w:val="00122C91"/>
    <w:rsid w:val="0012306C"/>
    <w:rsid w:val="001234C0"/>
    <w:rsid w:val="001237E0"/>
    <w:rsid w:val="00124B85"/>
    <w:rsid w:val="00124EED"/>
    <w:rsid w:val="0012510E"/>
    <w:rsid w:val="00125C1F"/>
    <w:rsid w:val="00126BA0"/>
    <w:rsid w:val="00126DA0"/>
    <w:rsid w:val="00126DEB"/>
    <w:rsid w:val="00126EE9"/>
    <w:rsid w:val="0012714B"/>
    <w:rsid w:val="001275EC"/>
    <w:rsid w:val="0012772E"/>
    <w:rsid w:val="001305D0"/>
    <w:rsid w:val="0013088F"/>
    <w:rsid w:val="00130EAB"/>
    <w:rsid w:val="001310C7"/>
    <w:rsid w:val="00131200"/>
    <w:rsid w:val="0013136A"/>
    <w:rsid w:val="00131610"/>
    <w:rsid w:val="001319EA"/>
    <w:rsid w:val="00131E85"/>
    <w:rsid w:val="0013264C"/>
    <w:rsid w:val="00132A01"/>
    <w:rsid w:val="00132C92"/>
    <w:rsid w:val="00133B8C"/>
    <w:rsid w:val="00135480"/>
    <w:rsid w:val="0013572C"/>
    <w:rsid w:val="00135E51"/>
    <w:rsid w:val="00136241"/>
    <w:rsid w:val="001375C2"/>
    <w:rsid w:val="00137B5B"/>
    <w:rsid w:val="00140E31"/>
    <w:rsid w:val="001412FA"/>
    <w:rsid w:val="001415B1"/>
    <w:rsid w:val="00141DCB"/>
    <w:rsid w:val="001420CE"/>
    <w:rsid w:val="00142344"/>
    <w:rsid w:val="001423AB"/>
    <w:rsid w:val="001423F6"/>
    <w:rsid w:val="001427CD"/>
    <w:rsid w:val="00143A64"/>
    <w:rsid w:val="00143E21"/>
    <w:rsid w:val="00144A98"/>
    <w:rsid w:val="0014520E"/>
    <w:rsid w:val="001456A1"/>
    <w:rsid w:val="00145789"/>
    <w:rsid w:val="00147097"/>
    <w:rsid w:val="00147121"/>
    <w:rsid w:val="00147FD6"/>
    <w:rsid w:val="001511AD"/>
    <w:rsid w:val="001513FA"/>
    <w:rsid w:val="001514C4"/>
    <w:rsid w:val="00151BB2"/>
    <w:rsid w:val="00151E20"/>
    <w:rsid w:val="00152598"/>
    <w:rsid w:val="00152996"/>
    <w:rsid w:val="001534F5"/>
    <w:rsid w:val="00153F2C"/>
    <w:rsid w:val="00154416"/>
    <w:rsid w:val="00154424"/>
    <w:rsid w:val="00154972"/>
    <w:rsid w:val="00154FC7"/>
    <w:rsid w:val="00155BD7"/>
    <w:rsid w:val="0015643C"/>
    <w:rsid w:val="00156803"/>
    <w:rsid w:val="00157D9F"/>
    <w:rsid w:val="00160090"/>
    <w:rsid w:val="001603B6"/>
    <w:rsid w:val="00160648"/>
    <w:rsid w:val="00160918"/>
    <w:rsid w:val="00160D59"/>
    <w:rsid w:val="00160E6E"/>
    <w:rsid w:val="00160F25"/>
    <w:rsid w:val="0016130D"/>
    <w:rsid w:val="001614C7"/>
    <w:rsid w:val="0016163B"/>
    <w:rsid w:val="0016244D"/>
    <w:rsid w:val="00162D49"/>
    <w:rsid w:val="00162E0C"/>
    <w:rsid w:val="0016329B"/>
    <w:rsid w:val="00163ED5"/>
    <w:rsid w:val="0016484E"/>
    <w:rsid w:val="00164C7C"/>
    <w:rsid w:val="00165766"/>
    <w:rsid w:val="00165FD6"/>
    <w:rsid w:val="0016652A"/>
    <w:rsid w:val="001670D1"/>
    <w:rsid w:val="0016727A"/>
    <w:rsid w:val="00167449"/>
    <w:rsid w:val="00167545"/>
    <w:rsid w:val="001675B3"/>
    <w:rsid w:val="00167837"/>
    <w:rsid w:val="00167A32"/>
    <w:rsid w:val="00167B51"/>
    <w:rsid w:val="00167FEE"/>
    <w:rsid w:val="00170D9A"/>
    <w:rsid w:val="0017125B"/>
    <w:rsid w:val="00171B3B"/>
    <w:rsid w:val="00171CCE"/>
    <w:rsid w:val="001724C6"/>
    <w:rsid w:val="00172592"/>
    <w:rsid w:val="00172B40"/>
    <w:rsid w:val="00174C7A"/>
    <w:rsid w:val="00174C81"/>
    <w:rsid w:val="00175666"/>
    <w:rsid w:val="001756A4"/>
    <w:rsid w:val="001758D4"/>
    <w:rsid w:val="0017630C"/>
    <w:rsid w:val="00176351"/>
    <w:rsid w:val="0017643A"/>
    <w:rsid w:val="0017644C"/>
    <w:rsid w:val="001768AC"/>
    <w:rsid w:val="00177015"/>
    <w:rsid w:val="001774AB"/>
    <w:rsid w:val="00177629"/>
    <w:rsid w:val="00177807"/>
    <w:rsid w:val="001778B2"/>
    <w:rsid w:val="001800F1"/>
    <w:rsid w:val="00180254"/>
    <w:rsid w:val="00180331"/>
    <w:rsid w:val="00180760"/>
    <w:rsid w:val="00180AC0"/>
    <w:rsid w:val="00180B69"/>
    <w:rsid w:val="00180C36"/>
    <w:rsid w:val="00180E53"/>
    <w:rsid w:val="00181104"/>
    <w:rsid w:val="001812DC"/>
    <w:rsid w:val="001816BF"/>
    <w:rsid w:val="00182AA8"/>
    <w:rsid w:val="00182F5E"/>
    <w:rsid w:val="00183C98"/>
    <w:rsid w:val="0018403A"/>
    <w:rsid w:val="00184145"/>
    <w:rsid w:val="00184385"/>
    <w:rsid w:val="0018452C"/>
    <w:rsid w:val="00184ACB"/>
    <w:rsid w:val="00185116"/>
    <w:rsid w:val="001852CE"/>
    <w:rsid w:val="00185362"/>
    <w:rsid w:val="001856D8"/>
    <w:rsid w:val="001857C8"/>
    <w:rsid w:val="00185B0F"/>
    <w:rsid w:val="00186986"/>
    <w:rsid w:val="00186FAB"/>
    <w:rsid w:val="00187297"/>
    <w:rsid w:val="00187AAD"/>
    <w:rsid w:val="00187F05"/>
    <w:rsid w:val="00190176"/>
    <w:rsid w:val="00190183"/>
    <w:rsid w:val="001903FA"/>
    <w:rsid w:val="0019105B"/>
    <w:rsid w:val="001914BD"/>
    <w:rsid w:val="00191F94"/>
    <w:rsid w:val="00192281"/>
    <w:rsid w:val="0019242F"/>
    <w:rsid w:val="0019245C"/>
    <w:rsid w:val="0019283B"/>
    <w:rsid w:val="001936C2"/>
    <w:rsid w:val="00194047"/>
    <w:rsid w:val="00194235"/>
    <w:rsid w:val="001946A4"/>
    <w:rsid w:val="00195120"/>
    <w:rsid w:val="00195E5E"/>
    <w:rsid w:val="00195FB6"/>
    <w:rsid w:val="001961B8"/>
    <w:rsid w:val="00196579"/>
    <w:rsid w:val="0019662E"/>
    <w:rsid w:val="00196AF5"/>
    <w:rsid w:val="00196C10"/>
    <w:rsid w:val="00196EFF"/>
    <w:rsid w:val="00197B6F"/>
    <w:rsid w:val="00197D7B"/>
    <w:rsid w:val="001A0858"/>
    <w:rsid w:val="001A0D2E"/>
    <w:rsid w:val="001A136E"/>
    <w:rsid w:val="001A19FC"/>
    <w:rsid w:val="001A1BAB"/>
    <w:rsid w:val="001A1EF0"/>
    <w:rsid w:val="001A2152"/>
    <w:rsid w:val="001A229D"/>
    <w:rsid w:val="001A2ACC"/>
    <w:rsid w:val="001A3410"/>
    <w:rsid w:val="001A375B"/>
    <w:rsid w:val="001A3D4C"/>
    <w:rsid w:val="001A424D"/>
    <w:rsid w:val="001A4748"/>
    <w:rsid w:val="001A5097"/>
    <w:rsid w:val="001A50DA"/>
    <w:rsid w:val="001A54E1"/>
    <w:rsid w:val="001A60F0"/>
    <w:rsid w:val="001A6A7B"/>
    <w:rsid w:val="001A7E1C"/>
    <w:rsid w:val="001B00E8"/>
    <w:rsid w:val="001B052F"/>
    <w:rsid w:val="001B06D9"/>
    <w:rsid w:val="001B12E1"/>
    <w:rsid w:val="001B1A22"/>
    <w:rsid w:val="001B1D88"/>
    <w:rsid w:val="001B1F28"/>
    <w:rsid w:val="001B2831"/>
    <w:rsid w:val="001B307C"/>
    <w:rsid w:val="001B34B9"/>
    <w:rsid w:val="001B392A"/>
    <w:rsid w:val="001B3C5E"/>
    <w:rsid w:val="001B4F6F"/>
    <w:rsid w:val="001B5815"/>
    <w:rsid w:val="001B586F"/>
    <w:rsid w:val="001B5F74"/>
    <w:rsid w:val="001B67B2"/>
    <w:rsid w:val="001B67D2"/>
    <w:rsid w:val="001B7013"/>
    <w:rsid w:val="001B74B7"/>
    <w:rsid w:val="001B76F6"/>
    <w:rsid w:val="001B7AF8"/>
    <w:rsid w:val="001C0BC6"/>
    <w:rsid w:val="001C0D61"/>
    <w:rsid w:val="001C1D16"/>
    <w:rsid w:val="001C1D8B"/>
    <w:rsid w:val="001C27D3"/>
    <w:rsid w:val="001C307E"/>
    <w:rsid w:val="001C3D92"/>
    <w:rsid w:val="001C449A"/>
    <w:rsid w:val="001C4A74"/>
    <w:rsid w:val="001C5562"/>
    <w:rsid w:val="001C563E"/>
    <w:rsid w:val="001C5D5D"/>
    <w:rsid w:val="001C6225"/>
    <w:rsid w:val="001C65D6"/>
    <w:rsid w:val="001C67D7"/>
    <w:rsid w:val="001D0387"/>
    <w:rsid w:val="001D0990"/>
    <w:rsid w:val="001D0AF1"/>
    <w:rsid w:val="001D0FA1"/>
    <w:rsid w:val="001D175E"/>
    <w:rsid w:val="001D18A1"/>
    <w:rsid w:val="001D1AC2"/>
    <w:rsid w:val="001D1DD8"/>
    <w:rsid w:val="001D20CE"/>
    <w:rsid w:val="001D22E3"/>
    <w:rsid w:val="001D2542"/>
    <w:rsid w:val="001D258A"/>
    <w:rsid w:val="001D384D"/>
    <w:rsid w:val="001D503D"/>
    <w:rsid w:val="001D5A7F"/>
    <w:rsid w:val="001D5DBE"/>
    <w:rsid w:val="001D5F81"/>
    <w:rsid w:val="001D5FF8"/>
    <w:rsid w:val="001D629E"/>
    <w:rsid w:val="001D62EF"/>
    <w:rsid w:val="001D6E66"/>
    <w:rsid w:val="001D781A"/>
    <w:rsid w:val="001D7B78"/>
    <w:rsid w:val="001D7FAB"/>
    <w:rsid w:val="001E08DF"/>
    <w:rsid w:val="001E0914"/>
    <w:rsid w:val="001E0CE6"/>
    <w:rsid w:val="001E1252"/>
    <w:rsid w:val="001E13A8"/>
    <w:rsid w:val="001E1452"/>
    <w:rsid w:val="001E2495"/>
    <w:rsid w:val="001E2E8C"/>
    <w:rsid w:val="001E30F9"/>
    <w:rsid w:val="001E341F"/>
    <w:rsid w:val="001E367A"/>
    <w:rsid w:val="001E36CC"/>
    <w:rsid w:val="001E38A1"/>
    <w:rsid w:val="001E38C2"/>
    <w:rsid w:val="001E3ABC"/>
    <w:rsid w:val="001E4A05"/>
    <w:rsid w:val="001E4BBF"/>
    <w:rsid w:val="001E5444"/>
    <w:rsid w:val="001E54BA"/>
    <w:rsid w:val="001E5665"/>
    <w:rsid w:val="001E6847"/>
    <w:rsid w:val="001E73A9"/>
    <w:rsid w:val="001E7555"/>
    <w:rsid w:val="001E79B2"/>
    <w:rsid w:val="001E7C39"/>
    <w:rsid w:val="001F0081"/>
    <w:rsid w:val="001F258E"/>
    <w:rsid w:val="001F2AA7"/>
    <w:rsid w:val="001F2F02"/>
    <w:rsid w:val="001F31F4"/>
    <w:rsid w:val="001F3786"/>
    <w:rsid w:val="001F3A47"/>
    <w:rsid w:val="001F3ABF"/>
    <w:rsid w:val="001F3BB9"/>
    <w:rsid w:val="001F41A0"/>
    <w:rsid w:val="001F49D8"/>
    <w:rsid w:val="001F56F1"/>
    <w:rsid w:val="001F5C1C"/>
    <w:rsid w:val="001F5EAA"/>
    <w:rsid w:val="001F6701"/>
    <w:rsid w:val="001F6DB5"/>
    <w:rsid w:val="001F762A"/>
    <w:rsid w:val="001F7CD6"/>
    <w:rsid w:val="00200E61"/>
    <w:rsid w:val="0020112E"/>
    <w:rsid w:val="002015BA"/>
    <w:rsid w:val="00201860"/>
    <w:rsid w:val="00201BEA"/>
    <w:rsid w:val="0020216E"/>
    <w:rsid w:val="00202E4D"/>
    <w:rsid w:val="002035C4"/>
    <w:rsid w:val="00203E31"/>
    <w:rsid w:val="00204430"/>
    <w:rsid w:val="00204B1A"/>
    <w:rsid w:val="00204E0C"/>
    <w:rsid w:val="00205A4E"/>
    <w:rsid w:val="00205D6F"/>
    <w:rsid w:val="00205DF8"/>
    <w:rsid w:val="0020615A"/>
    <w:rsid w:val="0020622E"/>
    <w:rsid w:val="00206414"/>
    <w:rsid w:val="0020679A"/>
    <w:rsid w:val="00207239"/>
    <w:rsid w:val="0020780B"/>
    <w:rsid w:val="00207ADC"/>
    <w:rsid w:val="00207BD6"/>
    <w:rsid w:val="002107DF"/>
    <w:rsid w:val="002107FB"/>
    <w:rsid w:val="00210A94"/>
    <w:rsid w:val="00211972"/>
    <w:rsid w:val="00211C77"/>
    <w:rsid w:val="00212165"/>
    <w:rsid w:val="0021339A"/>
    <w:rsid w:val="0021489F"/>
    <w:rsid w:val="00214F05"/>
    <w:rsid w:val="0021573C"/>
    <w:rsid w:val="00215945"/>
    <w:rsid w:val="002163D1"/>
    <w:rsid w:val="00216BD2"/>
    <w:rsid w:val="00216FE8"/>
    <w:rsid w:val="002170E6"/>
    <w:rsid w:val="00220868"/>
    <w:rsid w:val="00221034"/>
    <w:rsid w:val="002214E6"/>
    <w:rsid w:val="00221795"/>
    <w:rsid w:val="00221ECC"/>
    <w:rsid w:val="00222B2B"/>
    <w:rsid w:val="00223AB4"/>
    <w:rsid w:val="00223F9D"/>
    <w:rsid w:val="0022413A"/>
    <w:rsid w:val="00224144"/>
    <w:rsid w:val="00224448"/>
    <w:rsid w:val="00225000"/>
    <w:rsid w:val="00225B68"/>
    <w:rsid w:val="00225FB3"/>
    <w:rsid w:val="00226476"/>
    <w:rsid w:val="002268DC"/>
    <w:rsid w:val="00226AAE"/>
    <w:rsid w:val="002275F5"/>
    <w:rsid w:val="0023033D"/>
    <w:rsid w:val="002308AF"/>
    <w:rsid w:val="002314B0"/>
    <w:rsid w:val="00231643"/>
    <w:rsid w:val="00231CD3"/>
    <w:rsid w:val="00231F1B"/>
    <w:rsid w:val="002323A2"/>
    <w:rsid w:val="00233317"/>
    <w:rsid w:val="002336AD"/>
    <w:rsid w:val="00233966"/>
    <w:rsid w:val="00233D65"/>
    <w:rsid w:val="00234044"/>
    <w:rsid w:val="002340D1"/>
    <w:rsid w:val="00234C1A"/>
    <w:rsid w:val="00234E0E"/>
    <w:rsid w:val="002350A7"/>
    <w:rsid w:val="0023539B"/>
    <w:rsid w:val="00236F58"/>
    <w:rsid w:val="00237887"/>
    <w:rsid w:val="002378A7"/>
    <w:rsid w:val="00237B08"/>
    <w:rsid w:val="00237DBA"/>
    <w:rsid w:val="0024052C"/>
    <w:rsid w:val="00241B0E"/>
    <w:rsid w:val="00242323"/>
    <w:rsid w:val="00242794"/>
    <w:rsid w:val="00243158"/>
    <w:rsid w:val="00244DB6"/>
    <w:rsid w:val="00245CE3"/>
    <w:rsid w:val="00245FFF"/>
    <w:rsid w:val="002466A4"/>
    <w:rsid w:val="00246E6F"/>
    <w:rsid w:val="0024727B"/>
    <w:rsid w:val="0024788E"/>
    <w:rsid w:val="00250127"/>
    <w:rsid w:val="00250F0E"/>
    <w:rsid w:val="0025119E"/>
    <w:rsid w:val="002519A2"/>
    <w:rsid w:val="00251B24"/>
    <w:rsid w:val="002520EF"/>
    <w:rsid w:val="0025213D"/>
    <w:rsid w:val="00252BDC"/>
    <w:rsid w:val="0025306E"/>
    <w:rsid w:val="00253541"/>
    <w:rsid w:val="00253AC6"/>
    <w:rsid w:val="00253B56"/>
    <w:rsid w:val="00253C0E"/>
    <w:rsid w:val="00253F49"/>
    <w:rsid w:val="00254230"/>
    <w:rsid w:val="0025428F"/>
    <w:rsid w:val="00254315"/>
    <w:rsid w:val="002549B9"/>
    <w:rsid w:val="00256091"/>
    <w:rsid w:val="00256DBF"/>
    <w:rsid w:val="00256DF4"/>
    <w:rsid w:val="00256ECA"/>
    <w:rsid w:val="00257163"/>
    <w:rsid w:val="002573E0"/>
    <w:rsid w:val="00257DE6"/>
    <w:rsid w:val="00257E48"/>
    <w:rsid w:val="0026000C"/>
    <w:rsid w:val="00260483"/>
    <w:rsid w:val="00260760"/>
    <w:rsid w:val="002614C8"/>
    <w:rsid w:val="0026187F"/>
    <w:rsid w:val="00262689"/>
    <w:rsid w:val="0026316E"/>
    <w:rsid w:val="00263240"/>
    <w:rsid w:val="002635E5"/>
    <w:rsid w:val="00263738"/>
    <w:rsid w:val="002638A8"/>
    <w:rsid w:val="002649AA"/>
    <w:rsid w:val="00265997"/>
    <w:rsid w:val="00265FA7"/>
    <w:rsid w:val="00266AE4"/>
    <w:rsid w:val="002670F1"/>
    <w:rsid w:val="0026728F"/>
    <w:rsid w:val="0026729C"/>
    <w:rsid w:val="0026771A"/>
    <w:rsid w:val="00270090"/>
    <w:rsid w:val="002720A6"/>
    <w:rsid w:val="00272107"/>
    <w:rsid w:val="0027269E"/>
    <w:rsid w:val="002736D8"/>
    <w:rsid w:val="002738A3"/>
    <w:rsid w:val="00273928"/>
    <w:rsid w:val="00273E13"/>
    <w:rsid w:val="00274588"/>
    <w:rsid w:val="0027491E"/>
    <w:rsid w:val="0027545B"/>
    <w:rsid w:val="0027554D"/>
    <w:rsid w:val="00275A9A"/>
    <w:rsid w:val="002766BC"/>
    <w:rsid w:val="00276900"/>
    <w:rsid w:val="00276DC0"/>
    <w:rsid w:val="00276EF2"/>
    <w:rsid w:val="002772D7"/>
    <w:rsid w:val="00277359"/>
    <w:rsid w:val="0027752F"/>
    <w:rsid w:val="00277BED"/>
    <w:rsid w:val="00277C6E"/>
    <w:rsid w:val="00277F1A"/>
    <w:rsid w:val="00277F75"/>
    <w:rsid w:val="002802CA"/>
    <w:rsid w:val="002805EB"/>
    <w:rsid w:val="00280C86"/>
    <w:rsid w:val="002816FF"/>
    <w:rsid w:val="0028253D"/>
    <w:rsid w:val="00284CEC"/>
    <w:rsid w:val="002858CE"/>
    <w:rsid w:val="0028655E"/>
    <w:rsid w:val="002872D5"/>
    <w:rsid w:val="0028743D"/>
    <w:rsid w:val="00287506"/>
    <w:rsid w:val="00287541"/>
    <w:rsid w:val="002910CF"/>
    <w:rsid w:val="002915BD"/>
    <w:rsid w:val="002915CF"/>
    <w:rsid w:val="00291B70"/>
    <w:rsid w:val="00291E2F"/>
    <w:rsid w:val="00292067"/>
    <w:rsid w:val="002920A6"/>
    <w:rsid w:val="002921D8"/>
    <w:rsid w:val="00292EC6"/>
    <w:rsid w:val="00292F88"/>
    <w:rsid w:val="00292F95"/>
    <w:rsid w:val="002935A0"/>
    <w:rsid w:val="002936E4"/>
    <w:rsid w:val="00293AE8"/>
    <w:rsid w:val="0029472C"/>
    <w:rsid w:val="00294AE6"/>
    <w:rsid w:val="0029510C"/>
    <w:rsid w:val="0029535C"/>
    <w:rsid w:val="00295BA0"/>
    <w:rsid w:val="00295EAE"/>
    <w:rsid w:val="00297242"/>
    <w:rsid w:val="002A00B0"/>
    <w:rsid w:val="002A0D32"/>
    <w:rsid w:val="002A18A5"/>
    <w:rsid w:val="002A2A65"/>
    <w:rsid w:val="002A426B"/>
    <w:rsid w:val="002A4769"/>
    <w:rsid w:val="002A4C52"/>
    <w:rsid w:val="002A4D58"/>
    <w:rsid w:val="002A5706"/>
    <w:rsid w:val="002A5BE8"/>
    <w:rsid w:val="002A759A"/>
    <w:rsid w:val="002A7A1D"/>
    <w:rsid w:val="002A7F8E"/>
    <w:rsid w:val="002B0908"/>
    <w:rsid w:val="002B0EAC"/>
    <w:rsid w:val="002B0FBA"/>
    <w:rsid w:val="002B128E"/>
    <w:rsid w:val="002B13C5"/>
    <w:rsid w:val="002B192D"/>
    <w:rsid w:val="002B211A"/>
    <w:rsid w:val="002B266A"/>
    <w:rsid w:val="002B2DB5"/>
    <w:rsid w:val="002B3EB2"/>
    <w:rsid w:val="002B451B"/>
    <w:rsid w:val="002B47E1"/>
    <w:rsid w:val="002B4885"/>
    <w:rsid w:val="002B5AE1"/>
    <w:rsid w:val="002B5F0E"/>
    <w:rsid w:val="002B6310"/>
    <w:rsid w:val="002B646D"/>
    <w:rsid w:val="002B67F6"/>
    <w:rsid w:val="002B7209"/>
    <w:rsid w:val="002C0050"/>
    <w:rsid w:val="002C0E86"/>
    <w:rsid w:val="002C1396"/>
    <w:rsid w:val="002C15AE"/>
    <w:rsid w:val="002C1626"/>
    <w:rsid w:val="002C1FBC"/>
    <w:rsid w:val="002C24F3"/>
    <w:rsid w:val="002C3474"/>
    <w:rsid w:val="002C37FE"/>
    <w:rsid w:val="002C3924"/>
    <w:rsid w:val="002C3E89"/>
    <w:rsid w:val="002C40E8"/>
    <w:rsid w:val="002C469E"/>
    <w:rsid w:val="002C49E2"/>
    <w:rsid w:val="002C4CFE"/>
    <w:rsid w:val="002C5EA4"/>
    <w:rsid w:val="002C6E9B"/>
    <w:rsid w:val="002C7B62"/>
    <w:rsid w:val="002D0189"/>
    <w:rsid w:val="002D0402"/>
    <w:rsid w:val="002D05B3"/>
    <w:rsid w:val="002D05F8"/>
    <w:rsid w:val="002D0AEB"/>
    <w:rsid w:val="002D0EB0"/>
    <w:rsid w:val="002D10F9"/>
    <w:rsid w:val="002D1287"/>
    <w:rsid w:val="002D13CC"/>
    <w:rsid w:val="002D1A5B"/>
    <w:rsid w:val="002D1B24"/>
    <w:rsid w:val="002D1CEE"/>
    <w:rsid w:val="002D2143"/>
    <w:rsid w:val="002D23CB"/>
    <w:rsid w:val="002D25B3"/>
    <w:rsid w:val="002D2849"/>
    <w:rsid w:val="002D2921"/>
    <w:rsid w:val="002D2E06"/>
    <w:rsid w:val="002D2E36"/>
    <w:rsid w:val="002D356B"/>
    <w:rsid w:val="002D406E"/>
    <w:rsid w:val="002D484C"/>
    <w:rsid w:val="002D5906"/>
    <w:rsid w:val="002D5B12"/>
    <w:rsid w:val="002D5EC7"/>
    <w:rsid w:val="002D608A"/>
    <w:rsid w:val="002D65A7"/>
    <w:rsid w:val="002D685C"/>
    <w:rsid w:val="002D6CF0"/>
    <w:rsid w:val="002D6D38"/>
    <w:rsid w:val="002D6DCC"/>
    <w:rsid w:val="002D6DF1"/>
    <w:rsid w:val="002D6FA8"/>
    <w:rsid w:val="002D7A07"/>
    <w:rsid w:val="002D7C5C"/>
    <w:rsid w:val="002E017A"/>
    <w:rsid w:val="002E04E5"/>
    <w:rsid w:val="002E0679"/>
    <w:rsid w:val="002E0C18"/>
    <w:rsid w:val="002E0D5B"/>
    <w:rsid w:val="002E1454"/>
    <w:rsid w:val="002E1756"/>
    <w:rsid w:val="002E25A7"/>
    <w:rsid w:val="002E2955"/>
    <w:rsid w:val="002E378C"/>
    <w:rsid w:val="002E37E0"/>
    <w:rsid w:val="002E39DC"/>
    <w:rsid w:val="002E3AE3"/>
    <w:rsid w:val="002E412C"/>
    <w:rsid w:val="002E4B41"/>
    <w:rsid w:val="002E559C"/>
    <w:rsid w:val="002E5ACF"/>
    <w:rsid w:val="002E5E7F"/>
    <w:rsid w:val="002E61B1"/>
    <w:rsid w:val="002E6E47"/>
    <w:rsid w:val="002E7288"/>
    <w:rsid w:val="002E73FE"/>
    <w:rsid w:val="002E751B"/>
    <w:rsid w:val="002E78CD"/>
    <w:rsid w:val="002F0450"/>
    <w:rsid w:val="002F04B1"/>
    <w:rsid w:val="002F0910"/>
    <w:rsid w:val="002F0DDC"/>
    <w:rsid w:val="002F1760"/>
    <w:rsid w:val="002F1882"/>
    <w:rsid w:val="002F3751"/>
    <w:rsid w:val="002F401F"/>
    <w:rsid w:val="002F4472"/>
    <w:rsid w:val="002F4699"/>
    <w:rsid w:val="002F485C"/>
    <w:rsid w:val="002F4C4A"/>
    <w:rsid w:val="002F5418"/>
    <w:rsid w:val="002F5B81"/>
    <w:rsid w:val="002F5BA0"/>
    <w:rsid w:val="002F77E1"/>
    <w:rsid w:val="002F7C2A"/>
    <w:rsid w:val="00300530"/>
    <w:rsid w:val="00300745"/>
    <w:rsid w:val="0030130C"/>
    <w:rsid w:val="00301C37"/>
    <w:rsid w:val="00301CF5"/>
    <w:rsid w:val="00302D2A"/>
    <w:rsid w:val="00302E18"/>
    <w:rsid w:val="00303C01"/>
    <w:rsid w:val="00303D85"/>
    <w:rsid w:val="00303EA7"/>
    <w:rsid w:val="00305090"/>
    <w:rsid w:val="003052BD"/>
    <w:rsid w:val="0030557D"/>
    <w:rsid w:val="00305980"/>
    <w:rsid w:val="003060B2"/>
    <w:rsid w:val="0030682C"/>
    <w:rsid w:val="0030716C"/>
    <w:rsid w:val="00307332"/>
    <w:rsid w:val="00307456"/>
    <w:rsid w:val="00310448"/>
    <w:rsid w:val="0031067C"/>
    <w:rsid w:val="00311254"/>
    <w:rsid w:val="00311816"/>
    <w:rsid w:val="00313DE6"/>
    <w:rsid w:val="00314373"/>
    <w:rsid w:val="003143AB"/>
    <w:rsid w:val="00314797"/>
    <w:rsid w:val="003149AA"/>
    <w:rsid w:val="00315CE8"/>
    <w:rsid w:val="00315ED1"/>
    <w:rsid w:val="003170E7"/>
    <w:rsid w:val="00320160"/>
    <w:rsid w:val="003204DC"/>
    <w:rsid w:val="00321736"/>
    <w:rsid w:val="00321781"/>
    <w:rsid w:val="00321C40"/>
    <w:rsid w:val="003225AD"/>
    <w:rsid w:val="003226FA"/>
    <w:rsid w:val="00322B53"/>
    <w:rsid w:val="00322D81"/>
    <w:rsid w:val="00322FC8"/>
    <w:rsid w:val="00323E2A"/>
    <w:rsid w:val="00324C8B"/>
    <w:rsid w:val="003252B5"/>
    <w:rsid w:val="00325CA4"/>
    <w:rsid w:val="003260AD"/>
    <w:rsid w:val="003262B3"/>
    <w:rsid w:val="00327345"/>
    <w:rsid w:val="00330039"/>
    <w:rsid w:val="00330B69"/>
    <w:rsid w:val="00331E30"/>
    <w:rsid w:val="00332773"/>
    <w:rsid w:val="0033291A"/>
    <w:rsid w:val="00332E63"/>
    <w:rsid w:val="00333F4F"/>
    <w:rsid w:val="0033406E"/>
    <w:rsid w:val="003342EF"/>
    <w:rsid w:val="003342F3"/>
    <w:rsid w:val="00335C41"/>
    <w:rsid w:val="0033643D"/>
    <w:rsid w:val="0033699F"/>
    <w:rsid w:val="003369CC"/>
    <w:rsid w:val="003376FB"/>
    <w:rsid w:val="00337BA3"/>
    <w:rsid w:val="00337EF3"/>
    <w:rsid w:val="00340C31"/>
    <w:rsid w:val="00341FB8"/>
    <w:rsid w:val="00342D67"/>
    <w:rsid w:val="003438B8"/>
    <w:rsid w:val="003445F4"/>
    <w:rsid w:val="00344928"/>
    <w:rsid w:val="003450DF"/>
    <w:rsid w:val="00345BBF"/>
    <w:rsid w:val="0034622E"/>
    <w:rsid w:val="00346524"/>
    <w:rsid w:val="003465AF"/>
    <w:rsid w:val="003468D5"/>
    <w:rsid w:val="003479D1"/>
    <w:rsid w:val="003501CB"/>
    <w:rsid w:val="00350A3C"/>
    <w:rsid w:val="00350F9F"/>
    <w:rsid w:val="003511E1"/>
    <w:rsid w:val="00351466"/>
    <w:rsid w:val="00351ACB"/>
    <w:rsid w:val="00351C83"/>
    <w:rsid w:val="00351ECC"/>
    <w:rsid w:val="003523FF"/>
    <w:rsid w:val="0035391B"/>
    <w:rsid w:val="00354053"/>
    <w:rsid w:val="00354822"/>
    <w:rsid w:val="003552BE"/>
    <w:rsid w:val="00356302"/>
    <w:rsid w:val="00356E6A"/>
    <w:rsid w:val="003570D5"/>
    <w:rsid w:val="0035719F"/>
    <w:rsid w:val="003577F9"/>
    <w:rsid w:val="00357C30"/>
    <w:rsid w:val="00360461"/>
    <w:rsid w:val="00361014"/>
    <w:rsid w:val="003615EA"/>
    <w:rsid w:val="00361F7E"/>
    <w:rsid w:val="0036299E"/>
    <w:rsid w:val="00362C80"/>
    <w:rsid w:val="00362CF8"/>
    <w:rsid w:val="00363623"/>
    <w:rsid w:val="00363682"/>
    <w:rsid w:val="00363AB4"/>
    <w:rsid w:val="00363FD7"/>
    <w:rsid w:val="0036458F"/>
    <w:rsid w:val="00364BBA"/>
    <w:rsid w:val="0036597F"/>
    <w:rsid w:val="003660C3"/>
    <w:rsid w:val="003676E5"/>
    <w:rsid w:val="00370BC4"/>
    <w:rsid w:val="00370ED0"/>
    <w:rsid w:val="00370EEB"/>
    <w:rsid w:val="003712DD"/>
    <w:rsid w:val="00372455"/>
    <w:rsid w:val="00372BD6"/>
    <w:rsid w:val="00372BFD"/>
    <w:rsid w:val="00372D34"/>
    <w:rsid w:val="003735D5"/>
    <w:rsid w:val="0037396B"/>
    <w:rsid w:val="00373F8A"/>
    <w:rsid w:val="00374816"/>
    <w:rsid w:val="003748FC"/>
    <w:rsid w:val="0037492B"/>
    <w:rsid w:val="003751C2"/>
    <w:rsid w:val="0037540F"/>
    <w:rsid w:val="003754CE"/>
    <w:rsid w:val="0037758E"/>
    <w:rsid w:val="00377DC4"/>
    <w:rsid w:val="003803C1"/>
    <w:rsid w:val="003806C8"/>
    <w:rsid w:val="00380B3B"/>
    <w:rsid w:val="00380E22"/>
    <w:rsid w:val="00381099"/>
    <w:rsid w:val="00381F47"/>
    <w:rsid w:val="00382C36"/>
    <w:rsid w:val="0038381F"/>
    <w:rsid w:val="00384689"/>
    <w:rsid w:val="0038545D"/>
    <w:rsid w:val="0038550B"/>
    <w:rsid w:val="003856EF"/>
    <w:rsid w:val="00386044"/>
    <w:rsid w:val="003861B7"/>
    <w:rsid w:val="0038638F"/>
    <w:rsid w:val="0038688E"/>
    <w:rsid w:val="003870E3"/>
    <w:rsid w:val="00387595"/>
    <w:rsid w:val="00390753"/>
    <w:rsid w:val="0039079A"/>
    <w:rsid w:val="00390864"/>
    <w:rsid w:val="003908E1"/>
    <w:rsid w:val="00390D50"/>
    <w:rsid w:val="00391005"/>
    <w:rsid w:val="003917C7"/>
    <w:rsid w:val="00391F26"/>
    <w:rsid w:val="003930F4"/>
    <w:rsid w:val="00393325"/>
    <w:rsid w:val="00393954"/>
    <w:rsid w:val="00393AB4"/>
    <w:rsid w:val="00394410"/>
    <w:rsid w:val="003944FA"/>
    <w:rsid w:val="00394594"/>
    <w:rsid w:val="00395444"/>
    <w:rsid w:val="003964A5"/>
    <w:rsid w:val="0039694A"/>
    <w:rsid w:val="00396A09"/>
    <w:rsid w:val="003A01BD"/>
    <w:rsid w:val="003A0649"/>
    <w:rsid w:val="003A0675"/>
    <w:rsid w:val="003A0956"/>
    <w:rsid w:val="003A0D47"/>
    <w:rsid w:val="003A12D0"/>
    <w:rsid w:val="003A1F20"/>
    <w:rsid w:val="003A2103"/>
    <w:rsid w:val="003A289A"/>
    <w:rsid w:val="003A2C84"/>
    <w:rsid w:val="003A3CAE"/>
    <w:rsid w:val="003A4A4F"/>
    <w:rsid w:val="003A4DDA"/>
    <w:rsid w:val="003A5727"/>
    <w:rsid w:val="003A6C36"/>
    <w:rsid w:val="003A6FAE"/>
    <w:rsid w:val="003A7FF5"/>
    <w:rsid w:val="003B09AC"/>
    <w:rsid w:val="003B09B9"/>
    <w:rsid w:val="003B0E8B"/>
    <w:rsid w:val="003B10E4"/>
    <w:rsid w:val="003B1A43"/>
    <w:rsid w:val="003B1C3A"/>
    <w:rsid w:val="003B2041"/>
    <w:rsid w:val="003B3583"/>
    <w:rsid w:val="003B3BF2"/>
    <w:rsid w:val="003B3CC8"/>
    <w:rsid w:val="003B4425"/>
    <w:rsid w:val="003B4BBD"/>
    <w:rsid w:val="003B4D4A"/>
    <w:rsid w:val="003B5C25"/>
    <w:rsid w:val="003B5E57"/>
    <w:rsid w:val="003B6B78"/>
    <w:rsid w:val="003B6D00"/>
    <w:rsid w:val="003C0059"/>
    <w:rsid w:val="003C0AB9"/>
    <w:rsid w:val="003C0B15"/>
    <w:rsid w:val="003C0E82"/>
    <w:rsid w:val="003C0F78"/>
    <w:rsid w:val="003C1909"/>
    <w:rsid w:val="003C24AF"/>
    <w:rsid w:val="003C267E"/>
    <w:rsid w:val="003C2ADD"/>
    <w:rsid w:val="003C31C8"/>
    <w:rsid w:val="003C39CB"/>
    <w:rsid w:val="003C3B73"/>
    <w:rsid w:val="003C3C85"/>
    <w:rsid w:val="003C3F3D"/>
    <w:rsid w:val="003C44A1"/>
    <w:rsid w:val="003C4CE5"/>
    <w:rsid w:val="003C52E6"/>
    <w:rsid w:val="003C54D0"/>
    <w:rsid w:val="003C5ED8"/>
    <w:rsid w:val="003C64E1"/>
    <w:rsid w:val="003C6582"/>
    <w:rsid w:val="003C6DEE"/>
    <w:rsid w:val="003C6FE1"/>
    <w:rsid w:val="003C726C"/>
    <w:rsid w:val="003C7462"/>
    <w:rsid w:val="003C7856"/>
    <w:rsid w:val="003D17D1"/>
    <w:rsid w:val="003D1BE6"/>
    <w:rsid w:val="003D1F13"/>
    <w:rsid w:val="003D1FC7"/>
    <w:rsid w:val="003D2386"/>
    <w:rsid w:val="003D28D9"/>
    <w:rsid w:val="003D3154"/>
    <w:rsid w:val="003D32BD"/>
    <w:rsid w:val="003D37F3"/>
    <w:rsid w:val="003D4272"/>
    <w:rsid w:val="003D483D"/>
    <w:rsid w:val="003D50B9"/>
    <w:rsid w:val="003D5CCE"/>
    <w:rsid w:val="003D6178"/>
    <w:rsid w:val="003D704E"/>
    <w:rsid w:val="003D750D"/>
    <w:rsid w:val="003E033B"/>
    <w:rsid w:val="003E10EE"/>
    <w:rsid w:val="003E1341"/>
    <w:rsid w:val="003E1CB6"/>
    <w:rsid w:val="003E2275"/>
    <w:rsid w:val="003E22DE"/>
    <w:rsid w:val="003E2A8C"/>
    <w:rsid w:val="003E32D8"/>
    <w:rsid w:val="003E384E"/>
    <w:rsid w:val="003E3C7D"/>
    <w:rsid w:val="003E4101"/>
    <w:rsid w:val="003E5514"/>
    <w:rsid w:val="003E5AC5"/>
    <w:rsid w:val="003E5F0C"/>
    <w:rsid w:val="003E67B8"/>
    <w:rsid w:val="003E690F"/>
    <w:rsid w:val="003E6D09"/>
    <w:rsid w:val="003E7635"/>
    <w:rsid w:val="003E7D27"/>
    <w:rsid w:val="003E7E38"/>
    <w:rsid w:val="003E7F78"/>
    <w:rsid w:val="003E7FD1"/>
    <w:rsid w:val="003F0003"/>
    <w:rsid w:val="003F0A23"/>
    <w:rsid w:val="003F11EA"/>
    <w:rsid w:val="003F1439"/>
    <w:rsid w:val="003F15BC"/>
    <w:rsid w:val="003F1F5B"/>
    <w:rsid w:val="003F26C2"/>
    <w:rsid w:val="003F278E"/>
    <w:rsid w:val="003F2D87"/>
    <w:rsid w:val="003F31CE"/>
    <w:rsid w:val="003F3D93"/>
    <w:rsid w:val="003F4776"/>
    <w:rsid w:val="003F47BF"/>
    <w:rsid w:val="003F4DF9"/>
    <w:rsid w:val="003F4E28"/>
    <w:rsid w:val="003F522C"/>
    <w:rsid w:val="003F5558"/>
    <w:rsid w:val="003F568E"/>
    <w:rsid w:val="003F6287"/>
    <w:rsid w:val="003F63EA"/>
    <w:rsid w:val="003F6B3E"/>
    <w:rsid w:val="003F6B8F"/>
    <w:rsid w:val="003F703C"/>
    <w:rsid w:val="003F7B86"/>
    <w:rsid w:val="004002C3"/>
    <w:rsid w:val="004006BB"/>
    <w:rsid w:val="00400717"/>
    <w:rsid w:val="00400AAA"/>
    <w:rsid w:val="00401092"/>
    <w:rsid w:val="00401136"/>
    <w:rsid w:val="00401888"/>
    <w:rsid w:val="00401F13"/>
    <w:rsid w:val="00401FE3"/>
    <w:rsid w:val="00402341"/>
    <w:rsid w:val="00402755"/>
    <w:rsid w:val="004027D0"/>
    <w:rsid w:val="00402976"/>
    <w:rsid w:val="00403A5F"/>
    <w:rsid w:val="00403C21"/>
    <w:rsid w:val="0040477D"/>
    <w:rsid w:val="0040576F"/>
    <w:rsid w:val="004058F9"/>
    <w:rsid w:val="00405A24"/>
    <w:rsid w:val="00406884"/>
    <w:rsid w:val="004069C9"/>
    <w:rsid w:val="00406B35"/>
    <w:rsid w:val="00407619"/>
    <w:rsid w:val="00407646"/>
    <w:rsid w:val="004076C2"/>
    <w:rsid w:val="004102F1"/>
    <w:rsid w:val="0041054C"/>
    <w:rsid w:val="00410C6C"/>
    <w:rsid w:val="00410C9A"/>
    <w:rsid w:val="00411058"/>
    <w:rsid w:val="00411448"/>
    <w:rsid w:val="00411562"/>
    <w:rsid w:val="004121CD"/>
    <w:rsid w:val="00412338"/>
    <w:rsid w:val="004125D3"/>
    <w:rsid w:val="004128A6"/>
    <w:rsid w:val="004129A4"/>
    <w:rsid w:val="00412A1C"/>
    <w:rsid w:val="00412D2F"/>
    <w:rsid w:val="00412DD8"/>
    <w:rsid w:val="00413149"/>
    <w:rsid w:val="004145BA"/>
    <w:rsid w:val="0041478B"/>
    <w:rsid w:val="0041478D"/>
    <w:rsid w:val="004153AE"/>
    <w:rsid w:val="00415521"/>
    <w:rsid w:val="0041595D"/>
    <w:rsid w:val="00415BC9"/>
    <w:rsid w:val="00415D0B"/>
    <w:rsid w:val="00415E80"/>
    <w:rsid w:val="00416ABD"/>
    <w:rsid w:val="00417169"/>
    <w:rsid w:val="0041769B"/>
    <w:rsid w:val="00417B6B"/>
    <w:rsid w:val="00417C93"/>
    <w:rsid w:val="0042020D"/>
    <w:rsid w:val="004214B8"/>
    <w:rsid w:val="00421A4F"/>
    <w:rsid w:val="004220C2"/>
    <w:rsid w:val="0042215F"/>
    <w:rsid w:val="00422377"/>
    <w:rsid w:val="00422569"/>
    <w:rsid w:val="00422992"/>
    <w:rsid w:val="00422B96"/>
    <w:rsid w:val="00422C1B"/>
    <w:rsid w:val="00422E4C"/>
    <w:rsid w:val="004234A2"/>
    <w:rsid w:val="004238E7"/>
    <w:rsid w:val="00423A5E"/>
    <w:rsid w:val="00423B58"/>
    <w:rsid w:val="00423D0E"/>
    <w:rsid w:val="004240ED"/>
    <w:rsid w:val="0042423D"/>
    <w:rsid w:val="00424651"/>
    <w:rsid w:val="0042496D"/>
    <w:rsid w:val="00424C5B"/>
    <w:rsid w:val="004250D3"/>
    <w:rsid w:val="004255C7"/>
    <w:rsid w:val="0042580B"/>
    <w:rsid w:val="00425A1A"/>
    <w:rsid w:val="00425D73"/>
    <w:rsid w:val="00426AB0"/>
    <w:rsid w:val="00427254"/>
    <w:rsid w:val="0042734C"/>
    <w:rsid w:val="004273D4"/>
    <w:rsid w:val="004302FB"/>
    <w:rsid w:val="00430949"/>
    <w:rsid w:val="00430957"/>
    <w:rsid w:val="00431389"/>
    <w:rsid w:val="00432D95"/>
    <w:rsid w:val="00432DCF"/>
    <w:rsid w:val="00432F02"/>
    <w:rsid w:val="0043330A"/>
    <w:rsid w:val="00433544"/>
    <w:rsid w:val="004336D2"/>
    <w:rsid w:val="00433A6A"/>
    <w:rsid w:val="004346AD"/>
    <w:rsid w:val="00434C30"/>
    <w:rsid w:val="00434D98"/>
    <w:rsid w:val="0043573E"/>
    <w:rsid w:val="00435962"/>
    <w:rsid w:val="00435BCB"/>
    <w:rsid w:val="00435CFD"/>
    <w:rsid w:val="0043674F"/>
    <w:rsid w:val="004370A2"/>
    <w:rsid w:val="004371F8"/>
    <w:rsid w:val="004371FB"/>
    <w:rsid w:val="00437505"/>
    <w:rsid w:val="00437677"/>
    <w:rsid w:val="0044118A"/>
    <w:rsid w:val="0044154C"/>
    <w:rsid w:val="00441620"/>
    <w:rsid w:val="004417E3"/>
    <w:rsid w:val="00441CE4"/>
    <w:rsid w:val="0044229E"/>
    <w:rsid w:val="00442518"/>
    <w:rsid w:val="004433DF"/>
    <w:rsid w:val="00443D30"/>
    <w:rsid w:val="00444108"/>
    <w:rsid w:val="00444406"/>
    <w:rsid w:val="004444C4"/>
    <w:rsid w:val="00447144"/>
    <w:rsid w:val="004472A4"/>
    <w:rsid w:val="00447606"/>
    <w:rsid w:val="00450208"/>
    <w:rsid w:val="00450758"/>
    <w:rsid w:val="00451329"/>
    <w:rsid w:val="004516E3"/>
    <w:rsid w:val="004529A6"/>
    <w:rsid w:val="00453B44"/>
    <w:rsid w:val="004542F2"/>
    <w:rsid w:val="004549D6"/>
    <w:rsid w:val="00454A1A"/>
    <w:rsid w:val="00454E97"/>
    <w:rsid w:val="0045563D"/>
    <w:rsid w:val="00457374"/>
    <w:rsid w:val="00457500"/>
    <w:rsid w:val="00457736"/>
    <w:rsid w:val="0045787B"/>
    <w:rsid w:val="0045798B"/>
    <w:rsid w:val="0046001E"/>
    <w:rsid w:val="0046023B"/>
    <w:rsid w:val="00460529"/>
    <w:rsid w:val="00460811"/>
    <w:rsid w:val="004615B4"/>
    <w:rsid w:val="004617B9"/>
    <w:rsid w:val="00461AD2"/>
    <w:rsid w:val="00461B6C"/>
    <w:rsid w:val="0046271A"/>
    <w:rsid w:val="0046344F"/>
    <w:rsid w:val="004638AC"/>
    <w:rsid w:val="00463EF7"/>
    <w:rsid w:val="00464129"/>
    <w:rsid w:val="004644DB"/>
    <w:rsid w:val="0046459F"/>
    <w:rsid w:val="00464C55"/>
    <w:rsid w:val="0046551E"/>
    <w:rsid w:val="00465E7A"/>
    <w:rsid w:val="004663E9"/>
    <w:rsid w:val="004664D2"/>
    <w:rsid w:val="00467191"/>
    <w:rsid w:val="0046746F"/>
    <w:rsid w:val="00467569"/>
    <w:rsid w:val="00470648"/>
    <w:rsid w:val="00470F29"/>
    <w:rsid w:val="004710F7"/>
    <w:rsid w:val="00471242"/>
    <w:rsid w:val="004718F4"/>
    <w:rsid w:val="00471BE8"/>
    <w:rsid w:val="004727CE"/>
    <w:rsid w:val="004729F4"/>
    <w:rsid w:val="0047324E"/>
    <w:rsid w:val="00473344"/>
    <w:rsid w:val="00473609"/>
    <w:rsid w:val="00473A0E"/>
    <w:rsid w:val="00473D5A"/>
    <w:rsid w:val="00473D7D"/>
    <w:rsid w:val="004752D5"/>
    <w:rsid w:val="004759FB"/>
    <w:rsid w:val="00475A80"/>
    <w:rsid w:val="00477567"/>
    <w:rsid w:val="0047773D"/>
    <w:rsid w:val="00480606"/>
    <w:rsid w:val="00480F97"/>
    <w:rsid w:val="0048106B"/>
    <w:rsid w:val="00482126"/>
    <w:rsid w:val="004827F0"/>
    <w:rsid w:val="00482E44"/>
    <w:rsid w:val="004837B4"/>
    <w:rsid w:val="00483C64"/>
    <w:rsid w:val="00483CF3"/>
    <w:rsid w:val="00484162"/>
    <w:rsid w:val="004846E9"/>
    <w:rsid w:val="004855F0"/>
    <w:rsid w:val="004867C9"/>
    <w:rsid w:val="00486A6B"/>
    <w:rsid w:val="00486FCE"/>
    <w:rsid w:val="004871C9"/>
    <w:rsid w:val="00487336"/>
    <w:rsid w:val="00487694"/>
    <w:rsid w:val="00487FED"/>
    <w:rsid w:val="004909F4"/>
    <w:rsid w:val="004913EF"/>
    <w:rsid w:val="004933C5"/>
    <w:rsid w:val="004934FC"/>
    <w:rsid w:val="004938A1"/>
    <w:rsid w:val="00494E8C"/>
    <w:rsid w:val="004951CD"/>
    <w:rsid w:val="004954D5"/>
    <w:rsid w:val="0049596D"/>
    <w:rsid w:val="00495A46"/>
    <w:rsid w:val="004961F0"/>
    <w:rsid w:val="00496540"/>
    <w:rsid w:val="00496B4A"/>
    <w:rsid w:val="004974B6"/>
    <w:rsid w:val="00497D10"/>
    <w:rsid w:val="004A0F97"/>
    <w:rsid w:val="004A1073"/>
    <w:rsid w:val="004A1631"/>
    <w:rsid w:val="004A16FA"/>
    <w:rsid w:val="004A1C60"/>
    <w:rsid w:val="004A34E3"/>
    <w:rsid w:val="004A3966"/>
    <w:rsid w:val="004A4290"/>
    <w:rsid w:val="004A4344"/>
    <w:rsid w:val="004A52D9"/>
    <w:rsid w:val="004A57A1"/>
    <w:rsid w:val="004A57E2"/>
    <w:rsid w:val="004A5949"/>
    <w:rsid w:val="004A5E00"/>
    <w:rsid w:val="004A5E7E"/>
    <w:rsid w:val="004A6835"/>
    <w:rsid w:val="004A6C4D"/>
    <w:rsid w:val="004A6E51"/>
    <w:rsid w:val="004A6F03"/>
    <w:rsid w:val="004A7833"/>
    <w:rsid w:val="004A78CA"/>
    <w:rsid w:val="004B0013"/>
    <w:rsid w:val="004B04C6"/>
    <w:rsid w:val="004B0E4B"/>
    <w:rsid w:val="004B19A7"/>
    <w:rsid w:val="004B267E"/>
    <w:rsid w:val="004B29E0"/>
    <w:rsid w:val="004B2B07"/>
    <w:rsid w:val="004B321C"/>
    <w:rsid w:val="004B3DED"/>
    <w:rsid w:val="004B3FAF"/>
    <w:rsid w:val="004B40E3"/>
    <w:rsid w:val="004B4103"/>
    <w:rsid w:val="004B48A4"/>
    <w:rsid w:val="004B4F56"/>
    <w:rsid w:val="004B53A5"/>
    <w:rsid w:val="004B5562"/>
    <w:rsid w:val="004B55BA"/>
    <w:rsid w:val="004B5F8E"/>
    <w:rsid w:val="004B72CA"/>
    <w:rsid w:val="004C0517"/>
    <w:rsid w:val="004C06BA"/>
    <w:rsid w:val="004C078A"/>
    <w:rsid w:val="004C0CD1"/>
    <w:rsid w:val="004C1364"/>
    <w:rsid w:val="004C1E8F"/>
    <w:rsid w:val="004C27AE"/>
    <w:rsid w:val="004C28BF"/>
    <w:rsid w:val="004C3016"/>
    <w:rsid w:val="004C36D6"/>
    <w:rsid w:val="004C3E30"/>
    <w:rsid w:val="004C447C"/>
    <w:rsid w:val="004C45AC"/>
    <w:rsid w:val="004C4C25"/>
    <w:rsid w:val="004C5472"/>
    <w:rsid w:val="004C5AB5"/>
    <w:rsid w:val="004C5CA3"/>
    <w:rsid w:val="004C65AF"/>
    <w:rsid w:val="004C6804"/>
    <w:rsid w:val="004C6808"/>
    <w:rsid w:val="004C6994"/>
    <w:rsid w:val="004C6E04"/>
    <w:rsid w:val="004C71C2"/>
    <w:rsid w:val="004C7460"/>
    <w:rsid w:val="004C75BD"/>
    <w:rsid w:val="004C7DCA"/>
    <w:rsid w:val="004D082B"/>
    <w:rsid w:val="004D0D0A"/>
    <w:rsid w:val="004D1D79"/>
    <w:rsid w:val="004D23FD"/>
    <w:rsid w:val="004D346C"/>
    <w:rsid w:val="004D47D6"/>
    <w:rsid w:val="004D48E4"/>
    <w:rsid w:val="004D553A"/>
    <w:rsid w:val="004D5E0D"/>
    <w:rsid w:val="004D66FF"/>
    <w:rsid w:val="004D6E2D"/>
    <w:rsid w:val="004D7296"/>
    <w:rsid w:val="004D7297"/>
    <w:rsid w:val="004E0221"/>
    <w:rsid w:val="004E0E22"/>
    <w:rsid w:val="004E10DA"/>
    <w:rsid w:val="004E15AB"/>
    <w:rsid w:val="004E19A3"/>
    <w:rsid w:val="004E1A1F"/>
    <w:rsid w:val="004E1DF1"/>
    <w:rsid w:val="004E28A2"/>
    <w:rsid w:val="004E2907"/>
    <w:rsid w:val="004E2AF8"/>
    <w:rsid w:val="004E2EB2"/>
    <w:rsid w:val="004E306F"/>
    <w:rsid w:val="004E3238"/>
    <w:rsid w:val="004E353C"/>
    <w:rsid w:val="004E36DC"/>
    <w:rsid w:val="004E37A3"/>
    <w:rsid w:val="004E431C"/>
    <w:rsid w:val="004E4F23"/>
    <w:rsid w:val="004E4F88"/>
    <w:rsid w:val="004E535F"/>
    <w:rsid w:val="004E58A2"/>
    <w:rsid w:val="004E59B4"/>
    <w:rsid w:val="004E5AC2"/>
    <w:rsid w:val="004E5B74"/>
    <w:rsid w:val="004E5EA3"/>
    <w:rsid w:val="004E5EEF"/>
    <w:rsid w:val="004E6256"/>
    <w:rsid w:val="004F00D5"/>
    <w:rsid w:val="004F00FD"/>
    <w:rsid w:val="004F0AD5"/>
    <w:rsid w:val="004F0F54"/>
    <w:rsid w:val="004F2029"/>
    <w:rsid w:val="004F2167"/>
    <w:rsid w:val="004F216E"/>
    <w:rsid w:val="004F232B"/>
    <w:rsid w:val="004F236F"/>
    <w:rsid w:val="004F3764"/>
    <w:rsid w:val="004F37F9"/>
    <w:rsid w:val="004F459D"/>
    <w:rsid w:val="004F4B52"/>
    <w:rsid w:val="004F4DE5"/>
    <w:rsid w:val="004F5053"/>
    <w:rsid w:val="004F51E8"/>
    <w:rsid w:val="004F55A3"/>
    <w:rsid w:val="004F62A8"/>
    <w:rsid w:val="004F6889"/>
    <w:rsid w:val="004F6A3C"/>
    <w:rsid w:val="004F7127"/>
    <w:rsid w:val="004F72AB"/>
    <w:rsid w:val="004F7879"/>
    <w:rsid w:val="004F7F08"/>
    <w:rsid w:val="00500966"/>
    <w:rsid w:val="005011C8"/>
    <w:rsid w:val="005015C2"/>
    <w:rsid w:val="00501A0B"/>
    <w:rsid w:val="00501ACE"/>
    <w:rsid w:val="00501B49"/>
    <w:rsid w:val="005025D2"/>
    <w:rsid w:val="00502876"/>
    <w:rsid w:val="00502B7A"/>
    <w:rsid w:val="00502F57"/>
    <w:rsid w:val="00503DC4"/>
    <w:rsid w:val="00503DEE"/>
    <w:rsid w:val="00504178"/>
    <w:rsid w:val="00504423"/>
    <w:rsid w:val="00505072"/>
    <w:rsid w:val="005050DC"/>
    <w:rsid w:val="0050569E"/>
    <w:rsid w:val="005056A6"/>
    <w:rsid w:val="005059F7"/>
    <w:rsid w:val="00505A73"/>
    <w:rsid w:val="005063B6"/>
    <w:rsid w:val="0050695F"/>
    <w:rsid w:val="00506F3C"/>
    <w:rsid w:val="0050789A"/>
    <w:rsid w:val="00507963"/>
    <w:rsid w:val="0050797B"/>
    <w:rsid w:val="00507D87"/>
    <w:rsid w:val="0051081A"/>
    <w:rsid w:val="005108E2"/>
    <w:rsid w:val="005112CD"/>
    <w:rsid w:val="005114EF"/>
    <w:rsid w:val="00511A69"/>
    <w:rsid w:val="00511ED6"/>
    <w:rsid w:val="00512212"/>
    <w:rsid w:val="005129FA"/>
    <w:rsid w:val="00512CF1"/>
    <w:rsid w:val="00512E08"/>
    <w:rsid w:val="00513B6A"/>
    <w:rsid w:val="00513FDD"/>
    <w:rsid w:val="0051412F"/>
    <w:rsid w:val="005146F0"/>
    <w:rsid w:val="0051568C"/>
    <w:rsid w:val="005157B9"/>
    <w:rsid w:val="00515822"/>
    <w:rsid w:val="00515A49"/>
    <w:rsid w:val="00515D98"/>
    <w:rsid w:val="00515FBB"/>
    <w:rsid w:val="0051632D"/>
    <w:rsid w:val="005202AD"/>
    <w:rsid w:val="0052074D"/>
    <w:rsid w:val="00521030"/>
    <w:rsid w:val="005212EB"/>
    <w:rsid w:val="00521D49"/>
    <w:rsid w:val="00521EDE"/>
    <w:rsid w:val="005228F0"/>
    <w:rsid w:val="00523219"/>
    <w:rsid w:val="0052331C"/>
    <w:rsid w:val="0052348C"/>
    <w:rsid w:val="00523E50"/>
    <w:rsid w:val="00524624"/>
    <w:rsid w:val="00524B2B"/>
    <w:rsid w:val="005258D7"/>
    <w:rsid w:val="00526254"/>
    <w:rsid w:val="005265D7"/>
    <w:rsid w:val="00526849"/>
    <w:rsid w:val="005271D4"/>
    <w:rsid w:val="00527CC5"/>
    <w:rsid w:val="00527D09"/>
    <w:rsid w:val="0053031C"/>
    <w:rsid w:val="00533A2C"/>
    <w:rsid w:val="00534209"/>
    <w:rsid w:val="00534374"/>
    <w:rsid w:val="00534827"/>
    <w:rsid w:val="005349DC"/>
    <w:rsid w:val="00534FEC"/>
    <w:rsid w:val="00535289"/>
    <w:rsid w:val="00535B2F"/>
    <w:rsid w:val="00535F03"/>
    <w:rsid w:val="00536503"/>
    <w:rsid w:val="00536D69"/>
    <w:rsid w:val="005370BD"/>
    <w:rsid w:val="00537173"/>
    <w:rsid w:val="00537197"/>
    <w:rsid w:val="00537596"/>
    <w:rsid w:val="00537A01"/>
    <w:rsid w:val="00537B26"/>
    <w:rsid w:val="00540EDA"/>
    <w:rsid w:val="005417B2"/>
    <w:rsid w:val="005419C6"/>
    <w:rsid w:val="00541A90"/>
    <w:rsid w:val="0054221A"/>
    <w:rsid w:val="00542D13"/>
    <w:rsid w:val="00543125"/>
    <w:rsid w:val="00543AB1"/>
    <w:rsid w:val="00543F05"/>
    <w:rsid w:val="00544385"/>
    <w:rsid w:val="0054454A"/>
    <w:rsid w:val="00544A81"/>
    <w:rsid w:val="00545887"/>
    <w:rsid w:val="0054640D"/>
    <w:rsid w:val="00547A96"/>
    <w:rsid w:val="00547B04"/>
    <w:rsid w:val="00550340"/>
    <w:rsid w:val="00550EC3"/>
    <w:rsid w:val="0055112C"/>
    <w:rsid w:val="00551984"/>
    <w:rsid w:val="00551BFE"/>
    <w:rsid w:val="00551CE4"/>
    <w:rsid w:val="0055224B"/>
    <w:rsid w:val="00552986"/>
    <w:rsid w:val="00552AC0"/>
    <w:rsid w:val="0055304B"/>
    <w:rsid w:val="005533D4"/>
    <w:rsid w:val="00553759"/>
    <w:rsid w:val="0055387F"/>
    <w:rsid w:val="00553FB8"/>
    <w:rsid w:val="005543EC"/>
    <w:rsid w:val="00554873"/>
    <w:rsid w:val="00554AAA"/>
    <w:rsid w:val="00555468"/>
    <w:rsid w:val="00556445"/>
    <w:rsid w:val="00556705"/>
    <w:rsid w:val="00556740"/>
    <w:rsid w:val="00556FEC"/>
    <w:rsid w:val="00557A77"/>
    <w:rsid w:val="00560863"/>
    <w:rsid w:val="00560E49"/>
    <w:rsid w:val="00560F96"/>
    <w:rsid w:val="005612FE"/>
    <w:rsid w:val="005616A9"/>
    <w:rsid w:val="005617B3"/>
    <w:rsid w:val="00561CAF"/>
    <w:rsid w:val="00561EFB"/>
    <w:rsid w:val="0056226E"/>
    <w:rsid w:val="005623A8"/>
    <w:rsid w:val="0056324D"/>
    <w:rsid w:val="00563864"/>
    <w:rsid w:val="00563BB9"/>
    <w:rsid w:val="00563ED4"/>
    <w:rsid w:val="005643B1"/>
    <w:rsid w:val="0056540D"/>
    <w:rsid w:val="005659DC"/>
    <w:rsid w:val="00566181"/>
    <w:rsid w:val="00566311"/>
    <w:rsid w:val="0056714F"/>
    <w:rsid w:val="0056741C"/>
    <w:rsid w:val="00567778"/>
    <w:rsid w:val="005703C7"/>
    <w:rsid w:val="00570761"/>
    <w:rsid w:val="00570C41"/>
    <w:rsid w:val="00570C82"/>
    <w:rsid w:val="00570F36"/>
    <w:rsid w:val="00571513"/>
    <w:rsid w:val="00571CF4"/>
    <w:rsid w:val="00572A6E"/>
    <w:rsid w:val="00573571"/>
    <w:rsid w:val="00573638"/>
    <w:rsid w:val="005736E3"/>
    <w:rsid w:val="005738F6"/>
    <w:rsid w:val="005740FE"/>
    <w:rsid w:val="005744E8"/>
    <w:rsid w:val="0057462B"/>
    <w:rsid w:val="0057491A"/>
    <w:rsid w:val="005749F1"/>
    <w:rsid w:val="00574BDA"/>
    <w:rsid w:val="00574DEE"/>
    <w:rsid w:val="00574F25"/>
    <w:rsid w:val="00575D24"/>
    <w:rsid w:val="0058042B"/>
    <w:rsid w:val="0058098A"/>
    <w:rsid w:val="0058099E"/>
    <w:rsid w:val="005819C3"/>
    <w:rsid w:val="00581AAC"/>
    <w:rsid w:val="00581ABD"/>
    <w:rsid w:val="005824DA"/>
    <w:rsid w:val="00582FC5"/>
    <w:rsid w:val="0058353C"/>
    <w:rsid w:val="0058389C"/>
    <w:rsid w:val="00583919"/>
    <w:rsid w:val="005841B6"/>
    <w:rsid w:val="005841E8"/>
    <w:rsid w:val="005842FE"/>
    <w:rsid w:val="005852B4"/>
    <w:rsid w:val="00585614"/>
    <w:rsid w:val="005858B2"/>
    <w:rsid w:val="00585925"/>
    <w:rsid w:val="00586255"/>
    <w:rsid w:val="005867B5"/>
    <w:rsid w:val="00586E4F"/>
    <w:rsid w:val="0058738F"/>
    <w:rsid w:val="00587570"/>
    <w:rsid w:val="0058761C"/>
    <w:rsid w:val="00587B60"/>
    <w:rsid w:val="00587C16"/>
    <w:rsid w:val="00590368"/>
    <w:rsid w:val="00590822"/>
    <w:rsid w:val="00590846"/>
    <w:rsid w:val="00591366"/>
    <w:rsid w:val="00591779"/>
    <w:rsid w:val="00591C37"/>
    <w:rsid w:val="00591D82"/>
    <w:rsid w:val="00593828"/>
    <w:rsid w:val="00593B85"/>
    <w:rsid w:val="005943B9"/>
    <w:rsid w:val="005943C7"/>
    <w:rsid w:val="00594822"/>
    <w:rsid w:val="00594823"/>
    <w:rsid w:val="00594903"/>
    <w:rsid w:val="005957C0"/>
    <w:rsid w:val="0059625B"/>
    <w:rsid w:val="0059743B"/>
    <w:rsid w:val="005A0446"/>
    <w:rsid w:val="005A067F"/>
    <w:rsid w:val="005A0A90"/>
    <w:rsid w:val="005A1C35"/>
    <w:rsid w:val="005A1D13"/>
    <w:rsid w:val="005A20C3"/>
    <w:rsid w:val="005A32DA"/>
    <w:rsid w:val="005A3747"/>
    <w:rsid w:val="005A3A13"/>
    <w:rsid w:val="005A3A22"/>
    <w:rsid w:val="005A3EAF"/>
    <w:rsid w:val="005A438F"/>
    <w:rsid w:val="005A44D0"/>
    <w:rsid w:val="005A64D2"/>
    <w:rsid w:val="005A6701"/>
    <w:rsid w:val="005A69BC"/>
    <w:rsid w:val="005A6B4D"/>
    <w:rsid w:val="005A70D1"/>
    <w:rsid w:val="005A7441"/>
    <w:rsid w:val="005B06CD"/>
    <w:rsid w:val="005B1391"/>
    <w:rsid w:val="005B163F"/>
    <w:rsid w:val="005B3913"/>
    <w:rsid w:val="005B402C"/>
    <w:rsid w:val="005B5193"/>
    <w:rsid w:val="005B5555"/>
    <w:rsid w:val="005B579D"/>
    <w:rsid w:val="005B587E"/>
    <w:rsid w:val="005B5EA7"/>
    <w:rsid w:val="005B6513"/>
    <w:rsid w:val="005B6878"/>
    <w:rsid w:val="005B7256"/>
    <w:rsid w:val="005B730A"/>
    <w:rsid w:val="005B79F4"/>
    <w:rsid w:val="005B7AF3"/>
    <w:rsid w:val="005B7F18"/>
    <w:rsid w:val="005B7F99"/>
    <w:rsid w:val="005C0285"/>
    <w:rsid w:val="005C0500"/>
    <w:rsid w:val="005C1067"/>
    <w:rsid w:val="005C12AF"/>
    <w:rsid w:val="005C154D"/>
    <w:rsid w:val="005C1747"/>
    <w:rsid w:val="005C1813"/>
    <w:rsid w:val="005C1CFF"/>
    <w:rsid w:val="005C212A"/>
    <w:rsid w:val="005C2532"/>
    <w:rsid w:val="005C38AC"/>
    <w:rsid w:val="005C3921"/>
    <w:rsid w:val="005C3F2D"/>
    <w:rsid w:val="005C4A72"/>
    <w:rsid w:val="005C4E37"/>
    <w:rsid w:val="005C4F24"/>
    <w:rsid w:val="005C516E"/>
    <w:rsid w:val="005C57C7"/>
    <w:rsid w:val="005C5B64"/>
    <w:rsid w:val="005C6055"/>
    <w:rsid w:val="005C60A9"/>
    <w:rsid w:val="005C67BB"/>
    <w:rsid w:val="005C6D16"/>
    <w:rsid w:val="005C7793"/>
    <w:rsid w:val="005C7D3B"/>
    <w:rsid w:val="005C7F33"/>
    <w:rsid w:val="005D01E6"/>
    <w:rsid w:val="005D047E"/>
    <w:rsid w:val="005D132F"/>
    <w:rsid w:val="005D151F"/>
    <w:rsid w:val="005D18A9"/>
    <w:rsid w:val="005D19E3"/>
    <w:rsid w:val="005D203C"/>
    <w:rsid w:val="005D2383"/>
    <w:rsid w:val="005D2822"/>
    <w:rsid w:val="005D2DA4"/>
    <w:rsid w:val="005D3197"/>
    <w:rsid w:val="005D3231"/>
    <w:rsid w:val="005D358C"/>
    <w:rsid w:val="005D3DBA"/>
    <w:rsid w:val="005D411A"/>
    <w:rsid w:val="005D45CD"/>
    <w:rsid w:val="005D4882"/>
    <w:rsid w:val="005D4CFE"/>
    <w:rsid w:val="005D4EB8"/>
    <w:rsid w:val="005D5502"/>
    <w:rsid w:val="005D71D9"/>
    <w:rsid w:val="005D7714"/>
    <w:rsid w:val="005D7D95"/>
    <w:rsid w:val="005E0888"/>
    <w:rsid w:val="005E0FE2"/>
    <w:rsid w:val="005E14A2"/>
    <w:rsid w:val="005E1621"/>
    <w:rsid w:val="005E1E03"/>
    <w:rsid w:val="005E22FB"/>
    <w:rsid w:val="005E2EDC"/>
    <w:rsid w:val="005E352D"/>
    <w:rsid w:val="005E363C"/>
    <w:rsid w:val="005E3CD5"/>
    <w:rsid w:val="005E4204"/>
    <w:rsid w:val="005E438A"/>
    <w:rsid w:val="005E4B6F"/>
    <w:rsid w:val="005E50E7"/>
    <w:rsid w:val="005E5262"/>
    <w:rsid w:val="005E542F"/>
    <w:rsid w:val="005E5603"/>
    <w:rsid w:val="005E5794"/>
    <w:rsid w:val="005E6B4F"/>
    <w:rsid w:val="005E6E2D"/>
    <w:rsid w:val="005E6FF2"/>
    <w:rsid w:val="005E7187"/>
    <w:rsid w:val="005E7A95"/>
    <w:rsid w:val="005F029C"/>
    <w:rsid w:val="005F05BB"/>
    <w:rsid w:val="005F223A"/>
    <w:rsid w:val="005F2683"/>
    <w:rsid w:val="005F2A2E"/>
    <w:rsid w:val="005F2BDC"/>
    <w:rsid w:val="005F306A"/>
    <w:rsid w:val="005F332F"/>
    <w:rsid w:val="005F383A"/>
    <w:rsid w:val="005F3DCC"/>
    <w:rsid w:val="005F3E1B"/>
    <w:rsid w:val="005F4095"/>
    <w:rsid w:val="005F437C"/>
    <w:rsid w:val="005F46BF"/>
    <w:rsid w:val="005F4EBA"/>
    <w:rsid w:val="005F5972"/>
    <w:rsid w:val="005F5DAE"/>
    <w:rsid w:val="005F6F22"/>
    <w:rsid w:val="005F713A"/>
    <w:rsid w:val="005F7CD1"/>
    <w:rsid w:val="006000E2"/>
    <w:rsid w:val="00600B3B"/>
    <w:rsid w:val="006021A9"/>
    <w:rsid w:val="006024C5"/>
    <w:rsid w:val="0060274B"/>
    <w:rsid w:val="00603494"/>
    <w:rsid w:val="00603907"/>
    <w:rsid w:val="00603D14"/>
    <w:rsid w:val="00603E44"/>
    <w:rsid w:val="00603E95"/>
    <w:rsid w:val="00603EBF"/>
    <w:rsid w:val="00603F36"/>
    <w:rsid w:val="0060529C"/>
    <w:rsid w:val="006066D3"/>
    <w:rsid w:val="00606B11"/>
    <w:rsid w:val="00606DA4"/>
    <w:rsid w:val="00607334"/>
    <w:rsid w:val="00610711"/>
    <w:rsid w:val="00610948"/>
    <w:rsid w:val="00610CED"/>
    <w:rsid w:val="00611E22"/>
    <w:rsid w:val="006135DA"/>
    <w:rsid w:val="00613C4C"/>
    <w:rsid w:val="00613E5E"/>
    <w:rsid w:val="00614453"/>
    <w:rsid w:val="00614BD7"/>
    <w:rsid w:val="00614D0B"/>
    <w:rsid w:val="00614FAE"/>
    <w:rsid w:val="00615CA0"/>
    <w:rsid w:val="0061652D"/>
    <w:rsid w:val="0061698D"/>
    <w:rsid w:val="006175BF"/>
    <w:rsid w:val="006175DB"/>
    <w:rsid w:val="00620061"/>
    <w:rsid w:val="00620380"/>
    <w:rsid w:val="00621341"/>
    <w:rsid w:val="00621429"/>
    <w:rsid w:val="00621492"/>
    <w:rsid w:val="00621807"/>
    <w:rsid w:val="00621AD1"/>
    <w:rsid w:val="00621BFF"/>
    <w:rsid w:val="006223AB"/>
    <w:rsid w:val="00622DB6"/>
    <w:rsid w:val="00622E36"/>
    <w:rsid w:val="00623478"/>
    <w:rsid w:val="0062387F"/>
    <w:rsid w:val="00623A0C"/>
    <w:rsid w:val="0062496E"/>
    <w:rsid w:val="00624DAF"/>
    <w:rsid w:val="00624E4A"/>
    <w:rsid w:val="00624EBE"/>
    <w:rsid w:val="006252B1"/>
    <w:rsid w:val="00625B67"/>
    <w:rsid w:val="00626074"/>
    <w:rsid w:val="0062614F"/>
    <w:rsid w:val="00626A76"/>
    <w:rsid w:val="00627E6D"/>
    <w:rsid w:val="006318BB"/>
    <w:rsid w:val="00631D38"/>
    <w:rsid w:val="00631F2C"/>
    <w:rsid w:val="006324EE"/>
    <w:rsid w:val="006333A4"/>
    <w:rsid w:val="00635798"/>
    <w:rsid w:val="00637626"/>
    <w:rsid w:val="00637CBE"/>
    <w:rsid w:val="00640165"/>
    <w:rsid w:val="00640344"/>
    <w:rsid w:val="0064097C"/>
    <w:rsid w:val="00640B52"/>
    <w:rsid w:val="00640FD7"/>
    <w:rsid w:val="00641406"/>
    <w:rsid w:val="00641A91"/>
    <w:rsid w:val="0064219F"/>
    <w:rsid w:val="00642510"/>
    <w:rsid w:val="00643354"/>
    <w:rsid w:val="00643445"/>
    <w:rsid w:val="006439A2"/>
    <w:rsid w:val="006446C5"/>
    <w:rsid w:val="0064486A"/>
    <w:rsid w:val="00645230"/>
    <w:rsid w:val="006459F6"/>
    <w:rsid w:val="00645DAF"/>
    <w:rsid w:val="0064659D"/>
    <w:rsid w:val="00646902"/>
    <w:rsid w:val="00646D63"/>
    <w:rsid w:val="00650336"/>
    <w:rsid w:val="0065100B"/>
    <w:rsid w:val="00651470"/>
    <w:rsid w:val="00651C68"/>
    <w:rsid w:val="00651FF3"/>
    <w:rsid w:val="006524D4"/>
    <w:rsid w:val="006531B4"/>
    <w:rsid w:val="00653479"/>
    <w:rsid w:val="00653767"/>
    <w:rsid w:val="00653C86"/>
    <w:rsid w:val="00653E6E"/>
    <w:rsid w:val="00654246"/>
    <w:rsid w:val="0065525E"/>
    <w:rsid w:val="00655518"/>
    <w:rsid w:val="00655E19"/>
    <w:rsid w:val="006571AE"/>
    <w:rsid w:val="00657611"/>
    <w:rsid w:val="00657D91"/>
    <w:rsid w:val="00660516"/>
    <w:rsid w:val="006605A9"/>
    <w:rsid w:val="006617C5"/>
    <w:rsid w:val="00661E08"/>
    <w:rsid w:val="00662714"/>
    <w:rsid w:val="00662717"/>
    <w:rsid w:val="00662A2F"/>
    <w:rsid w:val="00662E51"/>
    <w:rsid w:val="00663074"/>
    <w:rsid w:val="006634AC"/>
    <w:rsid w:val="00664577"/>
    <w:rsid w:val="00665489"/>
    <w:rsid w:val="00665B7A"/>
    <w:rsid w:val="00665E41"/>
    <w:rsid w:val="00667467"/>
    <w:rsid w:val="00667B71"/>
    <w:rsid w:val="006700F1"/>
    <w:rsid w:val="0067157F"/>
    <w:rsid w:val="00671675"/>
    <w:rsid w:val="006717EC"/>
    <w:rsid w:val="00672615"/>
    <w:rsid w:val="00672661"/>
    <w:rsid w:val="00672662"/>
    <w:rsid w:val="00672A89"/>
    <w:rsid w:val="006734C2"/>
    <w:rsid w:val="00673BCE"/>
    <w:rsid w:val="006742F9"/>
    <w:rsid w:val="00674A69"/>
    <w:rsid w:val="00674F7E"/>
    <w:rsid w:val="00675FB1"/>
    <w:rsid w:val="006761CD"/>
    <w:rsid w:val="00676C78"/>
    <w:rsid w:val="00676EFF"/>
    <w:rsid w:val="006771E8"/>
    <w:rsid w:val="00677823"/>
    <w:rsid w:val="00677EC6"/>
    <w:rsid w:val="00680B28"/>
    <w:rsid w:val="0068183D"/>
    <w:rsid w:val="0068184C"/>
    <w:rsid w:val="00681867"/>
    <w:rsid w:val="00681B8D"/>
    <w:rsid w:val="00681C4F"/>
    <w:rsid w:val="0068270B"/>
    <w:rsid w:val="00682F29"/>
    <w:rsid w:val="006830D9"/>
    <w:rsid w:val="00683368"/>
    <w:rsid w:val="00683CBC"/>
    <w:rsid w:val="00683F48"/>
    <w:rsid w:val="0068402C"/>
    <w:rsid w:val="006840A3"/>
    <w:rsid w:val="006841ED"/>
    <w:rsid w:val="006846C5"/>
    <w:rsid w:val="006857EC"/>
    <w:rsid w:val="00685D87"/>
    <w:rsid w:val="00686151"/>
    <w:rsid w:val="006863EA"/>
    <w:rsid w:val="006871B6"/>
    <w:rsid w:val="006872B1"/>
    <w:rsid w:val="00687995"/>
    <w:rsid w:val="0069056D"/>
    <w:rsid w:val="0069066D"/>
    <w:rsid w:val="00691244"/>
    <w:rsid w:val="006919B9"/>
    <w:rsid w:val="006924CD"/>
    <w:rsid w:val="00692698"/>
    <w:rsid w:val="0069303C"/>
    <w:rsid w:val="006936C2"/>
    <w:rsid w:val="006938ED"/>
    <w:rsid w:val="00693D21"/>
    <w:rsid w:val="00693DED"/>
    <w:rsid w:val="006944EB"/>
    <w:rsid w:val="00694F5B"/>
    <w:rsid w:val="006958A3"/>
    <w:rsid w:val="00695A84"/>
    <w:rsid w:val="00696C0E"/>
    <w:rsid w:val="00696DE3"/>
    <w:rsid w:val="006979A6"/>
    <w:rsid w:val="00697B25"/>
    <w:rsid w:val="00697F9C"/>
    <w:rsid w:val="006A03C5"/>
    <w:rsid w:val="006A0474"/>
    <w:rsid w:val="006A07FD"/>
    <w:rsid w:val="006A0A1E"/>
    <w:rsid w:val="006A1590"/>
    <w:rsid w:val="006A1D27"/>
    <w:rsid w:val="006A1E1C"/>
    <w:rsid w:val="006A2834"/>
    <w:rsid w:val="006A2AFE"/>
    <w:rsid w:val="006A3100"/>
    <w:rsid w:val="006A380A"/>
    <w:rsid w:val="006A3BDE"/>
    <w:rsid w:val="006A3EE8"/>
    <w:rsid w:val="006A478B"/>
    <w:rsid w:val="006A4961"/>
    <w:rsid w:val="006A52BF"/>
    <w:rsid w:val="006A5B81"/>
    <w:rsid w:val="006A5FD3"/>
    <w:rsid w:val="006A6360"/>
    <w:rsid w:val="006A7808"/>
    <w:rsid w:val="006A7F0D"/>
    <w:rsid w:val="006B0728"/>
    <w:rsid w:val="006B072E"/>
    <w:rsid w:val="006B0C14"/>
    <w:rsid w:val="006B0FF9"/>
    <w:rsid w:val="006B17DF"/>
    <w:rsid w:val="006B25DC"/>
    <w:rsid w:val="006B28CC"/>
    <w:rsid w:val="006B38AE"/>
    <w:rsid w:val="006B39D4"/>
    <w:rsid w:val="006B48A0"/>
    <w:rsid w:val="006B4FB7"/>
    <w:rsid w:val="006B59FC"/>
    <w:rsid w:val="006B63C8"/>
    <w:rsid w:val="006B6426"/>
    <w:rsid w:val="006B6882"/>
    <w:rsid w:val="006B72B0"/>
    <w:rsid w:val="006C015F"/>
    <w:rsid w:val="006C02B0"/>
    <w:rsid w:val="006C03CC"/>
    <w:rsid w:val="006C045E"/>
    <w:rsid w:val="006C04C3"/>
    <w:rsid w:val="006C09D0"/>
    <w:rsid w:val="006C1263"/>
    <w:rsid w:val="006C1C91"/>
    <w:rsid w:val="006C2D27"/>
    <w:rsid w:val="006C2F8A"/>
    <w:rsid w:val="006C42C8"/>
    <w:rsid w:val="006C467C"/>
    <w:rsid w:val="006C4C58"/>
    <w:rsid w:val="006C4FA2"/>
    <w:rsid w:val="006C5ECB"/>
    <w:rsid w:val="006C651D"/>
    <w:rsid w:val="006C723E"/>
    <w:rsid w:val="006C7904"/>
    <w:rsid w:val="006D038A"/>
    <w:rsid w:val="006D0B6E"/>
    <w:rsid w:val="006D0BA8"/>
    <w:rsid w:val="006D0CEB"/>
    <w:rsid w:val="006D0E44"/>
    <w:rsid w:val="006D11C1"/>
    <w:rsid w:val="006D14E6"/>
    <w:rsid w:val="006D1804"/>
    <w:rsid w:val="006D1F72"/>
    <w:rsid w:val="006D28F2"/>
    <w:rsid w:val="006D2A89"/>
    <w:rsid w:val="006D31E4"/>
    <w:rsid w:val="006D39FB"/>
    <w:rsid w:val="006D4000"/>
    <w:rsid w:val="006D51D7"/>
    <w:rsid w:val="006D5248"/>
    <w:rsid w:val="006D5CF7"/>
    <w:rsid w:val="006D5D78"/>
    <w:rsid w:val="006D7711"/>
    <w:rsid w:val="006D7F72"/>
    <w:rsid w:val="006E003E"/>
    <w:rsid w:val="006E06AF"/>
    <w:rsid w:val="006E1D9A"/>
    <w:rsid w:val="006E1FD2"/>
    <w:rsid w:val="006E2261"/>
    <w:rsid w:val="006E2761"/>
    <w:rsid w:val="006E2ADE"/>
    <w:rsid w:val="006E2D73"/>
    <w:rsid w:val="006E2F23"/>
    <w:rsid w:val="006E3207"/>
    <w:rsid w:val="006E3449"/>
    <w:rsid w:val="006E3531"/>
    <w:rsid w:val="006E41E2"/>
    <w:rsid w:val="006E4476"/>
    <w:rsid w:val="006E4EC9"/>
    <w:rsid w:val="006E513F"/>
    <w:rsid w:val="006E562D"/>
    <w:rsid w:val="006E56DC"/>
    <w:rsid w:val="006E5708"/>
    <w:rsid w:val="006E5E91"/>
    <w:rsid w:val="006E6572"/>
    <w:rsid w:val="006E6E14"/>
    <w:rsid w:val="006E6E54"/>
    <w:rsid w:val="006E7477"/>
    <w:rsid w:val="006F0703"/>
    <w:rsid w:val="006F157A"/>
    <w:rsid w:val="006F1607"/>
    <w:rsid w:val="006F189E"/>
    <w:rsid w:val="006F18F7"/>
    <w:rsid w:val="006F1953"/>
    <w:rsid w:val="006F28B9"/>
    <w:rsid w:val="006F2C0D"/>
    <w:rsid w:val="006F40C0"/>
    <w:rsid w:val="006F43B1"/>
    <w:rsid w:val="006F44B7"/>
    <w:rsid w:val="006F497F"/>
    <w:rsid w:val="006F4AF3"/>
    <w:rsid w:val="006F50E1"/>
    <w:rsid w:val="006F58DE"/>
    <w:rsid w:val="006F63D8"/>
    <w:rsid w:val="006F64D2"/>
    <w:rsid w:val="006F6C3C"/>
    <w:rsid w:val="006F6E87"/>
    <w:rsid w:val="006F7BA0"/>
    <w:rsid w:val="00700BE3"/>
    <w:rsid w:val="0070118F"/>
    <w:rsid w:val="00701AB3"/>
    <w:rsid w:val="00702338"/>
    <w:rsid w:val="00702460"/>
    <w:rsid w:val="00703387"/>
    <w:rsid w:val="0070338D"/>
    <w:rsid w:val="00703E4E"/>
    <w:rsid w:val="007059F5"/>
    <w:rsid w:val="00705D88"/>
    <w:rsid w:val="00706180"/>
    <w:rsid w:val="00706339"/>
    <w:rsid w:val="007065AC"/>
    <w:rsid w:val="00706F4F"/>
    <w:rsid w:val="0070709C"/>
    <w:rsid w:val="007071CF"/>
    <w:rsid w:val="007073B4"/>
    <w:rsid w:val="0070753C"/>
    <w:rsid w:val="0070759E"/>
    <w:rsid w:val="00707F46"/>
    <w:rsid w:val="00710B7F"/>
    <w:rsid w:val="00710BC1"/>
    <w:rsid w:val="00711207"/>
    <w:rsid w:val="00712356"/>
    <w:rsid w:val="00712AD9"/>
    <w:rsid w:val="00712CC0"/>
    <w:rsid w:val="00712DD7"/>
    <w:rsid w:val="00712EBB"/>
    <w:rsid w:val="007144DD"/>
    <w:rsid w:val="0071490B"/>
    <w:rsid w:val="0071550A"/>
    <w:rsid w:val="007156F3"/>
    <w:rsid w:val="0071581F"/>
    <w:rsid w:val="00715B69"/>
    <w:rsid w:val="00715C80"/>
    <w:rsid w:val="007163CA"/>
    <w:rsid w:val="007168EA"/>
    <w:rsid w:val="007175F4"/>
    <w:rsid w:val="00717B00"/>
    <w:rsid w:val="00721331"/>
    <w:rsid w:val="00721C35"/>
    <w:rsid w:val="00721E5E"/>
    <w:rsid w:val="0072242D"/>
    <w:rsid w:val="00722651"/>
    <w:rsid w:val="00722875"/>
    <w:rsid w:val="00722D29"/>
    <w:rsid w:val="00723F4C"/>
    <w:rsid w:val="007244CD"/>
    <w:rsid w:val="007247F9"/>
    <w:rsid w:val="00724C12"/>
    <w:rsid w:val="007258BA"/>
    <w:rsid w:val="00725922"/>
    <w:rsid w:val="007267DA"/>
    <w:rsid w:val="00726E3F"/>
    <w:rsid w:val="00730617"/>
    <w:rsid w:val="00731059"/>
    <w:rsid w:val="0073107A"/>
    <w:rsid w:val="007311DC"/>
    <w:rsid w:val="0073152D"/>
    <w:rsid w:val="00731A34"/>
    <w:rsid w:val="00733424"/>
    <w:rsid w:val="007338F7"/>
    <w:rsid w:val="00733C0B"/>
    <w:rsid w:val="00733C61"/>
    <w:rsid w:val="00733EC9"/>
    <w:rsid w:val="007341F7"/>
    <w:rsid w:val="00734672"/>
    <w:rsid w:val="00734CC0"/>
    <w:rsid w:val="00734F70"/>
    <w:rsid w:val="007352F2"/>
    <w:rsid w:val="00735BA4"/>
    <w:rsid w:val="00735ECD"/>
    <w:rsid w:val="0073654D"/>
    <w:rsid w:val="0073666C"/>
    <w:rsid w:val="00736739"/>
    <w:rsid w:val="007369EE"/>
    <w:rsid w:val="0073730A"/>
    <w:rsid w:val="007373E1"/>
    <w:rsid w:val="00737804"/>
    <w:rsid w:val="00737E01"/>
    <w:rsid w:val="00740BC4"/>
    <w:rsid w:val="00740D0B"/>
    <w:rsid w:val="00740E4B"/>
    <w:rsid w:val="00741072"/>
    <w:rsid w:val="00741143"/>
    <w:rsid w:val="0074150B"/>
    <w:rsid w:val="00741C9A"/>
    <w:rsid w:val="00741EFC"/>
    <w:rsid w:val="00741FC4"/>
    <w:rsid w:val="007420B9"/>
    <w:rsid w:val="0074215C"/>
    <w:rsid w:val="00742274"/>
    <w:rsid w:val="00742B86"/>
    <w:rsid w:val="0074365A"/>
    <w:rsid w:val="007439EB"/>
    <w:rsid w:val="00743AB0"/>
    <w:rsid w:val="0074452A"/>
    <w:rsid w:val="00744BD4"/>
    <w:rsid w:val="00744C19"/>
    <w:rsid w:val="0074574B"/>
    <w:rsid w:val="00746DDF"/>
    <w:rsid w:val="00746F0F"/>
    <w:rsid w:val="0074768B"/>
    <w:rsid w:val="00747CC8"/>
    <w:rsid w:val="007503AA"/>
    <w:rsid w:val="007503B8"/>
    <w:rsid w:val="0075049D"/>
    <w:rsid w:val="00750557"/>
    <w:rsid w:val="007505DF"/>
    <w:rsid w:val="0075067F"/>
    <w:rsid w:val="007509F8"/>
    <w:rsid w:val="00750B2F"/>
    <w:rsid w:val="00750D31"/>
    <w:rsid w:val="00752BE9"/>
    <w:rsid w:val="00752D42"/>
    <w:rsid w:val="00753BCF"/>
    <w:rsid w:val="00754440"/>
    <w:rsid w:val="00754D3E"/>
    <w:rsid w:val="00754E84"/>
    <w:rsid w:val="007551BA"/>
    <w:rsid w:val="00755316"/>
    <w:rsid w:val="00756983"/>
    <w:rsid w:val="007571EB"/>
    <w:rsid w:val="007578EA"/>
    <w:rsid w:val="00757E04"/>
    <w:rsid w:val="007602D0"/>
    <w:rsid w:val="00760491"/>
    <w:rsid w:val="00761327"/>
    <w:rsid w:val="00761396"/>
    <w:rsid w:val="007618F5"/>
    <w:rsid w:val="00762727"/>
    <w:rsid w:val="00762A5F"/>
    <w:rsid w:val="007633DF"/>
    <w:rsid w:val="007634B2"/>
    <w:rsid w:val="007635D7"/>
    <w:rsid w:val="00763707"/>
    <w:rsid w:val="00764301"/>
    <w:rsid w:val="00764527"/>
    <w:rsid w:val="007646AA"/>
    <w:rsid w:val="00764DD9"/>
    <w:rsid w:val="007651F5"/>
    <w:rsid w:val="007653F1"/>
    <w:rsid w:val="007659AF"/>
    <w:rsid w:val="00765B4F"/>
    <w:rsid w:val="007665A9"/>
    <w:rsid w:val="007674AC"/>
    <w:rsid w:val="00767BC5"/>
    <w:rsid w:val="0077108E"/>
    <w:rsid w:val="007711DB"/>
    <w:rsid w:val="007711DC"/>
    <w:rsid w:val="007712D9"/>
    <w:rsid w:val="00771950"/>
    <w:rsid w:val="0077217A"/>
    <w:rsid w:val="00772BE2"/>
    <w:rsid w:val="00773B10"/>
    <w:rsid w:val="0077420F"/>
    <w:rsid w:val="00774696"/>
    <w:rsid w:val="007749AB"/>
    <w:rsid w:val="0077518F"/>
    <w:rsid w:val="007755AB"/>
    <w:rsid w:val="00775776"/>
    <w:rsid w:val="007757DC"/>
    <w:rsid w:val="00775C33"/>
    <w:rsid w:val="00775DEA"/>
    <w:rsid w:val="007761B7"/>
    <w:rsid w:val="007762A0"/>
    <w:rsid w:val="007762D0"/>
    <w:rsid w:val="007763E7"/>
    <w:rsid w:val="00777F4A"/>
    <w:rsid w:val="00780C51"/>
    <w:rsid w:val="00780EA1"/>
    <w:rsid w:val="00780FCE"/>
    <w:rsid w:val="00781046"/>
    <w:rsid w:val="00781099"/>
    <w:rsid w:val="007811FD"/>
    <w:rsid w:val="00781799"/>
    <w:rsid w:val="007821CA"/>
    <w:rsid w:val="00782454"/>
    <w:rsid w:val="00782791"/>
    <w:rsid w:val="007830DF"/>
    <w:rsid w:val="00783D93"/>
    <w:rsid w:val="00783E26"/>
    <w:rsid w:val="00784520"/>
    <w:rsid w:val="007853C4"/>
    <w:rsid w:val="00785AC6"/>
    <w:rsid w:val="007865DD"/>
    <w:rsid w:val="00787089"/>
    <w:rsid w:val="0078729E"/>
    <w:rsid w:val="00787A1A"/>
    <w:rsid w:val="00790D37"/>
    <w:rsid w:val="00791922"/>
    <w:rsid w:val="007921A6"/>
    <w:rsid w:val="00792BDB"/>
    <w:rsid w:val="0079302B"/>
    <w:rsid w:val="00793694"/>
    <w:rsid w:val="00793BD3"/>
    <w:rsid w:val="0079448D"/>
    <w:rsid w:val="007944F4"/>
    <w:rsid w:val="0079542D"/>
    <w:rsid w:val="007959FF"/>
    <w:rsid w:val="00795E92"/>
    <w:rsid w:val="00796592"/>
    <w:rsid w:val="00797377"/>
    <w:rsid w:val="007975D7"/>
    <w:rsid w:val="007A0D7D"/>
    <w:rsid w:val="007A11B4"/>
    <w:rsid w:val="007A16D6"/>
    <w:rsid w:val="007A16E7"/>
    <w:rsid w:val="007A17EA"/>
    <w:rsid w:val="007A1D89"/>
    <w:rsid w:val="007A25D1"/>
    <w:rsid w:val="007A26BA"/>
    <w:rsid w:val="007A2FD8"/>
    <w:rsid w:val="007A3553"/>
    <w:rsid w:val="007A3840"/>
    <w:rsid w:val="007A428E"/>
    <w:rsid w:val="007A4533"/>
    <w:rsid w:val="007A4DF8"/>
    <w:rsid w:val="007A516F"/>
    <w:rsid w:val="007A54EB"/>
    <w:rsid w:val="007A5893"/>
    <w:rsid w:val="007A61EF"/>
    <w:rsid w:val="007A636E"/>
    <w:rsid w:val="007A637B"/>
    <w:rsid w:val="007A6FD8"/>
    <w:rsid w:val="007A79ED"/>
    <w:rsid w:val="007A7BE9"/>
    <w:rsid w:val="007B00DA"/>
    <w:rsid w:val="007B021E"/>
    <w:rsid w:val="007B0733"/>
    <w:rsid w:val="007B0EE9"/>
    <w:rsid w:val="007B160D"/>
    <w:rsid w:val="007B23FC"/>
    <w:rsid w:val="007B2774"/>
    <w:rsid w:val="007B2E7C"/>
    <w:rsid w:val="007B3464"/>
    <w:rsid w:val="007B3A3F"/>
    <w:rsid w:val="007B446F"/>
    <w:rsid w:val="007B51FD"/>
    <w:rsid w:val="007B528A"/>
    <w:rsid w:val="007B6120"/>
    <w:rsid w:val="007B6891"/>
    <w:rsid w:val="007B6E84"/>
    <w:rsid w:val="007B7399"/>
    <w:rsid w:val="007B756F"/>
    <w:rsid w:val="007B792F"/>
    <w:rsid w:val="007C018F"/>
    <w:rsid w:val="007C0459"/>
    <w:rsid w:val="007C0808"/>
    <w:rsid w:val="007C0887"/>
    <w:rsid w:val="007C11B0"/>
    <w:rsid w:val="007C25DF"/>
    <w:rsid w:val="007C282B"/>
    <w:rsid w:val="007C2F1C"/>
    <w:rsid w:val="007C3321"/>
    <w:rsid w:val="007C3725"/>
    <w:rsid w:val="007C3A03"/>
    <w:rsid w:val="007C4585"/>
    <w:rsid w:val="007C4991"/>
    <w:rsid w:val="007C4EC3"/>
    <w:rsid w:val="007C52F3"/>
    <w:rsid w:val="007C589D"/>
    <w:rsid w:val="007C5CF3"/>
    <w:rsid w:val="007C5D34"/>
    <w:rsid w:val="007C6612"/>
    <w:rsid w:val="007C6D65"/>
    <w:rsid w:val="007C766C"/>
    <w:rsid w:val="007C795E"/>
    <w:rsid w:val="007D01FF"/>
    <w:rsid w:val="007D054A"/>
    <w:rsid w:val="007D0A07"/>
    <w:rsid w:val="007D0B25"/>
    <w:rsid w:val="007D2D91"/>
    <w:rsid w:val="007D3B36"/>
    <w:rsid w:val="007D3F99"/>
    <w:rsid w:val="007D414C"/>
    <w:rsid w:val="007D4D00"/>
    <w:rsid w:val="007D6298"/>
    <w:rsid w:val="007D7C42"/>
    <w:rsid w:val="007E041E"/>
    <w:rsid w:val="007E05A7"/>
    <w:rsid w:val="007E0664"/>
    <w:rsid w:val="007E0BF2"/>
    <w:rsid w:val="007E154B"/>
    <w:rsid w:val="007E1589"/>
    <w:rsid w:val="007E2CE3"/>
    <w:rsid w:val="007E2E98"/>
    <w:rsid w:val="007E30BC"/>
    <w:rsid w:val="007E3218"/>
    <w:rsid w:val="007E3F33"/>
    <w:rsid w:val="007E4603"/>
    <w:rsid w:val="007E4984"/>
    <w:rsid w:val="007E49EA"/>
    <w:rsid w:val="007E5240"/>
    <w:rsid w:val="007E572A"/>
    <w:rsid w:val="007E58DA"/>
    <w:rsid w:val="007E59A5"/>
    <w:rsid w:val="007E5FC1"/>
    <w:rsid w:val="007E6F48"/>
    <w:rsid w:val="007E704A"/>
    <w:rsid w:val="007E70A1"/>
    <w:rsid w:val="007E70CE"/>
    <w:rsid w:val="007E7D59"/>
    <w:rsid w:val="007F00D7"/>
    <w:rsid w:val="007F0BF0"/>
    <w:rsid w:val="007F0C79"/>
    <w:rsid w:val="007F0E68"/>
    <w:rsid w:val="007F14C9"/>
    <w:rsid w:val="007F183C"/>
    <w:rsid w:val="007F1891"/>
    <w:rsid w:val="007F192A"/>
    <w:rsid w:val="007F19FB"/>
    <w:rsid w:val="007F2D47"/>
    <w:rsid w:val="007F32FD"/>
    <w:rsid w:val="007F3492"/>
    <w:rsid w:val="007F3CFC"/>
    <w:rsid w:val="007F3F7B"/>
    <w:rsid w:val="007F45F6"/>
    <w:rsid w:val="007F4726"/>
    <w:rsid w:val="007F4ED7"/>
    <w:rsid w:val="007F598E"/>
    <w:rsid w:val="007F62F7"/>
    <w:rsid w:val="007F6576"/>
    <w:rsid w:val="007F65C1"/>
    <w:rsid w:val="007F6EC1"/>
    <w:rsid w:val="007F79EF"/>
    <w:rsid w:val="007F7E5A"/>
    <w:rsid w:val="007F7F48"/>
    <w:rsid w:val="008005FE"/>
    <w:rsid w:val="00801425"/>
    <w:rsid w:val="00801E7A"/>
    <w:rsid w:val="00801F28"/>
    <w:rsid w:val="00802786"/>
    <w:rsid w:val="00803AFA"/>
    <w:rsid w:val="00804A58"/>
    <w:rsid w:val="008050B2"/>
    <w:rsid w:val="00805B6F"/>
    <w:rsid w:val="0080718C"/>
    <w:rsid w:val="00807203"/>
    <w:rsid w:val="00807679"/>
    <w:rsid w:val="00807729"/>
    <w:rsid w:val="00807770"/>
    <w:rsid w:val="008101A4"/>
    <w:rsid w:val="00810266"/>
    <w:rsid w:val="00810BAF"/>
    <w:rsid w:val="0081149C"/>
    <w:rsid w:val="008118EF"/>
    <w:rsid w:val="00811F34"/>
    <w:rsid w:val="008127DC"/>
    <w:rsid w:val="00812CBB"/>
    <w:rsid w:val="00813611"/>
    <w:rsid w:val="008138AC"/>
    <w:rsid w:val="00813C9B"/>
    <w:rsid w:val="0081449D"/>
    <w:rsid w:val="00814729"/>
    <w:rsid w:val="0081573C"/>
    <w:rsid w:val="008157D0"/>
    <w:rsid w:val="008158C9"/>
    <w:rsid w:val="00815F4E"/>
    <w:rsid w:val="00815FFE"/>
    <w:rsid w:val="00816248"/>
    <w:rsid w:val="0081646B"/>
    <w:rsid w:val="008164F3"/>
    <w:rsid w:val="008167B5"/>
    <w:rsid w:val="00816FEA"/>
    <w:rsid w:val="00817D8C"/>
    <w:rsid w:val="00820388"/>
    <w:rsid w:val="00820840"/>
    <w:rsid w:val="00820D60"/>
    <w:rsid w:val="008210F4"/>
    <w:rsid w:val="008218A0"/>
    <w:rsid w:val="00821E84"/>
    <w:rsid w:val="0082261D"/>
    <w:rsid w:val="00822BD2"/>
    <w:rsid w:val="00822DCB"/>
    <w:rsid w:val="0082377C"/>
    <w:rsid w:val="00823A01"/>
    <w:rsid w:val="00823ADE"/>
    <w:rsid w:val="00824043"/>
    <w:rsid w:val="0082436F"/>
    <w:rsid w:val="00824468"/>
    <w:rsid w:val="00825068"/>
    <w:rsid w:val="00825799"/>
    <w:rsid w:val="00825C88"/>
    <w:rsid w:val="00826127"/>
    <w:rsid w:val="00826174"/>
    <w:rsid w:val="00826634"/>
    <w:rsid w:val="008266F3"/>
    <w:rsid w:val="0082695B"/>
    <w:rsid w:val="00826C76"/>
    <w:rsid w:val="0082789B"/>
    <w:rsid w:val="00827B71"/>
    <w:rsid w:val="00827F3B"/>
    <w:rsid w:val="008305F1"/>
    <w:rsid w:val="00830B8A"/>
    <w:rsid w:val="00830EED"/>
    <w:rsid w:val="008314D2"/>
    <w:rsid w:val="00831771"/>
    <w:rsid w:val="00831D22"/>
    <w:rsid w:val="0083222E"/>
    <w:rsid w:val="00833A2C"/>
    <w:rsid w:val="00833D58"/>
    <w:rsid w:val="00833DD5"/>
    <w:rsid w:val="00834D10"/>
    <w:rsid w:val="00835757"/>
    <w:rsid w:val="0083797B"/>
    <w:rsid w:val="00840A9A"/>
    <w:rsid w:val="008416E3"/>
    <w:rsid w:val="0084295D"/>
    <w:rsid w:val="00842BB9"/>
    <w:rsid w:val="00843474"/>
    <w:rsid w:val="008435EC"/>
    <w:rsid w:val="00843B59"/>
    <w:rsid w:val="00843C7F"/>
    <w:rsid w:val="00843DF1"/>
    <w:rsid w:val="0084517C"/>
    <w:rsid w:val="0084586D"/>
    <w:rsid w:val="00846103"/>
    <w:rsid w:val="00846266"/>
    <w:rsid w:val="00846305"/>
    <w:rsid w:val="00846972"/>
    <w:rsid w:val="00846C59"/>
    <w:rsid w:val="00846FF3"/>
    <w:rsid w:val="00847B26"/>
    <w:rsid w:val="00847D59"/>
    <w:rsid w:val="0085015B"/>
    <w:rsid w:val="008508A1"/>
    <w:rsid w:val="00850AC0"/>
    <w:rsid w:val="0085178F"/>
    <w:rsid w:val="00851BCD"/>
    <w:rsid w:val="00851C81"/>
    <w:rsid w:val="00851DBC"/>
    <w:rsid w:val="00852A06"/>
    <w:rsid w:val="00853735"/>
    <w:rsid w:val="008543D3"/>
    <w:rsid w:val="008551D5"/>
    <w:rsid w:val="008561CA"/>
    <w:rsid w:val="008562A5"/>
    <w:rsid w:val="008568A3"/>
    <w:rsid w:val="00857520"/>
    <w:rsid w:val="00857AF7"/>
    <w:rsid w:val="00860714"/>
    <w:rsid w:val="00861948"/>
    <w:rsid w:val="0086201E"/>
    <w:rsid w:val="00862049"/>
    <w:rsid w:val="0086212A"/>
    <w:rsid w:val="00862462"/>
    <w:rsid w:val="00862939"/>
    <w:rsid w:val="00862ECE"/>
    <w:rsid w:val="008631F3"/>
    <w:rsid w:val="008636D1"/>
    <w:rsid w:val="008637D6"/>
    <w:rsid w:val="00863E9E"/>
    <w:rsid w:val="00864317"/>
    <w:rsid w:val="00864D17"/>
    <w:rsid w:val="00864EF7"/>
    <w:rsid w:val="00864F3F"/>
    <w:rsid w:val="00865028"/>
    <w:rsid w:val="00866094"/>
    <w:rsid w:val="00866708"/>
    <w:rsid w:val="00866C8E"/>
    <w:rsid w:val="00867051"/>
    <w:rsid w:val="00867247"/>
    <w:rsid w:val="00867431"/>
    <w:rsid w:val="008679B0"/>
    <w:rsid w:val="00867B4A"/>
    <w:rsid w:val="00867D63"/>
    <w:rsid w:val="00870284"/>
    <w:rsid w:val="0087174C"/>
    <w:rsid w:val="00872005"/>
    <w:rsid w:val="00872925"/>
    <w:rsid w:val="0087299C"/>
    <w:rsid w:val="008730AC"/>
    <w:rsid w:val="008736C9"/>
    <w:rsid w:val="00873E7B"/>
    <w:rsid w:val="00874796"/>
    <w:rsid w:val="008747A1"/>
    <w:rsid w:val="00874CD7"/>
    <w:rsid w:val="00875273"/>
    <w:rsid w:val="008753B0"/>
    <w:rsid w:val="0087589A"/>
    <w:rsid w:val="008771FC"/>
    <w:rsid w:val="00877680"/>
    <w:rsid w:val="008776E4"/>
    <w:rsid w:val="00877C20"/>
    <w:rsid w:val="0088049F"/>
    <w:rsid w:val="0088070E"/>
    <w:rsid w:val="00880844"/>
    <w:rsid w:val="008811A7"/>
    <w:rsid w:val="00881C9A"/>
    <w:rsid w:val="00881D1D"/>
    <w:rsid w:val="0088200D"/>
    <w:rsid w:val="0088224E"/>
    <w:rsid w:val="008834C9"/>
    <w:rsid w:val="00883854"/>
    <w:rsid w:val="00883985"/>
    <w:rsid w:val="008840A5"/>
    <w:rsid w:val="00884605"/>
    <w:rsid w:val="00884694"/>
    <w:rsid w:val="008846C1"/>
    <w:rsid w:val="008855E9"/>
    <w:rsid w:val="0088570B"/>
    <w:rsid w:val="00886A44"/>
    <w:rsid w:val="00886D6D"/>
    <w:rsid w:val="00887EAB"/>
    <w:rsid w:val="00887F32"/>
    <w:rsid w:val="00890156"/>
    <w:rsid w:val="008903B2"/>
    <w:rsid w:val="00890982"/>
    <w:rsid w:val="00890BC5"/>
    <w:rsid w:val="00890E0D"/>
    <w:rsid w:val="00891171"/>
    <w:rsid w:val="00891310"/>
    <w:rsid w:val="008920B0"/>
    <w:rsid w:val="0089373E"/>
    <w:rsid w:val="00894188"/>
    <w:rsid w:val="00894449"/>
    <w:rsid w:val="00894B68"/>
    <w:rsid w:val="00894BB4"/>
    <w:rsid w:val="00894E36"/>
    <w:rsid w:val="00895106"/>
    <w:rsid w:val="0089539F"/>
    <w:rsid w:val="008956A1"/>
    <w:rsid w:val="0089586F"/>
    <w:rsid w:val="00895A68"/>
    <w:rsid w:val="00896079"/>
    <w:rsid w:val="00896548"/>
    <w:rsid w:val="00896710"/>
    <w:rsid w:val="00896900"/>
    <w:rsid w:val="008970D5"/>
    <w:rsid w:val="008971DB"/>
    <w:rsid w:val="00897952"/>
    <w:rsid w:val="00897E34"/>
    <w:rsid w:val="008A057A"/>
    <w:rsid w:val="008A0DEC"/>
    <w:rsid w:val="008A2579"/>
    <w:rsid w:val="008A2B80"/>
    <w:rsid w:val="008A2D46"/>
    <w:rsid w:val="008A2E4F"/>
    <w:rsid w:val="008A2FFE"/>
    <w:rsid w:val="008A32B4"/>
    <w:rsid w:val="008A3423"/>
    <w:rsid w:val="008A3437"/>
    <w:rsid w:val="008A3D1C"/>
    <w:rsid w:val="008A3E28"/>
    <w:rsid w:val="008A4DFB"/>
    <w:rsid w:val="008A4F30"/>
    <w:rsid w:val="008A5F1E"/>
    <w:rsid w:val="008A6589"/>
    <w:rsid w:val="008A69C7"/>
    <w:rsid w:val="008A6A84"/>
    <w:rsid w:val="008A6B99"/>
    <w:rsid w:val="008A6CB7"/>
    <w:rsid w:val="008A6FE5"/>
    <w:rsid w:val="008A72B1"/>
    <w:rsid w:val="008A7970"/>
    <w:rsid w:val="008A7DF9"/>
    <w:rsid w:val="008A7DFF"/>
    <w:rsid w:val="008B1499"/>
    <w:rsid w:val="008B15CF"/>
    <w:rsid w:val="008B1BA3"/>
    <w:rsid w:val="008B20BB"/>
    <w:rsid w:val="008B291A"/>
    <w:rsid w:val="008B3288"/>
    <w:rsid w:val="008B475C"/>
    <w:rsid w:val="008B5876"/>
    <w:rsid w:val="008B5EDB"/>
    <w:rsid w:val="008B60B1"/>
    <w:rsid w:val="008B6FE6"/>
    <w:rsid w:val="008B73E4"/>
    <w:rsid w:val="008B7695"/>
    <w:rsid w:val="008B7BCE"/>
    <w:rsid w:val="008B7CDB"/>
    <w:rsid w:val="008B7DA0"/>
    <w:rsid w:val="008C22B4"/>
    <w:rsid w:val="008C2910"/>
    <w:rsid w:val="008C2E2B"/>
    <w:rsid w:val="008C35F2"/>
    <w:rsid w:val="008C3AE0"/>
    <w:rsid w:val="008C3F48"/>
    <w:rsid w:val="008C42CD"/>
    <w:rsid w:val="008C548C"/>
    <w:rsid w:val="008C559E"/>
    <w:rsid w:val="008C5BF0"/>
    <w:rsid w:val="008C608F"/>
    <w:rsid w:val="008C7696"/>
    <w:rsid w:val="008C7739"/>
    <w:rsid w:val="008C7A88"/>
    <w:rsid w:val="008D0933"/>
    <w:rsid w:val="008D139B"/>
    <w:rsid w:val="008D19FC"/>
    <w:rsid w:val="008D1D36"/>
    <w:rsid w:val="008D23F7"/>
    <w:rsid w:val="008D25E3"/>
    <w:rsid w:val="008D2699"/>
    <w:rsid w:val="008D273E"/>
    <w:rsid w:val="008D410E"/>
    <w:rsid w:val="008D6196"/>
    <w:rsid w:val="008D64A3"/>
    <w:rsid w:val="008D689E"/>
    <w:rsid w:val="008D6DBD"/>
    <w:rsid w:val="008E08A1"/>
    <w:rsid w:val="008E0E74"/>
    <w:rsid w:val="008E1243"/>
    <w:rsid w:val="008E12F2"/>
    <w:rsid w:val="008E160C"/>
    <w:rsid w:val="008E1AAE"/>
    <w:rsid w:val="008E1C19"/>
    <w:rsid w:val="008E24F3"/>
    <w:rsid w:val="008E258F"/>
    <w:rsid w:val="008E2A48"/>
    <w:rsid w:val="008E2E0C"/>
    <w:rsid w:val="008E2FD7"/>
    <w:rsid w:val="008E3009"/>
    <w:rsid w:val="008E37A0"/>
    <w:rsid w:val="008E435D"/>
    <w:rsid w:val="008E45B0"/>
    <w:rsid w:val="008E46A2"/>
    <w:rsid w:val="008E5484"/>
    <w:rsid w:val="008E5BF7"/>
    <w:rsid w:val="008E5D78"/>
    <w:rsid w:val="008E5DEE"/>
    <w:rsid w:val="008E622A"/>
    <w:rsid w:val="008E66F5"/>
    <w:rsid w:val="008E7029"/>
    <w:rsid w:val="008E747A"/>
    <w:rsid w:val="008F0807"/>
    <w:rsid w:val="008F0DD0"/>
    <w:rsid w:val="008F18F5"/>
    <w:rsid w:val="008F1974"/>
    <w:rsid w:val="008F2478"/>
    <w:rsid w:val="008F39EA"/>
    <w:rsid w:val="008F3AE5"/>
    <w:rsid w:val="008F478A"/>
    <w:rsid w:val="008F4D8E"/>
    <w:rsid w:val="008F4EF4"/>
    <w:rsid w:val="008F55C1"/>
    <w:rsid w:val="008F5634"/>
    <w:rsid w:val="008F6057"/>
    <w:rsid w:val="008F68AE"/>
    <w:rsid w:val="008F6EDE"/>
    <w:rsid w:val="008F766F"/>
    <w:rsid w:val="008F76B7"/>
    <w:rsid w:val="009000D6"/>
    <w:rsid w:val="00900473"/>
    <w:rsid w:val="00900588"/>
    <w:rsid w:val="00900948"/>
    <w:rsid w:val="0090101A"/>
    <w:rsid w:val="0090110E"/>
    <w:rsid w:val="00901C20"/>
    <w:rsid w:val="00901FD8"/>
    <w:rsid w:val="0090225D"/>
    <w:rsid w:val="009024CE"/>
    <w:rsid w:val="00902E3E"/>
    <w:rsid w:val="00902FE7"/>
    <w:rsid w:val="009036F4"/>
    <w:rsid w:val="00904115"/>
    <w:rsid w:val="009042DA"/>
    <w:rsid w:val="00904766"/>
    <w:rsid w:val="0090496A"/>
    <w:rsid w:val="00904B43"/>
    <w:rsid w:val="00905A4C"/>
    <w:rsid w:val="00905BA2"/>
    <w:rsid w:val="009067CD"/>
    <w:rsid w:val="009068B9"/>
    <w:rsid w:val="00907717"/>
    <w:rsid w:val="00910337"/>
    <w:rsid w:val="0091063F"/>
    <w:rsid w:val="00910A0F"/>
    <w:rsid w:val="00911A30"/>
    <w:rsid w:val="00911E1B"/>
    <w:rsid w:val="0091240C"/>
    <w:rsid w:val="00913095"/>
    <w:rsid w:val="00913ADF"/>
    <w:rsid w:val="00913B29"/>
    <w:rsid w:val="00913BD6"/>
    <w:rsid w:val="00913DE8"/>
    <w:rsid w:val="009142C7"/>
    <w:rsid w:val="009143A5"/>
    <w:rsid w:val="00914B07"/>
    <w:rsid w:val="00914E26"/>
    <w:rsid w:val="009159F0"/>
    <w:rsid w:val="009163B4"/>
    <w:rsid w:val="009168FE"/>
    <w:rsid w:val="00916E3D"/>
    <w:rsid w:val="00916F67"/>
    <w:rsid w:val="00917202"/>
    <w:rsid w:val="00920072"/>
    <w:rsid w:val="00920862"/>
    <w:rsid w:val="00920B33"/>
    <w:rsid w:val="009213A0"/>
    <w:rsid w:val="009218D6"/>
    <w:rsid w:val="009219F7"/>
    <w:rsid w:val="00921BAB"/>
    <w:rsid w:val="0092276F"/>
    <w:rsid w:val="00922E64"/>
    <w:rsid w:val="00923063"/>
    <w:rsid w:val="009230E4"/>
    <w:rsid w:val="0092395F"/>
    <w:rsid w:val="00923D58"/>
    <w:rsid w:val="00924418"/>
    <w:rsid w:val="00924F72"/>
    <w:rsid w:val="00924FAA"/>
    <w:rsid w:val="00925656"/>
    <w:rsid w:val="00925E73"/>
    <w:rsid w:val="00926F8C"/>
    <w:rsid w:val="009270FE"/>
    <w:rsid w:val="00927E9D"/>
    <w:rsid w:val="00930250"/>
    <w:rsid w:val="00930D06"/>
    <w:rsid w:val="00930E6B"/>
    <w:rsid w:val="00931058"/>
    <w:rsid w:val="0093244B"/>
    <w:rsid w:val="00932839"/>
    <w:rsid w:val="009328F9"/>
    <w:rsid w:val="00932CDE"/>
    <w:rsid w:val="00932D1B"/>
    <w:rsid w:val="00932FE6"/>
    <w:rsid w:val="0093391F"/>
    <w:rsid w:val="00933FEC"/>
    <w:rsid w:val="009344CB"/>
    <w:rsid w:val="00934FB8"/>
    <w:rsid w:val="009353F3"/>
    <w:rsid w:val="00935608"/>
    <w:rsid w:val="009369F8"/>
    <w:rsid w:val="0093701B"/>
    <w:rsid w:val="009374DA"/>
    <w:rsid w:val="0093757E"/>
    <w:rsid w:val="00937B1C"/>
    <w:rsid w:val="00940166"/>
    <w:rsid w:val="00940BA5"/>
    <w:rsid w:val="0094102B"/>
    <w:rsid w:val="009413E5"/>
    <w:rsid w:val="009419C4"/>
    <w:rsid w:val="00941D83"/>
    <w:rsid w:val="00941E20"/>
    <w:rsid w:val="00942400"/>
    <w:rsid w:val="009424B4"/>
    <w:rsid w:val="009428FD"/>
    <w:rsid w:val="00942A8B"/>
    <w:rsid w:val="00942CEE"/>
    <w:rsid w:val="0094355D"/>
    <w:rsid w:val="0094388E"/>
    <w:rsid w:val="00943D0A"/>
    <w:rsid w:val="00944F32"/>
    <w:rsid w:val="00945161"/>
    <w:rsid w:val="00945203"/>
    <w:rsid w:val="00945F31"/>
    <w:rsid w:val="0094604F"/>
    <w:rsid w:val="0094624F"/>
    <w:rsid w:val="009464B1"/>
    <w:rsid w:val="009467A6"/>
    <w:rsid w:val="009468A3"/>
    <w:rsid w:val="00946961"/>
    <w:rsid w:val="00946A67"/>
    <w:rsid w:val="00947593"/>
    <w:rsid w:val="0094766D"/>
    <w:rsid w:val="00947A34"/>
    <w:rsid w:val="009500F1"/>
    <w:rsid w:val="00950691"/>
    <w:rsid w:val="0095073D"/>
    <w:rsid w:val="00950848"/>
    <w:rsid w:val="00950AD3"/>
    <w:rsid w:val="0095199C"/>
    <w:rsid w:val="00951F6C"/>
    <w:rsid w:val="009524F6"/>
    <w:rsid w:val="00952A93"/>
    <w:rsid w:val="00953525"/>
    <w:rsid w:val="009538BA"/>
    <w:rsid w:val="00953AE1"/>
    <w:rsid w:val="0095729D"/>
    <w:rsid w:val="00960484"/>
    <w:rsid w:val="00960524"/>
    <w:rsid w:val="0096112F"/>
    <w:rsid w:val="009625A3"/>
    <w:rsid w:val="00962B0C"/>
    <w:rsid w:val="00962D81"/>
    <w:rsid w:val="0096418C"/>
    <w:rsid w:val="00965879"/>
    <w:rsid w:val="00965A9D"/>
    <w:rsid w:val="00966118"/>
    <w:rsid w:val="00967951"/>
    <w:rsid w:val="009707F9"/>
    <w:rsid w:val="00971467"/>
    <w:rsid w:val="009714C5"/>
    <w:rsid w:val="00971550"/>
    <w:rsid w:val="00971915"/>
    <w:rsid w:val="00972188"/>
    <w:rsid w:val="0097247D"/>
    <w:rsid w:val="009725CB"/>
    <w:rsid w:val="009745DC"/>
    <w:rsid w:val="00974E8D"/>
    <w:rsid w:val="00974F92"/>
    <w:rsid w:val="00975B4E"/>
    <w:rsid w:val="00975E51"/>
    <w:rsid w:val="009762C5"/>
    <w:rsid w:val="0097657F"/>
    <w:rsid w:val="009765F1"/>
    <w:rsid w:val="0097676B"/>
    <w:rsid w:val="0097764A"/>
    <w:rsid w:val="009778A9"/>
    <w:rsid w:val="00981F4E"/>
    <w:rsid w:val="009823DD"/>
    <w:rsid w:val="00983693"/>
    <w:rsid w:val="009836DA"/>
    <w:rsid w:val="00983E77"/>
    <w:rsid w:val="00983F93"/>
    <w:rsid w:val="009840F5"/>
    <w:rsid w:val="00984818"/>
    <w:rsid w:val="00985605"/>
    <w:rsid w:val="0098571E"/>
    <w:rsid w:val="009859A1"/>
    <w:rsid w:val="00985BDA"/>
    <w:rsid w:val="00986527"/>
    <w:rsid w:val="00986A36"/>
    <w:rsid w:val="0098710C"/>
    <w:rsid w:val="00990E73"/>
    <w:rsid w:val="00991393"/>
    <w:rsid w:val="0099158E"/>
    <w:rsid w:val="00991931"/>
    <w:rsid w:val="00991B40"/>
    <w:rsid w:val="00991D92"/>
    <w:rsid w:val="009921F0"/>
    <w:rsid w:val="009924A5"/>
    <w:rsid w:val="00992C1A"/>
    <w:rsid w:val="00993761"/>
    <w:rsid w:val="00993A2D"/>
    <w:rsid w:val="00993DBC"/>
    <w:rsid w:val="009940F3"/>
    <w:rsid w:val="009944FE"/>
    <w:rsid w:val="00994909"/>
    <w:rsid w:val="00994CEE"/>
    <w:rsid w:val="0099524A"/>
    <w:rsid w:val="009957E9"/>
    <w:rsid w:val="00995C4A"/>
    <w:rsid w:val="0099607D"/>
    <w:rsid w:val="009963D9"/>
    <w:rsid w:val="009965C0"/>
    <w:rsid w:val="00997058"/>
    <w:rsid w:val="009976B8"/>
    <w:rsid w:val="00997895"/>
    <w:rsid w:val="00997C89"/>
    <w:rsid w:val="00997FA2"/>
    <w:rsid w:val="009A01EA"/>
    <w:rsid w:val="009A030E"/>
    <w:rsid w:val="009A0421"/>
    <w:rsid w:val="009A05D6"/>
    <w:rsid w:val="009A0927"/>
    <w:rsid w:val="009A0C23"/>
    <w:rsid w:val="009A0D9E"/>
    <w:rsid w:val="009A1120"/>
    <w:rsid w:val="009A1220"/>
    <w:rsid w:val="009A1351"/>
    <w:rsid w:val="009A1583"/>
    <w:rsid w:val="009A15F7"/>
    <w:rsid w:val="009A16F4"/>
    <w:rsid w:val="009A205E"/>
    <w:rsid w:val="009A241E"/>
    <w:rsid w:val="009A2588"/>
    <w:rsid w:val="009A2D83"/>
    <w:rsid w:val="009A3635"/>
    <w:rsid w:val="009A4111"/>
    <w:rsid w:val="009A4562"/>
    <w:rsid w:val="009A4A55"/>
    <w:rsid w:val="009A4BFF"/>
    <w:rsid w:val="009A5961"/>
    <w:rsid w:val="009A5F06"/>
    <w:rsid w:val="009A6499"/>
    <w:rsid w:val="009A6DDF"/>
    <w:rsid w:val="009A71C3"/>
    <w:rsid w:val="009A7C77"/>
    <w:rsid w:val="009B039A"/>
    <w:rsid w:val="009B08AC"/>
    <w:rsid w:val="009B0A97"/>
    <w:rsid w:val="009B0BDF"/>
    <w:rsid w:val="009B16C8"/>
    <w:rsid w:val="009B1CA8"/>
    <w:rsid w:val="009B1D7A"/>
    <w:rsid w:val="009B273D"/>
    <w:rsid w:val="009B27DA"/>
    <w:rsid w:val="009B2877"/>
    <w:rsid w:val="009B2C79"/>
    <w:rsid w:val="009B2CD4"/>
    <w:rsid w:val="009B36C6"/>
    <w:rsid w:val="009B3741"/>
    <w:rsid w:val="009B40FD"/>
    <w:rsid w:val="009B4F32"/>
    <w:rsid w:val="009B5738"/>
    <w:rsid w:val="009B6604"/>
    <w:rsid w:val="009B6636"/>
    <w:rsid w:val="009B6683"/>
    <w:rsid w:val="009B6EE2"/>
    <w:rsid w:val="009B76A9"/>
    <w:rsid w:val="009C0F5D"/>
    <w:rsid w:val="009C0FA5"/>
    <w:rsid w:val="009C1420"/>
    <w:rsid w:val="009C17B7"/>
    <w:rsid w:val="009C1A65"/>
    <w:rsid w:val="009C286D"/>
    <w:rsid w:val="009C2A40"/>
    <w:rsid w:val="009C2B16"/>
    <w:rsid w:val="009C301C"/>
    <w:rsid w:val="009C472C"/>
    <w:rsid w:val="009C4762"/>
    <w:rsid w:val="009C4F62"/>
    <w:rsid w:val="009C5D5C"/>
    <w:rsid w:val="009C71E4"/>
    <w:rsid w:val="009C731F"/>
    <w:rsid w:val="009C7339"/>
    <w:rsid w:val="009C75E3"/>
    <w:rsid w:val="009C78EA"/>
    <w:rsid w:val="009C7BBA"/>
    <w:rsid w:val="009D0238"/>
    <w:rsid w:val="009D101D"/>
    <w:rsid w:val="009D2045"/>
    <w:rsid w:val="009D24D7"/>
    <w:rsid w:val="009D2ECB"/>
    <w:rsid w:val="009D35E4"/>
    <w:rsid w:val="009D3A83"/>
    <w:rsid w:val="009D4204"/>
    <w:rsid w:val="009D5B61"/>
    <w:rsid w:val="009D7402"/>
    <w:rsid w:val="009D772E"/>
    <w:rsid w:val="009D7F02"/>
    <w:rsid w:val="009E0543"/>
    <w:rsid w:val="009E0BEC"/>
    <w:rsid w:val="009E0E8D"/>
    <w:rsid w:val="009E0FA9"/>
    <w:rsid w:val="009E1414"/>
    <w:rsid w:val="009E21E2"/>
    <w:rsid w:val="009E2BC8"/>
    <w:rsid w:val="009E354C"/>
    <w:rsid w:val="009E3B7E"/>
    <w:rsid w:val="009E48BD"/>
    <w:rsid w:val="009E4F22"/>
    <w:rsid w:val="009E4FA6"/>
    <w:rsid w:val="009E56FF"/>
    <w:rsid w:val="009E616D"/>
    <w:rsid w:val="009E65A1"/>
    <w:rsid w:val="009E6B80"/>
    <w:rsid w:val="009E759D"/>
    <w:rsid w:val="009E7671"/>
    <w:rsid w:val="009E78A2"/>
    <w:rsid w:val="009F0795"/>
    <w:rsid w:val="009F146A"/>
    <w:rsid w:val="009F154F"/>
    <w:rsid w:val="009F187E"/>
    <w:rsid w:val="009F1BAA"/>
    <w:rsid w:val="009F1E24"/>
    <w:rsid w:val="009F255C"/>
    <w:rsid w:val="009F2706"/>
    <w:rsid w:val="009F3149"/>
    <w:rsid w:val="009F38AA"/>
    <w:rsid w:val="009F3BFF"/>
    <w:rsid w:val="009F440B"/>
    <w:rsid w:val="009F5379"/>
    <w:rsid w:val="009F5E67"/>
    <w:rsid w:val="009F67A6"/>
    <w:rsid w:val="009F69B4"/>
    <w:rsid w:val="009F6A0F"/>
    <w:rsid w:val="009F6E01"/>
    <w:rsid w:val="00A00286"/>
    <w:rsid w:val="00A00334"/>
    <w:rsid w:val="00A0039D"/>
    <w:rsid w:val="00A00CFC"/>
    <w:rsid w:val="00A0123E"/>
    <w:rsid w:val="00A016F9"/>
    <w:rsid w:val="00A01D2D"/>
    <w:rsid w:val="00A0350A"/>
    <w:rsid w:val="00A0379C"/>
    <w:rsid w:val="00A03A71"/>
    <w:rsid w:val="00A03C2F"/>
    <w:rsid w:val="00A043EE"/>
    <w:rsid w:val="00A0472F"/>
    <w:rsid w:val="00A04771"/>
    <w:rsid w:val="00A04D0B"/>
    <w:rsid w:val="00A052A0"/>
    <w:rsid w:val="00A05582"/>
    <w:rsid w:val="00A05E11"/>
    <w:rsid w:val="00A05E5A"/>
    <w:rsid w:val="00A06456"/>
    <w:rsid w:val="00A07463"/>
    <w:rsid w:val="00A074AB"/>
    <w:rsid w:val="00A079DB"/>
    <w:rsid w:val="00A07BF7"/>
    <w:rsid w:val="00A07FD8"/>
    <w:rsid w:val="00A10743"/>
    <w:rsid w:val="00A10D43"/>
    <w:rsid w:val="00A11148"/>
    <w:rsid w:val="00A11233"/>
    <w:rsid w:val="00A113CB"/>
    <w:rsid w:val="00A11ACB"/>
    <w:rsid w:val="00A12EF2"/>
    <w:rsid w:val="00A132EB"/>
    <w:rsid w:val="00A1352C"/>
    <w:rsid w:val="00A141BF"/>
    <w:rsid w:val="00A16825"/>
    <w:rsid w:val="00A16EED"/>
    <w:rsid w:val="00A170D4"/>
    <w:rsid w:val="00A17443"/>
    <w:rsid w:val="00A20398"/>
    <w:rsid w:val="00A20F8A"/>
    <w:rsid w:val="00A22040"/>
    <w:rsid w:val="00A220AC"/>
    <w:rsid w:val="00A22881"/>
    <w:rsid w:val="00A23017"/>
    <w:rsid w:val="00A2357B"/>
    <w:rsid w:val="00A235B2"/>
    <w:rsid w:val="00A23677"/>
    <w:rsid w:val="00A237B4"/>
    <w:rsid w:val="00A24469"/>
    <w:rsid w:val="00A24B8A"/>
    <w:rsid w:val="00A251FA"/>
    <w:rsid w:val="00A25A3F"/>
    <w:rsid w:val="00A25EEA"/>
    <w:rsid w:val="00A25FD8"/>
    <w:rsid w:val="00A2614C"/>
    <w:rsid w:val="00A26AFD"/>
    <w:rsid w:val="00A26B5D"/>
    <w:rsid w:val="00A278E8"/>
    <w:rsid w:val="00A27B7F"/>
    <w:rsid w:val="00A27D09"/>
    <w:rsid w:val="00A3094B"/>
    <w:rsid w:val="00A310EA"/>
    <w:rsid w:val="00A31208"/>
    <w:rsid w:val="00A31EBD"/>
    <w:rsid w:val="00A329FF"/>
    <w:rsid w:val="00A32F23"/>
    <w:rsid w:val="00A331B6"/>
    <w:rsid w:val="00A3323F"/>
    <w:rsid w:val="00A334C8"/>
    <w:rsid w:val="00A3441A"/>
    <w:rsid w:val="00A3442C"/>
    <w:rsid w:val="00A34507"/>
    <w:rsid w:val="00A34A4B"/>
    <w:rsid w:val="00A34CD6"/>
    <w:rsid w:val="00A355C7"/>
    <w:rsid w:val="00A35894"/>
    <w:rsid w:val="00A3607B"/>
    <w:rsid w:val="00A3611B"/>
    <w:rsid w:val="00A36CB7"/>
    <w:rsid w:val="00A36ED0"/>
    <w:rsid w:val="00A3783A"/>
    <w:rsid w:val="00A378B5"/>
    <w:rsid w:val="00A40458"/>
    <w:rsid w:val="00A41290"/>
    <w:rsid w:val="00A41D60"/>
    <w:rsid w:val="00A4318F"/>
    <w:rsid w:val="00A43489"/>
    <w:rsid w:val="00A455C0"/>
    <w:rsid w:val="00A470C6"/>
    <w:rsid w:val="00A508F2"/>
    <w:rsid w:val="00A50E40"/>
    <w:rsid w:val="00A50F13"/>
    <w:rsid w:val="00A510CD"/>
    <w:rsid w:val="00A516CC"/>
    <w:rsid w:val="00A51A96"/>
    <w:rsid w:val="00A5264E"/>
    <w:rsid w:val="00A529F1"/>
    <w:rsid w:val="00A5372F"/>
    <w:rsid w:val="00A537E5"/>
    <w:rsid w:val="00A54379"/>
    <w:rsid w:val="00A5636B"/>
    <w:rsid w:val="00A56593"/>
    <w:rsid w:val="00A56905"/>
    <w:rsid w:val="00A571DA"/>
    <w:rsid w:val="00A57385"/>
    <w:rsid w:val="00A574AF"/>
    <w:rsid w:val="00A60A21"/>
    <w:rsid w:val="00A60C88"/>
    <w:rsid w:val="00A60DBE"/>
    <w:rsid w:val="00A6168B"/>
    <w:rsid w:val="00A62373"/>
    <w:rsid w:val="00A6257C"/>
    <w:rsid w:val="00A62813"/>
    <w:rsid w:val="00A62A2F"/>
    <w:rsid w:val="00A632D7"/>
    <w:rsid w:val="00A63AB9"/>
    <w:rsid w:val="00A63C24"/>
    <w:rsid w:val="00A64E28"/>
    <w:rsid w:val="00A65DB4"/>
    <w:rsid w:val="00A6620A"/>
    <w:rsid w:val="00A66708"/>
    <w:rsid w:val="00A67082"/>
    <w:rsid w:val="00A6738A"/>
    <w:rsid w:val="00A675B4"/>
    <w:rsid w:val="00A67990"/>
    <w:rsid w:val="00A6799E"/>
    <w:rsid w:val="00A67D34"/>
    <w:rsid w:val="00A703F7"/>
    <w:rsid w:val="00A7067C"/>
    <w:rsid w:val="00A71F16"/>
    <w:rsid w:val="00A723C4"/>
    <w:rsid w:val="00A72A8D"/>
    <w:rsid w:val="00A72FC6"/>
    <w:rsid w:val="00A739BE"/>
    <w:rsid w:val="00A73B15"/>
    <w:rsid w:val="00A73E1C"/>
    <w:rsid w:val="00A74003"/>
    <w:rsid w:val="00A7400C"/>
    <w:rsid w:val="00A7452E"/>
    <w:rsid w:val="00A74727"/>
    <w:rsid w:val="00A7504B"/>
    <w:rsid w:val="00A7547D"/>
    <w:rsid w:val="00A75A19"/>
    <w:rsid w:val="00A7621D"/>
    <w:rsid w:val="00A76842"/>
    <w:rsid w:val="00A76EB3"/>
    <w:rsid w:val="00A76F55"/>
    <w:rsid w:val="00A770F8"/>
    <w:rsid w:val="00A7753E"/>
    <w:rsid w:val="00A77675"/>
    <w:rsid w:val="00A77ACE"/>
    <w:rsid w:val="00A77D7A"/>
    <w:rsid w:val="00A77FAC"/>
    <w:rsid w:val="00A80B02"/>
    <w:rsid w:val="00A81688"/>
    <w:rsid w:val="00A81B1D"/>
    <w:rsid w:val="00A821FC"/>
    <w:rsid w:val="00A823F5"/>
    <w:rsid w:val="00A8263B"/>
    <w:rsid w:val="00A832D0"/>
    <w:rsid w:val="00A83320"/>
    <w:rsid w:val="00A83622"/>
    <w:rsid w:val="00A83685"/>
    <w:rsid w:val="00A838FA"/>
    <w:rsid w:val="00A8391C"/>
    <w:rsid w:val="00A83FFF"/>
    <w:rsid w:val="00A841BF"/>
    <w:rsid w:val="00A84213"/>
    <w:rsid w:val="00A853C6"/>
    <w:rsid w:val="00A854D7"/>
    <w:rsid w:val="00A85C9B"/>
    <w:rsid w:val="00A85CFA"/>
    <w:rsid w:val="00A85FCF"/>
    <w:rsid w:val="00A860B7"/>
    <w:rsid w:val="00A86286"/>
    <w:rsid w:val="00A86DA5"/>
    <w:rsid w:val="00A86E76"/>
    <w:rsid w:val="00A8754D"/>
    <w:rsid w:val="00A879A5"/>
    <w:rsid w:val="00A90442"/>
    <w:rsid w:val="00A90760"/>
    <w:rsid w:val="00A90D4E"/>
    <w:rsid w:val="00A9131F"/>
    <w:rsid w:val="00A91350"/>
    <w:rsid w:val="00A91942"/>
    <w:rsid w:val="00A91B9D"/>
    <w:rsid w:val="00A92A5D"/>
    <w:rsid w:val="00A930BF"/>
    <w:rsid w:val="00A932DA"/>
    <w:rsid w:val="00A93333"/>
    <w:rsid w:val="00A93734"/>
    <w:rsid w:val="00A93B83"/>
    <w:rsid w:val="00A93D75"/>
    <w:rsid w:val="00A9448D"/>
    <w:rsid w:val="00A94589"/>
    <w:rsid w:val="00A95C51"/>
    <w:rsid w:val="00A96708"/>
    <w:rsid w:val="00A96CB0"/>
    <w:rsid w:val="00A96F6C"/>
    <w:rsid w:val="00A97A4C"/>
    <w:rsid w:val="00AA0382"/>
    <w:rsid w:val="00AA1484"/>
    <w:rsid w:val="00AA17E2"/>
    <w:rsid w:val="00AA18BF"/>
    <w:rsid w:val="00AA1DCF"/>
    <w:rsid w:val="00AA2317"/>
    <w:rsid w:val="00AA2755"/>
    <w:rsid w:val="00AA28C8"/>
    <w:rsid w:val="00AA32A2"/>
    <w:rsid w:val="00AA343B"/>
    <w:rsid w:val="00AA35B5"/>
    <w:rsid w:val="00AA4506"/>
    <w:rsid w:val="00AA5329"/>
    <w:rsid w:val="00AA631D"/>
    <w:rsid w:val="00AA6F71"/>
    <w:rsid w:val="00AA78D1"/>
    <w:rsid w:val="00AA7A7C"/>
    <w:rsid w:val="00AA7D7B"/>
    <w:rsid w:val="00AA7E14"/>
    <w:rsid w:val="00AB086C"/>
    <w:rsid w:val="00AB1217"/>
    <w:rsid w:val="00AB1B3A"/>
    <w:rsid w:val="00AB1DD6"/>
    <w:rsid w:val="00AB25A9"/>
    <w:rsid w:val="00AB270F"/>
    <w:rsid w:val="00AB42EF"/>
    <w:rsid w:val="00AB45A6"/>
    <w:rsid w:val="00AB4995"/>
    <w:rsid w:val="00AB5A99"/>
    <w:rsid w:val="00AB5B49"/>
    <w:rsid w:val="00AB600B"/>
    <w:rsid w:val="00AB61C7"/>
    <w:rsid w:val="00AB69BA"/>
    <w:rsid w:val="00AB7859"/>
    <w:rsid w:val="00AC0D04"/>
    <w:rsid w:val="00AC184C"/>
    <w:rsid w:val="00AC1AD3"/>
    <w:rsid w:val="00AC1B9F"/>
    <w:rsid w:val="00AC289B"/>
    <w:rsid w:val="00AC2AFC"/>
    <w:rsid w:val="00AC2BD4"/>
    <w:rsid w:val="00AC348C"/>
    <w:rsid w:val="00AC35B6"/>
    <w:rsid w:val="00AC3BB6"/>
    <w:rsid w:val="00AC4276"/>
    <w:rsid w:val="00AC43A7"/>
    <w:rsid w:val="00AC5044"/>
    <w:rsid w:val="00AC508E"/>
    <w:rsid w:val="00AC5DA1"/>
    <w:rsid w:val="00AC5EEA"/>
    <w:rsid w:val="00AC5FE6"/>
    <w:rsid w:val="00AC6428"/>
    <w:rsid w:val="00AC6444"/>
    <w:rsid w:val="00AC6515"/>
    <w:rsid w:val="00AC6735"/>
    <w:rsid w:val="00AC7755"/>
    <w:rsid w:val="00AC779E"/>
    <w:rsid w:val="00AC7DDC"/>
    <w:rsid w:val="00AC7F57"/>
    <w:rsid w:val="00AD17F6"/>
    <w:rsid w:val="00AD183B"/>
    <w:rsid w:val="00AD18F3"/>
    <w:rsid w:val="00AD20E2"/>
    <w:rsid w:val="00AD2553"/>
    <w:rsid w:val="00AD26A3"/>
    <w:rsid w:val="00AD2F88"/>
    <w:rsid w:val="00AD3459"/>
    <w:rsid w:val="00AD396F"/>
    <w:rsid w:val="00AD3BC2"/>
    <w:rsid w:val="00AD3C37"/>
    <w:rsid w:val="00AD3C7E"/>
    <w:rsid w:val="00AD3CA6"/>
    <w:rsid w:val="00AD4B09"/>
    <w:rsid w:val="00AD5097"/>
    <w:rsid w:val="00AD5239"/>
    <w:rsid w:val="00AD5994"/>
    <w:rsid w:val="00AD5DA0"/>
    <w:rsid w:val="00AD5F03"/>
    <w:rsid w:val="00AD628B"/>
    <w:rsid w:val="00AD72D7"/>
    <w:rsid w:val="00AD7627"/>
    <w:rsid w:val="00AD7B8D"/>
    <w:rsid w:val="00AE042A"/>
    <w:rsid w:val="00AE0A9C"/>
    <w:rsid w:val="00AE1231"/>
    <w:rsid w:val="00AE141C"/>
    <w:rsid w:val="00AE1D33"/>
    <w:rsid w:val="00AE212B"/>
    <w:rsid w:val="00AE2419"/>
    <w:rsid w:val="00AE29B7"/>
    <w:rsid w:val="00AE320E"/>
    <w:rsid w:val="00AE63FD"/>
    <w:rsid w:val="00AE6496"/>
    <w:rsid w:val="00AE6AE5"/>
    <w:rsid w:val="00AE6E84"/>
    <w:rsid w:val="00AE6FA1"/>
    <w:rsid w:val="00AE7BC5"/>
    <w:rsid w:val="00AE7E43"/>
    <w:rsid w:val="00AF0660"/>
    <w:rsid w:val="00AF0B32"/>
    <w:rsid w:val="00AF18AC"/>
    <w:rsid w:val="00AF1F3E"/>
    <w:rsid w:val="00AF29EA"/>
    <w:rsid w:val="00AF2B4F"/>
    <w:rsid w:val="00AF33F6"/>
    <w:rsid w:val="00AF38ED"/>
    <w:rsid w:val="00AF40ED"/>
    <w:rsid w:val="00AF429F"/>
    <w:rsid w:val="00AF47C3"/>
    <w:rsid w:val="00AF4F46"/>
    <w:rsid w:val="00AF50F6"/>
    <w:rsid w:val="00AF5647"/>
    <w:rsid w:val="00AF57F7"/>
    <w:rsid w:val="00AF5F8F"/>
    <w:rsid w:val="00AF68F4"/>
    <w:rsid w:val="00AF6B7C"/>
    <w:rsid w:val="00AF72AB"/>
    <w:rsid w:val="00AF7BFD"/>
    <w:rsid w:val="00B0003F"/>
    <w:rsid w:val="00B001F0"/>
    <w:rsid w:val="00B0030C"/>
    <w:rsid w:val="00B00332"/>
    <w:rsid w:val="00B0057B"/>
    <w:rsid w:val="00B00747"/>
    <w:rsid w:val="00B00B7F"/>
    <w:rsid w:val="00B00EA9"/>
    <w:rsid w:val="00B011EB"/>
    <w:rsid w:val="00B01990"/>
    <w:rsid w:val="00B01B3B"/>
    <w:rsid w:val="00B01F00"/>
    <w:rsid w:val="00B0266A"/>
    <w:rsid w:val="00B03251"/>
    <w:rsid w:val="00B03686"/>
    <w:rsid w:val="00B03734"/>
    <w:rsid w:val="00B03EC8"/>
    <w:rsid w:val="00B040E3"/>
    <w:rsid w:val="00B04218"/>
    <w:rsid w:val="00B043F9"/>
    <w:rsid w:val="00B04C24"/>
    <w:rsid w:val="00B05214"/>
    <w:rsid w:val="00B0523E"/>
    <w:rsid w:val="00B05CAB"/>
    <w:rsid w:val="00B05E6E"/>
    <w:rsid w:val="00B061F4"/>
    <w:rsid w:val="00B06C9F"/>
    <w:rsid w:val="00B072CF"/>
    <w:rsid w:val="00B07F83"/>
    <w:rsid w:val="00B107F6"/>
    <w:rsid w:val="00B10CF6"/>
    <w:rsid w:val="00B10E36"/>
    <w:rsid w:val="00B1131A"/>
    <w:rsid w:val="00B113EE"/>
    <w:rsid w:val="00B11668"/>
    <w:rsid w:val="00B1261C"/>
    <w:rsid w:val="00B12798"/>
    <w:rsid w:val="00B1400E"/>
    <w:rsid w:val="00B14178"/>
    <w:rsid w:val="00B1485B"/>
    <w:rsid w:val="00B14979"/>
    <w:rsid w:val="00B15425"/>
    <w:rsid w:val="00B15505"/>
    <w:rsid w:val="00B1649B"/>
    <w:rsid w:val="00B16942"/>
    <w:rsid w:val="00B16AD0"/>
    <w:rsid w:val="00B16BF3"/>
    <w:rsid w:val="00B173AE"/>
    <w:rsid w:val="00B1763A"/>
    <w:rsid w:val="00B17885"/>
    <w:rsid w:val="00B178CD"/>
    <w:rsid w:val="00B17CA7"/>
    <w:rsid w:val="00B2010A"/>
    <w:rsid w:val="00B20475"/>
    <w:rsid w:val="00B207CF"/>
    <w:rsid w:val="00B20CC9"/>
    <w:rsid w:val="00B212E3"/>
    <w:rsid w:val="00B213B9"/>
    <w:rsid w:val="00B21645"/>
    <w:rsid w:val="00B21B07"/>
    <w:rsid w:val="00B21BB3"/>
    <w:rsid w:val="00B2205F"/>
    <w:rsid w:val="00B241C9"/>
    <w:rsid w:val="00B248B5"/>
    <w:rsid w:val="00B24F18"/>
    <w:rsid w:val="00B25EA6"/>
    <w:rsid w:val="00B26484"/>
    <w:rsid w:val="00B26B67"/>
    <w:rsid w:val="00B26CCC"/>
    <w:rsid w:val="00B2700B"/>
    <w:rsid w:val="00B27C0A"/>
    <w:rsid w:val="00B27C3F"/>
    <w:rsid w:val="00B27EBF"/>
    <w:rsid w:val="00B30503"/>
    <w:rsid w:val="00B307C9"/>
    <w:rsid w:val="00B30CFB"/>
    <w:rsid w:val="00B30F37"/>
    <w:rsid w:val="00B318E6"/>
    <w:rsid w:val="00B31CAD"/>
    <w:rsid w:val="00B31FCC"/>
    <w:rsid w:val="00B321B2"/>
    <w:rsid w:val="00B32AE9"/>
    <w:rsid w:val="00B33189"/>
    <w:rsid w:val="00B33694"/>
    <w:rsid w:val="00B3383A"/>
    <w:rsid w:val="00B346E3"/>
    <w:rsid w:val="00B34726"/>
    <w:rsid w:val="00B34E4F"/>
    <w:rsid w:val="00B34F84"/>
    <w:rsid w:val="00B35A47"/>
    <w:rsid w:val="00B35E63"/>
    <w:rsid w:val="00B35FA0"/>
    <w:rsid w:val="00B36428"/>
    <w:rsid w:val="00B369AA"/>
    <w:rsid w:val="00B375C6"/>
    <w:rsid w:val="00B402A7"/>
    <w:rsid w:val="00B4100D"/>
    <w:rsid w:val="00B41AE3"/>
    <w:rsid w:val="00B42151"/>
    <w:rsid w:val="00B425B5"/>
    <w:rsid w:val="00B42677"/>
    <w:rsid w:val="00B42AB2"/>
    <w:rsid w:val="00B4446B"/>
    <w:rsid w:val="00B445C1"/>
    <w:rsid w:val="00B44845"/>
    <w:rsid w:val="00B44940"/>
    <w:rsid w:val="00B451AE"/>
    <w:rsid w:val="00B4548B"/>
    <w:rsid w:val="00B4582A"/>
    <w:rsid w:val="00B45EA9"/>
    <w:rsid w:val="00B45F55"/>
    <w:rsid w:val="00B460EC"/>
    <w:rsid w:val="00B4689F"/>
    <w:rsid w:val="00B46A1B"/>
    <w:rsid w:val="00B46E7A"/>
    <w:rsid w:val="00B476EA"/>
    <w:rsid w:val="00B478FB"/>
    <w:rsid w:val="00B47B65"/>
    <w:rsid w:val="00B5036C"/>
    <w:rsid w:val="00B510BC"/>
    <w:rsid w:val="00B512D4"/>
    <w:rsid w:val="00B51664"/>
    <w:rsid w:val="00B5232C"/>
    <w:rsid w:val="00B53764"/>
    <w:rsid w:val="00B53964"/>
    <w:rsid w:val="00B53CD6"/>
    <w:rsid w:val="00B543EA"/>
    <w:rsid w:val="00B548B4"/>
    <w:rsid w:val="00B54ED8"/>
    <w:rsid w:val="00B55173"/>
    <w:rsid w:val="00B551D9"/>
    <w:rsid w:val="00B55BAB"/>
    <w:rsid w:val="00B55C17"/>
    <w:rsid w:val="00B55D62"/>
    <w:rsid w:val="00B56052"/>
    <w:rsid w:val="00B56DFB"/>
    <w:rsid w:val="00B57001"/>
    <w:rsid w:val="00B5720E"/>
    <w:rsid w:val="00B57A93"/>
    <w:rsid w:val="00B57B5A"/>
    <w:rsid w:val="00B57E38"/>
    <w:rsid w:val="00B60D04"/>
    <w:rsid w:val="00B6125A"/>
    <w:rsid w:val="00B6181D"/>
    <w:rsid w:val="00B61F5D"/>
    <w:rsid w:val="00B622AA"/>
    <w:rsid w:val="00B62A33"/>
    <w:rsid w:val="00B62AEB"/>
    <w:rsid w:val="00B62EBD"/>
    <w:rsid w:val="00B6331E"/>
    <w:rsid w:val="00B6387B"/>
    <w:rsid w:val="00B641A9"/>
    <w:rsid w:val="00B647D7"/>
    <w:rsid w:val="00B64B20"/>
    <w:rsid w:val="00B64CEA"/>
    <w:rsid w:val="00B64D0A"/>
    <w:rsid w:val="00B65D1C"/>
    <w:rsid w:val="00B662FD"/>
    <w:rsid w:val="00B66480"/>
    <w:rsid w:val="00B664B3"/>
    <w:rsid w:val="00B66992"/>
    <w:rsid w:val="00B66F0E"/>
    <w:rsid w:val="00B66F78"/>
    <w:rsid w:val="00B6706F"/>
    <w:rsid w:val="00B67097"/>
    <w:rsid w:val="00B670EC"/>
    <w:rsid w:val="00B67100"/>
    <w:rsid w:val="00B6711E"/>
    <w:rsid w:val="00B7034F"/>
    <w:rsid w:val="00B7082C"/>
    <w:rsid w:val="00B70DF2"/>
    <w:rsid w:val="00B71010"/>
    <w:rsid w:val="00B710A2"/>
    <w:rsid w:val="00B71A39"/>
    <w:rsid w:val="00B72382"/>
    <w:rsid w:val="00B728FE"/>
    <w:rsid w:val="00B7472D"/>
    <w:rsid w:val="00B74EB4"/>
    <w:rsid w:val="00B754D8"/>
    <w:rsid w:val="00B75FE1"/>
    <w:rsid w:val="00B76222"/>
    <w:rsid w:val="00B767A9"/>
    <w:rsid w:val="00B76BA7"/>
    <w:rsid w:val="00B76F44"/>
    <w:rsid w:val="00B77552"/>
    <w:rsid w:val="00B77EA9"/>
    <w:rsid w:val="00B77EAF"/>
    <w:rsid w:val="00B8020F"/>
    <w:rsid w:val="00B80D40"/>
    <w:rsid w:val="00B81114"/>
    <w:rsid w:val="00B817F7"/>
    <w:rsid w:val="00B81AB6"/>
    <w:rsid w:val="00B81B56"/>
    <w:rsid w:val="00B82076"/>
    <w:rsid w:val="00B828D7"/>
    <w:rsid w:val="00B82EE6"/>
    <w:rsid w:val="00B832C2"/>
    <w:rsid w:val="00B85115"/>
    <w:rsid w:val="00B8512D"/>
    <w:rsid w:val="00B851F7"/>
    <w:rsid w:val="00B8687F"/>
    <w:rsid w:val="00B8711F"/>
    <w:rsid w:val="00B87874"/>
    <w:rsid w:val="00B87ABB"/>
    <w:rsid w:val="00B928C3"/>
    <w:rsid w:val="00B92B31"/>
    <w:rsid w:val="00B931EF"/>
    <w:rsid w:val="00B935B5"/>
    <w:rsid w:val="00B938E3"/>
    <w:rsid w:val="00B93EC3"/>
    <w:rsid w:val="00B93F9D"/>
    <w:rsid w:val="00B94099"/>
    <w:rsid w:val="00B94C8D"/>
    <w:rsid w:val="00B959C0"/>
    <w:rsid w:val="00B9660B"/>
    <w:rsid w:val="00B97B23"/>
    <w:rsid w:val="00BA10BA"/>
    <w:rsid w:val="00BA14A3"/>
    <w:rsid w:val="00BA19DE"/>
    <w:rsid w:val="00BA1D3D"/>
    <w:rsid w:val="00BA1EAF"/>
    <w:rsid w:val="00BA241A"/>
    <w:rsid w:val="00BA2D73"/>
    <w:rsid w:val="00BA2DC6"/>
    <w:rsid w:val="00BA3514"/>
    <w:rsid w:val="00BA3AD2"/>
    <w:rsid w:val="00BA41B6"/>
    <w:rsid w:val="00BA4D57"/>
    <w:rsid w:val="00BA52FC"/>
    <w:rsid w:val="00BA6D3B"/>
    <w:rsid w:val="00BA703C"/>
    <w:rsid w:val="00BA74B5"/>
    <w:rsid w:val="00BA77D7"/>
    <w:rsid w:val="00BA7A39"/>
    <w:rsid w:val="00BB00F7"/>
    <w:rsid w:val="00BB0228"/>
    <w:rsid w:val="00BB0F37"/>
    <w:rsid w:val="00BB1027"/>
    <w:rsid w:val="00BB1715"/>
    <w:rsid w:val="00BB17CB"/>
    <w:rsid w:val="00BB21ED"/>
    <w:rsid w:val="00BB4039"/>
    <w:rsid w:val="00BB41B5"/>
    <w:rsid w:val="00BB420F"/>
    <w:rsid w:val="00BB42A2"/>
    <w:rsid w:val="00BB48AE"/>
    <w:rsid w:val="00BB5BB0"/>
    <w:rsid w:val="00BB622C"/>
    <w:rsid w:val="00BB648F"/>
    <w:rsid w:val="00BB67FF"/>
    <w:rsid w:val="00BB6A19"/>
    <w:rsid w:val="00BB6A6E"/>
    <w:rsid w:val="00BB6AC0"/>
    <w:rsid w:val="00BB6AFE"/>
    <w:rsid w:val="00BB6BB0"/>
    <w:rsid w:val="00BB7D7F"/>
    <w:rsid w:val="00BC08A8"/>
    <w:rsid w:val="00BC1727"/>
    <w:rsid w:val="00BC189E"/>
    <w:rsid w:val="00BC1BBF"/>
    <w:rsid w:val="00BC1BD8"/>
    <w:rsid w:val="00BC2821"/>
    <w:rsid w:val="00BC2968"/>
    <w:rsid w:val="00BC3693"/>
    <w:rsid w:val="00BC45CA"/>
    <w:rsid w:val="00BC4E64"/>
    <w:rsid w:val="00BC5023"/>
    <w:rsid w:val="00BC5AC6"/>
    <w:rsid w:val="00BC5E4E"/>
    <w:rsid w:val="00BC6C34"/>
    <w:rsid w:val="00BC6C9C"/>
    <w:rsid w:val="00BD0690"/>
    <w:rsid w:val="00BD0819"/>
    <w:rsid w:val="00BD0A24"/>
    <w:rsid w:val="00BD16ED"/>
    <w:rsid w:val="00BD1C7C"/>
    <w:rsid w:val="00BD1D55"/>
    <w:rsid w:val="00BD1E68"/>
    <w:rsid w:val="00BD3EDA"/>
    <w:rsid w:val="00BD4561"/>
    <w:rsid w:val="00BD457B"/>
    <w:rsid w:val="00BD5583"/>
    <w:rsid w:val="00BD64B2"/>
    <w:rsid w:val="00BD66A6"/>
    <w:rsid w:val="00BD6A89"/>
    <w:rsid w:val="00BD7652"/>
    <w:rsid w:val="00BD7910"/>
    <w:rsid w:val="00BE08A0"/>
    <w:rsid w:val="00BE102C"/>
    <w:rsid w:val="00BE1C20"/>
    <w:rsid w:val="00BE29C5"/>
    <w:rsid w:val="00BE3202"/>
    <w:rsid w:val="00BE364D"/>
    <w:rsid w:val="00BE3B82"/>
    <w:rsid w:val="00BE41DE"/>
    <w:rsid w:val="00BE4AC1"/>
    <w:rsid w:val="00BE4CBA"/>
    <w:rsid w:val="00BE4DC1"/>
    <w:rsid w:val="00BE4E71"/>
    <w:rsid w:val="00BE5098"/>
    <w:rsid w:val="00BE7027"/>
    <w:rsid w:val="00BE73B1"/>
    <w:rsid w:val="00BE760F"/>
    <w:rsid w:val="00BE7927"/>
    <w:rsid w:val="00BE7A95"/>
    <w:rsid w:val="00BE7D5C"/>
    <w:rsid w:val="00BF0014"/>
    <w:rsid w:val="00BF1141"/>
    <w:rsid w:val="00BF13DB"/>
    <w:rsid w:val="00BF1BE1"/>
    <w:rsid w:val="00BF27E6"/>
    <w:rsid w:val="00BF2CE4"/>
    <w:rsid w:val="00BF2D7E"/>
    <w:rsid w:val="00BF321C"/>
    <w:rsid w:val="00BF36FE"/>
    <w:rsid w:val="00BF3828"/>
    <w:rsid w:val="00BF3A41"/>
    <w:rsid w:val="00BF3F50"/>
    <w:rsid w:val="00BF48D5"/>
    <w:rsid w:val="00BF4C67"/>
    <w:rsid w:val="00BF536B"/>
    <w:rsid w:val="00BF7108"/>
    <w:rsid w:val="00BF714E"/>
    <w:rsid w:val="00BF7481"/>
    <w:rsid w:val="00BF77E7"/>
    <w:rsid w:val="00BF7EAC"/>
    <w:rsid w:val="00C00291"/>
    <w:rsid w:val="00C003B0"/>
    <w:rsid w:val="00C01404"/>
    <w:rsid w:val="00C01C0F"/>
    <w:rsid w:val="00C04242"/>
    <w:rsid w:val="00C04FAD"/>
    <w:rsid w:val="00C053A2"/>
    <w:rsid w:val="00C059D8"/>
    <w:rsid w:val="00C05C10"/>
    <w:rsid w:val="00C05C17"/>
    <w:rsid w:val="00C064C5"/>
    <w:rsid w:val="00C06B0D"/>
    <w:rsid w:val="00C06CF0"/>
    <w:rsid w:val="00C06E0B"/>
    <w:rsid w:val="00C06F40"/>
    <w:rsid w:val="00C0730F"/>
    <w:rsid w:val="00C0793F"/>
    <w:rsid w:val="00C07E02"/>
    <w:rsid w:val="00C07F59"/>
    <w:rsid w:val="00C10354"/>
    <w:rsid w:val="00C106F6"/>
    <w:rsid w:val="00C10D8F"/>
    <w:rsid w:val="00C10DE3"/>
    <w:rsid w:val="00C11067"/>
    <w:rsid w:val="00C11075"/>
    <w:rsid w:val="00C1115A"/>
    <w:rsid w:val="00C11BD8"/>
    <w:rsid w:val="00C12007"/>
    <w:rsid w:val="00C12094"/>
    <w:rsid w:val="00C12A1D"/>
    <w:rsid w:val="00C1342C"/>
    <w:rsid w:val="00C13533"/>
    <w:rsid w:val="00C137D8"/>
    <w:rsid w:val="00C13BE9"/>
    <w:rsid w:val="00C13C7F"/>
    <w:rsid w:val="00C14531"/>
    <w:rsid w:val="00C1491E"/>
    <w:rsid w:val="00C14ADB"/>
    <w:rsid w:val="00C14B10"/>
    <w:rsid w:val="00C14D1F"/>
    <w:rsid w:val="00C153D4"/>
    <w:rsid w:val="00C1560E"/>
    <w:rsid w:val="00C15975"/>
    <w:rsid w:val="00C163E4"/>
    <w:rsid w:val="00C166BB"/>
    <w:rsid w:val="00C16CC8"/>
    <w:rsid w:val="00C16DC0"/>
    <w:rsid w:val="00C16EDD"/>
    <w:rsid w:val="00C16FC8"/>
    <w:rsid w:val="00C17840"/>
    <w:rsid w:val="00C17E88"/>
    <w:rsid w:val="00C200AF"/>
    <w:rsid w:val="00C20BF1"/>
    <w:rsid w:val="00C212E6"/>
    <w:rsid w:val="00C214A3"/>
    <w:rsid w:val="00C21A32"/>
    <w:rsid w:val="00C21B6C"/>
    <w:rsid w:val="00C220C0"/>
    <w:rsid w:val="00C2217E"/>
    <w:rsid w:val="00C22236"/>
    <w:rsid w:val="00C22A86"/>
    <w:rsid w:val="00C23B98"/>
    <w:rsid w:val="00C24300"/>
    <w:rsid w:val="00C24561"/>
    <w:rsid w:val="00C245C9"/>
    <w:rsid w:val="00C2542F"/>
    <w:rsid w:val="00C26472"/>
    <w:rsid w:val="00C264BF"/>
    <w:rsid w:val="00C271D3"/>
    <w:rsid w:val="00C2760E"/>
    <w:rsid w:val="00C3009C"/>
    <w:rsid w:val="00C3075B"/>
    <w:rsid w:val="00C312D9"/>
    <w:rsid w:val="00C31B5A"/>
    <w:rsid w:val="00C31DE7"/>
    <w:rsid w:val="00C31F60"/>
    <w:rsid w:val="00C32789"/>
    <w:rsid w:val="00C32D66"/>
    <w:rsid w:val="00C33064"/>
    <w:rsid w:val="00C33702"/>
    <w:rsid w:val="00C33CC7"/>
    <w:rsid w:val="00C3422F"/>
    <w:rsid w:val="00C35228"/>
    <w:rsid w:val="00C35386"/>
    <w:rsid w:val="00C3575F"/>
    <w:rsid w:val="00C35C2B"/>
    <w:rsid w:val="00C367BE"/>
    <w:rsid w:val="00C368B7"/>
    <w:rsid w:val="00C36FE1"/>
    <w:rsid w:val="00C408FA"/>
    <w:rsid w:val="00C40AA7"/>
    <w:rsid w:val="00C41431"/>
    <w:rsid w:val="00C41990"/>
    <w:rsid w:val="00C42061"/>
    <w:rsid w:val="00C43266"/>
    <w:rsid w:val="00C438F2"/>
    <w:rsid w:val="00C43BA5"/>
    <w:rsid w:val="00C43E9F"/>
    <w:rsid w:val="00C4438B"/>
    <w:rsid w:val="00C44C5B"/>
    <w:rsid w:val="00C4608C"/>
    <w:rsid w:val="00C46514"/>
    <w:rsid w:val="00C468D8"/>
    <w:rsid w:val="00C46BF0"/>
    <w:rsid w:val="00C46E67"/>
    <w:rsid w:val="00C46FFC"/>
    <w:rsid w:val="00C4743A"/>
    <w:rsid w:val="00C47950"/>
    <w:rsid w:val="00C47CB5"/>
    <w:rsid w:val="00C50218"/>
    <w:rsid w:val="00C50553"/>
    <w:rsid w:val="00C507F1"/>
    <w:rsid w:val="00C50836"/>
    <w:rsid w:val="00C50F2F"/>
    <w:rsid w:val="00C51506"/>
    <w:rsid w:val="00C52833"/>
    <w:rsid w:val="00C53137"/>
    <w:rsid w:val="00C531A2"/>
    <w:rsid w:val="00C53464"/>
    <w:rsid w:val="00C53550"/>
    <w:rsid w:val="00C537E3"/>
    <w:rsid w:val="00C54C56"/>
    <w:rsid w:val="00C565CA"/>
    <w:rsid w:val="00C56C8E"/>
    <w:rsid w:val="00C56CC3"/>
    <w:rsid w:val="00C577DD"/>
    <w:rsid w:val="00C57CF0"/>
    <w:rsid w:val="00C6077B"/>
    <w:rsid w:val="00C612EA"/>
    <w:rsid w:val="00C61AB6"/>
    <w:rsid w:val="00C61B25"/>
    <w:rsid w:val="00C622C0"/>
    <w:rsid w:val="00C62F6F"/>
    <w:rsid w:val="00C6330B"/>
    <w:rsid w:val="00C63CDD"/>
    <w:rsid w:val="00C6463D"/>
    <w:rsid w:val="00C64B4B"/>
    <w:rsid w:val="00C65047"/>
    <w:rsid w:val="00C656F9"/>
    <w:rsid w:val="00C66187"/>
    <w:rsid w:val="00C669BA"/>
    <w:rsid w:val="00C66A61"/>
    <w:rsid w:val="00C6756B"/>
    <w:rsid w:val="00C675A5"/>
    <w:rsid w:val="00C678AD"/>
    <w:rsid w:val="00C67CBC"/>
    <w:rsid w:val="00C67DE0"/>
    <w:rsid w:val="00C707BB"/>
    <w:rsid w:val="00C70C76"/>
    <w:rsid w:val="00C70CBB"/>
    <w:rsid w:val="00C70D45"/>
    <w:rsid w:val="00C70E80"/>
    <w:rsid w:val="00C713D4"/>
    <w:rsid w:val="00C71B9C"/>
    <w:rsid w:val="00C720E3"/>
    <w:rsid w:val="00C722F7"/>
    <w:rsid w:val="00C7289F"/>
    <w:rsid w:val="00C72D48"/>
    <w:rsid w:val="00C72E57"/>
    <w:rsid w:val="00C73107"/>
    <w:rsid w:val="00C733F4"/>
    <w:rsid w:val="00C73576"/>
    <w:rsid w:val="00C73657"/>
    <w:rsid w:val="00C73CAC"/>
    <w:rsid w:val="00C73D61"/>
    <w:rsid w:val="00C746F2"/>
    <w:rsid w:val="00C7531D"/>
    <w:rsid w:val="00C75686"/>
    <w:rsid w:val="00C75B71"/>
    <w:rsid w:val="00C75DC7"/>
    <w:rsid w:val="00C76193"/>
    <w:rsid w:val="00C767CD"/>
    <w:rsid w:val="00C76B71"/>
    <w:rsid w:val="00C776F2"/>
    <w:rsid w:val="00C77DAD"/>
    <w:rsid w:val="00C80E89"/>
    <w:rsid w:val="00C812C9"/>
    <w:rsid w:val="00C8152E"/>
    <w:rsid w:val="00C818A6"/>
    <w:rsid w:val="00C81CF9"/>
    <w:rsid w:val="00C82825"/>
    <w:rsid w:val="00C8286F"/>
    <w:rsid w:val="00C83156"/>
    <w:rsid w:val="00C831C1"/>
    <w:rsid w:val="00C83375"/>
    <w:rsid w:val="00C834D4"/>
    <w:rsid w:val="00C83B4B"/>
    <w:rsid w:val="00C83DDC"/>
    <w:rsid w:val="00C83EB8"/>
    <w:rsid w:val="00C842A6"/>
    <w:rsid w:val="00C84512"/>
    <w:rsid w:val="00C84C3D"/>
    <w:rsid w:val="00C8500A"/>
    <w:rsid w:val="00C850BE"/>
    <w:rsid w:val="00C85559"/>
    <w:rsid w:val="00C8567C"/>
    <w:rsid w:val="00C85796"/>
    <w:rsid w:val="00C864FE"/>
    <w:rsid w:val="00C90970"/>
    <w:rsid w:val="00C90DE6"/>
    <w:rsid w:val="00C91519"/>
    <w:rsid w:val="00C9232A"/>
    <w:rsid w:val="00C92351"/>
    <w:rsid w:val="00C9280A"/>
    <w:rsid w:val="00C92CB2"/>
    <w:rsid w:val="00C92D2F"/>
    <w:rsid w:val="00C92EA6"/>
    <w:rsid w:val="00C932F9"/>
    <w:rsid w:val="00C9338E"/>
    <w:rsid w:val="00C93812"/>
    <w:rsid w:val="00C93B56"/>
    <w:rsid w:val="00C93C68"/>
    <w:rsid w:val="00C94515"/>
    <w:rsid w:val="00C94769"/>
    <w:rsid w:val="00C94BCE"/>
    <w:rsid w:val="00C952CB"/>
    <w:rsid w:val="00C95AF8"/>
    <w:rsid w:val="00C96093"/>
    <w:rsid w:val="00C962B9"/>
    <w:rsid w:val="00C96742"/>
    <w:rsid w:val="00C96DCE"/>
    <w:rsid w:val="00C976D4"/>
    <w:rsid w:val="00C979E3"/>
    <w:rsid w:val="00CA06C8"/>
    <w:rsid w:val="00CA07D5"/>
    <w:rsid w:val="00CA323B"/>
    <w:rsid w:val="00CA369A"/>
    <w:rsid w:val="00CA3CF4"/>
    <w:rsid w:val="00CA3E48"/>
    <w:rsid w:val="00CA3EE8"/>
    <w:rsid w:val="00CA44CA"/>
    <w:rsid w:val="00CA5751"/>
    <w:rsid w:val="00CA5DF4"/>
    <w:rsid w:val="00CA6126"/>
    <w:rsid w:val="00CA711D"/>
    <w:rsid w:val="00CA7479"/>
    <w:rsid w:val="00CA7606"/>
    <w:rsid w:val="00CA769E"/>
    <w:rsid w:val="00CA7D74"/>
    <w:rsid w:val="00CA7EFC"/>
    <w:rsid w:val="00CB12DD"/>
    <w:rsid w:val="00CB15EA"/>
    <w:rsid w:val="00CB17DE"/>
    <w:rsid w:val="00CB1C05"/>
    <w:rsid w:val="00CB218B"/>
    <w:rsid w:val="00CB2387"/>
    <w:rsid w:val="00CB26AA"/>
    <w:rsid w:val="00CB42E4"/>
    <w:rsid w:val="00CB451A"/>
    <w:rsid w:val="00CB4CD2"/>
    <w:rsid w:val="00CB4E5B"/>
    <w:rsid w:val="00CB56C7"/>
    <w:rsid w:val="00CB70EE"/>
    <w:rsid w:val="00CB755B"/>
    <w:rsid w:val="00CB7A78"/>
    <w:rsid w:val="00CB7EC0"/>
    <w:rsid w:val="00CC01B0"/>
    <w:rsid w:val="00CC08EB"/>
    <w:rsid w:val="00CC0D25"/>
    <w:rsid w:val="00CC0F2C"/>
    <w:rsid w:val="00CC1523"/>
    <w:rsid w:val="00CC167D"/>
    <w:rsid w:val="00CC1BD5"/>
    <w:rsid w:val="00CC1E54"/>
    <w:rsid w:val="00CC2CDD"/>
    <w:rsid w:val="00CC3A33"/>
    <w:rsid w:val="00CC4A1F"/>
    <w:rsid w:val="00CC59C7"/>
    <w:rsid w:val="00CC5BAD"/>
    <w:rsid w:val="00CC6780"/>
    <w:rsid w:val="00CC70D4"/>
    <w:rsid w:val="00CC7DCC"/>
    <w:rsid w:val="00CC7FE8"/>
    <w:rsid w:val="00CD046D"/>
    <w:rsid w:val="00CD0733"/>
    <w:rsid w:val="00CD0CA2"/>
    <w:rsid w:val="00CD0EEA"/>
    <w:rsid w:val="00CD11F8"/>
    <w:rsid w:val="00CD1B4C"/>
    <w:rsid w:val="00CD2A94"/>
    <w:rsid w:val="00CD3778"/>
    <w:rsid w:val="00CD38F4"/>
    <w:rsid w:val="00CD3F47"/>
    <w:rsid w:val="00CD4253"/>
    <w:rsid w:val="00CD4364"/>
    <w:rsid w:val="00CD46D9"/>
    <w:rsid w:val="00CD48EA"/>
    <w:rsid w:val="00CD4C01"/>
    <w:rsid w:val="00CD4FE1"/>
    <w:rsid w:val="00CD5483"/>
    <w:rsid w:val="00CD5515"/>
    <w:rsid w:val="00CD6AF3"/>
    <w:rsid w:val="00CD6E0D"/>
    <w:rsid w:val="00CD6EAE"/>
    <w:rsid w:val="00CD79EA"/>
    <w:rsid w:val="00CD7CAD"/>
    <w:rsid w:val="00CE1268"/>
    <w:rsid w:val="00CE14BE"/>
    <w:rsid w:val="00CE1CB7"/>
    <w:rsid w:val="00CE221B"/>
    <w:rsid w:val="00CE2D4B"/>
    <w:rsid w:val="00CE2DAC"/>
    <w:rsid w:val="00CE2F22"/>
    <w:rsid w:val="00CE31B1"/>
    <w:rsid w:val="00CE320E"/>
    <w:rsid w:val="00CE358A"/>
    <w:rsid w:val="00CE362C"/>
    <w:rsid w:val="00CE373E"/>
    <w:rsid w:val="00CE3A0C"/>
    <w:rsid w:val="00CE3D49"/>
    <w:rsid w:val="00CE4E09"/>
    <w:rsid w:val="00CE4F41"/>
    <w:rsid w:val="00CE51CE"/>
    <w:rsid w:val="00CE6899"/>
    <w:rsid w:val="00CE6FC1"/>
    <w:rsid w:val="00CE7059"/>
    <w:rsid w:val="00CE7EFC"/>
    <w:rsid w:val="00CE7FE7"/>
    <w:rsid w:val="00CF0184"/>
    <w:rsid w:val="00CF09AA"/>
    <w:rsid w:val="00CF1EE1"/>
    <w:rsid w:val="00CF25EE"/>
    <w:rsid w:val="00CF27B9"/>
    <w:rsid w:val="00CF2D09"/>
    <w:rsid w:val="00CF368E"/>
    <w:rsid w:val="00CF37D0"/>
    <w:rsid w:val="00CF3E46"/>
    <w:rsid w:val="00CF4078"/>
    <w:rsid w:val="00CF4526"/>
    <w:rsid w:val="00CF47A3"/>
    <w:rsid w:val="00CF47B2"/>
    <w:rsid w:val="00CF4868"/>
    <w:rsid w:val="00CF51B8"/>
    <w:rsid w:val="00CF5A94"/>
    <w:rsid w:val="00CF5B46"/>
    <w:rsid w:val="00CF67EF"/>
    <w:rsid w:val="00CF6A2F"/>
    <w:rsid w:val="00CF6CC6"/>
    <w:rsid w:val="00CF6FCA"/>
    <w:rsid w:val="00CF6FF5"/>
    <w:rsid w:val="00CF71A6"/>
    <w:rsid w:val="00CF7E80"/>
    <w:rsid w:val="00CF7F2C"/>
    <w:rsid w:val="00D002F5"/>
    <w:rsid w:val="00D00ADC"/>
    <w:rsid w:val="00D00BFB"/>
    <w:rsid w:val="00D00C9B"/>
    <w:rsid w:val="00D01F30"/>
    <w:rsid w:val="00D02848"/>
    <w:rsid w:val="00D02E92"/>
    <w:rsid w:val="00D048D1"/>
    <w:rsid w:val="00D04EB6"/>
    <w:rsid w:val="00D04F07"/>
    <w:rsid w:val="00D0512B"/>
    <w:rsid w:val="00D0514D"/>
    <w:rsid w:val="00D05486"/>
    <w:rsid w:val="00D05705"/>
    <w:rsid w:val="00D069B7"/>
    <w:rsid w:val="00D06D2E"/>
    <w:rsid w:val="00D071C8"/>
    <w:rsid w:val="00D07A8A"/>
    <w:rsid w:val="00D1020D"/>
    <w:rsid w:val="00D10854"/>
    <w:rsid w:val="00D10BF6"/>
    <w:rsid w:val="00D113E5"/>
    <w:rsid w:val="00D114D0"/>
    <w:rsid w:val="00D1153F"/>
    <w:rsid w:val="00D11AC1"/>
    <w:rsid w:val="00D11B18"/>
    <w:rsid w:val="00D11CD5"/>
    <w:rsid w:val="00D12279"/>
    <w:rsid w:val="00D122D6"/>
    <w:rsid w:val="00D12338"/>
    <w:rsid w:val="00D12F33"/>
    <w:rsid w:val="00D12FCE"/>
    <w:rsid w:val="00D13618"/>
    <w:rsid w:val="00D13AC7"/>
    <w:rsid w:val="00D140D3"/>
    <w:rsid w:val="00D14310"/>
    <w:rsid w:val="00D14806"/>
    <w:rsid w:val="00D14920"/>
    <w:rsid w:val="00D14A8A"/>
    <w:rsid w:val="00D14DE5"/>
    <w:rsid w:val="00D14FD3"/>
    <w:rsid w:val="00D15701"/>
    <w:rsid w:val="00D15F77"/>
    <w:rsid w:val="00D16020"/>
    <w:rsid w:val="00D1625F"/>
    <w:rsid w:val="00D162FA"/>
    <w:rsid w:val="00D172EE"/>
    <w:rsid w:val="00D175CB"/>
    <w:rsid w:val="00D17912"/>
    <w:rsid w:val="00D203B5"/>
    <w:rsid w:val="00D20BF3"/>
    <w:rsid w:val="00D2152C"/>
    <w:rsid w:val="00D22250"/>
    <w:rsid w:val="00D22783"/>
    <w:rsid w:val="00D229D6"/>
    <w:rsid w:val="00D22B87"/>
    <w:rsid w:val="00D22C8F"/>
    <w:rsid w:val="00D23161"/>
    <w:rsid w:val="00D2361C"/>
    <w:rsid w:val="00D23881"/>
    <w:rsid w:val="00D23957"/>
    <w:rsid w:val="00D23C4A"/>
    <w:rsid w:val="00D24620"/>
    <w:rsid w:val="00D24622"/>
    <w:rsid w:val="00D24DC2"/>
    <w:rsid w:val="00D251D8"/>
    <w:rsid w:val="00D25806"/>
    <w:rsid w:val="00D26182"/>
    <w:rsid w:val="00D265E3"/>
    <w:rsid w:val="00D2660B"/>
    <w:rsid w:val="00D267BF"/>
    <w:rsid w:val="00D26A53"/>
    <w:rsid w:val="00D27193"/>
    <w:rsid w:val="00D274BC"/>
    <w:rsid w:val="00D275E1"/>
    <w:rsid w:val="00D275FC"/>
    <w:rsid w:val="00D30726"/>
    <w:rsid w:val="00D31010"/>
    <w:rsid w:val="00D312F3"/>
    <w:rsid w:val="00D313B1"/>
    <w:rsid w:val="00D31C83"/>
    <w:rsid w:val="00D3242D"/>
    <w:rsid w:val="00D32575"/>
    <w:rsid w:val="00D32735"/>
    <w:rsid w:val="00D32E92"/>
    <w:rsid w:val="00D331BA"/>
    <w:rsid w:val="00D33772"/>
    <w:rsid w:val="00D33FC8"/>
    <w:rsid w:val="00D34913"/>
    <w:rsid w:val="00D35193"/>
    <w:rsid w:val="00D35451"/>
    <w:rsid w:val="00D355BA"/>
    <w:rsid w:val="00D35757"/>
    <w:rsid w:val="00D3615C"/>
    <w:rsid w:val="00D36BA9"/>
    <w:rsid w:val="00D373E5"/>
    <w:rsid w:val="00D37594"/>
    <w:rsid w:val="00D412B6"/>
    <w:rsid w:val="00D41371"/>
    <w:rsid w:val="00D41B24"/>
    <w:rsid w:val="00D41BEE"/>
    <w:rsid w:val="00D41F08"/>
    <w:rsid w:val="00D425FD"/>
    <w:rsid w:val="00D429C3"/>
    <w:rsid w:val="00D42D10"/>
    <w:rsid w:val="00D4499E"/>
    <w:rsid w:val="00D4512C"/>
    <w:rsid w:val="00D45170"/>
    <w:rsid w:val="00D45457"/>
    <w:rsid w:val="00D4597F"/>
    <w:rsid w:val="00D46135"/>
    <w:rsid w:val="00D47295"/>
    <w:rsid w:val="00D474C0"/>
    <w:rsid w:val="00D4756A"/>
    <w:rsid w:val="00D50753"/>
    <w:rsid w:val="00D50A25"/>
    <w:rsid w:val="00D513B6"/>
    <w:rsid w:val="00D5189D"/>
    <w:rsid w:val="00D51A1E"/>
    <w:rsid w:val="00D51DD6"/>
    <w:rsid w:val="00D5232D"/>
    <w:rsid w:val="00D523B7"/>
    <w:rsid w:val="00D5248E"/>
    <w:rsid w:val="00D52FC2"/>
    <w:rsid w:val="00D53EA3"/>
    <w:rsid w:val="00D54E43"/>
    <w:rsid w:val="00D55025"/>
    <w:rsid w:val="00D55937"/>
    <w:rsid w:val="00D55A2A"/>
    <w:rsid w:val="00D56098"/>
    <w:rsid w:val="00D574F4"/>
    <w:rsid w:val="00D575F4"/>
    <w:rsid w:val="00D577E6"/>
    <w:rsid w:val="00D57900"/>
    <w:rsid w:val="00D57F5F"/>
    <w:rsid w:val="00D57F96"/>
    <w:rsid w:val="00D6006D"/>
    <w:rsid w:val="00D60499"/>
    <w:rsid w:val="00D61808"/>
    <w:rsid w:val="00D61E64"/>
    <w:rsid w:val="00D62108"/>
    <w:rsid w:val="00D62168"/>
    <w:rsid w:val="00D6292A"/>
    <w:rsid w:val="00D62A13"/>
    <w:rsid w:val="00D63ECD"/>
    <w:rsid w:val="00D6470D"/>
    <w:rsid w:val="00D647EB"/>
    <w:rsid w:val="00D64999"/>
    <w:rsid w:val="00D649A8"/>
    <w:rsid w:val="00D64F4F"/>
    <w:rsid w:val="00D65FB6"/>
    <w:rsid w:val="00D65FDC"/>
    <w:rsid w:val="00D6626B"/>
    <w:rsid w:val="00D66F6D"/>
    <w:rsid w:val="00D67E61"/>
    <w:rsid w:val="00D70178"/>
    <w:rsid w:val="00D7068B"/>
    <w:rsid w:val="00D7118E"/>
    <w:rsid w:val="00D712AB"/>
    <w:rsid w:val="00D716E3"/>
    <w:rsid w:val="00D71A8A"/>
    <w:rsid w:val="00D7206C"/>
    <w:rsid w:val="00D72931"/>
    <w:rsid w:val="00D72D8C"/>
    <w:rsid w:val="00D72F8E"/>
    <w:rsid w:val="00D732A6"/>
    <w:rsid w:val="00D738CB"/>
    <w:rsid w:val="00D73C83"/>
    <w:rsid w:val="00D73CED"/>
    <w:rsid w:val="00D73D38"/>
    <w:rsid w:val="00D745A9"/>
    <w:rsid w:val="00D7487A"/>
    <w:rsid w:val="00D749A3"/>
    <w:rsid w:val="00D749FE"/>
    <w:rsid w:val="00D74E95"/>
    <w:rsid w:val="00D74F65"/>
    <w:rsid w:val="00D7500B"/>
    <w:rsid w:val="00D75313"/>
    <w:rsid w:val="00D765BF"/>
    <w:rsid w:val="00D77028"/>
    <w:rsid w:val="00D770F6"/>
    <w:rsid w:val="00D77354"/>
    <w:rsid w:val="00D80036"/>
    <w:rsid w:val="00D80B16"/>
    <w:rsid w:val="00D80C0E"/>
    <w:rsid w:val="00D80D15"/>
    <w:rsid w:val="00D80D1E"/>
    <w:rsid w:val="00D81794"/>
    <w:rsid w:val="00D81EC2"/>
    <w:rsid w:val="00D829E7"/>
    <w:rsid w:val="00D82AC8"/>
    <w:rsid w:val="00D8358A"/>
    <w:rsid w:val="00D83840"/>
    <w:rsid w:val="00D838CA"/>
    <w:rsid w:val="00D83AE4"/>
    <w:rsid w:val="00D840C6"/>
    <w:rsid w:val="00D8476B"/>
    <w:rsid w:val="00D84E57"/>
    <w:rsid w:val="00D84F62"/>
    <w:rsid w:val="00D8518B"/>
    <w:rsid w:val="00D8572D"/>
    <w:rsid w:val="00D85E28"/>
    <w:rsid w:val="00D86525"/>
    <w:rsid w:val="00D86A2F"/>
    <w:rsid w:val="00D86B5D"/>
    <w:rsid w:val="00D86D79"/>
    <w:rsid w:val="00D871AB"/>
    <w:rsid w:val="00D87DE1"/>
    <w:rsid w:val="00D90012"/>
    <w:rsid w:val="00D9025E"/>
    <w:rsid w:val="00D90280"/>
    <w:rsid w:val="00D903EF"/>
    <w:rsid w:val="00D904AA"/>
    <w:rsid w:val="00D906AE"/>
    <w:rsid w:val="00D90D78"/>
    <w:rsid w:val="00D90E65"/>
    <w:rsid w:val="00D91663"/>
    <w:rsid w:val="00D9246D"/>
    <w:rsid w:val="00D925A4"/>
    <w:rsid w:val="00D925BD"/>
    <w:rsid w:val="00D937E4"/>
    <w:rsid w:val="00D93E39"/>
    <w:rsid w:val="00D94090"/>
    <w:rsid w:val="00D94B94"/>
    <w:rsid w:val="00D94EA0"/>
    <w:rsid w:val="00D95079"/>
    <w:rsid w:val="00D95147"/>
    <w:rsid w:val="00D95BB5"/>
    <w:rsid w:val="00D95D25"/>
    <w:rsid w:val="00D96988"/>
    <w:rsid w:val="00D96F6D"/>
    <w:rsid w:val="00D9722F"/>
    <w:rsid w:val="00D97620"/>
    <w:rsid w:val="00D97B9C"/>
    <w:rsid w:val="00DA0073"/>
    <w:rsid w:val="00DA0222"/>
    <w:rsid w:val="00DA1425"/>
    <w:rsid w:val="00DA159E"/>
    <w:rsid w:val="00DA1BCA"/>
    <w:rsid w:val="00DA2525"/>
    <w:rsid w:val="00DA2999"/>
    <w:rsid w:val="00DA32E9"/>
    <w:rsid w:val="00DA35A3"/>
    <w:rsid w:val="00DA4625"/>
    <w:rsid w:val="00DA4761"/>
    <w:rsid w:val="00DA4ACB"/>
    <w:rsid w:val="00DA4B62"/>
    <w:rsid w:val="00DA4D8F"/>
    <w:rsid w:val="00DA50D5"/>
    <w:rsid w:val="00DA5AB1"/>
    <w:rsid w:val="00DA5B80"/>
    <w:rsid w:val="00DA602C"/>
    <w:rsid w:val="00DA60A0"/>
    <w:rsid w:val="00DA613B"/>
    <w:rsid w:val="00DA6151"/>
    <w:rsid w:val="00DB0486"/>
    <w:rsid w:val="00DB0E68"/>
    <w:rsid w:val="00DB104D"/>
    <w:rsid w:val="00DB2E8F"/>
    <w:rsid w:val="00DB3236"/>
    <w:rsid w:val="00DB398B"/>
    <w:rsid w:val="00DB4B4D"/>
    <w:rsid w:val="00DB4EE8"/>
    <w:rsid w:val="00DB577E"/>
    <w:rsid w:val="00DB6F1D"/>
    <w:rsid w:val="00DB768F"/>
    <w:rsid w:val="00DB7934"/>
    <w:rsid w:val="00DB7F4D"/>
    <w:rsid w:val="00DC0147"/>
    <w:rsid w:val="00DC1267"/>
    <w:rsid w:val="00DC15DF"/>
    <w:rsid w:val="00DC1E31"/>
    <w:rsid w:val="00DC207D"/>
    <w:rsid w:val="00DC21BF"/>
    <w:rsid w:val="00DC22C0"/>
    <w:rsid w:val="00DC2317"/>
    <w:rsid w:val="00DC2699"/>
    <w:rsid w:val="00DC2BB9"/>
    <w:rsid w:val="00DC2FC3"/>
    <w:rsid w:val="00DC32DD"/>
    <w:rsid w:val="00DC3576"/>
    <w:rsid w:val="00DC3D11"/>
    <w:rsid w:val="00DC3D14"/>
    <w:rsid w:val="00DC3D6E"/>
    <w:rsid w:val="00DC4C42"/>
    <w:rsid w:val="00DC5486"/>
    <w:rsid w:val="00DC6220"/>
    <w:rsid w:val="00DC6522"/>
    <w:rsid w:val="00DC6926"/>
    <w:rsid w:val="00DC6A77"/>
    <w:rsid w:val="00DC7359"/>
    <w:rsid w:val="00DC7E6B"/>
    <w:rsid w:val="00DC7F86"/>
    <w:rsid w:val="00DD0CEB"/>
    <w:rsid w:val="00DD11D2"/>
    <w:rsid w:val="00DD1440"/>
    <w:rsid w:val="00DD2262"/>
    <w:rsid w:val="00DD2756"/>
    <w:rsid w:val="00DD2B65"/>
    <w:rsid w:val="00DD3870"/>
    <w:rsid w:val="00DD3B12"/>
    <w:rsid w:val="00DD40A4"/>
    <w:rsid w:val="00DD47C7"/>
    <w:rsid w:val="00DD4D05"/>
    <w:rsid w:val="00DD56BC"/>
    <w:rsid w:val="00DD67AD"/>
    <w:rsid w:val="00DD7E91"/>
    <w:rsid w:val="00DE14E9"/>
    <w:rsid w:val="00DE15AB"/>
    <w:rsid w:val="00DE1779"/>
    <w:rsid w:val="00DE25AB"/>
    <w:rsid w:val="00DE2813"/>
    <w:rsid w:val="00DE2A9D"/>
    <w:rsid w:val="00DE383F"/>
    <w:rsid w:val="00DE468D"/>
    <w:rsid w:val="00DE488B"/>
    <w:rsid w:val="00DE4952"/>
    <w:rsid w:val="00DE518C"/>
    <w:rsid w:val="00DE523E"/>
    <w:rsid w:val="00DE5787"/>
    <w:rsid w:val="00DE6A84"/>
    <w:rsid w:val="00DE6F65"/>
    <w:rsid w:val="00DE7745"/>
    <w:rsid w:val="00DE793B"/>
    <w:rsid w:val="00DF0015"/>
    <w:rsid w:val="00DF072F"/>
    <w:rsid w:val="00DF0E54"/>
    <w:rsid w:val="00DF1065"/>
    <w:rsid w:val="00DF147E"/>
    <w:rsid w:val="00DF176C"/>
    <w:rsid w:val="00DF1B1D"/>
    <w:rsid w:val="00DF2FFD"/>
    <w:rsid w:val="00DF3663"/>
    <w:rsid w:val="00DF3988"/>
    <w:rsid w:val="00DF4D9E"/>
    <w:rsid w:val="00DF5BDF"/>
    <w:rsid w:val="00DF5C47"/>
    <w:rsid w:val="00DF71C8"/>
    <w:rsid w:val="00DF7263"/>
    <w:rsid w:val="00DF7279"/>
    <w:rsid w:val="00DF743A"/>
    <w:rsid w:val="00DF7913"/>
    <w:rsid w:val="00DF79BC"/>
    <w:rsid w:val="00E0004E"/>
    <w:rsid w:val="00E005C5"/>
    <w:rsid w:val="00E00786"/>
    <w:rsid w:val="00E00B3A"/>
    <w:rsid w:val="00E01113"/>
    <w:rsid w:val="00E0141D"/>
    <w:rsid w:val="00E01553"/>
    <w:rsid w:val="00E01C18"/>
    <w:rsid w:val="00E0351D"/>
    <w:rsid w:val="00E036C7"/>
    <w:rsid w:val="00E03D02"/>
    <w:rsid w:val="00E03DED"/>
    <w:rsid w:val="00E041C0"/>
    <w:rsid w:val="00E054F5"/>
    <w:rsid w:val="00E05560"/>
    <w:rsid w:val="00E05918"/>
    <w:rsid w:val="00E05A82"/>
    <w:rsid w:val="00E05E46"/>
    <w:rsid w:val="00E079BE"/>
    <w:rsid w:val="00E10269"/>
    <w:rsid w:val="00E1084D"/>
    <w:rsid w:val="00E10C34"/>
    <w:rsid w:val="00E10C37"/>
    <w:rsid w:val="00E11771"/>
    <w:rsid w:val="00E11CF0"/>
    <w:rsid w:val="00E11E26"/>
    <w:rsid w:val="00E12D4E"/>
    <w:rsid w:val="00E13258"/>
    <w:rsid w:val="00E141D0"/>
    <w:rsid w:val="00E14CC7"/>
    <w:rsid w:val="00E14D39"/>
    <w:rsid w:val="00E14ED8"/>
    <w:rsid w:val="00E164A0"/>
    <w:rsid w:val="00E16A1D"/>
    <w:rsid w:val="00E173BD"/>
    <w:rsid w:val="00E178BD"/>
    <w:rsid w:val="00E17F8B"/>
    <w:rsid w:val="00E201F6"/>
    <w:rsid w:val="00E205BF"/>
    <w:rsid w:val="00E20A7F"/>
    <w:rsid w:val="00E20C77"/>
    <w:rsid w:val="00E21528"/>
    <w:rsid w:val="00E219B8"/>
    <w:rsid w:val="00E226A5"/>
    <w:rsid w:val="00E226AD"/>
    <w:rsid w:val="00E226F3"/>
    <w:rsid w:val="00E2296D"/>
    <w:rsid w:val="00E22C15"/>
    <w:rsid w:val="00E22D45"/>
    <w:rsid w:val="00E240F9"/>
    <w:rsid w:val="00E242F1"/>
    <w:rsid w:val="00E242F8"/>
    <w:rsid w:val="00E243F2"/>
    <w:rsid w:val="00E24559"/>
    <w:rsid w:val="00E247F1"/>
    <w:rsid w:val="00E2514F"/>
    <w:rsid w:val="00E25702"/>
    <w:rsid w:val="00E2705A"/>
    <w:rsid w:val="00E271F2"/>
    <w:rsid w:val="00E27ABF"/>
    <w:rsid w:val="00E27F46"/>
    <w:rsid w:val="00E30A06"/>
    <w:rsid w:val="00E30CBF"/>
    <w:rsid w:val="00E3154A"/>
    <w:rsid w:val="00E3223F"/>
    <w:rsid w:val="00E331F8"/>
    <w:rsid w:val="00E3366C"/>
    <w:rsid w:val="00E33DF3"/>
    <w:rsid w:val="00E33EBB"/>
    <w:rsid w:val="00E3439F"/>
    <w:rsid w:val="00E343D1"/>
    <w:rsid w:val="00E35212"/>
    <w:rsid w:val="00E3594B"/>
    <w:rsid w:val="00E36731"/>
    <w:rsid w:val="00E36743"/>
    <w:rsid w:val="00E37579"/>
    <w:rsid w:val="00E379DA"/>
    <w:rsid w:val="00E40080"/>
    <w:rsid w:val="00E4075F"/>
    <w:rsid w:val="00E40B86"/>
    <w:rsid w:val="00E41307"/>
    <w:rsid w:val="00E41C54"/>
    <w:rsid w:val="00E41CD6"/>
    <w:rsid w:val="00E41F2D"/>
    <w:rsid w:val="00E4235E"/>
    <w:rsid w:val="00E42929"/>
    <w:rsid w:val="00E42E83"/>
    <w:rsid w:val="00E42EE7"/>
    <w:rsid w:val="00E42FD1"/>
    <w:rsid w:val="00E42FE6"/>
    <w:rsid w:val="00E43491"/>
    <w:rsid w:val="00E443CC"/>
    <w:rsid w:val="00E4464B"/>
    <w:rsid w:val="00E44A47"/>
    <w:rsid w:val="00E45F17"/>
    <w:rsid w:val="00E461AF"/>
    <w:rsid w:val="00E47540"/>
    <w:rsid w:val="00E47618"/>
    <w:rsid w:val="00E47655"/>
    <w:rsid w:val="00E5043F"/>
    <w:rsid w:val="00E505D9"/>
    <w:rsid w:val="00E50E96"/>
    <w:rsid w:val="00E51191"/>
    <w:rsid w:val="00E513A0"/>
    <w:rsid w:val="00E51894"/>
    <w:rsid w:val="00E51D4E"/>
    <w:rsid w:val="00E51FF3"/>
    <w:rsid w:val="00E52847"/>
    <w:rsid w:val="00E52903"/>
    <w:rsid w:val="00E52C63"/>
    <w:rsid w:val="00E52EF0"/>
    <w:rsid w:val="00E530F5"/>
    <w:rsid w:val="00E5385D"/>
    <w:rsid w:val="00E53F2A"/>
    <w:rsid w:val="00E54090"/>
    <w:rsid w:val="00E543F0"/>
    <w:rsid w:val="00E5492B"/>
    <w:rsid w:val="00E55319"/>
    <w:rsid w:val="00E55AB6"/>
    <w:rsid w:val="00E571AB"/>
    <w:rsid w:val="00E572BA"/>
    <w:rsid w:val="00E57923"/>
    <w:rsid w:val="00E57E35"/>
    <w:rsid w:val="00E602DB"/>
    <w:rsid w:val="00E60853"/>
    <w:rsid w:val="00E60C34"/>
    <w:rsid w:val="00E61A0C"/>
    <w:rsid w:val="00E61A2E"/>
    <w:rsid w:val="00E626D5"/>
    <w:rsid w:val="00E626FF"/>
    <w:rsid w:val="00E627AA"/>
    <w:rsid w:val="00E6358F"/>
    <w:rsid w:val="00E63C8C"/>
    <w:rsid w:val="00E64737"/>
    <w:rsid w:val="00E64B1C"/>
    <w:rsid w:val="00E653D4"/>
    <w:rsid w:val="00E65465"/>
    <w:rsid w:val="00E659AA"/>
    <w:rsid w:val="00E65A63"/>
    <w:rsid w:val="00E65BDD"/>
    <w:rsid w:val="00E662AE"/>
    <w:rsid w:val="00E667B2"/>
    <w:rsid w:val="00E66939"/>
    <w:rsid w:val="00E66C5C"/>
    <w:rsid w:val="00E66FB3"/>
    <w:rsid w:val="00E67E2B"/>
    <w:rsid w:val="00E7036D"/>
    <w:rsid w:val="00E7056F"/>
    <w:rsid w:val="00E70D96"/>
    <w:rsid w:val="00E718A0"/>
    <w:rsid w:val="00E71AEA"/>
    <w:rsid w:val="00E72B07"/>
    <w:rsid w:val="00E72B13"/>
    <w:rsid w:val="00E72E3C"/>
    <w:rsid w:val="00E73948"/>
    <w:rsid w:val="00E75809"/>
    <w:rsid w:val="00E75867"/>
    <w:rsid w:val="00E758B8"/>
    <w:rsid w:val="00E75F3F"/>
    <w:rsid w:val="00E76EF3"/>
    <w:rsid w:val="00E7759E"/>
    <w:rsid w:val="00E77C02"/>
    <w:rsid w:val="00E80028"/>
    <w:rsid w:val="00E801EC"/>
    <w:rsid w:val="00E80388"/>
    <w:rsid w:val="00E81075"/>
    <w:rsid w:val="00E813F1"/>
    <w:rsid w:val="00E81492"/>
    <w:rsid w:val="00E81A0A"/>
    <w:rsid w:val="00E81BFD"/>
    <w:rsid w:val="00E82796"/>
    <w:rsid w:val="00E83138"/>
    <w:rsid w:val="00E834F0"/>
    <w:rsid w:val="00E836A9"/>
    <w:rsid w:val="00E83864"/>
    <w:rsid w:val="00E838BB"/>
    <w:rsid w:val="00E839F0"/>
    <w:rsid w:val="00E83C58"/>
    <w:rsid w:val="00E83D69"/>
    <w:rsid w:val="00E840C1"/>
    <w:rsid w:val="00E84980"/>
    <w:rsid w:val="00E84AE3"/>
    <w:rsid w:val="00E84E73"/>
    <w:rsid w:val="00E857C4"/>
    <w:rsid w:val="00E85B0A"/>
    <w:rsid w:val="00E85CB6"/>
    <w:rsid w:val="00E85E3A"/>
    <w:rsid w:val="00E863EA"/>
    <w:rsid w:val="00E866AC"/>
    <w:rsid w:val="00E86F9A"/>
    <w:rsid w:val="00E8701A"/>
    <w:rsid w:val="00E873C5"/>
    <w:rsid w:val="00E9030C"/>
    <w:rsid w:val="00E90576"/>
    <w:rsid w:val="00E911EA"/>
    <w:rsid w:val="00E913F4"/>
    <w:rsid w:val="00E915D3"/>
    <w:rsid w:val="00E916F0"/>
    <w:rsid w:val="00E919C0"/>
    <w:rsid w:val="00E91BEA"/>
    <w:rsid w:val="00E92622"/>
    <w:rsid w:val="00E936DA"/>
    <w:rsid w:val="00E93806"/>
    <w:rsid w:val="00E9383D"/>
    <w:rsid w:val="00E939C0"/>
    <w:rsid w:val="00E93F5F"/>
    <w:rsid w:val="00E952FA"/>
    <w:rsid w:val="00E95ADD"/>
    <w:rsid w:val="00E96308"/>
    <w:rsid w:val="00E967F6"/>
    <w:rsid w:val="00E969AE"/>
    <w:rsid w:val="00E96CF1"/>
    <w:rsid w:val="00E977D9"/>
    <w:rsid w:val="00E97D8C"/>
    <w:rsid w:val="00EA07F0"/>
    <w:rsid w:val="00EA0850"/>
    <w:rsid w:val="00EA1231"/>
    <w:rsid w:val="00EA18B5"/>
    <w:rsid w:val="00EA1B47"/>
    <w:rsid w:val="00EA2D65"/>
    <w:rsid w:val="00EA3049"/>
    <w:rsid w:val="00EA3CCC"/>
    <w:rsid w:val="00EA42DE"/>
    <w:rsid w:val="00EA4897"/>
    <w:rsid w:val="00EA4DB2"/>
    <w:rsid w:val="00EA5102"/>
    <w:rsid w:val="00EA535F"/>
    <w:rsid w:val="00EA54EB"/>
    <w:rsid w:val="00EA57BC"/>
    <w:rsid w:val="00EA60F1"/>
    <w:rsid w:val="00EA6266"/>
    <w:rsid w:val="00EA671C"/>
    <w:rsid w:val="00EA7106"/>
    <w:rsid w:val="00EA73D7"/>
    <w:rsid w:val="00EA7BF1"/>
    <w:rsid w:val="00EB0948"/>
    <w:rsid w:val="00EB0CF9"/>
    <w:rsid w:val="00EB0ECC"/>
    <w:rsid w:val="00EB0F35"/>
    <w:rsid w:val="00EB1FDE"/>
    <w:rsid w:val="00EB271E"/>
    <w:rsid w:val="00EB2CEB"/>
    <w:rsid w:val="00EB3005"/>
    <w:rsid w:val="00EB31A0"/>
    <w:rsid w:val="00EB31CF"/>
    <w:rsid w:val="00EB34FA"/>
    <w:rsid w:val="00EB3984"/>
    <w:rsid w:val="00EB3A49"/>
    <w:rsid w:val="00EB3AAA"/>
    <w:rsid w:val="00EB3B5E"/>
    <w:rsid w:val="00EB3D30"/>
    <w:rsid w:val="00EB4349"/>
    <w:rsid w:val="00EB43DB"/>
    <w:rsid w:val="00EB4402"/>
    <w:rsid w:val="00EB4410"/>
    <w:rsid w:val="00EB4958"/>
    <w:rsid w:val="00EB49AB"/>
    <w:rsid w:val="00EB4AB8"/>
    <w:rsid w:val="00EB4B7C"/>
    <w:rsid w:val="00EB5AF6"/>
    <w:rsid w:val="00EB60A3"/>
    <w:rsid w:val="00EB7889"/>
    <w:rsid w:val="00EC0F94"/>
    <w:rsid w:val="00EC1320"/>
    <w:rsid w:val="00EC1EDC"/>
    <w:rsid w:val="00EC22DD"/>
    <w:rsid w:val="00EC274E"/>
    <w:rsid w:val="00EC3093"/>
    <w:rsid w:val="00EC3E14"/>
    <w:rsid w:val="00EC4067"/>
    <w:rsid w:val="00EC4269"/>
    <w:rsid w:val="00EC4AD7"/>
    <w:rsid w:val="00EC57F6"/>
    <w:rsid w:val="00EC5AA2"/>
    <w:rsid w:val="00EC62BB"/>
    <w:rsid w:val="00EC639A"/>
    <w:rsid w:val="00EC6684"/>
    <w:rsid w:val="00EC6C3A"/>
    <w:rsid w:val="00EC7012"/>
    <w:rsid w:val="00EC75BB"/>
    <w:rsid w:val="00EC7EEF"/>
    <w:rsid w:val="00ED09C2"/>
    <w:rsid w:val="00ED09D2"/>
    <w:rsid w:val="00ED1ED7"/>
    <w:rsid w:val="00ED2756"/>
    <w:rsid w:val="00ED2E16"/>
    <w:rsid w:val="00ED34C7"/>
    <w:rsid w:val="00ED3919"/>
    <w:rsid w:val="00ED4474"/>
    <w:rsid w:val="00ED465B"/>
    <w:rsid w:val="00ED4950"/>
    <w:rsid w:val="00ED4981"/>
    <w:rsid w:val="00ED5093"/>
    <w:rsid w:val="00ED5777"/>
    <w:rsid w:val="00ED5A45"/>
    <w:rsid w:val="00ED5DD8"/>
    <w:rsid w:val="00ED5E4B"/>
    <w:rsid w:val="00ED6060"/>
    <w:rsid w:val="00ED66B3"/>
    <w:rsid w:val="00ED7191"/>
    <w:rsid w:val="00ED7EB8"/>
    <w:rsid w:val="00ED7F7A"/>
    <w:rsid w:val="00EE0735"/>
    <w:rsid w:val="00EE082D"/>
    <w:rsid w:val="00EE0897"/>
    <w:rsid w:val="00EE11DD"/>
    <w:rsid w:val="00EE27F9"/>
    <w:rsid w:val="00EE2925"/>
    <w:rsid w:val="00EE2AF3"/>
    <w:rsid w:val="00EE2EDE"/>
    <w:rsid w:val="00EE3012"/>
    <w:rsid w:val="00EE30CC"/>
    <w:rsid w:val="00EE316E"/>
    <w:rsid w:val="00EE341C"/>
    <w:rsid w:val="00EE3D3E"/>
    <w:rsid w:val="00EE3EB2"/>
    <w:rsid w:val="00EE4C03"/>
    <w:rsid w:val="00EE5338"/>
    <w:rsid w:val="00EE5958"/>
    <w:rsid w:val="00EE5C9F"/>
    <w:rsid w:val="00EE6EB8"/>
    <w:rsid w:val="00EE7CF8"/>
    <w:rsid w:val="00EF0946"/>
    <w:rsid w:val="00EF0F1D"/>
    <w:rsid w:val="00EF1EAE"/>
    <w:rsid w:val="00EF224A"/>
    <w:rsid w:val="00EF2AF4"/>
    <w:rsid w:val="00EF2C1C"/>
    <w:rsid w:val="00EF2D2A"/>
    <w:rsid w:val="00EF2E48"/>
    <w:rsid w:val="00EF2E85"/>
    <w:rsid w:val="00EF2F67"/>
    <w:rsid w:val="00EF328A"/>
    <w:rsid w:val="00EF375D"/>
    <w:rsid w:val="00EF384D"/>
    <w:rsid w:val="00EF397B"/>
    <w:rsid w:val="00EF3D04"/>
    <w:rsid w:val="00EF43DE"/>
    <w:rsid w:val="00EF481F"/>
    <w:rsid w:val="00EF4BE7"/>
    <w:rsid w:val="00EF5207"/>
    <w:rsid w:val="00EF565D"/>
    <w:rsid w:val="00EF57F0"/>
    <w:rsid w:val="00EF5B3A"/>
    <w:rsid w:val="00EF5D10"/>
    <w:rsid w:val="00EF6655"/>
    <w:rsid w:val="00EF6790"/>
    <w:rsid w:val="00EF684B"/>
    <w:rsid w:val="00EF7014"/>
    <w:rsid w:val="00EF74CC"/>
    <w:rsid w:val="00F000D3"/>
    <w:rsid w:val="00F0045E"/>
    <w:rsid w:val="00F0069D"/>
    <w:rsid w:val="00F00723"/>
    <w:rsid w:val="00F00B55"/>
    <w:rsid w:val="00F00E92"/>
    <w:rsid w:val="00F011FD"/>
    <w:rsid w:val="00F01224"/>
    <w:rsid w:val="00F012C6"/>
    <w:rsid w:val="00F018BF"/>
    <w:rsid w:val="00F0198A"/>
    <w:rsid w:val="00F01BCA"/>
    <w:rsid w:val="00F024AD"/>
    <w:rsid w:val="00F0295C"/>
    <w:rsid w:val="00F03771"/>
    <w:rsid w:val="00F038DE"/>
    <w:rsid w:val="00F03A63"/>
    <w:rsid w:val="00F03CD9"/>
    <w:rsid w:val="00F0428B"/>
    <w:rsid w:val="00F04AAD"/>
    <w:rsid w:val="00F05571"/>
    <w:rsid w:val="00F056A4"/>
    <w:rsid w:val="00F058C9"/>
    <w:rsid w:val="00F05A69"/>
    <w:rsid w:val="00F05FFF"/>
    <w:rsid w:val="00F06277"/>
    <w:rsid w:val="00F072E6"/>
    <w:rsid w:val="00F07370"/>
    <w:rsid w:val="00F077AE"/>
    <w:rsid w:val="00F07E7E"/>
    <w:rsid w:val="00F1072B"/>
    <w:rsid w:val="00F10BB0"/>
    <w:rsid w:val="00F10BE2"/>
    <w:rsid w:val="00F10DF4"/>
    <w:rsid w:val="00F116BB"/>
    <w:rsid w:val="00F11954"/>
    <w:rsid w:val="00F11F8F"/>
    <w:rsid w:val="00F123CF"/>
    <w:rsid w:val="00F12684"/>
    <w:rsid w:val="00F12DCF"/>
    <w:rsid w:val="00F12DDE"/>
    <w:rsid w:val="00F12F4B"/>
    <w:rsid w:val="00F1350E"/>
    <w:rsid w:val="00F138C7"/>
    <w:rsid w:val="00F13FD5"/>
    <w:rsid w:val="00F144D1"/>
    <w:rsid w:val="00F148B0"/>
    <w:rsid w:val="00F15C07"/>
    <w:rsid w:val="00F15C94"/>
    <w:rsid w:val="00F15F56"/>
    <w:rsid w:val="00F173EF"/>
    <w:rsid w:val="00F17564"/>
    <w:rsid w:val="00F175BF"/>
    <w:rsid w:val="00F178C8"/>
    <w:rsid w:val="00F2097C"/>
    <w:rsid w:val="00F20EE9"/>
    <w:rsid w:val="00F211AB"/>
    <w:rsid w:val="00F2130B"/>
    <w:rsid w:val="00F21395"/>
    <w:rsid w:val="00F2141E"/>
    <w:rsid w:val="00F2155F"/>
    <w:rsid w:val="00F21AE0"/>
    <w:rsid w:val="00F21DB3"/>
    <w:rsid w:val="00F22064"/>
    <w:rsid w:val="00F22091"/>
    <w:rsid w:val="00F23359"/>
    <w:rsid w:val="00F233B8"/>
    <w:rsid w:val="00F24305"/>
    <w:rsid w:val="00F24E2F"/>
    <w:rsid w:val="00F25594"/>
    <w:rsid w:val="00F260BD"/>
    <w:rsid w:val="00F261E1"/>
    <w:rsid w:val="00F265FA"/>
    <w:rsid w:val="00F26E01"/>
    <w:rsid w:val="00F2704D"/>
    <w:rsid w:val="00F279C7"/>
    <w:rsid w:val="00F27E3B"/>
    <w:rsid w:val="00F30332"/>
    <w:rsid w:val="00F30350"/>
    <w:rsid w:val="00F30379"/>
    <w:rsid w:val="00F30720"/>
    <w:rsid w:val="00F30DD6"/>
    <w:rsid w:val="00F32259"/>
    <w:rsid w:val="00F3228B"/>
    <w:rsid w:val="00F3269A"/>
    <w:rsid w:val="00F32CC9"/>
    <w:rsid w:val="00F3336F"/>
    <w:rsid w:val="00F337A1"/>
    <w:rsid w:val="00F33D26"/>
    <w:rsid w:val="00F3447E"/>
    <w:rsid w:val="00F34D47"/>
    <w:rsid w:val="00F3546F"/>
    <w:rsid w:val="00F354CD"/>
    <w:rsid w:val="00F36124"/>
    <w:rsid w:val="00F36193"/>
    <w:rsid w:val="00F3627B"/>
    <w:rsid w:val="00F37059"/>
    <w:rsid w:val="00F372D3"/>
    <w:rsid w:val="00F37955"/>
    <w:rsid w:val="00F37E99"/>
    <w:rsid w:val="00F4004C"/>
    <w:rsid w:val="00F401F7"/>
    <w:rsid w:val="00F408F2"/>
    <w:rsid w:val="00F40A28"/>
    <w:rsid w:val="00F414DD"/>
    <w:rsid w:val="00F414E0"/>
    <w:rsid w:val="00F430C8"/>
    <w:rsid w:val="00F43736"/>
    <w:rsid w:val="00F44582"/>
    <w:rsid w:val="00F4469E"/>
    <w:rsid w:val="00F44860"/>
    <w:rsid w:val="00F44C0D"/>
    <w:rsid w:val="00F44D97"/>
    <w:rsid w:val="00F46572"/>
    <w:rsid w:val="00F46CFC"/>
    <w:rsid w:val="00F5021D"/>
    <w:rsid w:val="00F50C1C"/>
    <w:rsid w:val="00F50F0A"/>
    <w:rsid w:val="00F511FF"/>
    <w:rsid w:val="00F51E52"/>
    <w:rsid w:val="00F51E69"/>
    <w:rsid w:val="00F52BBA"/>
    <w:rsid w:val="00F53991"/>
    <w:rsid w:val="00F53DF8"/>
    <w:rsid w:val="00F552E9"/>
    <w:rsid w:val="00F55ABF"/>
    <w:rsid w:val="00F55CEF"/>
    <w:rsid w:val="00F56260"/>
    <w:rsid w:val="00F57194"/>
    <w:rsid w:val="00F5776F"/>
    <w:rsid w:val="00F577D4"/>
    <w:rsid w:val="00F57912"/>
    <w:rsid w:val="00F57D48"/>
    <w:rsid w:val="00F60079"/>
    <w:rsid w:val="00F60C33"/>
    <w:rsid w:val="00F61886"/>
    <w:rsid w:val="00F61F26"/>
    <w:rsid w:val="00F62CAE"/>
    <w:rsid w:val="00F63A3A"/>
    <w:rsid w:val="00F64ADF"/>
    <w:rsid w:val="00F64F67"/>
    <w:rsid w:val="00F65743"/>
    <w:rsid w:val="00F6594C"/>
    <w:rsid w:val="00F65F2E"/>
    <w:rsid w:val="00F66720"/>
    <w:rsid w:val="00F66CF3"/>
    <w:rsid w:val="00F6700A"/>
    <w:rsid w:val="00F67858"/>
    <w:rsid w:val="00F67CCF"/>
    <w:rsid w:val="00F70712"/>
    <w:rsid w:val="00F707B4"/>
    <w:rsid w:val="00F70A4B"/>
    <w:rsid w:val="00F70D44"/>
    <w:rsid w:val="00F71243"/>
    <w:rsid w:val="00F71252"/>
    <w:rsid w:val="00F712CE"/>
    <w:rsid w:val="00F7238B"/>
    <w:rsid w:val="00F72CF5"/>
    <w:rsid w:val="00F7318A"/>
    <w:rsid w:val="00F735B3"/>
    <w:rsid w:val="00F73A5E"/>
    <w:rsid w:val="00F73AC5"/>
    <w:rsid w:val="00F73BE2"/>
    <w:rsid w:val="00F74865"/>
    <w:rsid w:val="00F74AF4"/>
    <w:rsid w:val="00F75670"/>
    <w:rsid w:val="00F759D0"/>
    <w:rsid w:val="00F75BC6"/>
    <w:rsid w:val="00F75C89"/>
    <w:rsid w:val="00F75FBD"/>
    <w:rsid w:val="00F764BC"/>
    <w:rsid w:val="00F77017"/>
    <w:rsid w:val="00F773B8"/>
    <w:rsid w:val="00F776E2"/>
    <w:rsid w:val="00F80108"/>
    <w:rsid w:val="00F813A8"/>
    <w:rsid w:val="00F81469"/>
    <w:rsid w:val="00F81619"/>
    <w:rsid w:val="00F81AD3"/>
    <w:rsid w:val="00F8216A"/>
    <w:rsid w:val="00F8251B"/>
    <w:rsid w:val="00F82AA2"/>
    <w:rsid w:val="00F82B54"/>
    <w:rsid w:val="00F83253"/>
    <w:rsid w:val="00F83D50"/>
    <w:rsid w:val="00F840AB"/>
    <w:rsid w:val="00F84DC2"/>
    <w:rsid w:val="00F8508D"/>
    <w:rsid w:val="00F85623"/>
    <w:rsid w:val="00F85D3B"/>
    <w:rsid w:val="00F860C2"/>
    <w:rsid w:val="00F8617B"/>
    <w:rsid w:val="00F86492"/>
    <w:rsid w:val="00F871B3"/>
    <w:rsid w:val="00F87359"/>
    <w:rsid w:val="00F8735E"/>
    <w:rsid w:val="00F87BEE"/>
    <w:rsid w:val="00F90727"/>
    <w:rsid w:val="00F90BFA"/>
    <w:rsid w:val="00F90E74"/>
    <w:rsid w:val="00F911B1"/>
    <w:rsid w:val="00F9156D"/>
    <w:rsid w:val="00F91A62"/>
    <w:rsid w:val="00F91C17"/>
    <w:rsid w:val="00F91FE6"/>
    <w:rsid w:val="00F92DF4"/>
    <w:rsid w:val="00F93061"/>
    <w:rsid w:val="00F934BE"/>
    <w:rsid w:val="00F9353B"/>
    <w:rsid w:val="00F946B9"/>
    <w:rsid w:val="00F959E4"/>
    <w:rsid w:val="00F96021"/>
    <w:rsid w:val="00F969E9"/>
    <w:rsid w:val="00F96EB7"/>
    <w:rsid w:val="00F97B1A"/>
    <w:rsid w:val="00FA0196"/>
    <w:rsid w:val="00FA06C6"/>
    <w:rsid w:val="00FA0FEA"/>
    <w:rsid w:val="00FA1209"/>
    <w:rsid w:val="00FA136E"/>
    <w:rsid w:val="00FA1434"/>
    <w:rsid w:val="00FA15A4"/>
    <w:rsid w:val="00FA1F00"/>
    <w:rsid w:val="00FA2E75"/>
    <w:rsid w:val="00FA2FFD"/>
    <w:rsid w:val="00FA3A36"/>
    <w:rsid w:val="00FA490D"/>
    <w:rsid w:val="00FA4C12"/>
    <w:rsid w:val="00FA4F24"/>
    <w:rsid w:val="00FA4F46"/>
    <w:rsid w:val="00FA63DD"/>
    <w:rsid w:val="00FA656D"/>
    <w:rsid w:val="00FA7223"/>
    <w:rsid w:val="00FA72ED"/>
    <w:rsid w:val="00FA73CB"/>
    <w:rsid w:val="00FA7652"/>
    <w:rsid w:val="00FA7C24"/>
    <w:rsid w:val="00FB017A"/>
    <w:rsid w:val="00FB0A8E"/>
    <w:rsid w:val="00FB0C97"/>
    <w:rsid w:val="00FB2158"/>
    <w:rsid w:val="00FB225C"/>
    <w:rsid w:val="00FB2418"/>
    <w:rsid w:val="00FB2759"/>
    <w:rsid w:val="00FB2CF8"/>
    <w:rsid w:val="00FB2ED3"/>
    <w:rsid w:val="00FB3FD3"/>
    <w:rsid w:val="00FB4501"/>
    <w:rsid w:val="00FB4920"/>
    <w:rsid w:val="00FB509C"/>
    <w:rsid w:val="00FB56BB"/>
    <w:rsid w:val="00FB5759"/>
    <w:rsid w:val="00FB5771"/>
    <w:rsid w:val="00FB5773"/>
    <w:rsid w:val="00FB7A8B"/>
    <w:rsid w:val="00FB7C87"/>
    <w:rsid w:val="00FB7D23"/>
    <w:rsid w:val="00FB7D69"/>
    <w:rsid w:val="00FB7E0A"/>
    <w:rsid w:val="00FC13B6"/>
    <w:rsid w:val="00FC1B33"/>
    <w:rsid w:val="00FC1B71"/>
    <w:rsid w:val="00FC1E75"/>
    <w:rsid w:val="00FC2256"/>
    <w:rsid w:val="00FC2370"/>
    <w:rsid w:val="00FC259C"/>
    <w:rsid w:val="00FC26DE"/>
    <w:rsid w:val="00FC3625"/>
    <w:rsid w:val="00FC3ED8"/>
    <w:rsid w:val="00FC47DA"/>
    <w:rsid w:val="00FC4A11"/>
    <w:rsid w:val="00FC4DA3"/>
    <w:rsid w:val="00FC53D6"/>
    <w:rsid w:val="00FC579B"/>
    <w:rsid w:val="00FC5B8D"/>
    <w:rsid w:val="00FC5D61"/>
    <w:rsid w:val="00FC5EFA"/>
    <w:rsid w:val="00FC6953"/>
    <w:rsid w:val="00FC6FF4"/>
    <w:rsid w:val="00FC70BB"/>
    <w:rsid w:val="00FC753A"/>
    <w:rsid w:val="00FC7867"/>
    <w:rsid w:val="00FD0E75"/>
    <w:rsid w:val="00FD0ECD"/>
    <w:rsid w:val="00FD175D"/>
    <w:rsid w:val="00FD1C12"/>
    <w:rsid w:val="00FD20AD"/>
    <w:rsid w:val="00FD2241"/>
    <w:rsid w:val="00FD233A"/>
    <w:rsid w:val="00FD2F33"/>
    <w:rsid w:val="00FD31CA"/>
    <w:rsid w:val="00FD3BA0"/>
    <w:rsid w:val="00FD3D3F"/>
    <w:rsid w:val="00FD3F54"/>
    <w:rsid w:val="00FD56A5"/>
    <w:rsid w:val="00FD5E06"/>
    <w:rsid w:val="00FD5FEF"/>
    <w:rsid w:val="00FD63BF"/>
    <w:rsid w:val="00FD7535"/>
    <w:rsid w:val="00FD76F0"/>
    <w:rsid w:val="00FD7F53"/>
    <w:rsid w:val="00FE0228"/>
    <w:rsid w:val="00FE03ED"/>
    <w:rsid w:val="00FE0FAF"/>
    <w:rsid w:val="00FE19D4"/>
    <w:rsid w:val="00FE1BA5"/>
    <w:rsid w:val="00FE22CE"/>
    <w:rsid w:val="00FE2774"/>
    <w:rsid w:val="00FE2922"/>
    <w:rsid w:val="00FE3AA9"/>
    <w:rsid w:val="00FE3D0B"/>
    <w:rsid w:val="00FE3FE2"/>
    <w:rsid w:val="00FE41EC"/>
    <w:rsid w:val="00FE451A"/>
    <w:rsid w:val="00FE4918"/>
    <w:rsid w:val="00FE51CA"/>
    <w:rsid w:val="00FE6811"/>
    <w:rsid w:val="00FE6B21"/>
    <w:rsid w:val="00FE7248"/>
    <w:rsid w:val="00FE7971"/>
    <w:rsid w:val="00FF101B"/>
    <w:rsid w:val="00FF18EE"/>
    <w:rsid w:val="00FF18F7"/>
    <w:rsid w:val="00FF1C64"/>
    <w:rsid w:val="00FF1EAA"/>
    <w:rsid w:val="00FF2E71"/>
    <w:rsid w:val="00FF3A04"/>
    <w:rsid w:val="00FF4222"/>
    <w:rsid w:val="00FF493F"/>
    <w:rsid w:val="00FF4AEB"/>
    <w:rsid w:val="00FF4EFF"/>
    <w:rsid w:val="00FF54CD"/>
    <w:rsid w:val="00FF569C"/>
    <w:rsid w:val="00FF616B"/>
    <w:rsid w:val="00FF6652"/>
    <w:rsid w:val="00FF66BA"/>
    <w:rsid w:val="00FF67CF"/>
    <w:rsid w:val="00FF6972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BBEA8"/>
  <w15:docId w15:val="{8917C8E3-321E-4BCF-889E-9EE762AC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cs="Times New Roman" w:eastAsiaTheme="minorHAnsi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1D0FA1"/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007140"/>
    <w:pPr>
      <w:spacing w:before="100" w:beforeAutospacing="1" w:after="100" w:afterAutospacing="1"/>
      <w:outlineLvl w:val="2"/>
    </w:pPr>
    <w:rPr>
      <w:rFonts w:eastAsia="Times New Roman"/>
      <w:b/>
      <w:bCs/>
      <w:color w:val="000000"/>
      <w:sz w:val="27"/>
      <w:szCs w:val="27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@Normal"/>
    <w:rsid w:val="001D0FA1"/>
    <w:pPr>
      <w:suppressAutoHyphens/>
    </w:pPr>
    <w:rPr>
      <w:rFonts w:eastAsia="SimSun"/>
      <w:sz w:val="24"/>
    </w:rPr>
  </w:style>
  <w:style w:type="paragraph" w:styleId="10sp0" w:customStyle="1">
    <w:name w:val="_1.0sp 0&quot;"/>
    <w:basedOn w:val="Normal0"/>
    <w:rsid w:val="001D0FA1"/>
    <w:pPr>
      <w:spacing w:after="240"/>
    </w:pPr>
  </w:style>
  <w:style w:type="paragraph" w:styleId="10sp0nospaceafter" w:customStyle="1">
    <w:name w:val="_1.0sp 0&quot; (no space after)"/>
    <w:basedOn w:val="Normal0"/>
    <w:rsid w:val="001D0FA1"/>
  </w:style>
  <w:style w:type="paragraph" w:styleId="10sp05" w:customStyle="1">
    <w:name w:val="_1.0sp 0.5&quot;"/>
    <w:basedOn w:val="Normal0"/>
    <w:rsid w:val="001D0FA1"/>
    <w:pPr>
      <w:spacing w:after="240"/>
      <w:ind w:firstLine="720"/>
    </w:pPr>
  </w:style>
  <w:style w:type="paragraph" w:styleId="10sp1" w:customStyle="1">
    <w:name w:val="_1.0sp 1&quot;"/>
    <w:basedOn w:val="Normal0"/>
    <w:rsid w:val="001D0FA1"/>
    <w:pPr>
      <w:spacing w:after="240"/>
      <w:ind w:firstLine="1440"/>
    </w:pPr>
  </w:style>
  <w:style w:type="paragraph" w:styleId="10sp15" w:customStyle="1">
    <w:name w:val="_1.0sp 1.5&quot;"/>
    <w:basedOn w:val="Normal0"/>
    <w:rsid w:val="001D0FA1"/>
    <w:pPr>
      <w:spacing w:after="240"/>
      <w:ind w:firstLine="2160"/>
    </w:pPr>
  </w:style>
  <w:style w:type="paragraph" w:styleId="10spCentered" w:customStyle="1">
    <w:name w:val="_1.0sp Centered"/>
    <w:basedOn w:val="Normal0"/>
    <w:rsid w:val="001D0FA1"/>
    <w:pPr>
      <w:spacing w:after="240"/>
      <w:jc w:val="center"/>
    </w:pPr>
  </w:style>
  <w:style w:type="paragraph" w:styleId="10spCenterednospaceafter" w:customStyle="1">
    <w:name w:val="_1.0sp Centered (no space after)"/>
    <w:basedOn w:val="Normal0"/>
    <w:rsid w:val="001D0FA1"/>
    <w:pPr>
      <w:jc w:val="center"/>
    </w:pPr>
  </w:style>
  <w:style w:type="paragraph" w:styleId="10spHanging05" w:customStyle="1">
    <w:name w:val="_1.0sp Hanging 0.5&quot;"/>
    <w:basedOn w:val="Normal0"/>
    <w:rsid w:val="001D0FA1"/>
    <w:pPr>
      <w:spacing w:after="240"/>
      <w:ind w:left="720" w:hanging="720"/>
    </w:pPr>
  </w:style>
  <w:style w:type="paragraph" w:styleId="10spHanging05nospaceafter" w:customStyle="1">
    <w:name w:val="_1.0sp Hanging 0.5&quot; (no space after)"/>
    <w:basedOn w:val="Normal0"/>
    <w:rsid w:val="001D0FA1"/>
    <w:pPr>
      <w:ind w:left="720" w:hanging="720"/>
    </w:pPr>
  </w:style>
  <w:style w:type="paragraph" w:styleId="10spHanging1" w:customStyle="1">
    <w:name w:val="_1.0sp Hanging 1&quot;"/>
    <w:basedOn w:val="Normal0"/>
    <w:rsid w:val="001D0FA1"/>
    <w:pPr>
      <w:spacing w:after="240"/>
      <w:ind w:left="1440" w:hanging="720"/>
    </w:pPr>
  </w:style>
  <w:style w:type="paragraph" w:styleId="10spHanging15" w:customStyle="1">
    <w:name w:val="_1.0sp Hanging 1.5&quot;"/>
    <w:basedOn w:val="Normal0"/>
    <w:rsid w:val="001D0FA1"/>
    <w:pPr>
      <w:spacing w:after="240"/>
      <w:ind w:left="2160" w:hanging="720"/>
    </w:pPr>
  </w:style>
  <w:style w:type="paragraph" w:styleId="10spLeftInd05" w:customStyle="1">
    <w:name w:val="_1.0sp Left Ind 0.5&quot;"/>
    <w:basedOn w:val="Normal0"/>
    <w:rsid w:val="001D0FA1"/>
    <w:pPr>
      <w:spacing w:after="240"/>
      <w:ind w:left="720"/>
    </w:pPr>
  </w:style>
  <w:style w:type="paragraph" w:styleId="10spLeftInd05nospaceafter" w:customStyle="1">
    <w:name w:val="_1.0sp Left Ind 0.5&quot; (no space after)"/>
    <w:basedOn w:val="Normal0"/>
    <w:rsid w:val="001D0FA1"/>
    <w:pPr>
      <w:ind w:left="720"/>
    </w:pPr>
  </w:style>
  <w:style w:type="paragraph" w:styleId="10spLeftInd1" w:customStyle="1">
    <w:name w:val="_1.0sp Left Ind 1&quot;"/>
    <w:basedOn w:val="Normal0"/>
    <w:rsid w:val="001D0FA1"/>
    <w:pPr>
      <w:spacing w:after="240"/>
      <w:ind w:left="1440"/>
    </w:pPr>
  </w:style>
  <w:style w:type="paragraph" w:styleId="10spLeftInd15" w:customStyle="1">
    <w:name w:val="_1.0sp Left Ind 1.5&quot;"/>
    <w:basedOn w:val="Normal0"/>
    <w:rsid w:val="001D0FA1"/>
    <w:pPr>
      <w:spacing w:after="240"/>
      <w:ind w:left="2160"/>
    </w:pPr>
  </w:style>
  <w:style w:type="paragraph" w:styleId="10spLeft-Right05" w:customStyle="1">
    <w:name w:val="_1.0sp Left-Right 0.5&quot;"/>
    <w:basedOn w:val="Normal0"/>
    <w:rsid w:val="001D0FA1"/>
    <w:pPr>
      <w:spacing w:after="240"/>
      <w:ind w:left="720" w:right="720"/>
    </w:pPr>
  </w:style>
  <w:style w:type="paragraph" w:styleId="10spLeft-Right1" w:customStyle="1">
    <w:name w:val="_1.0sp Left-Right 1&quot;"/>
    <w:basedOn w:val="Normal0"/>
    <w:rsid w:val="001D0FA1"/>
    <w:pPr>
      <w:spacing w:after="240"/>
      <w:ind w:left="1440" w:right="1440"/>
    </w:pPr>
  </w:style>
  <w:style w:type="paragraph" w:styleId="10spLeft-Right15" w:customStyle="1">
    <w:name w:val="_1.0sp Left-Right 1.5&quot;"/>
    <w:basedOn w:val="Normal0"/>
    <w:rsid w:val="001D0FA1"/>
    <w:pPr>
      <w:spacing w:after="240"/>
      <w:ind w:left="2160" w:right="2160"/>
    </w:pPr>
  </w:style>
  <w:style w:type="paragraph" w:styleId="10spRightAligned" w:customStyle="1">
    <w:name w:val="_1.0sp Right Aligned"/>
    <w:basedOn w:val="Normal0"/>
    <w:rsid w:val="001D0FA1"/>
    <w:pPr>
      <w:spacing w:after="240"/>
      <w:jc w:val="right"/>
    </w:pPr>
  </w:style>
  <w:style w:type="paragraph" w:styleId="15sp0" w:customStyle="1">
    <w:name w:val="_1.5sp 0&quot;"/>
    <w:basedOn w:val="Normal0"/>
    <w:rsid w:val="001D0FA1"/>
    <w:pPr>
      <w:spacing w:line="360" w:lineRule="auto"/>
    </w:pPr>
  </w:style>
  <w:style w:type="paragraph" w:styleId="15sp05" w:customStyle="1">
    <w:name w:val="_1.5sp 0.5&quot;"/>
    <w:basedOn w:val="Normal0"/>
    <w:rsid w:val="001D0FA1"/>
    <w:pPr>
      <w:spacing w:line="360" w:lineRule="auto"/>
      <w:ind w:firstLine="720"/>
    </w:pPr>
  </w:style>
  <w:style w:type="paragraph" w:styleId="15sp1" w:customStyle="1">
    <w:name w:val="_1.5sp 1&quot;"/>
    <w:basedOn w:val="Normal0"/>
    <w:rsid w:val="001D0FA1"/>
    <w:pPr>
      <w:spacing w:line="360" w:lineRule="auto"/>
      <w:ind w:firstLine="1440"/>
    </w:pPr>
  </w:style>
  <w:style w:type="paragraph" w:styleId="15sp15" w:customStyle="1">
    <w:name w:val="_1.5sp 1.5&quot;"/>
    <w:basedOn w:val="Normal0"/>
    <w:rsid w:val="001D0FA1"/>
    <w:pPr>
      <w:spacing w:line="360" w:lineRule="auto"/>
      <w:ind w:firstLine="2160"/>
    </w:pPr>
  </w:style>
  <w:style w:type="paragraph" w:styleId="15spCentered" w:customStyle="1">
    <w:name w:val="_1.5sp Centered"/>
    <w:basedOn w:val="Normal0"/>
    <w:rsid w:val="001D0FA1"/>
    <w:pPr>
      <w:spacing w:line="360" w:lineRule="auto"/>
      <w:jc w:val="center"/>
    </w:pPr>
  </w:style>
  <w:style w:type="paragraph" w:styleId="15spHanging05" w:customStyle="1">
    <w:name w:val="_1.5sp Hanging 0.5&quot;"/>
    <w:basedOn w:val="Normal0"/>
    <w:rsid w:val="001D0FA1"/>
    <w:pPr>
      <w:spacing w:line="360" w:lineRule="auto"/>
      <w:ind w:left="720" w:hanging="720"/>
    </w:pPr>
  </w:style>
  <w:style w:type="paragraph" w:styleId="15spHanging1" w:customStyle="1">
    <w:name w:val="_1.5sp Hanging 1&quot;"/>
    <w:basedOn w:val="Normal0"/>
    <w:rsid w:val="001D0FA1"/>
    <w:pPr>
      <w:spacing w:line="360" w:lineRule="auto"/>
      <w:ind w:left="1440" w:hanging="720"/>
    </w:pPr>
  </w:style>
  <w:style w:type="paragraph" w:styleId="15spHanging15" w:customStyle="1">
    <w:name w:val="_1.5sp Hanging 1.5&quot;"/>
    <w:basedOn w:val="Normal0"/>
    <w:rsid w:val="001D0FA1"/>
    <w:pPr>
      <w:spacing w:line="360" w:lineRule="auto"/>
      <w:ind w:left="2160" w:hanging="720"/>
    </w:pPr>
  </w:style>
  <w:style w:type="paragraph" w:styleId="15spLeftInd05" w:customStyle="1">
    <w:name w:val="_1.5sp Left Ind 0.5&quot;"/>
    <w:basedOn w:val="Normal0"/>
    <w:rsid w:val="001D0FA1"/>
    <w:pPr>
      <w:spacing w:line="360" w:lineRule="auto"/>
      <w:ind w:left="720"/>
    </w:pPr>
  </w:style>
  <w:style w:type="paragraph" w:styleId="15spLeftInd1" w:customStyle="1">
    <w:name w:val="_1.5sp Left Ind 1&quot;"/>
    <w:basedOn w:val="Normal0"/>
    <w:rsid w:val="001D0FA1"/>
    <w:pPr>
      <w:spacing w:line="360" w:lineRule="auto"/>
      <w:ind w:left="1440"/>
    </w:pPr>
  </w:style>
  <w:style w:type="paragraph" w:styleId="15spLeftInd15" w:customStyle="1">
    <w:name w:val="_1.5sp Left Ind 1.5&quot;"/>
    <w:basedOn w:val="Normal0"/>
    <w:rsid w:val="001D0FA1"/>
    <w:pPr>
      <w:spacing w:line="360" w:lineRule="auto"/>
      <w:ind w:left="2160"/>
    </w:pPr>
  </w:style>
  <w:style w:type="paragraph" w:styleId="15spLeft-Right05" w:customStyle="1">
    <w:name w:val="_1.5sp Left-Right 0.5&quot;"/>
    <w:basedOn w:val="Normal0"/>
    <w:rsid w:val="001D0FA1"/>
    <w:pPr>
      <w:spacing w:line="360" w:lineRule="auto"/>
      <w:ind w:left="720" w:right="720"/>
    </w:pPr>
  </w:style>
  <w:style w:type="paragraph" w:styleId="15spLeft-Right1" w:customStyle="1">
    <w:name w:val="_1.5sp Left-Right 1&quot;"/>
    <w:basedOn w:val="Normal0"/>
    <w:rsid w:val="001D0FA1"/>
    <w:pPr>
      <w:spacing w:line="360" w:lineRule="auto"/>
      <w:ind w:left="1440" w:right="1440"/>
    </w:pPr>
  </w:style>
  <w:style w:type="paragraph" w:styleId="15spLeft-Right15" w:customStyle="1">
    <w:name w:val="_1.5sp Left-Right 1.5&quot;"/>
    <w:basedOn w:val="Normal0"/>
    <w:rsid w:val="001D0FA1"/>
    <w:pPr>
      <w:spacing w:line="360" w:lineRule="auto"/>
      <w:ind w:left="2160" w:right="2160"/>
    </w:pPr>
  </w:style>
  <w:style w:type="paragraph" w:styleId="15spRightAligned" w:customStyle="1">
    <w:name w:val="_1.5sp Right Aligned"/>
    <w:basedOn w:val="Normal0"/>
    <w:rsid w:val="001D0FA1"/>
    <w:pPr>
      <w:spacing w:line="360" w:lineRule="auto"/>
      <w:jc w:val="right"/>
    </w:pPr>
  </w:style>
  <w:style w:type="paragraph" w:styleId="20sp0" w:customStyle="1">
    <w:name w:val="_2.0sp 0&quot;"/>
    <w:basedOn w:val="Normal0"/>
    <w:rsid w:val="001D0FA1"/>
    <w:pPr>
      <w:spacing w:line="480" w:lineRule="auto"/>
    </w:pPr>
  </w:style>
  <w:style w:type="paragraph" w:styleId="20sp05" w:customStyle="1">
    <w:name w:val="_2.0sp 0.5&quot;"/>
    <w:basedOn w:val="Normal0"/>
    <w:rsid w:val="001D0FA1"/>
    <w:pPr>
      <w:spacing w:line="480" w:lineRule="auto"/>
      <w:ind w:firstLine="720"/>
    </w:pPr>
  </w:style>
  <w:style w:type="paragraph" w:styleId="20sp1" w:customStyle="1">
    <w:name w:val="_2.0sp 1&quot;"/>
    <w:basedOn w:val="Normal0"/>
    <w:rsid w:val="001D0FA1"/>
    <w:pPr>
      <w:spacing w:line="480" w:lineRule="auto"/>
      <w:ind w:firstLine="1440"/>
    </w:pPr>
  </w:style>
  <w:style w:type="paragraph" w:styleId="20sp15" w:customStyle="1">
    <w:name w:val="_2.0sp 1.5&quot;"/>
    <w:basedOn w:val="Normal0"/>
    <w:rsid w:val="001D0FA1"/>
    <w:pPr>
      <w:spacing w:line="480" w:lineRule="auto"/>
      <w:ind w:firstLine="2160"/>
    </w:pPr>
  </w:style>
  <w:style w:type="paragraph" w:styleId="20spCentered" w:customStyle="1">
    <w:name w:val="_2.0sp Centered"/>
    <w:basedOn w:val="Normal0"/>
    <w:rsid w:val="001D0FA1"/>
    <w:pPr>
      <w:spacing w:line="480" w:lineRule="auto"/>
      <w:jc w:val="center"/>
    </w:pPr>
  </w:style>
  <w:style w:type="paragraph" w:styleId="20spHanging05" w:customStyle="1">
    <w:name w:val="_2.0sp Hanging 0.5&quot;"/>
    <w:basedOn w:val="Normal0"/>
    <w:rsid w:val="001D0FA1"/>
    <w:pPr>
      <w:spacing w:line="480" w:lineRule="auto"/>
      <w:ind w:left="720" w:hanging="720"/>
    </w:pPr>
  </w:style>
  <w:style w:type="paragraph" w:styleId="20spHanging1" w:customStyle="1">
    <w:name w:val="_2.0sp Hanging 1&quot;"/>
    <w:basedOn w:val="Normal0"/>
    <w:rsid w:val="001D0FA1"/>
    <w:pPr>
      <w:spacing w:line="480" w:lineRule="auto"/>
      <w:ind w:left="1440" w:hanging="720"/>
    </w:pPr>
  </w:style>
  <w:style w:type="paragraph" w:styleId="20spHanging15" w:customStyle="1">
    <w:name w:val="_2.0sp Hanging 1.5&quot;"/>
    <w:basedOn w:val="Normal0"/>
    <w:rsid w:val="001D0FA1"/>
    <w:pPr>
      <w:spacing w:line="480" w:lineRule="auto"/>
      <w:ind w:left="2160" w:hanging="720"/>
    </w:pPr>
  </w:style>
  <w:style w:type="paragraph" w:styleId="20spLeftInd05" w:customStyle="1">
    <w:name w:val="_2.0sp Left Ind 0.5&quot;"/>
    <w:basedOn w:val="Normal0"/>
    <w:rsid w:val="001D0FA1"/>
    <w:pPr>
      <w:spacing w:line="480" w:lineRule="auto"/>
      <w:ind w:left="720"/>
    </w:pPr>
  </w:style>
  <w:style w:type="paragraph" w:styleId="20spLeftInd1" w:customStyle="1">
    <w:name w:val="_2.0sp Left Ind 1&quot;"/>
    <w:basedOn w:val="Normal0"/>
    <w:rsid w:val="001D0FA1"/>
    <w:pPr>
      <w:spacing w:line="480" w:lineRule="auto"/>
      <w:ind w:left="1440"/>
    </w:pPr>
  </w:style>
  <w:style w:type="paragraph" w:styleId="20spLeftInd15" w:customStyle="1">
    <w:name w:val="_2.0sp Left Ind 1.5&quot;"/>
    <w:basedOn w:val="Normal0"/>
    <w:rsid w:val="001D0FA1"/>
    <w:pPr>
      <w:spacing w:line="480" w:lineRule="auto"/>
      <w:ind w:left="2160"/>
    </w:pPr>
  </w:style>
  <w:style w:type="paragraph" w:styleId="20spLeft-Right05" w:customStyle="1">
    <w:name w:val="_2.0sp Left-Right 0.5&quot;"/>
    <w:basedOn w:val="Normal0"/>
    <w:rsid w:val="001D0FA1"/>
    <w:pPr>
      <w:spacing w:line="480" w:lineRule="auto"/>
      <w:ind w:left="720" w:right="720"/>
    </w:pPr>
  </w:style>
  <w:style w:type="paragraph" w:styleId="20spLeft-Right1" w:customStyle="1">
    <w:name w:val="_2.0sp Left-Right 1&quot;"/>
    <w:basedOn w:val="Normal0"/>
    <w:rsid w:val="001D0FA1"/>
    <w:pPr>
      <w:spacing w:line="480" w:lineRule="auto"/>
      <w:ind w:left="1440" w:right="1440"/>
    </w:pPr>
  </w:style>
  <w:style w:type="paragraph" w:styleId="20spLeft-Right15" w:customStyle="1">
    <w:name w:val="_2.0sp Left-Right 1.5&quot;"/>
    <w:basedOn w:val="Normal0"/>
    <w:rsid w:val="001D0FA1"/>
    <w:pPr>
      <w:spacing w:line="480" w:lineRule="auto"/>
      <w:ind w:left="2160" w:right="2160"/>
    </w:pPr>
  </w:style>
  <w:style w:type="paragraph" w:styleId="20spRightAligned" w:customStyle="1">
    <w:name w:val="_2.0sp Right Aligned"/>
    <w:basedOn w:val="Normal0"/>
    <w:rsid w:val="001D0FA1"/>
    <w:pPr>
      <w:spacing w:line="480" w:lineRule="auto"/>
      <w:jc w:val="right"/>
    </w:pPr>
  </w:style>
  <w:style w:type="paragraph" w:styleId="Bullets0" w:customStyle="1">
    <w:name w:val="_Bullets 0&quot;"/>
    <w:basedOn w:val="Normal0"/>
    <w:rsid w:val="001D0FA1"/>
    <w:pPr>
      <w:numPr>
        <w:numId w:val="20"/>
      </w:numPr>
      <w:spacing w:after="240"/>
    </w:pPr>
  </w:style>
  <w:style w:type="paragraph" w:styleId="Bullets05" w:customStyle="1">
    <w:name w:val="_Bullets 0.5&quot;"/>
    <w:basedOn w:val="Bullets0"/>
    <w:rsid w:val="001D0FA1"/>
    <w:pPr>
      <w:numPr>
        <w:numId w:val="0"/>
      </w:numPr>
    </w:pPr>
  </w:style>
  <w:style w:type="paragraph" w:styleId="Bullets1" w:customStyle="1">
    <w:name w:val="_Bullets 1&quot;"/>
    <w:basedOn w:val="Bullets0"/>
    <w:rsid w:val="001D0FA1"/>
    <w:pPr>
      <w:numPr>
        <w:numId w:val="0"/>
      </w:numPr>
    </w:pPr>
  </w:style>
  <w:style w:type="paragraph" w:styleId="CustomHeading1" w:customStyle="1">
    <w:name w:val="_Custom Heading 1"/>
    <w:basedOn w:val="Normal0"/>
    <w:rsid w:val="001D0FA1"/>
    <w:pPr>
      <w:keepNext/>
      <w:keepLines/>
      <w:spacing w:after="240"/>
      <w:jc w:val="center"/>
    </w:pPr>
  </w:style>
  <w:style w:type="paragraph" w:styleId="CustomHeading2" w:customStyle="1">
    <w:name w:val="_Custom Heading 2"/>
    <w:basedOn w:val="Normal0"/>
    <w:rsid w:val="001D0FA1"/>
    <w:pPr>
      <w:keepNext/>
      <w:keepLines/>
      <w:spacing w:after="240"/>
      <w:jc w:val="center"/>
    </w:pPr>
  </w:style>
  <w:style w:type="paragraph" w:styleId="CustomHeading3" w:customStyle="1">
    <w:name w:val="_Custom Heading 3"/>
    <w:basedOn w:val="Normal0"/>
    <w:rsid w:val="001D0FA1"/>
    <w:pPr>
      <w:keepNext/>
      <w:keepLines/>
      <w:spacing w:after="240"/>
      <w:jc w:val="center"/>
    </w:pPr>
  </w:style>
  <w:style w:type="paragraph" w:styleId="CustomHeading4" w:customStyle="1">
    <w:name w:val="_Custom Heading 4"/>
    <w:basedOn w:val="Normal0"/>
    <w:rsid w:val="001D0FA1"/>
    <w:pPr>
      <w:keepNext/>
      <w:keepLines/>
      <w:spacing w:after="240"/>
      <w:jc w:val="center"/>
    </w:pPr>
  </w:style>
  <w:style w:type="paragraph" w:styleId="CustomHeading5" w:customStyle="1">
    <w:name w:val="_Custom Heading 5"/>
    <w:basedOn w:val="Normal0"/>
    <w:rsid w:val="001D0FA1"/>
    <w:pPr>
      <w:keepNext/>
      <w:keepLines/>
      <w:spacing w:after="240"/>
      <w:jc w:val="center"/>
    </w:pPr>
  </w:style>
  <w:style w:type="paragraph" w:styleId="CustomHeading6" w:customStyle="1">
    <w:name w:val="_Custom Heading 6"/>
    <w:basedOn w:val="Normal0"/>
    <w:rsid w:val="001D0FA1"/>
    <w:pPr>
      <w:keepNext/>
      <w:keepLines/>
      <w:spacing w:after="240"/>
      <w:jc w:val="center"/>
    </w:pPr>
  </w:style>
  <w:style w:type="paragraph" w:styleId="CustomParagraph1" w:customStyle="1">
    <w:name w:val="_Custom Paragraph 1"/>
    <w:basedOn w:val="Normal0"/>
    <w:rsid w:val="001D0FA1"/>
    <w:pPr>
      <w:spacing w:after="240"/>
    </w:pPr>
  </w:style>
  <w:style w:type="paragraph" w:styleId="CustomParagraph2" w:customStyle="1">
    <w:name w:val="_Custom Paragraph 2"/>
    <w:basedOn w:val="Normal0"/>
    <w:rsid w:val="001D0FA1"/>
    <w:pPr>
      <w:spacing w:after="240"/>
    </w:pPr>
  </w:style>
  <w:style w:type="paragraph" w:styleId="CustomParagraph3" w:customStyle="1">
    <w:name w:val="_Custom Paragraph 3"/>
    <w:basedOn w:val="Normal0"/>
    <w:rsid w:val="001D0FA1"/>
    <w:pPr>
      <w:spacing w:after="240"/>
    </w:pPr>
  </w:style>
  <w:style w:type="paragraph" w:styleId="CustomParagraph4" w:customStyle="1">
    <w:name w:val="_Custom Paragraph 4"/>
    <w:basedOn w:val="Normal0"/>
    <w:rsid w:val="001D0FA1"/>
    <w:pPr>
      <w:spacing w:after="240"/>
    </w:pPr>
  </w:style>
  <w:style w:type="paragraph" w:styleId="CustomParagraph5" w:customStyle="1">
    <w:name w:val="_Custom Paragraph 5"/>
    <w:basedOn w:val="Normal0"/>
    <w:rsid w:val="001D0FA1"/>
    <w:pPr>
      <w:spacing w:after="240"/>
    </w:pPr>
  </w:style>
  <w:style w:type="paragraph" w:styleId="CustomParagraph6" w:customStyle="1">
    <w:name w:val="_Custom Paragraph 6"/>
    <w:basedOn w:val="Normal0"/>
    <w:rsid w:val="001D0FA1"/>
    <w:pPr>
      <w:spacing w:after="240"/>
    </w:pPr>
  </w:style>
  <w:style w:type="paragraph" w:styleId="HdgCenter" w:customStyle="1">
    <w:name w:val="_Hdg Center"/>
    <w:basedOn w:val="Normal0"/>
    <w:rsid w:val="001D0FA1"/>
    <w:pPr>
      <w:keepNext/>
      <w:keepLines/>
      <w:spacing w:after="240"/>
      <w:jc w:val="center"/>
    </w:pPr>
  </w:style>
  <w:style w:type="paragraph" w:styleId="HdgCenterBold" w:customStyle="1">
    <w:name w:val="_Hdg Center Bold"/>
    <w:basedOn w:val="Normal0"/>
    <w:rsid w:val="001D0FA1"/>
    <w:pPr>
      <w:keepNext/>
      <w:keepLines/>
      <w:spacing w:after="240"/>
      <w:jc w:val="center"/>
    </w:pPr>
    <w:rPr>
      <w:b/>
    </w:rPr>
  </w:style>
  <w:style w:type="paragraph" w:styleId="HdgCenterBold-Italic" w:customStyle="1">
    <w:name w:val="_Hdg Center Bold-Italic"/>
    <w:basedOn w:val="Normal0"/>
    <w:rsid w:val="001D0FA1"/>
    <w:pPr>
      <w:keepNext/>
      <w:keepLines/>
      <w:spacing w:after="240"/>
      <w:jc w:val="center"/>
    </w:pPr>
    <w:rPr>
      <w:b/>
      <w:i/>
    </w:rPr>
  </w:style>
  <w:style w:type="paragraph" w:styleId="HdgCenterBold-Und" w:customStyle="1">
    <w:name w:val="_Hdg Center Bold-Und"/>
    <w:basedOn w:val="Normal0"/>
    <w:rsid w:val="001D0FA1"/>
    <w:pPr>
      <w:keepNext/>
      <w:keepLines/>
      <w:spacing w:after="240"/>
      <w:jc w:val="center"/>
    </w:pPr>
    <w:rPr>
      <w:b/>
      <w:u w:val="single"/>
    </w:rPr>
  </w:style>
  <w:style w:type="paragraph" w:styleId="HdgCenterBold-Und-Italic" w:customStyle="1">
    <w:name w:val="_Hdg Center Bold-Und-Italic"/>
    <w:basedOn w:val="Normal0"/>
    <w:rsid w:val="001D0FA1"/>
    <w:pPr>
      <w:keepNext/>
      <w:keepLines/>
      <w:spacing w:after="240"/>
      <w:jc w:val="center"/>
    </w:pPr>
    <w:rPr>
      <w:b/>
      <w:i/>
      <w:u w:val="single"/>
    </w:rPr>
  </w:style>
  <w:style w:type="paragraph" w:styleId="HdgCenterItalic" w:customStyle="1">
    <w:name w:val="_Hdg Center Italic"/>
    <w:basedOn w:val="Normal0"/>
    <w:rsid w:val="001D0FA1"/>
    <w:pPr>
      <w:keepNext/>
      <w:keepLines/>
      <w:spacing w:after="240"/>
      <w:jc w:val="center"/>
    </w:pPr>
    <w:rPr>
      <w:i/>
    </w:rPr>
  </w:style>
  <w:style w:type="paragraph" w:styleId="HdgCenterUnd" w:customStyle="1">
    <w:name w:val="_Hdg Center Und"/>
    <w:basedOn w:val="Normal0"/>
    <w:rsid w:val="001D0FA1"/>
    <w:pPr>
      <w:keepNext/>
      <w:keepLines/>
      <w:spacing w:after="240"/>
      <w:jc w:val="center"/>
    </w:pPr>
    <w:rPr>
      <w:u w:val="single"/>
    </w:rPr>
  </w:style>
  <w:style w:type="paragraph" w:styleId="HdgLeft" w:customStyle="1">
    <w:name w:val="_Hdg Left"/>
    <w:basedOn w:val="Normal0"/>
    <w:rsid w:val="001D0FA1"/>
    <w:pPr>
      <w:keepNext/>
      <w:keepLines/>
      <w:spacing w:after="240"/>
    </w:pPr>
  </w:style>
  <w:style w:type="paragraph" w:styleId="HdgLeftBold" w:customStyle="1">
    <w:name w:val="_Hdg Left Bold"/>
    <w:basedOn w:val="Normal0"/>
    <w:rsid w:val="001D0FA1"/>
    <w:pPr>
      <w:keepNext/>
      <w:keepLines/>
      <w:spacing w:after="240"/>
    </w:pPr>
    <w:rPr>
      <w:b/>
    </w:rPr>
  </w:style>
  <w:style w:type="paragraph" w:styleId="HdgLeftBold-Italic" w:customStyle="1">
    <w:name w:val="_Hdg Left Bold-Italic"/>
    <w:basedOn w:val="Normal0"/>
    <w:rsid w:val="001D0FA1"/>
    <w:pPr>
      <w:keepNext/>
      <w:keepLines/>
      <w:spacing w:after="240"/>
    </w:pPr>
    <w:rPr>
      <w:b/>
      <w:i/>
    </w:rPr>
  </w:style>
  <w:style w:type="paragraph" w:styleId="HdgLeftBold-Und" w:customStyle="1">
    <w:name w:val="_Hdg Left Bold-Und"/>
    <w:basedOn w:val="Normal0"/>
    <w:rsid w:val="001D0FA1"/>
    <w:pPr>
      <w:keepNext/>
      <w:keepLines/>
      <w:spacing w:after="240"/>
    </w:pPr>
    <w:rPr>
      <w:b/>
      <w:u w:val="single"/>
    </w:rPr>
  </w:style>
  <w:style w:type="paragraph" w:styleId="HdgLeftBold-Und-Italic" w:customStyle="1">
    <w:name w:val="_Hdg Left Bold-Und-Italic"/>
    <w:basedOn w:val="Normal0"/>
    <w:rsid w:val="001D0FA1"/>
    <w:pPr>
      <w:keepNext/>
      <w:keepLines/>
      <w:spacing w:after="240"/>
    </w:pPr>
    <w:rPr>
      <w:b/>
      <w:i/>
      <w:u w:val="single"/>
    </w:rPr>
  </w:style>
  <w:style w:type="paragraph" w:styleId="HdgLeftItalic" w:customStyle="1">
    <w:name w:val="_Hdg Left Italic"/>
    <w:basedOn w:val="Normal0"/>
    <w:rsid w:val="001D0FA1"/>
    <w:pPr>
      <w:keepNext/>
      <w:keepLines/>
      <w:spacing w:after="240"/>
    </w:pPr>
    <w:rPr>
      <w:i/>
    </w:rPr>
  </w:style>
  <w:style w:type="paragraph" w:styleId="HdgLeftUnd" w:customStyle="1">
    <w:name w:val="_Hdg Left Und"/>
    <w:basedOn w:val="Normal0"/>
    <w:rsid w:val="001D0FA1"/>
    <w:pPr>
      <w:keepNext/>
      <w:keepLines/>
      <w:spacing w:after="240"/>
    </w:pPr>
    <w:rPr>
      <w:u w:val="single"/>
    </w:rPr>
  </w:style>
  <w:style w:type="paragraph" w:styleId="HdgRight" w:customStyle="1">
    <w:name w:val="_Hdg Right"/>
    <w:basedOn w:val="Normal0"/>
    <w:rsid w:val="001D0FA1"/>
    <w:pPr>
      <w:keepNext/>
      <w:keepLines/>
      <w:spacing w:after="240"/>
      <w:jc w:val="right"/>
    </w:pPr>
  </w:style>
  <w:style w:type="paragraph" w:styleId="HdgRightBold" w:customStyle="1">
    <w:name w:val="_Hdg Right Bold"/>
    <w:basedOn w:val="Normal0"/>
    <w:rsid w:val="001D0FA1"/>
    <w:pPr>
      <w:keepNext/>
      <w:keepLines/>
      <w:spacing w:after="240"/>
      <w:jc w:val="right"/>
    </w:pPr>
    <w:rPr>
      <w:b/>
    </w:rPr>
  </w:style>
  <w:style w:type="paragraph" w:styleId="HdgRightBold-Italic" w:customStyle="1">
    <w:name w:val="_Hdg Right Bold-Italic"/>
    <w:basedOn w:val="Normal0"/>
    <w:rsid w:val="001D0FA1"/>
    <w:pPr>
      <w:keepNext/>
      <w:keepLines/>
      <w:spacing w:after="240"/>
      <w:jc w:val="right"/>
    </w:pPr>
    <w:rPr>
      <w:b/>
      <w:i/>
    </w:rPr>
  </w:style>
  <w:style w:type="paragraph" w:styleId="HdgRightBold-Und" w:customStyle="1">
    <w:name w:val="_Hdg Right Bold-Und"/>
    <w:basedOn w:val="Normal0"/>
    <w:rsid w:val="001D0FA1"/>
    <w:pPr>
      <w:keepNext/>
      <w:keepLines/>
      <w:spacing w:after="240"/>
      <w:jc w:val="right"/>
    </w:pPr>
    <w:rPr>
      <w:b/>
      <w:u w:val="single"/>
    </w:rPr>
  </w:style>
  <w:style w:type="paragraph" w:styleId="HdgRightBold-Und-Italic" w:customStyle="1">
    <w:name w:val="_Hdg Right Bold-Und-Italic"/>
    <w:basedOn w:val="Normal0"/>
    <w:rsid w:val="001D0FA1"/>
    <w:pPr>
      <w:keepNext/>
      <w:keepLines/>
      <w:spacing w:after="240"/>
      <w:jc w:val="right"/>
    </w:pPr>
    <w:rPr>
      <w:b/>
      <w:i/>
      <w:u w:val="single"/>
    </w:rPr>
  </w:style>
  <w:style w:type="paragraph" w:styleId="HdgRightItalic" w:customStyle="1">
    <w:name w:val="_Hdg Right Italic"/>
    <w:basedOn w:val="Normal0"/>
    <w:rsid w:val="001D0FA1"/>
    <w:pPr>
      <w:keepNext/>
      <w:keepLines/>
      <w:spacing w:after="240"/>
      <w:jc w:val="right"/>
    </w:pPr>
    <w:rPr>
      <w:i/>
    </w:rPr>
  </w:style>
  <w:style w:type="paragraph" w:styleId="HdgRightUnd" w:customStyle="1">
    <w:name w:val="_Hdg Right Und"/>
    <w:basedOn w:val="Normal0"/>
    <w:rsid w:val="001D0FA1"/>
    <w:pPr>
      <w:keepNext/>
      <w:keepLines/>
      <w:spacing w:after="240"/>
      <w:jc w:val="right"/>
    </w:pPr>
    <w:rPr>
      <w:u w:val="single"/>
    </w:rPr>
  </w:style>
  <w:style w:type="paragraph" w:styleId="Index" w:customStyle="1">
    <w:name w:val="_Index"/>
    <w:basedOn w:val="Normal0"/>
    <w:rsid w:val="001D0FA1"/>
    <w:pPr>
      <w:tabs>
        <w:tab w:val="right" w:pos="9360"/>
      </w:tabs>
    </w:pPr>
  </w:style>
  <w:style w:type="paragraph" w:styleId="IndexDotLeaders" w:customStyle="1">
    <w:name w:val="_Index Dot Leaders"/>
    <w:basedOn w:val="Normal0"/>
    <w:rsid w:val="001D0FA1"/>
    <w:pPr>
      <w:tabs>
        <w:tab w:val="right" w:leader="dot" w:pos="8928"/>
        <w:tab w:val="right" w:pos="9360"/>
      </w:tabs>
    </w:pPr>
  </w:style>
  <w:style w:type="paragraph" w:styleId="TableCentered" w:customStyle="1">
    <w:name w:val="_Table Centered"/>
    <w:basedOn w:val="Normal0"/>
    <w:rsid w:val="001D0FA1"/>
    <w:pPr>
      <w:jc w:val="center"/>
    </w:pPr>
  </w:style>
  <w:style w:type="paragraph" w:styleId="TableDecimalAlign" w:customStyle="1">
    <w:name w:val="_Table Decimal Align"/>
    <w:basedOn w:val="Normal0"/>
    <w:rsid w:val="001D0FA1"/>
    <w:pPr>
      <w:tabs>
        <w:tab w:val="decimal" w:pos="1080"/>
      </w:tabs>
    </w:pPr>
  </w:style>
  <w:style w:type="paragraph" w:styleId="TableDotLeader" w:customStyle="1">
    <w:name w:val="_Table Dot Leader"/>
    <w:basedOn w:val="Normal0"/>
    <w:rsid w:val="001D0FA1"/>
    <w:pPr>
      <w:tabs>
        <w:tab w:val="right" w:leader="dot" w:pos="2160"/>
      </w:tabs>
    </w:pPr>
  </w:style>
  <w:style w:type="paragraph" w:styleId="TableHeadingCentered" w:customStyle="1">
    <w:name w:val="_Table Heading Centered"/>
    <w:basedOn w:val="Normal0"/>
    <w:rsid w:val="001D0FA1"/>
    <w:pPr>
      <w:keepNext/>
      <w:keepLines/>
      <w:jc w:val="center"/>
    </w:pPr>
    <w:rPr>
      <w:b/>
    </w:rPr>
  </w:style>
  <w:style w:type="paragraph" w:styleId="TableHeadingLeft" w:customStyle="1">
    <w:name w:val="_Table Heading Left"/>
    <w:basedOn w:val="Normal0"/>
    <w:rsid w:val="001D0FA1"/>
    <w:pPr>
      <w:keepNext/>
      <w:keepLines/>
    </w:pPr>
    <w:rPr>
      <w:b/>
    </w:rPr>
  </w:style>
  <w:style w:type="paragraph" w:styleId="TableHeadingRight" w:customStyle="1">
    <w:name w:val="_Table Heading Right"/>
    <w:basedOn w:val="Normal0"/>
    <w:rsid w:val="001D0FA1"/>
    <w:pPr>
      <w:keepNext/>
      <w:keepLines/>
      <w:jc w:val="right"/>
    </w:pPr>
    <w:rPr>
      <w:b/>
    </w:rPr>
  </w:style>
  <w:style w:type="paragraph" w:styleId="TableLeftAlign" w:customStyle="1">
    <w:name w:val="_Table Left Align"/>
    <w:basedOn w:val="Normal0"/>
    <w:rsid w:val="001D0FA1"/>
  </w:style>
  <w:style w:type="paragraph" w:styleId="TableRightAlign" w:customStyle="1">
    <w:name w:val="_Table Right Align"/>
    <w:basedOn w:val="Normal0"/>
    <w:rsid w:val="001D0FA1"/>
    <w:pPr>
      <w:jc w:val="right"/>
    </w:pPr>
  </w:style>
  <w:style w:type="paragraph" w:styleId="Footer">
    <w:name w:val="footer"/>
    <w:basedOn w:val="Normal0"/>
    <w:link w:val="FooterChar"/>
    <w:uiPriority w:val="99"/>
    <w:rsid w:val="0029535C"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rsid w:val="001D0FA1"/>
    <w:rPr>
      <w:vertAlign w:val="superscript"/>
    </w:rPr>
  </w:style>
  <w:style w:type="paragraph" w:styleId="FootnoteText">
    <w:name w:val="footnote text"/>
    <w:basedOn w:val="Normal"/>
    <w:link w:val="FootnoteTextChar"/>
    <w:rsid w:val="0058353C"/>
    <w:rPr>
      <w:sz w:val="20"/>
      <w:szCs w:val="20"/>
    </w:rPr>
  </w:style>
  <w:style w:type="paragraph" w:styleId="Header">
    <w:name w:val="header"/>
    <w:basedOn w:val="Normal0"/>
    <w:rsid w:val="0029535C"/>
    <w:pPr>
      <w:tabs>
        <w:tab w:val="center" w:pos="4680"/>
        <w:tab w:val="right" w:pos="9360"/>
      </w:tabs>
    </w:pPr>
  </w:style>
  <w:style w:type="paragraph" w:styleId="TOC1">
    <w:name w:val="toc 1"/>
    <w:basedOn w:val="Normal0"/>
    <w:next w:val="Normal0"/>
    <w:autoRedefine/>
    <w:semiHidden/>
    <w:rsid w:val="0029535C"/>
    <w:pPr>
      <w:tabs>
        <w:tab w:val="left" w:pos="720"/>
        <w:tab w:val="right" w:leader="dot" w:pos="9360"/>
      </w:tabs>
      <w:spacing w:after="240"/>
      <w:ind w:left="720" w:right="720" w:hanging="720"/>
    </w:pPr>
  </w:style>
  <w:style w:type="paragraph" w:styleId="TOC2">
    <w:name w:val="toc 2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1440" w:right="720" w:hanging="720"/>
    </w:pPr>
    <w:rPr>
      <w:szCs w:val="24"/>
    </w:rPr>
  </w:style>
  <w:style w:type="paragraph" w:styleId="TOC3">
    <w:name w:val="toc 3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2160" w:right="720" w:hanging="720"/>
    </w:pPr>
  </w:style>
  <w:style w:type="paragraph" w:styleId="TOC4">
    <w:name w:val="toc 4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2880" w:right="720" w:hanging="720"/>
    </w:pPr>
  </w:style>
  <w:style w:type="paragraph" w:styleId="TOC5">
    <w:name w:val="toc 5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3600" w:right="720" w:hanging="720"/>
    </w:pPr>
  </w:style>
  <w:style w:type="paragraph" w:styleId="TOC6">
    <w:name w:val="toc 6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4320" w:right="720" w:hanging="720"/>
    </w:pPr>
  </w:style>
  <w:style w:type="paragraph" w:styleId="TOC7">
    <w:name w:val="toc 7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5040" w:right="720" w:hanging="720"/>
    </w:pPr>
  </w:style>
  <w:style w:type="paragraph" w:styleId="TOC8">
    <w:name w:val="toc 8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5760" w:right="720" w:hanging="720"/>
    </w:pPr>
  </w:style>
  <w:style w:type="paragraph" w:styleId="TOC9">
    <w:name w:val="toc 9"/>
    <w:basedOn w:val="Normal0"/>
    <w:next w:val="Normal0"/>
    <w:autoRedefine/>
    <w:semiHidden/>
    <w:rsid w:val="0029535C"/>
    <w:pPr>
      <w:tabs>
        <w:tab w:val="right" w:leader="dot" w:pos="9360"/>
      </w:tabs>
      <w:spacing w:after="240"/>
      <w:ind w:left="6480" w:right="720" w:hanging="720"/>
    </w:pPr>
  </w:style>
  <w:style w:type="paragraph" w:styleId="Bullets2" w:customStyle="1">
    <w:name w:val="_Bullets 2&quot;"/>
    <w:basedOn w:val="Bullets0"/>
    <w:rsid w:val="001D0FA1"/>
    <w:pPr>
      <w:numPr>
        <w:numId w:val="0"/>
      </w:numPr>
    </w:pPr>
  </w:style>
  <w:style w:type="paragraph" w:styleId="Non-NumberedHdg1" w:customStyle="1">
    <w:name w:val="_Non-Numbered Hdg 1"/>
    <w:basedOn w:val="Normal0"/>
    <w:rsid w:val="001D0FA1"/>
    <w:pPr>
      <w:keepNext/>
      <w:keepLines/>
      <w:spacing w:after="240"/>
      <w:jc w:val="center"/>
      <w:outlineLvl w:val="0"/>
    </w:pPr>
    <w:rPr>
      <w:b/>
      <w:u w:val="single"/>
    </w:rPr>
  </w:style>
  <w:style w:type="paragraph" w:styleId="Bullets15" w:customStyle="1">
    <w:name w:val="_Bullets 1.5&quot;"/>
    <w:basedOn w:val="Bullets0"/>
    <w:rsid w:val="001D0FA1"/>
    <w:pPr>
      <w:numPr>
        <w:numId w:val="0"/>
      </w:numPr>
    </w:pPr>
  </w:style>
  <w:style w:type="paragraph" w:styleId="Non-NumberedHdg2" w:customStyle="1">
    <w:name w:val="_Non-Numbered Hdg 2"/>
    <w:basedOn w:val="Normal0"/>
    <w:rsid w:val="001D0FA1"/>
    <w:pPr>
      <w:keepNext/>
      <w:keepLines/>
      <w:spacing w:after="240"/>
      <w:outlineLvl w:val="1"/>
    </w:pPr>
    <w:rPr>
      <w:b/>
      <w:u w:val="single"/>
    </w:rPr>
  </w:style>
  <w:style w:type="paragraph" w:styleId="Non-NumberedHdg3" w:customStyle="1">
    <w:name w:val="_Non-Numbered Hdg 3"/>
    <w:basedOn w:val="Normal0"/>
    <w:rsid w:val="001D0FA1"/>
    <w:pPr>
      <w:keepNext/>
      <w:keepLines/>
      <w:spacing w:after="240"/>
      <w:ind w:left="720"/>
      <w:outlineLvl w:val="2"/>
    </w:pPr>
    <w:rPr>
      <w:u w:val="single"/>
    </w:rPr>
  </w:style>
  <w:style w:type="paragraph" w:styleId="ListBullet2">
    <w:name w:val="List Bullet 2"/>
    <w:basedOn w:val="Normal"/>
    <w:rsid w:val="001D0FA1"/>
    <w:pPr>
      <w:numPr>
        <w:numId w:val="22"/>
      </w:numPr>
      <w:spacing w:after="240"/>
    </w:pPr>
  </w:style>
  <w:style w:type="paragraph" w:styleId="ListBullet">
    <w:name w:val="List Bullet"/>
    <w:basedOn w:val="Normal"/>
    <w:rsid w:val="001D0FA1"/>
    <w:pPr>
      <w:numPr>
        <w:numId w:val="21"/>
      </w:numPr>
      <w:spacing w:after="240"/>
    </w:pPr>
  </w:style>
  <w:style w:type="paragraph" w:styleId="ListBullet3">
    <w:name w:val="List Bullet 3"/>
    <w:basedOn w:val="Normal"/>
    <w:rsid w:val="001D0FA1"/>
    <w:pPr>
      <w:numPr>
        <w:numId w:val="23"/>
      </w:numPr>
      <w:spacing w:after="240"/>
    </w:pPr>
  </w:style>
  <w:style w:type="paragraph" w:styleId="ListBullet4">
    <w:name w:val="List Bullet 4"/>
    <w:basedOn w:val="Normal"/>
    <w:rsid w:val="001D0FA1"/>
    <w:pPr>
      <w:numPr>
        <w:numId w:val="24"/>
      </w:numPr>
      <w:spacing w:after="240"/>
    </w:pPr>
  </w:style>
  <w:style w:type="paragraph" w:styleId="ListBullet5">
    <w:name w:val="List Bullet 5"/>
    <w:basedOn w:val="Normal"/>
    <w:rsid w:val="001D0FA1"/>
    <w:pPr>
      <w:numPr>
        <w:numId w:val="25"/>
      </w:numPr>
      <w:spacing w:after="240"/>
    </w:pPr>
  </w:style>
  <w:style w:type="paragraph" w:styleId="10spLeftInd2" w:customStyle="1">
    <w:name w:val="_1.0sp Left Ind 2&quot;"/>
    <w:basedOn w:val="Normal0"/>
    <w:rsid w:val="001D0FA1"/>
    <w:pPr>
      <w:spacing w:after="240"/>
      <w:ind w:left="2880"/>
    </w:pPr>
  </w:style>
  <w:style w:type="paragraph" w:styleId="15spLeftInd2" w:customStyle="1">
    <w:name w:val="_1.5sp Left Ind 2&quot;"/>
    <w:basedOn w:val="Normal0"/>
    <w:rsid w:val="001D0FA1"/>
    <w:pPr>
      <w:spacing w:line="360" w:lineRule="auto"/>
      <w:ind w:left="2880"/>
    </w:pPr>
  </w:style>
  <w:style w:type="paragraph" w:styleId="20spLeftInd2" w:customStyle="1">
    <w:name w:val="_2.0sp Left Ind 2&quot;"/>
    <w:basedOn w:val="Normal0"/>
    <w:rsid w:val="001D0FA1"/>
    <w:pPr>
      <w:spacing w:line="480" w:lineRule="auto"/>
      <w:ind w:left="2880"/>
    </w:pPr>
  </w:style>
  <w:style w:type="table" w:styleId="TableSubtle1">
    <w:name w:val="Table Subtle 1"/>
    <w:basedOn w:val="TableNormal"/>
    <w:rsid w:val="0029535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10sp2" w:customStyle="1">
    <w:name w:val="_1.0sp 2&quot;"/>
    <w:basedOn w:val="Normal0"/>
    <w:qFormat/>
    <w:rsid w:val="001D0FA1"/>
    <w:pPr>
      <w:spacing w:after="240"/>
      <w:ind w:firstLine="2880"/>
    </w:pPr>
    <w:rPr>
      <w:noProof/>
    </w:rPr>
  </w:style>
  <w:style w:type="paragraph" w:styleId="10spHanging2" w:customStyle="1">
    <w:name w:val="_1.0sp Hanging 2&quot;"/>
    <w:basedOn w:val="Normal0"/>
    <w:qFormat/>
    <w:rsid w:val="001D0FA1"/>
    <w:pPr>
      <w:spacing w:after="240"/>
      <w:ind w:left="2880" w:hanging="720"/>
    </w:pPr>
  </w:style>
  <w:style w:type="paragraph" w:styleId="10spLeft-Right2" w:customStyle="1">
    <w:name w:val="_1.0sp Left-Right 2&quot;"/>
    <w:basedOn w:val="Normal0"/>
    <w:qFormat/>
    <w:rsid w:val="001D0FA1"/>
    <w:pPr>
      <w:spacing w:after="240"/>
      <w:ind w:left="2880" w:right="2880"/>
    </w:pPr>
    <w:rPr>
      <w:noProof/>
    </w:rPr>
  </w:style>
  <w:style w:type="paragraph" w:styleId="15sp2" w:customStyle="1">
    <w:name w:val="_1.5sp 2&quot;"/>
    <w:basedOn w:val="Normal0"/>
    <w:qFormat/>
    <w:rsid w:val="001D0FA1"/>
    <w:pPr>
      <w:spacing w:line="360" w:lineRule="auto"/>
      <w:ind w:firstLine="2880"/>
    </w:pPr>
  </w:style>
  <w:style w:type="paragraph" w:styleId="15spHanging2" w:customStyle="1">
    <w:name w:val="_1.5sp Hanging 2&quot;"/>
    <w:basedOn w:val="Normal0"/>
    <w:qFormat/>
    <w:rsid w:val="001D0FA1"/>
    <w:pPr>
      <w:spacing w:line="360" w:lineRule="auto"/>
      <w:ind w:left="2880" w:hanging="720"/>
    </w:pPr>
    <w:rPr>
      <w:noProof/>
    </w:rPr>
  </w:style>
  <w:style w:type="paragraph" w:styleId="15spLeft-Right2" w:customStyle="1">
    <w:name w:val="_1.5sp Left-Right 2&quot;"/>
    <w:basedOn w:val="Normal0"/>
    <w:qFormat/>
    <w:rsid w:val="001D0FA1"/>
    <w:pPr>
      <w:spacing w:line="360" w:lineRule="auto"/>
      <w:ind w:left="2880" w:right="2880"/>
    </w:pPr>
  </w:style>
  <w:style w:type="paragraph" w:styleId="20sp2" w:customStyle="1">
    <w:name w:val="_2.0sp 2&quot;"/>
    <w:basedOn w:val="Normal0"/>
    <w:qFormat/>
    <w:rsid w:val="001D0FA1"/>
    <w:pPr>
      <w:spacing w:line="480" w:lineRule="auto"/>
      <w:ind w:firstLine="2880"/>
    </w:pPr>
    <w:rPr>
      <w:noProof/>
    </w:rPr>
  </w:style>
  <w:style w:type="paragraph" w:styleId="20spHanging2" w:customStyle="1">
    <w:name w:val="_2.0sp Hanging 2&quot;"/>
    <w:basedOn w:val="Normal0"/>
    <w:qFormat/>
    <w:rsid w:val="001D0FA1"/>
    <w:pPr>
      <w:spacing w:line="480" w:lineRule="auto"/>
      <w:ind w:left="2880" w:hanging="720"/>
    </w:pPr>
  </w:style>
  <w:style w:type="paragraph" w:styleId="20spLeft-Right2" w:customStyle="1">
    <w:name w:val="_2.0sp Left-Right 2&quot;"/>
    <w:basedOn w:val="Normal0"/>
    <w:qFormat/>
    <w:rsid w:val="001D0FA1"/>
    <w:pPr>
      <w:spacing w:line="480" w:lineRule="auto"/>
      <w:ind w:left="2880" w:right="2880"/>
    </w:pPr>
    <w:rPr>
      <w:noProof/>
    </w:rPr>
  </w:style>
  <w:style w:type="character" w:styleId="FootnoteTextChar" w:customStyle="1">
    <w:name w:val="Footnote Text Char"/>
    <w:basedOn w:val="DefaultParagraphFont"/>
    <w:link w:val="FootnoteText"/>
    <w:rsid w:val="0058353C"/>
    <w:rPr>
      <w:rFonts w:eastAsia="SimSun"/>
      <w:lang w:eastAsia="zh-CN"/>
    </w:rPr>
  </w:style>
  <w:style w:type="paragraph" w:styleId="Level1" w:customStyle="1">
    <w:name w:val="Level 1"/>
    <w:basedOn w:val="Normal0"/>
    <w:rsid w:val="0050569E"/>
    <w:pPr>
      <w:numPr>
        <w:numId w:val="33"/>
      </w:numPr>
      <w:spacing w:after="240"/>
      <w:outlineLvl w:val="0"/>
    </w:pPr>
  </w:style>
  <w:style w:type="paragraph" w:styleId="Level2" w:customStyle="1">
    <w:name w:val="Level 2"/>
    <w:basedOn w:val="Normal0"/>
    <w:rsid w:val="0050569E"/>
    <w:pPr>
      <w:numPr>
        <w:ilvl w:val="1"/>
        <w:numId w:val="33"/>
      </w:numPr>
      <w:spacing w:after="240"/>
      <w:outlineLvl w:val="1"/>
    </w:pPr>
  </w:style>
  <w:style w:type="paragraph" w:styleId="Level3" w:customStyle="1">
    <w:name w:val="Level 3"/>
    <w:basedOn w:val="Normal0"/>
    <w:rsid w:val="0050569E"/>
    <w:pPr>
      <w:numPr>
        <w:ilvl w:val="2"/>
        <w:numId w:val="33"/>
      </w:numPr>
      <w:spacing w:after="240"/>
      <w:outlineLvl w:val="2"/>
    </w:pPr>
  </w:style>
  <w:style w:type="paragraph" w:styleId="Level4" w:customStyle="1">
    <w:name w:val="Level 4"/>
    <w:basedOn w:val="Normal0"/>
    <w:rsid w:val="0050569E"/>
    <w:pPr>
      <w:numPr>
        <w:ilvl w:val="3"/>
        <w:numId w:val="33"/>
      </w:numPr>
      <w:spacing w:after="240"/>
      <w:outlineLvl w:val="3"/>
    </w:pPr>
  </w:style>
  <w:style w:type="paragraph" w:styleId="Level5" w:customStyle="1">
    <w:name w:val="Level 5"/>
    <w:basedOn w:val="Normal0"/>
    <w:rsid w:val="0050569E"/>
    <w:pPr>
      <w:numPr>
        <w:ilvl w:val="4"/>
        <w:numId w:val="33"/>
      </w:numPr>
      <w:spacing w:after="240"/>
      <w:outlineLvl w:val="4"/>
    </w:pPr>
  </w:style>
  <w:style w:type="paragraph" w:styleId="Level6" w:customStyle="1">
    <w:name w:val="Level 6"/>
    <w:basedOn w:val="Normal0"/>
    <w:rsid w:val="0050569E"/>
    <w:pPr>
      <w:numPr>
        <w:ilvl w:val="5"/>
        <w:numId w:val="33"/>
      </w:numPr>
      <w:spacing w:after="240"/>
      <w:outlineLvl w:val="5"/>
    </w:pPr>
  </w:style>
  <w:style w:type="paragraph" w:styleId="Level7" w:customStyle="1">
    <w:name w:val="Level 7"/>
    <w:basedOn w:val="Normal0"/>
    <w:rsid w:val="0050569E"/>
    <w:pPr>
      <w:numPr>
        <w:ilvl w:val="6"/>
        <w:numId w:val="33"/>
      </w:numPr>
      <w:spacing w:after="240"/>
      <w:outlineLvl w:val="6"/>
    </w:pPr>
  </w:style>
  <w:style w:type="paragraph" w:styleId="Level8" w:customStyle="1">
    <w:name w:val="Level 8"/>
    <w:basedOn w:val="Normal0"/>
    <w:rsid w:val="0050569E"/>
    <w:pPr>
      <w:numPr>
        <w:ilvl w:val="7"/>
        <w:numId w:val="33"/>
      </w:numPr>
      <w:spacing w:after="240"/>
      <w:outlineLvl w:val="7"/>
    </w:pPr>
  </w:style>
  <w:style w:type="paragraph" w:styleId="Level9" w:customStyle="1">
    <w:name w:val="Level 9"/>
    <w:basedOn w:val="Normal0"/>
    <w:rsid w:val="0050569E"/>
    <w:pPr>
      <w:numPr>
        <w:ilvl w:val="8"/>
        <w:numId w:val="33"/>
      </w:numPr>
      <w:spacing w:after="240"/>
      <w:outlineLvl w:val="8"/>
    </w:pPr>
  </w:style>
  <w:style w:type="paragraph" w:styleId="Level1Alt" w:customStyle="1">
    <w:name w:val="Level 1 Alt"/>
    <w:basedOn w:val="Level1"/>
    <w:rsid w:val="0050569E"/>
    <w:pPr>
      <w:outlineLvl w:val="9"/>
    </w:pPr>
  </w:style>
  <w:style w:type="paragraph" w:styleId="Level2Alt" w:customStyle="1">
    <w:name w:val="Level 2 Alt"/>
    <w:basedOn w:val="Level2"/>
    <w:rsid w:val="0050569E"/>
    <w:pPr>
      <w:outlineLvl w:val="9"/>
    </w:pPr>
  </w:style>
  <w:style w:type="paragraph" w:styleId="Level3Alt" w:customStyle="1">
    <w:name w:val="Level 3 Alt"/>
    <w:basedOn w:val="Level3"/>
    <w:rsid w:val="0050569E"/>
    <w:pPr>
      <w:outlineLvl w:val="9"/>
    </w:pPr>
  </w:style>
  <w:style w:type="paragraph" w:styleId="Level4Alt" w:customStyle="1">
    <w:name w:val="Level 4 Alt"/>
    <w:basedOn w:val="Level4"/>
    <w:rsid w:val="0050569E"/>
    <w:pPr>
      <w:outlineLvl w:val="9"/>
    </w:pPr>
  </w:style>
  <w:style w:type="character" w:styleId="FooterChar" w:customStyle="1">
    <w:name w:val="Footer Char"/>
    <w:basedOn w:val="DefaultParagraphFont"/>
    <w:link w:val="Footer"/>
    <w:uiPriority w:val="99"/>
    <w:rsid w:val="001065FE"/>
    <w:rPr>
      <w:rFonts w:eastAsia="SimSun"/>
      <w:sz w:val="24"/>
    </w:rPr>
  </w:style>
  <w:style w:type="character" w:styleId="versetext4" w:customStyle="1">
    <w:name w:val="versetext4"/>
    <w:rsid w:val="00B548B4"/>
  </w:style>
  <w:style w:type="character" w:styleId="textexod-20-12" w:customStyle="1">
    <w:name w:val="text exod-20-12"/>
    <w:rsid w:val="00B548B4"/>
  </w:style>
  <w:style w:type="character" w:styleId="text" w:customStyle="1">
    <w:name w:val="text"/>
    <w:basedOn w:val="DefaultParagraphFont"/>
    <w:rsid w:val="0004188F"/>
  </w:style>
  <w:style w:type="paragraph" w:styleId="bans" w:customStyle="1">
    <w:name w:val="b_ans"/>
    <w:basedOn w:val="Normal"/>
    <w:rsid w:val="00187297"/>
    <w:rPr>
      <w:rFonts w:eastAsia="Times New Roman"/>
      <w:lang w:eastAsia="en-US"/>
    </w:rPr>
  </w:style>
  <w:style w:type="paragraph" w:styleId="NormalWeb">
    <w:name w:val="Normal (Web)"/>
    <w:basedOn w:val="Normal"/>
    <w:uiPriority w:val="99"/>
    <w:unhideWhenUsed/>
    <w:rsid w:val="00007140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007140"/>
    <w:rPr>
      <w:rFonts w:eastAsia="Times New Roman"/>
      <w:b/>
      <w:bCs/>
      <w:color w:val="000000"/>
      <w:sz w:val="27"/>
      <w:szCs w:val="27"/>
    </w:rPr>
  </w:style>
  <w:style w:type="character" w:styleId="chapternum" w:customStyle="1">
    <w:name w:val="chapternum"/>
    <w:rsid w:val="006E562D"/>
  </w:style>
  <w:style w:type="character" w:styleId="textezek-33-15" w:customStyle="1">
    <w:name w:val="text ezek-33-15"/>
    <w:rsid w:val="00721E5E"/>
  </w:style>
  <w:style w:type="paragraph" w:styleId="gmail-m8103481258197404755msolistparagraph" w:customStyle="1">
    <w:name w:val="gmail-m_8103481258197404755msolistparagraph"/>
    <w:basedOn w:val="Normal"/>
    <w:rsid w:val="00A22040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5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1900-01-01T08:00:00.0000000Z</dcterms:created>
  <dcterms:modified xsi:type="dcterms:W3CDTF">1900-01-01T08:00:00.0000000Z</dcterms:modified>
</coreProperties>
</file>